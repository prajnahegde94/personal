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FB8" w:rsidRDefault="00154FB8">
      <w:pPr>
        <w:spacing w:before="5" w:line="180" w:lineRule="exact"/>
        <w:rPr>
          <w:sz w:val="18"/>
          <w:szCs w:val="18"/>
        </w:rPr>
      </w:pPr>
    </w:p>
    <w:p w:rsidR="00154FB8" w:rsidRPr="00C57B3A" w:rsidRDefault="00657F1F" w:rsidP="00931A95">
      <w:pPr>
        <w:spacing w:before="31" w:line="220" w:lineRule="exact"/>
        <w:ind w:left="292"/>
        <w:jc w:val="center"/>
        <w:rPr>
          <w:rFonts w:ascii="Verdana" w:eastAsia="Verdana" w:hAnsi="Verdana" w:cs="Verdana"/>
          <w:b/>
          <w:position w:val="-1"/>
        </w:rPr>
      </w:pPr>
      <w:r>
        <w:rPr>
          <w:noProof/>
          <w:lang w:val="en-IN" w:eastAsia="en-IN"/>
        </w:rPr>
        <mc:AlternateContent>
          <mc:Choice Requires="wpg">
            <w:drawing>
              <wp:anchor distT="0" distB="0" distL="114300" distR="114300" simplePos="0" relativeHeight="251646464" behindDoc="1" locked="0" layoutInCell="1" allowOverlap="1" wp14:anchorId="3504AAEA" wp14:editId="0F1DA129">
                <wp:simplePos x="0" y="0"/>
                <wp:positionH relativeFrom="page">
                  <wp:posOffset>826770</wp:posOffset>
                </wp:positionH>
                <wp:positionV relativeFrom="paragraph">
                  <wp:posOffset>-33020</wp:posOffset>
                </wp:positionV>
                <wp:extent cx="6123305" cy="210185"/>
                <wp:effectExtent l="0" t="5715" r="3175" b="3175"/>
                <wp:wrapNone/>
                <wp:docPr id="231"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3305" cy="210185"/>
                          <a:chOff x="1302" y="-52"/>
                          <a:chExt cx="9643" cy="331"/>
                        </a:xfrm>
                      </wpg:grpSpPr>
                      <wpg:grpSp>
                        <wpg:cNvPr id="232" name="Group 298"/>
                        <wpg:cNvGrpSpPr>
                          <a:grpSpLocks/>
                        </wpg:cNvGrpSpPr>
                        <wpg:grpSpPr bwMode="auto">
                          <a:xfrm>
                            <a:off x="1330" y="-37"/>
                            <a:ext cx="9586" cy="0"/>
                            <a:chOff x="1330" y="-37"/>
                            <a:chExt cx="9586" cy="0"/>
                          </a:xfrm>
                        </wpg:grpSpPr>
                        <wps:wsp>
                          <wps:cNvPr id="233" name="Freeform 325"/>
                          <wps:cNvSpPr>
                            <a:spLocks/>
                          </wps:cNvSpPr>
                          <wps:spPr bwMode="auto">
                            <a:xfrm>
                              <a:off x="1330" y="-37"/>
                              <a:ext cx="9586" cy="0"/>
                            </a:xfrm>
                            <a:custGeom>
                              <a:avLst/>
                              <a:gdLst>
                                <a:gd name="T0" fmla="+- 0 1330 1330"/>
                                <a:gd name="T1" fmla="*/ T0 w 9586"/>
                                <a:gd name="T2" fmla="+- 0 10915 1330"/>
                                <a:gd name="T3" fmla="*/ T2 w 9586"/>
                              </a:gdLst>
                              <a:ahLst/>
                              <a:cxnLst>
                                <a:cxn ang="0">
                                  <a:pos x="T1" y="0"/>
                                </a:cxn>
                                <a:cxn ang="0">
                                  <a:pos x="T3" y="0"/>
                                </a:cxn>
                              </a:cxnLst>
                              <a:rect l="0" t="0" r="r" b="b"/>
                              <a:pathLst>
                                <a:path w="9586">
                                  <a:moveTo>
                                    <a:pt x="0" y="0"/>
                                  </a:moveTo>
                                  <a:lnTo>
                                    <a:pt x="9585" y="0"/>
                                  </a:lnTo>
                                </a:path>
                              </a:pathLst>
                            </a:custGeom>
                            <a:noFill/>
                            <a:ln w="19558">
                              <a:solidFill>
                                <a:srgbClr val="9E5F6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4" name="Group 299"/>
                          <wpg:cNvGrpSpPr>
                            <a:grpSpLocks/>
                          </wpg:cNvGrpSpPr>
                          <wpg:grpSpPr bwMode="auto">
                            <a:xfrm>
                              <a:off x="1330" y="-49"/>
                              <a:ext cx="5" cy="0"/>
                              <a:chOff x="1330" y="-49"/>
                              <a:chExt cx="5" cy="0"/>
                            </a:xfrm>
                          </wpg:grpSpPr>
                          <wps:wsp>
                            <wps:cNvPr id="235" name="Freeform 324"/>
                            <wps:cNvSpPr>
                              <a:spLocks/>
                            </wps:cNvSpPr>
                            <wps:spPr bwMode="auto">
                              <a:xfrm>
                                <a:off x="1330" y="-49"/>
                                <a:ext cx="5" cy="0"/>
                              </a:xfrm>
                              <a:custGeom>
                                <a:avLst/>
                                <a:gdLst>
                                  <a:gd name="T0" fmla="+- 0 1330 1330"/>
                                  <a:gd name="T1" fmla="*/ T0 w 5"/>
                                  <a:gd name="T2" fmla="+- 0 1334 1330"/>
                                  <a:gd name="T3" fmla="*/ T2 w 5"/>
                                </a:gdLst>
                                <a:ahLst/>
                                <a:cxnLst>
                                  <a:cxn ang="0">
                                    <a:pos x="T1" y="0"/>
                                  </a:cxn>
                                  <a:cxn ang="0">
                                    <a:pos x="T3" y="0"/>
                                  </a:cxn>
                                </a:cxnLst>
                                <a:rect l="0" t="0" r="r" b="b"/>
                                <a:pathLst>
                                  <a:path w="5">
                                    <a:moveTo>
                                      <a:pt x="0" y="0"/>
                                    </a:moveTo>
                                    <a:lnTo>
                                      <a:pt x="4" y="0"/>
                                    </a:lnTo>
                                  </a:path>
                                </a:pathLst>
                              </a:custGeom>
                              <a:noFill/>
                              <a:ln w="4318">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6" name="Group 300"/>
                            <wpg:cNvGrpSpPr>
                              <a:grpSpLocks/>
                            </wpg:cNvGrpSpPr>
                            <wpg:grpSpPr bwMode="auto">
                              <a:xfrm>
                                <a:off x="1330" y="-49"/>
                                <a:ext cx="5" cy="0"/>
                                <a:chOff x="1330" y="-49"/>
                                <a:chExt cx="5" cy="0"/>
                              </a:xfrm>
                            </wpg:grpSpPr>
                            <wps:wsp>
                              <wps:cNvPr id="237" name="Freeform 323"/>
                              <wps:cNvSpPr>
                                <a:spLocks/>
                              </wps:cNvSpPr>
                              <wps:spPr bwMode="auto">
                                <a:xfrm>
                                  <a:off x="1330" y="-49"/>
                                  <a:ext cx="5" cy="0"/>
                                </a:xfrm>
                                <a:custGeom>
                                  <a:avLst/>
                                  <a:gdLst>
                                    <a:gd name="T0" fmla="+- 0 1330 1330"/>
                                    <a:gd name="T1" fmla="*/ T0 w 5"/>
                                    <a:gd name="T2" fmla="+- 0 1334 1330"/>
                                    <a:gd name="T3" fmla="*/ T2 w 5"/>
                                  </a:gdLst>
                                  <a:ahLst/>
                                  <a:cxnLst>
                                    <a:cxn ang="0">
                                      <a:pos x="T1" y="0"/>
                                    </a:cxn>
                                    <a:cxn ang="0">
                                      <a:pos x="T3" y="0"/>
                                    </a:cxn>
                                  </a:cxnLst>
                                  <a:rect l="0" t="0" r="r" b="b"/>
                                  <a:pathLst>
                                    <a:path w="5">
                                      <a:moveTo>
                                        <a:pt x="0" y="0"/>
                                      </a:moveTo>
                                      <a:lnTo>
                                        <a:pt x="4" y="0"/>
                                      </a:lnTo>
                                    </a:path>
                                  </a:pathLst>
                                </a:custGeom>
                                <a:noFill/>
                                <a:ln w="4318">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8" name="Group 301"/>
                              <wpg:cNvGrpSpPr>
                                <a:grpSpLocks/>
                              </wpg:cNvGrpSpPr>
                              <wpg:grpSpPr bwMode="auto">
                                <a:xfrm>
                                  <a:off x="1334" y="-49"/>
                                  <a:ext cx="9578" cy="0"/>
                                  <a:chOff x="1334" y="-49"/>
                                  <a:chExt cx="9578" cy="0"/>
                                </a:xfrm>
                              </wpg:grpSpPr>
                              <wps:wsp>
                                <wps:cNvPr id="239" name="Freeform 322"/>
                                <wps:cNvSpPr>
                                  <a:spLocks/>
                                </wps:cNvSpPr>
                                <wps:spPr bwMode="auto">
                                  <a:xfrm>
                                    <a:off x="1334" y="-49"/>
                                    <a:ext cx="9578" cy="0"/>
                                  </a:xfrm>
                                  <a:custGeom>
                                    <a:avLst/>
                                    <a:gdLst>
                                      <a:gd name="T0" fmla="+- 0 1334 1334"/>
                                      <a:gd name="T1" fmla="*/ T0 w 9578"/>
                                      <a:gd name="T2" fmla="+- 0 10913 1334"/>
                                      <a:gd name="T3" fmla="*/ T2 w 9578"/>
                                    </a:gdLst>
                                    <a:ahLst/>
                                    <a:cxnLst>
                                      <a:cxn ang="0">
                                        <a:pos x="T1" y="0"/>
                                      </a:cxn>
                                      <a:cxn ang="0">
                                        <a:pos x="T3" y="0"/>
                                      </a:cxn>
                                    </a:cxnLst>
                                    <a:rect l="0" t="0" r="r" b="b"/>
                                    <a:pathLst>
                                      <a:path w="9578">
                                        <a:moveTo>
                                          <a:pt x="0" y="0"/>
                                        </a:moveTo>
                                        <a:lnTo>
                                          <a:pt x="9579" y="0"/>
                                        </a:lnTo>
                                      </a:path>
                                    </a:pathLst>
                                  </a:custGeom>
                                  <a:noFill/>
                                  <a:ln w="4318">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0" name="Group 302"/>
                                <wpg:cNvGrpSpPr>
                                  <a:grpSpLocks/>
                                </wpg:cNvGrpSpPr>
                                <wpg:grpSpPr bwMode="auto">
                                  <a:xfrm>
                                    <a:off x="10913" y="-49"/>
                                    <a:ext cx="5" cy="0"/>
                                    <a:chOff x="10913" y="-49"/>
                                    <a:chExt cx="5" cy="0"/>
                                  </a:xfrm>
                                </wpg:grpSpPr>
                                <wps:wsp>
                                  <wps:cNvPr id="241" name="Freeform 321"/>
                                  <wps:cNvSpPr>
                                    <a:spLocks/>
                                  </wps:cNvSpPr>
                                  <wps:spPr bwMode="auto">
                                    <a:xfrm>
                                      <a:off x="10913" y="-49"/>
                                      <a:ext cx="5" cy="0"/>
                                    </a:xfrm>
                                    <a:custGeom>
                                      <a:avLst/>
                                      <a:gdLst>
                                        <a:gd name="T0" fmla="+- 0 10913 10913"/>
                                        <a:gd name="T1" fmla="*/ T0 w 5"/>
                                        <a:gd name="T2" fmla="+- 0 10918 10913"/>
                                        <a:gd name="T3" fmla="*/ T2 w 5"/>
                                      </a:gdLst>
                                      <a:ahLst/>
                                      <a:cxnLst>
                                        <a:cxn ang="0">
                                          <a:pos x="T1" y="0"/>
                                        </a:cxn>
                                        <a:cxn ang="0">
                                          <a:pos x="T3" y="0"/>
                                        </a:cxn>
                                      </a:cxnLst>
                                      <a:rect l="0" t="0" r="r" b="b"/>
                                      <a:pathLst>
                                        <a:path w="5">
                                          <a:moveTo>
                                            <a:pt x="0" y="0"/>
                                          </a:moveTo>
                                          <a:lnTo>
                                            <a:pt x="5" y="0"/>
                                          </a:lnTo>
                                        </a:path>
                                      </a:pathLst>
                                    </a:custGeom>
                                    <a:noFill/>
                                    <a:ln w="4318">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2" name="Group 303"/>
                                  <wpg:cNvGrpSpPr>
                                    <a:grpSpLocks/>
                                  </wpg:cNvGrpSpPr>
                                  <wpg:grpSpPr bwMode="auto">
                                    <a:xfrm>
                                      <a:off x="10913" y="-49"/>
                                      <a:ext cx="5" cy="0"/>
                                      <a:chOff x="10913" y="-49"/>
                                      <a:chExt cx="5" cy="0"/>
                                    </a:xfrm>
                                  </wpg:grpSpPr>
                                  <wps:wsp>
                                    <wps:cNvPr id="243" name="Freeform 320"/>
                                    <wps:cNvSpPr>
                                      <a:spLocks/>
                                    </wps:cNvSpPr>
                                    <wps:spPr bwMode="auto">
                                      <a:xfrm>
                                        <a:off x="10913" y="-49"/>
                                        <a:ext cx="5" cy="0"/>
                                      </a:xfrm>
                                      <a:custGeom>
                                        <a:avLst/>
                                        <a:gdLst>
                                          <a:gd name="T0" fmla="+- 0 10913 10913"/>
                                          <a:gd name="T1" fmla="*/ T0 w 5"/>
                                          <a:gd name="T2" fmla="+- 0 10918 10913"/>
                                          <a:gd name="T3" fmla="*/ T2 w 5"/>
                                        </a:gdLst>
                                        <a:ahLst/>
                                        <a:cxnLst>
                                          <a:cxn ang="0">
                                            <a:pos x="T1" y="0"/>
                                          </a:cxn>
                                          <a:cxn ang="0">
                                            <a:pos x="T3" y="0"/>
                                          </a:cxn>
                                        </a:cxnLst>
                                        <a:rect l="0" t="0" r="r" b="b"/>
                                        <a:pathLst>
                                          <a:path w="5">
                                            <a:moveTo>
                                              <a:pt x="0" y="0"/>
                                            </a:moveTo>
                                            <a:lnTo>
                                              <a:pt x="5" y="0"/>
                                            </a:lnTo>
                                          </a:path>
                                        </a:pathLst>
                                      </a:custGeom>
                                      <a:noFill/>
                                      <a:ln w="4318">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4" name="Group 304"/>
                                    <wpg:cNvGrpSpPr>
                                      <a:grpSpLocks/>
                                    </wpg:cNvGrpSpPr>
                                    <wpg:grpSpPr bwMode="auto">
                                      <a:xfrm>
                                        <a:off x="1330" y="-37"/>
                                        <a:ext cx="5" cy="0"/>
                                        <a:chOff x="1330" y="-37"/>
                                        <a:chExt cx="5" cy="0"/>
                                      </a:xfrm>
                                    </wpg:grpSpPr>
                                    <wps:wsp>
                                      <wps:cNvPr id="245" name="Freeform 319"/>
                                      <wps:cNvSpPr>
                                        <a:spLocks/>
                                      </wps:cNvSpPr>
                                      <wps:spPr bwMode="auto">
                                        <a:xfrm>
                                          <a:off x="1330" y="-37"/>
                                          <a:ext cx="5" cy="0"/>
                                        </a:xfrm>
                                        <a:custGeom>
                                          <a:avLst/>
                                          <a:gdLst>
                                            <a:gd name="T0" fmla="+- 0 1330 1330"/>
                                            <a:gd name="T1" fmla="*/ T0 w 5"/>
                                            <a:gd name="T2" fmla="+- 0 1334 1330"/>
                                            <a:gd name="T3" fmla="*/ T2 w 5"/>
                                          </a:gdLst>
                                          <a:ahLst/>
                                          <a:cxnLst>
                                            <a:cxn ang="0">
                                              <a:pos x="T1" y="0"/>
                                            </a:cxn>
                                            <a:cxn ang="0">
                                              <a:pos x="T3" y="0"/>
                                            </a:cxn>
                                          </a:cxnLst>
                                          <a:rect l="0" t="0" r="r" b="b"/>
                                          <a:pathLst>
                                            <a:path w="5">
                                              <a:moveTo>
                                                <a:pt x="0" y="0"/>
                                              </a:moveTo>
                                              <a:lnTo>
                                                <a:pt x="4" y="0"/>
                                              </a:lnTo>
                                            </a:path>
                                          </a:pathLst>
                                        </a:custGeom>
                                        <a:noFill/>
                                        <a:ln w="13462">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6" name="Group 305"/>
                                      <wpg:cNvGrpSpPr>
                                        <a:grpSpLocks/>
                                      </wpg:cNvGrpSpPr>
                                      <wpg:grpSpPr bwMode="auto">
                                        <a:xfrm>
                                          <a:off x="10913" y="-37"/>
                                          <a:ext cx="5" cy="0"/>
                                          <a:chOff x="10913" y="-37"/>
                                          <a:chExt cx="5" cy="0"/>
                                        </a:xfrm>
                                      </wpg:grpSpPr>
                                      <wps:wsp>
                                        <wps:cNvPr id="247" name="Freeform 318"/>
                                        <wps:cNvSpPr>
                                          <a:spLocks/>
                                        </wps:cNvSpPr>
                                        <wps:spPr bwMode="auto">
                                          <a:xfrm>
                                            <a:off x="10913" y="-37"/>
                                            <a:ext cx="5" cy="0"/>
                                          </a:xfrm>
                                          <a:custGeom>
                                            <a:avLst/>
                                            <a:gdLst>
                                              <a:gd name="T0" fmla="+- 0 10913 10913"/>
                                              <a:gd name="T1" fmla="*/ T0 w 5"/>
                                              <a:gd name="T2" fmla="+- 0 10918 10913"/>
                                              <a:gd name="T3" fmla="*/ T2 w 5"/>
                                            </a:gdLst>
                                            <a:ahLst/>
                                            <a:cxnLst>
                                              <a:cxn ang="0">
                                                <a:pos x="T1" y="0"/>
                                              </a:cxn>
                                              <a:cxn ang="0">
                                                <a:pos x="T3" y="0"/>
                                              </a:cxn>
                                            </a:cxnLst>
                                            <a:rect l="0" t="0" r="r" b="b"/>
                                            <a:pathLst>
                                              <a:path w="5">
                                                <a:moveTo>
                                                  <a:pt x="0" y="0"/>
                                                </a:moveTo>
                                                <a:lnTo>
                                                  <a:pt x="5" y="0"/>
                                                </a:lnTo>
                                              </a:path>
                                            </a:pathLst>
                                          </a:custGeom>
                                          <a:noFill/>
                                          <a:ln w="13462">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8" name="Group 306"/>
                                        <wpg:cNvGrpSpPr>
                                          <a:grpSpLocks/>
                                        </wpg:cNvGrpSpPr>
                                        <wpg:grpSpPr bwMode="auto">
                                          <a:xfrm>
                                            <a:off x="1330" y="-25"/>
                                            <a:ext cx="5" cy="0"/>
                                            <a:chOff x="1330" y="-25"/>
                                            <a:chExt cx="5" cy="0"/>
                                          </a:xfrm>
                                        </wpg:grpSpPr>
                                        <wps:wsp>
                                          <wps:cNvPr id="249" name="Freeform 317"/>
                                          <wps:cNvSpPr>
                                            <a:spLocks/>
                                          </wps:cNvSpPr>
                                          <wps:spPr bwMode="auto">
                                            <a:xfrm>
                                              <a:off x="1330" y="-25"/>
                                              <a:ext cx="5" cy="0"/>
                                            </a:xfrm>
                                            <a:custGeom>
                                              <a:avLst/>
                                              <a:gdLst>
                                                <a:gd name="T0" fmla="+- 0 1330 1330"/>
                                                <a:gd name="T1" fmla="*/ T0 w 5"/>
                                                <a:gd name="T2" fmla="+- 0 1334 1330"/>
                                                <a:gd name="T3" fmla="*/ T2 w 5"/>
                                              </a:gdLst>
                                              <a:ahLst/>
                                              <a:cxnLst>
                                                <a:cxn ang="0">
                                                  <a:pos x="T1" y="0"/>
                                                </a:cxn>
                                                <a:cxn ang="0">
                                                  <a:pos x="T3" y="0"/>
                                                </a:cxn>
                                              </a:cxnLst>
                                              <a:rect l="0" t="0" r="r" b="b"/>
                                              <a:pathLst>
                                                <a:path w="5">
                                                  <a:moveTo>
                                                    <a:pt x="0" y="0"/>
                                                  </a:moveTo>
                                                  <a:lnTo>
                                                    <a:pt x="4" y="0"/>
                                                  </a:lnTo>
                                                </a:path>
                                              </a:pathLst>
                                            </a:custGeom>
                                            <a:noFill/>
                                            <a:ln w="4318">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0" name="Group 307"/>
                                          <wpg:cNvGrpSpPr>
                                            <a:grpSpLocks/>
                                          </wpg:cNvGrpSpPr>
                                          <wpg:grpSpPr bwMode="auto">
                                            <a:xfrm>
                                              <a:off x="1330" y="-25"/>
                                              <a:ext cx="5" cy="0"/>
                                              <a:chOff x="1330" y="-25"/>
                                              <a:chExt cx="5" cy="0"/>
                                            </a:xfrm>
                                          </wpg:grpSpPr>
                                          <wps:wsp>
                                            <wps:cNvPr id="251" name="Freeform 316"/>
                                            <wps:cNvSpPr>
                                              <a:spLocks/>
                                            </wps:cNvSpPr>
                                            <wps:spPr bwMode="auto">
                                              <a:xfrm>
                                                <a:off x="1330" y="-25"/>
                                                <a:ext cx="5" cy="0"/>
                                              </a:xfrm>
                                              <a:custGeom>
                                                <a:avLst/>
                                                <a:gdLst>
                                                  <a:gd name="T0" fmla="+- 0 1330 1330"/>
                                                  <a:gd name="T1" fmla="*/ T0 w 5"/>
                                                  <a:gd name="T2" fmla="+- 0 1334 1330"/>
                                                  <a:gd name="T3" fmla="*/ T2 w 5"/>
                                                </a:gdLst>
                                                <a:ahLst/>
                                                <a:cxnLst>
                                                  <a:cxn ang="0">
                                                    <a:pos x="T1" y="0"/>
                                                  </a:cxn>
                                                  <a:cxn ang="0">
                                                    <a:pos x="T3" y="0"/>
                                                  </a:cxn>
                                                </a:cxnLst>
                                                <a:rect l="0" t="0" r="r" b="b"/>
                                                <a:pathLst>
                                                  <a:path w="5">
                                                    <a:moveTo>
                                                      <a:pt x="0" y="0"/>
                                                    </a:moveTo>
                                                    <a:lnTo>
                                                      <a:pt x="4" y="0"/>
                                                    </a:lnTo>
                                                  </a:path>
                                                </a:pathLst>
                                              </a:custGeom>
                                              <a:noFill/>
                                              <a:ln w="4318">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2" name="Group 308"/>
                                            <wpg:cNvGrpSpPr>
                                              <a:grpSpLocks/>
                                            </wpg:cNvGrpSpPr>
                                            <wpg:grpSpPr bwMode="auto">
                                              <a:xfrm>
                                                <a:off x="1334" y="-25"/>
                                                <a:ext cx="9578" cy="0"/>
                                                <a:chOff x="1334" y="-25"/>
                                                <a:chExt cx="9578" cy="0"/>
                                              </a:xfrm>
                                            </wpg:grpSpPr>
                                            <wps:wsp>
                                              <wps:cNvPr id="253" name="Freeform 315"/>
                                              <wps:cNvSpPr>
                                                <a:spLocks/>
                                              </wps:cNvSpPr>
                                              <wps:spPr bwMode="auto">
                                                <a:xfrm>
                                                  <a:off x="1334" y="-25"/>
                                                  <a:ext cx="9578" cy="0"/>
                                                </a:xfrm>
                                                <a:custGeom>
                                                  <a:avLst/>
                                                  <a:gdLst>
                                                    <a:gd name="T0" fmla="+- 0 1334 1334"/>
                                                    <a:gd name="T1" fmla="*/ T0 w 9578"/>
                                                    <a:gd name="T2" fmla="+- 0 10913 1334"/>
                                                    <a:gd name="T3" fmla="*/ T2 w 9578"/>
                                                  </a:gdLst>
                                                  <a:ahLst/>
                                                  <a:cxnLst>
                                                    <a:cxn ang="0">
                                                      <a:pos x="T1" y="0"/>
                                                    </a:cxn>
                                                    <a:cxn ang="0">
                                                      <a:pos x="T3" y="0"/>
                                                    </a:cxn>
                                                  </a:cxnLst>
                                                  <a:rect l="0" t="0" r="r" b="b"/>
                                                  <a:pathLst>
                                                    <a:path w="9578">
                                                      <a:moveTo>
                                                        <a:pt x="0" y="0"/>
                                                      </a:moveTo>
                                                      <a:lnTo>
                                                        <a:pt x="9579" y="0"/>
                                                      </a:lnTo>
                                                    </a:path>
                                                  </a:pathLst>
                                                </a:custGeom>
                                                <a:noFill/>
                                                <a:ln w="4318">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4" name="Group 309"/>
                                              <wpg:cNvGrpSpPr>
                                                <a:grpSpLocks/>
                                              </wpg:cNvGrpSpPr>
                                              <wpg:grpSpPr bwMode="auto">
                                                <a:xfrm>
                                                  <a:off x="10913" y="-25"/>
                                                  <a:ext cx="5" cy="0"/>
                                                  <a:chOff x="10913" y="-25"/>
                                                  <a:chExt cx="5" cy="0"/>
                                                </a:xfrm>
                                              </wpg:grpSpPr>
                                              <wps:wsp>
                                                <wps:cNvPr id="255" name="Freeform 314"/>
                                                <wps:cNvSpPr>
                                                  <a:spLocks/>
                                                </wps:cNvSpPr>
                                                <wps:spPr bwMode="auto">
                                                  <a:xfrm>
                                                    <a:off x="10913" y="-25"/>
                                                    <a:ext cx="5" cy="0"/>
                                                  </a:xfrm>
                                                  <a:custGeom>
                                                    <a:avLst/>
                                                    <a:gdLst>
                                                      <a:gd name="T0" fmla="+- 0 10913 10913"/>
                                                      <a:gd name="T1" fmla="*/ T0 w 5"/>
                                                      <a:gd name="T2" fmla="+- 0 10918 10913"/>
                                                      <a:gd name="T3" fmla="*/ T2 w 5"/>
                                                    </a:gdLst>
                                                    <a:ahLst/>
                                                    <a:cxnLst>
                                                      <a:cxn ang="0">
                                                        <a:pos x="T1" y="0"/>
                                                      </a:cxn>
                                                      <a:cxn ang="0">
                                                        <a:pos x="T3" y="0"/>
                                                      </a:cxn>
                                                    </a:cxnLst>
                                                    <a:rect l="0" t="0" r="r" b="b"/>
                                                    <a:pathLst>
                                                      <a:path w="5">
                                                        <a:moveTo>
                                                          <a:pt x="0" y="0"/>
                                                        </a:moveTo>
                                                        <a:lnTo>
                                                          <a:pt x="5" y="0"/>
                                                        </a:lnTo>
                                                      </a:path>
                                                    </a:pathLst>
                                                  </a:custGeom>
                                                  <a:noFill/>
                                                  <a:ln w="4318">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6" name="Group 310"/>
                                                <wpg:cNvGrpSpPr>
                                                  <a:grpSpLocks/>
                                                </wpg:cNvGrpSpPr>
                                                <wpg:grpSpPr bwMode="auto">
                                                  <a:xfrm>
                                                    <a:off x="10913" y="-25"/>
                                                    <a:ext cx="5" cy="0"/>
                                                    <a:chOff x="10913" y="-25"/>
                                                    <a:chExt cx="5" cy="0"/>
                                                  </a:xfrm>
                                                </wpg:grpSpPr>
                                                <wps:wsp>
                                                  <wps:cNvPr id="257" name="Freeform 313"/>
                                                  <wps:cNvSpPr>
                                                    <a:spLocks/>
                                                  </wps:cNvSpPr>
                                                  <wps:spPr bwMode="auto">
                                                    <a:xfrm>
                                                      <a:off x="10913" y="-25"/>
                                                      <a:ext cx="5" cy="0"/>
                                                    </a:xfrm>
                                                    <a:custGeom>
                                                      <a:avLst/>
                                                      <a:gdLst>
                                                        <a:gd name="T0" fmla="+- 0 10913 10913"/>
                                                        <a:gd name="T1" fmla="*/ T0 w 5"/>
                                                        <a:gd name="T2" fmla="+- 0 10918 10913"/>
                                                        <a:gd name="T3" fmla="*/ T2 w 5"/>
                                                      </a:gdLst>
                                                      <a:ahLst/>
                                                      <a:cxnLst>
                                                        <a:cxn ang="0">
                                                          <a:pos x="T1" y="0"/>
                                                        </a:cxn>
                                                        <a:cxn ang="0">
                                                          <a:pos x="T3" y="0"/>
                                                        </a:cxn>
                                                      </a:cxnLst>
                                                      <a:rect l="0" t="0" r="r" b="b"/>
                                                      <a:pathLst>
                                                        <a:path w="5">
                                                          <a:moveTo>
                                                            <a:pt x="0" y="0"/>
                                                          </a:moveTo>
                                                          <a:lnTo>
                                                            <a:pt x="5" y="0"/>
                                                          </a:lnTo>
                                                        </a:path>
                                                      </a:pathLst>
                                                    </a:custGeom>
                                                    <a:noFill/>
                                                    <a:ln w="4318">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8" name="Group 311"/>
                                                  <wpg:cNvGrpSpPr>
                                                    <a:grpSpLocks/>
                                                  </wpg:cNvGrpSpPr>
                                                  <wpg:grpSpPr bwMode="auto">
                                                    <a:xfrm>
                                                      <a:off x="1303" y="26"/>
                                                      <a:ext cx="9641" cy="252"/>
                                                      <a:chOff x="1303" y="26"/>
                                                      <a:chExt cx="9641" cy="252"/>
                                                    </a:xfrm>
                                                  </wpg:grpSpPr>
                                                  <wps:wsp>
                                                    <wps:cNvPr id="259" name="Freeform 312"/>
                                                    <wps:cNvSpPr>
                                                      <a:spLocks/>
                                                    </wps:cNvSpPr>
                                                    <wps:spPr bwMode="auto">
                                                      <a:xfrm>
                                                        <a:off x="1303" y="26"/>
                                                        <a:ext cx="9641" cy="252"/>
                                                      </a:xfrm>
                                                      <a:custGeom>
                                                        <a:avLst/>
                                                        <a:gdLst>
                                                          <a:gd name="T0" fmla="+- 0 1303 1303"/>
                                                          <a:gd name="T1" fmla="*/ T0 w 9641"/>
                                                          <a:gd name="T2" fmla="+- 0 278 26"/>
                                                          <a:gd name="T3" fmla="*/ 278 h 252"/>
                                                          <a:gd name="T4" fmla="+- 0 10944 1303"/>
                                                          <a:gd name="T5" fmla="*/ T4 w 9641"/>
                                                          <a:gd name="T6" fmla="+- 0 278 26"/>
                                                          <a:gd name="T7" fmla="*/ 278 h 252"/>
                                                          <a:gd name="T8" fmla="+- 0 10944 1303"/>
                                                          <a:gd name="T9" fmla="*/ T8 w 9641"/>
                                                          <a:gd name="T10" fmla="+- 0 26 26"/>
                                                          <a:gd name="T11" fmla="*/ 26 h 252"/>
                                                          <a:gd name="T12" fmla="+- 0 1303 1303"/>
                                                          <a:gd name="T13" fmla="*/ T12 w 9641"/>
                                                          <a:gd name="T14" fmla="+- 0 26 26"/>
                                                          <a:gd name="T15" fmla="*/ 26 h 252"/>
                                                          <a:gd name="T16" fmla="+- 0 1303 1303"/>
                                                          <a:gd name="T17" fmla="*/ T16 w 9641"/>
                                                          <a:gd name="T18" fmla="+- 0 278 26"/>
                                                          <a:gd name="T19" fmla="*/ 278 h 252"/>
                                                        </a:gdLst>
                                                        <a:ahLst/>
                                                        <a:cxnLst>
                                                          <a:cxn ang="0">
                                                            <a:pos x="T1" y="T3"/>
                                                          </a:cxn>
                                                          <a:cxn ang="0">
                                                            <a:pos x="T5" y="T7"/>
                                                          </a:cxn>
                                                          <a:cxn ang="0">
                                                            <a:pos x="T9" y="T11"/>
                                                          </a:cxn>
                                                          <a:cxn ang="0">
                                                            <a:pos x="T13" y="T15"/>
                                                          </a:cxn>
                                                          <a:cxn ang="0">
                                                            <a:pos x="T17" y="T19"/>
                                                          </a:cxn>
                                                        </a:cxnLst>
                                                        <a:rect l="0" t="0" r="r" b="b"/>
                                                        <a:pathLst>
                                                          <a:path w="9641" h="252">
                                                            <a:moveTo>
                                                              <a:pt x="0" y="252"/>
                                                            </a:moveTo>
                                                            <a:lnTo>
                                                              <a:pt x="9641" y="252"/>
                                                            </a:lnTo>
                                                            <a:lnTo>
                                                              <a:pt x="9641" y="0"/>
                                                            </a:lnTo>
                                                            <a:lnTo>
                                                              <a:pt x="0" y="0"/>
                                                            </a:lnTo>
                                                            <a:lnTo>
                                                              <a:pt x="0" y="252"/>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DF92C3A" id="Group 297" o:spid="_x0000_s1026" style="position:absolute;margin-left:65.1pt;margin-top:-2.6pt;width:482.15pt;height:16.55pt;z-index:-251670016;mso-position-horizontal-relative:page" coordorigin="1302,-52" coordsize="9643,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">
                <v:group id="Group 298" o:spid="_x0000_s1027" style="position:absolute;left:1330;top:-37;width:9586;height:0" coordorigin="1330,-37" coordsize="9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Freeform 325" o:spid="_x0000_s1028" style="position:absolute;left:1330;top:-37;width:9586;height:0;visibility:visible;mso-wrap-style:square;v-text-anchor:top" coordsize="9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" path="m,l9585,e" filled="f" strokecolor="#9e5f6f" strokeweight="1.54pt">
                    <v:path arrowok="t" o:connecttype="custom" o:connectlocs="0,0;9585,0" o:connectangles="0,0"/>
                  </v:shape>
                  <v:group id="Group 299" o:spid="_x0000_s1029" style="position:absolute;left:1330;top:-49;width:5;height:0" coordorigin="1330,-49"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Freeform 324" o:spid="_x0000_s1030" style="position:absolute;left:1330;top:-49;width:5;height:0;visibility:visible;mso-wrap-style:square;v-text-anchor:top"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" path="m,l4,e" filled="f" strokecolor="#a0a0a0" strokeweight=".34pt">
                      <v:path arrowok="t" o:connecttype="custom" o:connectlocs="0,0;4,0" o:connectangles="0,0"/>
                    </v:shape>
                    <v:group id="Group 300" o:spid="_x0000_s1031" style="position:absolute;left:1330;top:-49;width:5;height:0" coordorigin="1330,-49"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Freeform 323" o:spid="_x0000_s1032" style="position:absolute;left:1330;top:-49;width:5;height:0;visibility:visible;mso-wrap-style:square;v-text-anchor:top"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" path="m,l4,e" filled="f" strokecolor="#a0a0a0" strokeweight=".34pt">
                        <v:path arrowok="t" o:connecttype="custom" o:connectlocs="0,0;4,0" o:connectangles="0,0"/>
                      </v:shape>
                      <v:group id="Group 301" o:spid="_x0000_s1033" style="position:absolute;left:1334;top:-49;width:9578;height:0" coordorigin="1334,-49" coordsize="9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322" o:spid="_x0000_s1034" style="position:absolute;left:1334;top:-49;width:9578;height:0;visibility:visible;mso-wrap-style:square;v-text-anchor:top" coordsize="9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" path="m,l9579,e" filled="f" strokecolor="#a0a0a0" strokeweight=".34pt">
                          <v:path arrowok="t" o:connecttype="custom" o:connectlocs="0,0;9579,0" o:connectangles="0,0"/>
                        </v:shape>
                        <v:group id="Group 302" o:spid="_x0000_s1035" style="position:absolute;left:10913;top:-49;width:5;height:0" coordorigin="10913,-49"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Freeform 321" o:spid="_x0000_s1036" style="position:absolute;left:10913;top:-49;width:5;height:0;visibility:visible;mso-wrap-style:square;v-text-anchor:top"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" path="m,l5,e" filled="f" strokecolor="#e3e3e3" strokeweight=".34pt">
                            <v:path arrowok="t" o:connecttype="custom" o:connectlocs="0,0;5,0" o:connectangles="0,0"/>
                          </v:shape>
                          <v:group id="Group 303" o:spid="_x0000_s1037" style="position:absolute;left:10913;top:-49;width:5;height:0" coordorigin="10913,-49"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Freeform 320" o:spid="_x0000_s1038" style="position:absolute;left:10913;top:-49;width:5;height:0;visibility:visible;mso-wrap-style:square;v-text-anchor:top"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" path="m,l5,e" filled="f" strokecolor="#a0a0a0" strokeweight=".34pt">
                              <v:path arrowok="t" o:connecttype="custom" o:connectlocs="0,0;5,0" o:connectangles="0,0"/>
                            </v:shape>
                            <v:group id="Group 304" o:spid="_x0000_s1039" style="position:absolute;left:1330;top:-37;width:5;height:0" coordorigin="1330,-37"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Freeform 319" o:spid="_x0000_s1040" style="position:absolute;left:1330;top:-37;width:5;height:0;visibility:visible;mso-wrap-style:square;v-text-anchor:top"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" path="m,l4,e" filled="f" strokecolor="#a0a0a0" strokeweight="1.06pt">
                                <v:path arrowok="t" o:connecttype="custom" o:connectlocs="0,0;4,0" o:connectangles="0,0"/>
                              </v:shape>
                              <v:group id="Group 305" o:spid="_x0000_s1041" style="position:absolute;left:10913;top:-37;width:5;height:0" coordorigin="10913,-37"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Freeform 318" o:spid="_x0000_s1042" style="position:absolute;left:10913;top:-37;width:5;height:0;visibility:visible;mso-wrap-style:square;v-text-anchor:top"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" path="m,l5,e" filled="f" strokecolor="#e3e3e3" strokeweight="1.06pt">
                                  <v:path arrowok="t" o:connecttype="custom" o:connectlocs="0,0;5,0" o:connectangles="0,0"/>
                                </v:shape>
                                <v:group id="Group 306" o:spid="_x0000_s1043" style="position:absolute;left:1330;top:-25;width:5;height:0" coordorigin="1330,-25"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Freeform 317" o:spid="_x0000_s1044" style="position:absolute;left:1330;top:-25;width:5;height:0;visibility:visible;mso-wrap-style:square;v-text-anchor:top"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" path="m,l4,e" filled="f" strokecolor="#a0a0a0" strokeweight=".34pt">
                                    <v:path arrowok="t" o:connecttype="custom" o:connectlocs="0,0;4,0" o:connectangles="0,0"/>
                                  </v:shape>
                                  <v:group id="Group 307" o:spid="_x0000_s1045" style="position:absolute;left:1330;top:-25;width:5;height:0" coordorigin="1330,-25"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Freeform 316" o:spid="_x0000_s1046" style="position:absolute;left:1330;top:-25;width:5;height:0;visibility:visible;mso-wrap-style:square;v-text-anchor:top"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" path="m,l4,e" filled="f" strokecolor="#e3e3e3" strokeweight=".34pt">
                                      <v:path arrowok="t" o:connecttype="custom" o:connectlocs="0,0;4,0" o:connectangles="0,0"/>
                                    </v:shape>
                                    <v:group id="Group 308" o:spid="_x0000_s1047" style="position:absolute;left:1334;top:-25;width:9578;height:0" coordorigin="1334,-25" coordsize="9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Freeform 315" o:spid="_x0000_s1048" style="position:absolute;left:1334;top:-25;width:9578;height:0;visibility:visible;mso-wrap-style:square;v-text-anchor:top" coordsize="9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" path="m,l9579,e" filled="f" strokecolor="#e3e3e3" strokeweight=".34pt">
                                        <v:path arrowok="t" o:connecttype="custom" o:connectlocs="0,0;9579,0" o:connectangles="0,0"/>
                                      </v:shape>
                                      <v:group id="Group 309" o:spid="_x0000_s1049" style="position:absolute;left:10913;top:-25;width:5;height:0" coordorigin="10913,-25"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Freeform 314" o:spid="_x0000_s1050" style="position:absolute;left:10913;top:-25;width:5;height:0;visibility:visible;mso-wrap-style:square;v-text-anchor:top"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" path="m,l5,e" filled="f" strokecolor="#e3e3e3" strokeweight=".34pt">
                                          <v:path arrowok="t" o:connecttype="custom" o:connectlocs="0,0;5,0" o:connectangles="0,0"/>
                                        </v:shape>
                                        <v:group id="Group 310" o:spid="_x0000_s1051" style="position:absolute;left:10913;top:-25;width:5;height:0" coordorigin="10913,-25"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Freeform 313" o:spid="_x0000_s1052" style="position:absolute;left:10913;top:-25;width:5;height:0;visibility:visible;mso-wrap-style:square;v-text-anchor:top"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" path="m,l5,e" filled="f" strokecolor="#e3e3e3" strokeweight=".34pt">
                                            <v:path arrowok="t" o:connecttype="custom" o:connectlocs="0,0;5,0" o:connectangles="0,0"/>
                                          </v:shape>
                                          <v:group id="Group 311" o:spid="_x0000_s1053" style="position:absolute;left:1303;top:26;width:9641;height:252" coordorigin="1303,26" coordsize="964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Freeform 312" o:spid="_x0000_s1054" style="position:absolute;left:1303;top:26;width:9641;height:252;visibility:visible;mso-wrap-style:square;v-text-anchor:top" coordsize="964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" path="m,252r9641,l9641,,,,,252xe" fillcolor="#e6e6e6" stroked="f">
                                              <v:path arrowok="t" o:connecttype="custom" o:connectlocs="0,278;9641,278;9641,26;0,26;0,278" o:connectangles="0,0,0,0,0"/>
                                            </v:shape>
                                          </v:group>
                                        </v:group>
                                      </v:group>
                                    </v:group>
                                  </v:group>
                                </v:group>
                              </v:group>
                            </v:group>
                          </v:group>
                        </v:group>
                      </v:group>
                    </v:group>
                  </v:group>
                </v:group>
                <w10:wrap anchorx="page"/>
              </v:group>
            </w:pict>
          </mc:Fallback>
        </mc:AlternateContent>
      </w:r>
      <w:r w:rsidR="00C57B3A">
        <w:rPr>
          <w:rFonts w:ascii="Verdana" w:eastAsia="Verdana" w:hAnsi="Verdana" w:cs="Verdana"/>
          <w:b/>
          <w:position w:val="-1"/>
        </w:rPr>
        <w:t xml:space="preserve">CLOUD </w:t>
      </w:r>
      <w:r w:rsidR="003E6DDA">
        <w:rPr>
          <w:rFonts w:ascii="Verdana" w:eastAsia="Verdana" w:hAnsi="Verdana" w:cs="Verdana"/>
          <w:b/>
          <w:position w:val="-1"/>
        </w:rPr>
        <w:t xml:space="preserve">SECURITY </w:t>
      </w:r>
      <w:r w:rsidR="00C57B3A">
        <w:rPr>
          <w:rFonts w:ascii="Verdana" w:eastAsia="Verdana" w:hAnsi="Verdana" w:cs="Verdana"/>
          <w:b/>
          <w:position w:val="-1"/>
        </w:rPr>
        <w:t>ARCHITECT</w:t>
      </w:r>
    </w:p>
    <w:p w:rsidR="00154FB8" w:rsidRDefault="00154FB8">
      <w:pPr>
        <w:spacing w:before="1" w:line="180" w:lineRule="exact"/>
        <w:rPr>
          <w:sz w:val="19"/>
          <w:szCs w:val="19"/>
        </w:rPr>
        <w:sectPr w:rsidR="00154FB8">
          <w:headerReference w:type="default" r:id="rId8"/>
          <w:pgSz w:w="12240" w:h="15840"/>
          <w:pgMar w:top="760" w:right="1200" w:bottom="280" w:left="1220" w:header="720" w:footer="720" w:gutter="0"/>
          <w:cols w:space="720"/>
        </w:sectPr>
      </w:pPr>
    </w:p>
    <w:p w:rsidR="003630FD" w:rsidRDefault="003630FD">
      <w:pPr>
        <w:spacing w:before="82" w:line="300" w:lineRule="atLeast"/>
        <w:ind w:left="136" w:right="-15" w:firstLine="1"/>
        <w:jc w:val="center"/>
        <w:rPr>
          <w:rFonts w:ascii="Verdana" w:eastAsia="Verdana" w:hAnsi="Verdana" w:cs="Verdana"/>
          <w:b/>
          <w:spacing w:val="1"/>
          <w:sz w:val="16"/>
          <w:szCs w:val="16"/>
        </w:rPr>
      </w:pPr>
    </w:p>
    <w:p w:rsidR="00154FB8" w:rsidRDefault="00AB0D5C">
      <w:pPr>
        <w:spacing w:before="82" w:line="300" w:lineRule="atLeast"/>
        <w:ind w:left="136" w:right="-15" w:firstLine="1"/>
        <w:jc w:val="center"/>
        <w:rPr>
          <w:rFonts w:ascii="Verdana" w:eastAsia="Verdana" w:hAnsi="Verdana" w:cs="Verdana"/>
          <w:sz w:val="16"/>
          <w:szCs w:val="16"/>
        </w:rPr>
      </w:pPr>
      <w:r>
        <w:rPr>
          <w:rFonts w:ascii="Verdana" w:eastAsia="Verdana" w:hAnsi="Verdana" w:cs="Verdana"/>
          <w:b/>
          <w:spacing w:val="1"/>
          <w:sz w:val="16"/>
          <w:szCs w:val="16"/>
        </w:rPr>
        <w:t>E</w:t>
      </w:r>
      <w:r>
        <w:rPr>
          <w:rFonts w:ascii="Verdana" w:eastAsia="Verdana" w:hAnsi="Verdana" w:cs="Verdana"/>
          <w:b/>
          <w:sz w:val="16"/>
          <w:szCs w:val="16"/>
        </w:rPr>
        <w:t>X</w:t>
      </w:r>
      <w:r>
        <w:rPr>
          <w:rFonts w:ascii="Verdana" w:eastAsia="Verdana" w:hAnsi="Verdana" w:cs="Verdana"/>
          <w:b/>
          <w:spacing w:val="-1"/>
          <w:sz w:val="16"/>
          <w:szCs w:val="16"/>
        </w:rPr>
        <w:t>CE</w:t>
      </w:r>
      <w:r>
        <w:rPr>
          <w:rFonts w:ascii="Verdana" w:eastAsia="Verdana" w:hAnsi="Verdana" w:cs="Verdana"/>
          <w:b/>
          <w:spacing w:val="1"/>
          <w:sz w:val="16"/>
          <w:szCs w:val="16"/>
        </w:rPr>
        <w:t>LL</w:t>
      </w:r>
      <w:r>
        <w:rPr>
          <w:rFonts w:ascii="Verdana" w:eastAsia="Verdana" w:hAnsi="Verdana" w:cs="Verdana"/>
          <w:b/>
          <w:spacing w:val="-1"/>
          <w:sz w:val="16"/>
          <w:szCs w:val="16"/>
        </w:rPr>
        <w:t>E</w:t>
      </w:r>
      <w:r>
        <w:rPr>
          <w:rFonts w:ascii="Verdana" w:eastAsia="Verdana" w:hAnsi="Verdana" w:cs="Verdana"/>
          <w:b/>
          <w:spacing w:val="4"/>
          <w:sz w:val="16"/>
          <w:szCs w:val="16"/>
        </w:rPr>
        <w:t>N</w:t>
      </w:r>
      <w:r>
        <w:rPr>
          <w:rFonts w:ascii="Verdana" w:eastAsia="Verdana" w:hAnsi="Verdana" w:cs="Verdana"/>
          <w:b/>
          <w:spacing w:val="-3"/>
          <w:sz w:val="16"/>
          <w:szCs w:val="16"/>
        </w:rPr>
        <w:t>C</w:t>
      </w:r>
      <w:r>
        <w:rPr>
          <w:rFonts w:ascii="Verdana" w:eastAsia="Verdana" w:hAnsi="Verdana" w:cs="Verdana"/>
          <w:b/>
          <w:sz w:val="16"/>
          <w:szCs w:val="16"/>
        </w:rPr>
        <w:t>E</w:t>
      </w:r>
      <w:r>
        <w:rPr>
          <w:rFonts w:ascii="Verdana" w:eastAsia="Verdana" w:hAnsi="Verdana" w:cs="Verdana"/>
          <w:b/>
          <w:spacing w:val="-1"/>
          <w:sz w:val="16"/>
          <w:szCs w:val="16"/>
        </w:rPr>
        <w:t xml:space="preserve"> </w:t>
      </w:r>
      <w:r>
        <w:rPr>
          <w:rFonts w:ascii="Verdana" w:eastAsia="Verdana" w:hAnsi="Verdana" w:cs="Verdana"/>
          <w:b/>
          <w:spacing w:val="1"/>
          <w:sz w:val="16"/>
          <w:szCs w:val="16"/>
        </w:rPr>
        <w:t>S</w:t>
      </w:r>
      <w:r>
        <w:rPr>
          <w:rFonts w:ascii="Verdana" w:eastAsia="Verdana" w:hAnsi="Verdana" w:cs="Verdana"/>
          <w:b/>
          <w:sz w:val="16"/>
          <w:szCs w:val="16"/>
        </w:rPr>
        <w:t>PH</w:t>
      </w:r>
      <w:r>
        <w:rPr>
          <w:rFonts w:ascii="Verdana" w:eastAsia="Verdana" w:hAnsi="Verdana" w:cs="Verdana"/>
          <w:b/>
          <w:spacing w:val="1"/>
          <w:sz w:val="16"/>
          <w:szCs w:val="16"/>
        </w:rPr>
        <w:t>E</w:t>
      </w:r>
      <w:r>
        <w:rPr>
          <w:rFonts w:ascii="Verdana" w:eastAsia="Verdana" w:hAnsi="Verdana" w:cs="Verdana"/>
          <w:b/>
          <w:spacing w:val="-3"/>
          <w:sz w:val="16"/>
          <w:szCs w:val="16"/>
        </w:rPr>
        <w:t>R</w:t>
      </w:r>
      <w:r>
        <w:rPr>
          <w:rFonts w:ascii="Verdana" w:eastAsia="Verdana" w:hAnsi="Verdana" w:cs="Verdana"/>
          <w:b/>
          <w:sz w:val="16"/>
          <w:szCs w:val="16"/>
        </w:rPr>
        <w:t xml:space="preserve">E </w:t>
      </w:r>
      <w:r>
        <w:rPr>
          <w:rFonts w:ascii="Verdana" w:eastAsia="Verdana" w:hAnsi="Verdana" w:cs="Verdana"/>
          <w:b/>
          <w:spacing w:val="1"/>
          <w:sz w:val="16"/>
          <w:szCs w:val="16"/>
        </w:rPr>
        <w:t>I</w:t>
      </w:r>
      <w:r>
        <w:rPr>
          <w:rFonts w:ascii="Verdana" w:eastAsia="Verdana" w:hAnsi="Verdana" w:cs="Verdana"/>
          <w:b/>
          <w:sz w:val="16"/>
          <w:szCs w:val="16"/>
        </w:rPr>
        <w:t>T</w:t>
      </w:r>
      <w:r>
        <w:rPr>
          <w:rFonts w:ascii="Verdana" w:eastAsia="Verdana" w:hAnsi="Verdana" w:cs="Verdana"/>
          <w:b/>
          <w:spacing w:val="-3"/>
          <w:sz w:val="16"/>
          <w:szCs w:val="16"/>
        </w:rPr>
        <w:t xml:space="preserve"> </w:t>
      </w:r>
      <w:r>
        <w:rPr>
          <w:rFonts w:ascii="Verdana" w:eastAsia="Verdana" w:hAnsi="Verdana" w:cs="Verdana"/>
          <w:b/>
          <w:spacing w:val="4"/>
          <w:sz w:val="16"/>
          <w:szCs w:val="16"/>
        </w:rPr>
        <w:t>S</w:t>
      </w:r>
      <w:r>
        <w:rPr>
          <w:rFonts w:ascii="Verdana" w:eastAsia="Verdana" w:hAnsi="Verdana" w:cs="Verdana"/>
          <w:b/>
          <w:spacing w:val="-1"/>
          <w:sz w:val="16"/>
          <w:szCs w:val="16"/>
        </w:rPr>
        <w:t>e</w:t>
      </w:r>
      <w:r>
        <w:rPr>
          <w:rFonts w:ascii="Verdana" w:eastAsia="Verdana" w:hAnsi="Verdana" w:cs="Verdana"/>
          <w:b/>
          <w:sz w:val="16"/>
          <w:szCs w:val="16"/>
        </w:rPr>
        <w:t>r</w:t>
      </w:r>
      <w:r>
        <w:rPr>
          <w:rFonts w:ascii="Verdana" w:eastAsia="Verdana" w:hAnsi="Verdana" w:cs="Verdana"/>
          <w:b/>
          <w:spacing w:val="2"/>
          <w:sz w:val="16"/>
          <w:szCs w:val="16"/>
        </w:rPr>
        <w:t>v</w:t>
      </w:r>
      <w:r>
        <w:rPr>
          <w:rFonts w:ascii="Verdana" w:eastAsia="Verdana" w:hAnsi="Verdana" w:cs="Verdana"/>
          <w:b/>
          <w:sz w:val="16"/>
          <w:szCs w:val="16"/>
        </w:rPr>
        <w:t>i</w:t>
      </w:r>
      <w:r>
        <w:rPr>
          <w:rFonts w:ascii="Verdana" w:eastAsia="Verdana" w:hAnsi="Verdana" w:cs="Verdana"/>
          <w:b/>
          <w:spacing w:val="-3"/>
          <w:sz w:val="16"/>
          <w:szCs w:val="16"/>
        </w:rPr>
        <w:t>c</w:t>
      </w:r>
      <w:r>
        <w:rPr>
          <w:rFonts w:ascii="Verdana" w:eastAsia="Verdana" w:hAnsi="Verdana" w:cs="Verdana"/>
          <w:b/>
          <w:sz w:val="16"/>
          <w:szCs w:val="16"/>
        </w:rPr>
        <w:t xml:space="preserve">e </w:t>
      </w:r>
      <w:r>
        <w:rPr>
          <w:rFonts w:ascii="Verdana" w:eastAsia="Verdana" w:hAnsi="Verdana" w:cs="Verdana"/>
          <w:b/>
          <w:spacing w:val="-1"/>
          <w:sz w:val="16"/>
          <w:szCs w:val="16"/>
        </w:rPr>
        <w:t>M</w:t>
      </w:r>
      <w:r>
        <w:rPr>
          <w:rFonts w:ascii="Verdana" w:eastAsia="Verdana" w:hAnsi="Verdana" w:cs="Verdana"/>
          <w:b/>
          <w:spacing w:val="1"/>
          <w:sz w:val="16"/>
          <w:szCs w:val="16"/>
        </w:rPr>
        <w:t>a</w:t>
      </w:r>
      <w:r>
        <w:rPr>
          <w:rFonts w:ascii="Verdana" w:eastAsia="Verdana" w:hAnsi="Verdana" w:cs="Verdana"/>
          <w:b/>
          <w:spacing w:val="-1"/>
          <w:sz w:val="16"/>
          <w:szCs w:val="16"/>
        </w:rPr>
        <w:t>n</w:t>
      </w:r>
      <w:r>
        <w:rPr>
          <w:rFonts w:ascii="Verdana" w:eastAsia="Verdana" w:hAnsi="Verdana" w:cs="Verdana"/>
          <w:b/>
          <w:spacing w:val="3"/>
          <w:sz w:val="16"/>
          <w:szCs w:val="16"/>
        </w:rPr>
        <w:t>a</w:t>
      </w:r>
      <w:r>
        <w:rPr>
          <w:rFonts w:ascii="Verdana" w:eastAsia="Verdana" w:hAnsi="Verdana" w:cs="Verdana"/>
          <w:b/>
          <w:spacing w:val="1"/>
          <w:sz w:val="16"/>
          <w:szCs w:val="16"/>
        </w:rPr>
        <w:t>g</w:t>
      </w:r>
      <w:r>
        <w:rPr>
          <w:rFonts w:ascii="Verdana" w:eastAsia="Verdana" w:hAnsi="Verdana" w:cs="Verdana"/>
          <w:b/>
          <w:spacing w:val="-1"/>
          <w:sz w:val="16"/>
          <w:szCs w:val="16"/>
        </w:rPr>
        <w:t>e</w:t>
      </w:r>
      <w:r>
        <w:rPr>
          <w:rFonts w:ascii="Verdana" w:eastAsia="Verdana" w:hAnsi="Verdana" w:cs="Verdana"/>
          <w:b/>
          <w:spacing w:val="1"/>
          <w:sz w:val="16"/>
          <w:szCs w:val="16"/>
        </w:rPr>
        <w:t>m</w:t>
      </w:r>
      <w:r>
        <w:rPr>
          <w:rFonts w:ascii="Verdana" w:eastAsia="Verdana" w:hAnsi="Verdana" w:cs="Verdana"/>
          <w:b/>
          <w:spacing w:val="-3"/>
          <w:sz w:val="16"/>
          <w:szCs w:val="16"/>
        </w:rPr>
        <w:t>e</w:t>
      </w:r>
      <w:r>
        <w:rPr>
          <w:rFonts w:ascii="Verdana" w:eastAsia="Verdana" w:hAnsi="Verdana" w:cs="Verdana"/>
          <w:b/>
          <w:spacing w:val="-1"/>
          <w:sz w:val="16"/>
          <w:szCs w:val="16"/>
        </w:rPr>
        <w:t>n</w:t>
      </w:r>
      <w:r>
        <w:rPr>
          <w:rFonts w:ascii="Verdana" w:eastAsia="Verdana" w:hAnsi="Verdana" w:cs="Verdana"/>
          <w:b/>
          <w:sz w:val="16"/>
          <w:szCs w:val="16"/>
        </w:rPr>
        <w:t>t</w:t>
      </w:r>
    </w:p>
    <w:p w:rsidR="00154FB8" w:rsidRDefault="00AB0D5C">
      <w:pPr>
        <w:ind w:left="357" w:right="207"/>
        <w:jc w:val="center"/>
        <w:rPr>
          <w:rFonts w:ascii="Verdana" w:eastAsia="Verdana" w:hAnsi="Verdana" w:cs="Verdana"/>
          <w:sz w:val="16"/>
          <w:szCs w:val="16"/>
        </w:rPr>
      </w:pPr>
      <w:r>
        <w:rPr>
          <w:rFonts w:ascii="Verdana" w:eastAsia="Verdana" w:hAnsi="Verdana" w:cs="Verdana"/>
          <w:b/>
          <w:spacing w:val="-1"/>
          <w:sz w:val="16"/>
          <w:szCs w:val="16"/>
        </w:rPr>
        <w:t>(</w:t>
      </w:r>
      <w:r>
        <w:rPr>
          <w:rFonts w:ascii="Verdana" w:eastAsia="Verdana" w:hAnsi="Verdana" w:cs="Verdana"/>
          <w:b/>
          <w:spacing w:val="1"/>
          <w:sz w:val="16"/>
          <w:szCs w:val="16"/>
        </w:rPr>
        <w:t>S</w:t>
      </w:r>
      <w:r>
        <w:rPr>
          <w:rFonts w:ascii="Verdana" w:eastAsia="Verdana" w:hAnsi="Verdana" w:cs="Verdana"/>
          <w:b/>
          <w:spacing w:val="-1"/>
          <w:sz w:val="16"/>
          <w:szCs w:val="16"/>
        </w:rPr>
        <w:t>e</w:t>
      </w:r>
      <w:r>
        <w:rPr>
          <w:rFonts w:ascii="Verdana" w:eastAsia="Verdana" w:hAnsi="Verdana" w:cs="Verdana"/>
          <w:b/>
          <w:sz w:val="16"/>
          <w:szCs w:val="16"/>
        </w:rPr>
        <w:t>r</w:t>
      </w:r>
      <w:r>
        <w:rPr>
          <w:rFonts w:ascii="Verdana" w:eastAsia="Verdana" w:hAnsi="Verdana" w:cs="Verdana"/>
          <w:b/>
          <w:spacing w:val="4"/>
          <w:sz w:val="16"/>
          <w:szCs w:val="16"/>
        </w:rPr>
        <w:t>v</w:t>
      </w:r>
      <w:r>
        <w:rPr>
          <w:rFonts w:ascii="Verdana" w:eastAsia="Verdana" w:hAnsi="Verdana" w:cs="Verdana"/>
          <w:b/>
          <w:spacing w:val="-2"/>
          <w:sz w:val="16"/>
          <w:szCs w:val="16"/>
        </w:rPr>
        <w:t>i</w:t>
      </w:r>
      <w:r>
        <w:rPr>
          <w:rFonts w:ascii="Verdana" w:eastAsia="Verdana" w:hAnsi="Verdana" w:cs="Verdana"/>
          <w:b/>
          <w:spacing w:val="-1"/>
          <w:sz w:val="16"/>
          <w:szCs w:val="16"/>
        </w:rPr>
        <w:t>c</w:t>
      </w:r>
      <w:r>
        <w:rPr>
          <w:rFonts w:ascii="Verdana" w:eastAsia="Verdana" w:hAnsi="Verdana" w:cs="Verdana"/>
          <w:b/>
          <w:sz w:val="16"/>
          <w:szCs w:val="16"/>
        </w:rPr>
        <w:t xml:space="preserve">e </w:t>
      </w:r>
      <w:r>
        <w:rPr>
          <w:rFonts w:ascii="Verdana" w:eastAsia="Verdana" w:hAnsi="Verdana" w:cs="Verdana"/>
          <w:b/>
          <w:spacing w:val="1"/>
          <w:sz w:val="16"/>
          <w:szCs w:val="16"/>
        </w:rPr>
        <w:t>Su</w:t>
      </w:r>
      <w:r>
        <w:rPr>
          <w:rFonts w:ascii="Verdana" w:eastAsia="Verdana" w:hAnsi="Verdana" w:cs="Verdana"/>
          <w:b/>
          <w:spacing w:val="-2"/>
          <w:sz w:val="16"/>
          <w:szCs w:val="16"/>
        </w:rPr>
        <w:t>p</w:t>
      </w:r>
      <w:r>
        <w:rPr>
          <w:rFonts w:ascii="Verdana" w:eastAsia="Verdana" w:hAnsi="Verdana" w:cs="Verdana"/>
          <w:b/>
          <w:spacing w:val="1"/>
          <w:sz w:val="16"/>
          <w:szCs w:val="16"/>
        </w:rPr>
        <w:t>po</w:t>
      </w:r>
      <w:r>
        <w:rPr>
          <w:rFonts w:ascii="Verdana" w:eastAsia="Verdana" w:hAnsi="Verdana" w:cs="Verdana"/>
          <w:b/>
          <w:spacing w:val="-3"/>
          <w:sz w:val="16"/>
          <w:szCs w:val="16"/>
        </w:rPr>
        <w:t>r</w:t>
      </w:r>
      <w:r>
        <w:rPr>
          <w:rFonts w:ascii="Verdana" w:eastAsia="Verdana" w:hAnsi="Verdana" w:cs="Verdana"/>
          <w:b/>
          <w:sz w:val="16"/>
          <w:szCs w:val="16"/>
        </w:rPr>
        <w:t>t</w:t>
      </w:r>
      <w:r>
        <w:rPr>
          <w:rFonts w:ascii="Verdana" w:eastAsia="Verdana" w:hAnsi="Verdana" w:cs="Verdana"/>
          <w:b/>
          <w:spacing w:val="2"/>
          <w:sz w:val="16"/>
          <w:szCs w:val="16"/>
        </w:rPr>
        <w:t xml:space="preserve"> </w:t>
      </w:r>
      <w:r>
        <w:rPr>
          <w:rFonts w:ascii="Verdana" w:eastAsia="Verdana" w:hAnsi="Verdana" w:cs="Verdana"/>
          <w:b/>
          <w:sz w:val="16"/>
          <w:szCs w:val="16"/>
        </w:rPr>
        <w:t xml:space="preserve">/ </w:t>
      </w:r>
      <w:r>
        <w:rPr>
          <w:rFonts w:ascii="Verdana" w:eastAsia="Verdana" w:hAnsi="Verdana" w:cs="Verdana"/>
          <w:b/>
          <w:spacing w:val="1"/>
          <w:sz w:val="16"/>
          <w:szCs w:val="16"/>
        </w:rPr>
        <w:t>D</w:t>
      </w:r>
      <w:r>
        <w:rPr>
          <w:rFonts w:ascii="Verdana" w:eastAsia="Verdana" w:hAnsi="Verdana" w:cs="Verdana"/>
          <w:b/>
          <w:spacing w:val="-1"/>
          <w:sz w:val="16"/>
          <w:szCs w:val="16"/>
        </w:rPr>
        <w:t>e</w:t>
      </w:r>
      <w:r>
        <w:rPr>
          <w:rFonts w:ascii="Verdana" w:eastAsia="Verdana" w:hAnsi="Verdana" w:cs="Verdana"/>
          <w:b/>
          <w:sz w:val="16"/>
          <w:szCs w:val="16"/>
        </w:rPr>
        <w:t>l</w:t>
      </w:r>
      <w:r>
        <w:rPr>
          <w:rFonts w:ascii="Verdana" w:eastAsia="Verdana" w:hAnsi="Verdana" w:cs="Verdana"/>
          <w:b/>
          <w:spacing w:val="-2"/>
          <w:sz w:val="16"/>
          <w:szCs w:val="16"/>
        </w:rPr>
        <w:t>i</w:t>
      </w:r>
      <w:r>
        <w:rPr>
          <w:rFonts w:ascii="Verdana" w:eastAsia="Verdana" w:hAnsi="Verdana" w:cs="Verdana"/>
          <w:b/>
          <w:spacing w:val="4"/>
          <w:sz w:val="16"/>
          <w:szCs w:val="16"/>
        </w:rPr>
        <w:t>v</w:t>
      </w:r>
      <w:r>
        <w:rPr>
          <w:rFonts w:ascii="Verdana" w:eastAsia="Verdana" w:hAnsi="Verdana" w:cs="Verdana"/>
          <w:b/>
          <w:spacing w:val="-1"/>
          <w:sz w:val="16"/>
          <w:szCs w:val="16"/>
        </w:rPr>
        <w:t>e</w:t>
      </w:r>
      <w:r>
        <w:rPr>
          <w:rFonts w:ascii="Verdana" w:eastAsia="Verdana" w:hAnsi="Verdana" w:cs="Verdana"/>
          <w:b/>
          <w:sz w:val="16"/>
          <w:szCs w:val="16"/>
        </w:rPr>
        <w:t>r</w:t>
      </w:r>
      <w:r>
        <w:rPr>
          <w:rFonts w:ascii="Verdana" w:eastAsia="Verdana" w:hAnsi="Verdana" w:cs="Verdana"/>
          <w:b/>
          <w:spacing w:val="1"/>
          <w:sz w:val="16"/>
          <w:szCs w:val="16"/>
        </w:rPr>
        <w:t>y</w:t>
      </w:r>
      <w:r>
        <w:rPr>
          <w:rFonts w:ascii="Verdana" w:eastAsia="Verdana" w:hAnsi="Verdana" w:cs="Verdana"/>
          <w:b/>
          <w:sz w:val="16"/>
          <w:szCs w:val="16"/>
        </w:rPr>
        <w:t>)</w:t>
      </w:r>
    </w:p>
    <w:p w:rsidR="00154FB8" w:rsidRDefault="00154FB8">
      <w:pPr>
        <w:spacing w:before="3" w:line="100" w:lineRule="exact"/>
        <w:rPr>
          <w:sz w:val="11"/>
          <w:szCs w:val="11"/>
        </w:rPr>
      </w:pPr>
    </w:p>
    <w:p w:rsidR="00154FB8" w:rsidRDefault="00AB0D5C">
      <w:pPr>
        <w:ind w:left="608" w:right="459"/>
        <w:jc w:val="center"/>
        <w:rPr>
          <w:rFonts w:ascii="Verdana" w:eastAsia="Verdana" w:hAnsi="Verdana" w:cs="Verdana"/>
          <w:sz w:val="16"/>
          <w:szCs w:val="16"/>
        </w:rPr>
      </w:pPr>
      <w:r>
        <w:rPr>
          <w:rFonts w:ascii="Verdana" w:eastAsia="Verdana" w:hAnsi="Verdana" w:cs="Verdana"/>
          <w:b/>
          <w:spacing w:val="1"/>
          <w:sz w:val="16"/>
          <w:szCs w:val="16"/>
        </w:rPr>
        <w:t>IT</w:t>
      </w:r>
      <w:r>
        <w:rPr>
          <w:rFonts w:ascii="Verdana" w:eastAsia="Verdana" w:hAnsi="Verdana" w:cs="Verdana"/>
          <w:b/>
          <w:spacing w:val="-1"/>
          <w:sz w:val="16"/>
          <w:szCs w:val="16"/>
        </w:rPr>
        <w:t>I</w:t>
      </w:r>
      <w:r>
        <w:rPr>
          <w:rFonts w:ascii="Verdana" w:eastAsia="Verdana" w:hAnsi="Verdana" w:cs="Verdana"/>
          <w:b/>
          <w:sz w:val="16"/>
          <w:szCs w:val="16"/>
        </w:rPr>
        <w:t>L</w:t>
      </w:r>
      <w:r>
        <w:rPr>
          <w:rFonts w:ascii="Verdana" w:eastAsia="Verdana" w:hAnsi="Verdana" w:cs="Verdana"/>
          <w:b/>
          <w:spacing w:val="2"/>
          <w:sz w:val="16"/>
          <w:szCs w:val="16"/>
        </w:rPr>
        <w:t xml:space="preserve"> </w:t>
      </w:r>
      <w:r>
        <w:rPr>
          <w:rFonts w:ascii="Verdana" w:eastAsia="Verdana" w:hAnsi="Verdana" w:cs="Verdana"/>
          <w:b/>
          <w:sz w:val="16"/>
          <w:szCs w:val="16"/>
        </w:rPr>
        <w:t>Pr</w:t>
      </w:r>
      <w:r>
        <w:rPr>
          <w:rFonts w:ascii="Verdana" w:eastAsia="Verdana" w:hAnsi="Verdana" w:cs="Verdana"/>
          <w:b/>
          <w:spacing w:val="1"/>
          <w:sz w:val="16"/>
          <w:szCs w:val="16"/>
        </w:rPr>
        <w:t>o</w:t>
      </w:r>
      <w:r>
        <w:rPr>
          <w:rFonts w:ascii="Verdana" w:eastAsia="Verdana" w:hAnsi="Verdana" w:cs="Verdana"/>
          <w:b/>
          <w:spacing w:val="-1"/>
          <w:sz w:val="16"/>
          <w:szCs w:val="16"/>
        </w:rPr>
        <w:t>ces</w:t>
      </w:r>
      <w:r>
        <w:rPr>
          <w:rFonts w:ascii="Verdana" w:eastAsia="Verdana" w:hAnsi="Verdana" w:cs="Verdana"/>
          <w:b/>
          <w:sz w:val="16"/>
          <w:szCs w:val="16"/>
        </w:rPr>
        <w:t>s</w:t>
      </w:r>
    </w:p>
    <w:p w:rsidR="00154FB8" w:rsidRDefault="00154FB8">
      <w:pPr>
        <w:spacing w:before="3" w:line="100" w:lineRule="exact"/>
        <w:rPr>
          <w:sz w:val="11"/>
          <w:szCs w:val="11"/>
        </w:rPr>
      </w:pPr>
    </w:p>
    <w:p w:rsidR="00154FB8" w:rsidRDefault="00AB0D5C">
      <w:pPr>
        <w:ind w:left="160" w:right="9" w:firstLine="2"/>
        <w:jc w:val="center"/>
        <w:rPr>
          <w:rFonts w:ascii="Verdana" w:eastAsia="Verdana" w:hAnsi="Verdana" w:cs="Verdana"/>
          <w:sz w:val="16"/>
          <w:szCs w:val="16"/>
        </w:rPr>
      </w:pPr>
      <w:r>
        <w:rPr>
          <w:rFonts w:ascii="Verdana" w:eastAsia="Verdana" w:hAnsi="Verdana" w:cs="Verdana"/>
          <w:b/>
          <w:spacing w:val="1"/>
          <w:sz w:val="16"/>
          <w:szCs w:val="16"/>
        </w:rPr>
        <w:t>In</w:t>
      </w:r>
      <w:r>
        <w:rPr>
          <w:rFonts w:ascii="Verdana" w:eastAsia="Verdana" w:hAnsi="Verdana" w:cs="Verdana"/>
          <w:b/>
          <w:spacing w:val="-3"/>
          <w:sz w:val="16"/>
          <w:szCs w:val="16"/>
        </w:rPr>
        <w:t>c</w:t>
      </w:r>
      <w:r>
        <w:rPr>
          <w:rFonts w:ascii="Verdana" w:eastAsia="Verdana" w:hAnsi="Verdana" w:cs="Verdana"/>
          <w:b/>
          <w:sz w:val="16"/>
          <w:szCs w:val="16"/>
        </w:rPr>
        <w:t>i</w:t>
      </w:r>
      <w:r>
        <w:rPr>
          <w:rFonts w:ascii="Verdana" w:eastAsia="Verdana" w:hAnsi="Verdana" w:cs="Verdana"/>
          <w:b/>
          <w:spacing w:val="1"/>
          <w:sz w:val="16"/>
          <w:szCs w:val="16"/>
        </w:rPr>
        <w:t>d</w:t>
      </w:r>
      <w:r>
        <w:rPr>
          <w:rFonts w:ascii="Verdana" w:eastAsia="Verdana" w:hAnsi="Verdana" w:cs="Verdana"/>
          <w:b/>
          <w:spacing w:val="-1"/>
          <w:sz w:val="16"/>
          <w:szCs w:val="16"/>
        </w:rPr>
        <w:t>en</w:t>
      </w:r>
      <w:r>
        <w:rPr>
          <w:rFonts w:ascii="Verdana" w:eastAsia="Verdana" w:hAnsi="Verdana" w:cs="Verdana"/>
          <w:b/>
          <w:sz w:val="16"/>
          <w:szCs w:val="16"/>
        </w:rPr>
        <w:t>t</w:t>
      </w:r>
      <w:r>
        <w:rPr>
          <w:rFonts w:ascii="Verdana" w:eastAsia="Verdana" w:hAnsi="Verdana" w:cs="Verdana"/>
          <w:b/>
          <w:spacing w:val="2"/>
          <w:sz w:val="16"/>
          <w:szCs w:val="16"/>
        </w:rPr>
        <w:t xml:space="preserve"> </w:t>
      </w:r>
      <w:r>
        <w:rPr>
          <w:rFonts w:ascii="Verdana" w:eastAsia="Verdana" w:hAnsi="Verdana" w:cs="Verdana"/>
          <w:b/>
          <w:sz w:val="16"/>
          <w:szCs w:val="16"/>
        </w:rPr>
        <w:t>/</w:t>
      </w:r>
      <w:r>
        <w:rPr>
          <w:rFonts w:ascii="Verdana" w:eastAsia="Verdana" w:hAnsi="Verdana" w:cs="Verdana"/>
          <w:b/>
          <w:spacing w:val="1"/>
          <w:sz w:val="16"/>
          <w:szCs w:val="16"/>
        </w:rPr>
        <w:t xml:space="preserve"> </w:t>
      </w:r>
      <w:r>
        <w:rPr>
          <w:rFonts w:ascii="Verdana" w:eastAsia="Verdana" w:hAnsi="Verdana" w:cs="Verdana"/>
          <w:b/>
          <w:spacing w:val="-1"/>
          <w:sz w:val="16"/>
          <w:szCs w:val="16"/>
        </w:rPr>
        <w:t>C</w:t>
      </w:r>
      <w:r>
        <w:rPr>
          <w:rFonts w:ascii="Verdana" w:eastAsia="Verdana" w:hAnsi="Verdana" w:cs="Verdana"/>
          <w:b/>
          <w:spacing w:val="1"/>
          <w:sz w:val="16"/>
          <w:szCs w:val="16"/>
        </w:rPr>
        <w:t>h</w:t>
      </w:r>
      <w:r>
        <w:rPr>
          <w:rFonts w:ascii="Verdana" w:eastAsia="Verdana" w:hAnsi="Verdana" w:cs="Verdana"/>
          <w:b/>
          <w:spacing w:val="-1"/>
          <w:sz w:val="16"/>
          <w:szCs w:val="16"/>
        </w:rPr>
        <w:t>a</w:t>
      </w:r>
      <w:r>
        <w:rPr>
          <w:rFonts w:ascii="Verdana" w:eastAsia="Verdana" w:hAnsi="Verdana" w:cs="Verdana"/>
          <w:b/>
          <w:spacing w:val="1"/>
          <w:sz w:val="16"/>
          <w:szCs w:val="16"/>
        </w:rPr>
        <w:t>ng</w:t>
      </w:r>
      <w:r>
        <w:rPr>
          <w:rFonts w:ascii="Verdana" w:eastAsia="Verdana" w:hAnsi="Verdana" w:cs="Verdana"/>
          <w:b/>
          <w:sz w:val="16"/>
          <w:szCs w:val="16"/>
        </w:rPr>
        <w:t xml:space="preserve">e </w:t>
      </w:r>
      <w:r>
        <w:rPr>
          <w:rFonts w:ascii="Verdana" w:eastAsia="Verdana" w:hAnsi="Verdana" w:cs="Verdana"/>
          <w:b/>
          <w:spacing w:val="-1"/>
          <w:sz w:val="16"/>
          <w:szCs w:val="16"/>
        </w:rPr>
        <w:t>M</w:t>
      </w:r>
      <w:r>
        <w:rPr>
          <w:rFonts w:ascii="Verdana" w:eastAsia="Verdana" w:hAnsi="Verdana" w:cs="Verdana"/>
          <w:b/>
          <w:spacing w:val="3"/>
          <w:sz w:val="16"/>
          <w:szCs w:val="16"/>
        </w:rPr>
        <w:t>a</w:t>
      </w:r>
      <w:r>
        <w:rPr>
          <w:rFonts w:ascii="Verdana" w:eastAsia="Verdana" w:hAnsi="Verdana" w:cs="Verdana"/>
          <w:b/>
          <w:spacing w:val="-1"/>
          <w:sz w:val="16"/>
          <w:szCs w:val="16"/>
        </w:rPr>
        <w:t>n</w:t>
      </w:r>
      <w:r>
        <w:rPr>
          <w:rFonts w:ascii="Verdana" w:eastAsia="Verdana" w:hAnsi="Verdana" w:cs="Verdana"/>
          <w:b/>
          <w:spacing w:val="1"/>
          <w:sz w:val="16"/>
          <w:szCs w:val="16"/>
        </w:rPr>
        <w:t>ag</w:t>
      </w:r>
      <w:r>
        <w:rPr>
          <w:rFonts w:ascii="Verdana" w:eastAsia="Verdana" w:hAnsi="Verdana" w:cs="Verdana"/>
          <w:b/>
          <w:spacing w:val="-1"/>
          <w:sz w:val="16"/>
          <w:szCs w:val="16"/>
        </w:rPr>
        <w:t>e</w:t>
      </w:r>
      <w:r>
        <w:rPr>
          <w:rFonts w:ascii="Verdana" w:eastAsia="Verdana" w:hAnsi="Verdana" w:cs="Verdana"/>
          <w:b/>
          <w:spacing w:val="1"/>
          <w:sz w:val="16"/>
          <w:szCs w:val="16"/>
        </w:rPr>
        <w:t>m</w:t>
      </w:r>
      <w:r>
        <w:rPr>
          <w:rFonts w:ascii="Verdana" w:eastAsia="Verdana" w:hAnsi="Verdana" w:cs="Verdana"/>
          <w:b/>
          <w:spacing w:val="-3"/>
          <w:sz w:val="16"/>
          <w:szCs w:val="16"/>
        </w:rPr>
        <w:t>e</w:t>
      </w:r>
      <w:r>
        <w:rPr>
          <w:rFonts w:ascii="Verdana" w:eastAsia="Verdana" w:hAnsi="Verdana" w:cs="Verdana"/>
          <w:b/>
          <w:spacing w:val="1"/>
          <w:sz w:val="16"/>
          <w:szCs w:val="16"/>
        </w:rPr>
        <w:t>n</w:t>
      </w:r>
      <w:r>
        <w:rPr>
          <w:rFonts w:ascii="Verdana" w:eastAsia="Verdana" w:hAnsi="Verdana" w:cs="Verdana"/>
          <w:b/>
          <w:sz w:val="16"/>
          <w:szCs w:val="16"/>
        </w:rPr>
        <w:t>t</w:t>
      </w:r>
      <w:r>
        <w:rPr>
          <w:rFonts w:ascii="Verdana" w:eastAsia="Verdana" w:hAnsi="Verdana" w:cs="Verdana"/>
          <w:b/>
          <w:spacing w:val="2"/>
          <w:sz w:val="16"/>
          <w:szCs w:val="16"/>
        </w:rPr>
        <w:t xml:space="preserve"> </w:t>
      </w:r>
      <w:r>
        <w:rPr>
          <w:rFonts w:ascii="Verdana" w:eastAsia="Verdana" w:hAnsi="Verdana" w:cs="Verdana"/>
          <w:b/>
          <w:sz w:val="16"/>
          <w:szCs w:val="16"/>
        </w:rPr>
        <w:t>/P</w:t>
      </w:r>
      <w:r>
        <w:rPr>
          <w:rFonts w:ascii="Verdana" w:eastAsia="Verdana" w:hAnsi="Verdana" w:cs="Verdana"/>
          <w:b/>
          <w:spacing w:val="-3"/>
          <w:sz w:val="16"/>
          <w:szCs w:val="16"/>
        </w:rPr>
        <w:t>r</w:t>
      </w:r>
      <w:r>
        <w:rPr>
          <w:rFonts w:ascii="Verdana" w:eastAsia="Verdana" w:hAnsi="Verdana" w:cs="Verdana"/>
          <w:b/>
          <w:spacing w:val="1"/>
          <w:sz w:val="16"/>
          <w:szCs w:val="16"/>
        </w:rPr>
        <w:t>ob</w:t>
      </w:r>
      <w:r>
        <w:rPr>
          <w:rFonts w:ascii="Verdana" w:eastAsia="Verdana" w:hAnsi="Verdana" w:cs="Verdana"/>
          <w:b/>
          <w:sz w:val="16"/>
          <w:szCs w:val="16"/>
        </w:rPr>
        <w:t>l</w:t>
      </w:r>
      <w:r>
        <w:rPr>
          <w:rFonts w:ascii="Verdana" w:eastAsia="Verdana" w:hAnsi="Verdana" w:cs="Verdana"/>
          <w:b/>
          <w:spacing w:val="-1"/>
          <w:sz w:val="16"/>
          <w:szCs w:val="16"/>
        </w:rPr>
        <w:t>e</w:t>
      </w:r>
      <w:r>
        <w:rPr>
          <w:rFonts w:ascii="Verdana" w:eastAsia="Verdana" w:hAnsi="Verdana" w:cs="Verdana"/>
          <w:b/>
          <w:sz w:val="16"/>
          <w:szCs w:val="16"/>
        </w:rPr>
        <w:t xml:space="preserve">m </w:t>
      </w:r>
      <w:r>
        <w:rPr>
          <w:rFonts w:ascii="Verdana" w:eastAsia="Verdana" w:hAnsi="Verdana" w:cs="Verdana"/>
          <w:b/>
          <w:spacing w:val="-1"/>
          <w:sz w:val="16"/>
          <w:szCs w:val="16"/>
        </w:rPr>
        <w:t>M</w:t>
      </w:r>
      <w:r>
        <w:rPr>
          <w:rFonts w:ascii="Verdana" w:eastAsia="Verdana" w:hAnsi="Verdana" w:cs="Verdana"/>
          <w:b/>
          <w:spacing w:val="1"/>
          <w:sz w:val="16"/>
          <w:szCs w:val="16"/>
        </w:rPr>
        <w:t>a</w:t>
      </w:r>
      <w:r>
        <w:rPr>
          <w:rFonts w:ascii="Verdana" w:eastAsia="Verdana" w:hAnsi="Verdana" w:cs="Verdana"/>
          <w:b/>
          <w:spacing w:val="-1"/>
          <w:sz w:val="16"/>
          <w:szCs w:val="16"/>
        </w:rPr>
        <w:t>n</w:t>
      </w:r>
      <w:r>
        <w:rPr>
          <w:rFonts w:ascii="Verdana" w:eastAsia="Verdana" w:hAnsi="Verdana" w:cs="Verdana"/>
          <w:b/>
          <w:spacing w:val="1"/>
          <w:sz w:val="16"/>
          <w:szCs w:val="16"/>
        </w:rPr>
        <w:t>ag</w:t>
      </w:r>
      <w:r>
        <w:rPr>
          <w:rFonts w:ascii="Verdana" w:eastAsia="Verdana" w:hAnsi="Verdana" w:cs="Verdana"/>
          <w:b/>
          <w:spacing w:val="-1"/>
          <w:sz w:val="16"/>
          <w:szCs w:val="16"/>
        </w:rPr>
        <w:t>e</w:t>
      </w:r>
      <w:r>
        <w:rPr>
          <w:rFonts w:ascii="Verdana" w:eastAsia="Verdana" w:hAnsi="Verdana" w:cs="Verdana"/>
          <w:b/>
          <w:spacing w:val="1"/>
          <w:sz w:val="16"/>
          <w:szCs w:val="16"/>
        </w:rPr>
        <w:t>m</w:t>
      </w:r>
      <w:r>
        <w:rPr>
          <w:rFonts w:ascii="Verdana" w:eastAsia="Verdana" w:hAnsi="Verdana" w:cs="Verdana"/>
          <w:b/>
          <w:spacing w:val="-3"/>
          <w:sz w:val="16"/>
          <w:szCs w:val="16"/>
        </w:rPr>
        <w:t>e</w:t>
      </w:r>
      <w:r>
        <w:rPr>
          <w:rFonts w:ascii="Verdana" w:eastAsia="Verdana" w:hAnsi="Verdana" w:cs="Verdana"/>
          <w:b/>
          <w:spacing w:val="1"/>
          <w:sz w:val="16"/>
          <w:szCs w:val="16"/>
        </w:rPr>
        <w:t>n</w:t>
      </w:r>
      <w:r>
        <w:rPr>
          <w:rFonts w:ascii="Verdana" w:eastAsia="Verdana" w:hAnsi="Verdana" w:cs="Verdana"/>
          <w:b/>
          <w:sz w:val="16"/>
          <w:szCs w:val="16"/>
        </w:rPr>
        <w:t>t</w:t>
      </w:r>
    </w:p>
    <w:p w:rsidR="00154FB8" w:rsidRDefault="00154FB8">
      <w:pPr>
        <w:spacing w:before="2" w:line="100" w:lineRule="exact"/>
        <w:rPr>
          <w:sz w:val="11"/>
          <w:szCs w:val="11"/>
        </w:rPr>
      </w:pPr>
    </w:p>
    <w:p w:rsidR="00154FB8" w:rsidRDefault="00154FB8">
      <w:pPr>
        <w:spacing w:before="3" w:line="100" w:lineRule="exact"/>
        <w:rPr>
          <w:sz w:val="11"/>
          <w:szCs w:val="11"/>
        </w:rPr>
      </w:pPr>
    </w:p>
    <w:p w:rsidR="00154FB8" w:rsidRDefault="00AB0D5C">
      <w:pPr>
        <w:ind w:left="502" w:right="352"/>
        <w:jc w:val="center"/>
        <w:rPr>
          <w:rFonts w:ascii="Verdana" w:eastAsia="Verdana" w:hAnsi="Verdana" w:cs="Verdana"/>
          <w:sz w:val="16"/>
          <w:szCs w:val="16"/>
        </w:rPr>
      </w:pPr>
      <w:r>
        <w:rPr>
          <w:rFonts w:ascii="Verdana" w:eastAsia="Verdana" w:hAnsi="Verdana" w:cs="Verdana"/>
          <w:b/>
          <w:spacing w:val="-1"/>
          <w:sz w:val="16"/>
          <w:szCs w:val="16"/>
        </w:rPr>
        <w:t>S</w:t>
      </w:r>
      <w:r>
        <w:rPr>
          <w:rFonts w:ascii="Verdana" w:eastAsia="Verdana" w:hAnsi="Verdana" w:cs="Verdana"/>
          <w:b/>
          <w:spacing w:val="1"/>
          <w:sz w:val="16"/>
          <w:szCs w:val="16"/>
        </w:rPr>
        <w:t>L</w:t>
      </w:r>
      <w:r>
        <w:rPr>
          <w:rFonts w:ascii="Verdana" w:eastAsia="Verdana" w:hAnsi="Verdana" w:cs="Verdana"/>
          <w:b/>
          <w:sz w:val="16"/>
          <w:szCs w:val="16"/>
        </w:rPr>
        <w:t>A</w:t>
      </w:r>
      <w:r>
        <w:rPr>
          <w:rFonts w:ascii="Verdana" w:eastAsia="Verdana" w:hAnsi="Verdana" w:cs="Verdana"/>
          <w:b/>
          <w:spacing w:val="1"/>
          <w:sz w:val="16"/>
          <w:szCs w:val="16"/>
        </w:rPr>
        <w:t xml:space="preserve"> </w:t>
      </w:r>
      <w:r>
        <w:rPr>
          <w:rFonts w:ascii="Verdana" w:eastAsia="Verdana" w:hAnsi="Verdana" w:cs="Verdana"/>
          <w:b/>
          <w:sz w:val="16"/>
          <w:szCs w:val="16"/>
        </w:rPr>
        <w:t>A</w:t>
      </w:r>
      <w:r>
        <w:rPr>
          <w:rFonts w:ascii="Verdana" w:eastAsia="Verdana" w:hAnsi="Verdana" w:cs="Verdana"/>
          <w:b/>
          <w:spacing w:val="1"/>
          <w:sz w:val="16"/>
          <w:szCs w:val="16"/>
        </w:rPr>
        <w:t>dh</w:t>
      </w:r>
      <w:r>
        <w:rPr>
          <w:rFonts w:ascii="Verdana" w:eastAsia="Verdana" w:hAnsi="Verdana" w:cs="Verdana"/>
          <w:b/>
          <w:spacing w:val="-1"/>
          <w:sz w:val="16"/>
          <w:szCs w:val="16"/>
        </w:rPr>
        <w:t>e</w:t>
      </w:r>
      <w:r>
        <w:rPr>
          <w:rFonts w:ascii="Verdana" w:eastAsia="Verdana" w:hAnsi="Verdana" w:cs="Verdana"/>
          <w:b/>
          <w:sz w:val="16"/>
          <w:szCs w:val="16"/>
        </w:rPr>
        <w:t>r</w:t>
      </w:r>
      <w:r>
        <w:rPr>
          <w:rFonts w:ascii="Verdana" w:eastAsia="Verdana" w:hAnsi="Verdana" w:cs="Verdana"/>
          <w:b/>
          <w:spacing w:val="-3"/>
          <w:sz w:val="16"/>
          <w:szCs w:val="16"/>
        </w:rPr>
        <w:t>e</w:t>
      </w:r>
      <w:r>
        <w:rPr>
          <w:rFonts w:ascii="Verdana" w:eastAsia="Verdana" w:hAnsi="Verdana" w:cs="Verdana"/>
          <w:b/>
          <w:spacing w:val="1"/>
          <w:sz w:val="16"/>
          <w:szCs w:val="16"/>
        </w:rPr>
        <w:t>n</w:t>
      </w:r>
      <w:r>
        <w:rPr>
          <w:rFonts w:ascii="Verdana" w:eastAsia="Verdana" w:hAnsi="Verdana" w:cs="Verdana"/>
          <w:b/>
          <w:spacing w:val="-1"/>
          <w:sz w:val="16"/>
          <w:szCs w:val="16"/>
        </w:rPr>
        <w:t>c</w:t>
      </w:r>
      <w:r>
        <w:rPr>
          <w:rFonts w:ascii="Verdana" w:eastAsia="Verdana" w:hAnsi="Verdana" w:cs="Verdana"/>
          <w:b/>
          <w:sz w:val="16"/>
          <w:szCs w:val="16"/>
        </w:rPr>
        <w:t>e</w:t>
      </w:r>
    </w:p>
    <w:p w:rsidR="00154FB8" w:rsidRDefault="00154FB8">
      <w:pPr>
        <w:spacing w:before="3" w:line="100" w:lineRule="exact"/>
        <w:rPr>
          <w:sz w:val="11"/>
          <w:szCs w:val="11"/>
        </w:rPr>
      </w:pPr>
    </w:p>
    <w:p w:rsidR="00154FB8" w:rsidRDefault="00AB0D5C">
      <w:pPr>
        <w:ind w:left="502" w:right="353"/>
        <w:jc w:val="center"/>
        <w:rPr>
          <w:rFonts w:ascii="Verdana" w:eastAsia="Verdana" w:hAnsi="Verdana" w:cs="Verdana"/>
          <w:sz w:val="16"/>
          <w:szCs w:val="16"/>
        </w:rPr>
      </w:pPr>
      <w:r>
        <w:rPr>
          <w:rFonts w:ascii="Verdana" w:eastAsia="Verdana" w:hAnsi="Verdana" w:cs="Verdana"/>
          <w:b/>
          <w:spacing w:val="3"/>
          <w:sz w:val="16"/>
          <w:szCs w:val="16"/>
        </w:rPr>
        <w:t>Q</w:t>
      </w:r>
      <w:r>
        <w:rPr>
          <w:rFonts w:ascii="Verdana" w:eastAsia="Verdana" w:hAnsi="Verdana" w:cs="Verdana"/>
          <w:b/>
          <w:spacing w:val="-1"/>
          <w:sz w:val="16"/>
          <w:szCs w:val="16"/>
        </w:rPr>
        <w:t>u</w:t>
      </w:r>
      <w:r>
        <w:rPr>
          <w:rFonts w:ascii="Verdana" w:eastAsia="Verdana" w:hAnsi="Verdana" w:cs="Verdana"/>
          <w:b/>
          <w:spacing w:val="1"/>
          <w:sz w:val="16"/>
          <w:szCs w:val="16"/>
        </w:rPr>
        <w:t>a</w:t>
      </w:r>
      <w:r>
        <w:rPr>
          <w:rFonts w:ascii="Verdana" w:eastAsia="Verdana" w:hAnsi="Verdana" w:cs="Verdana"/>
          <w:b/>
          <w:spacing w:val="-2"/>
          <w:sz w:val="16"/>
          <w:szCs w:val="16"/>
        </w:rPr>
        <w:t>l</w:t>
      </w:r>
      <w:r>
        <w:rPr>
          <w:rFonts w:ascii="Verdana" w:eastAsia="Verdana" w:hAnsi="Verdana" w:cs="Verdana"/>
          <w:b/>
          <w:sz w:val="16"/>
          <w:szCs w:val="16"/>
        </w:rPr>
        <w:t>i</w:t>
      </w:r>
      <w:r>
        <w:rPr>
          <w:rFonts w:ascii="Verdana" w:eastAsia="Verdana" w:hAnsi="Verdana" w:cs="Verdana"/>
          <w:b/>
          <w:spacing w:val="-1"/>
          <w:sz w:val="16"/>
          <w:szCs w:val="16"/>
        </w:rPr>
        <w:t>t</w:t>
      </w:r>
      <w:r>
        <w:rPr>
          <w:rFonts w:ascii="Verdana" w:eastAsia="Verdana" w:hAnsi="Verdana" w:cs="Verdana"/>
          <w:b/>
          <w:sz w:val="16"/>
          <w:szCs w:val="16"/>
        </w:rPr>
        <w:t>y</w:t>
      </w:r>
      <w:r>
        <w:rPr>
          <w:rFonts w:ascii="Verdana" w:eastAsia="Verdana" w:hAnsi="Verdana" w:cs="Verdana"/>
          <w:b/>
          <w:spacing w:val="2"/>
          <w:sz w:val="16"/>
          <w:szCs w:val="16"/>
        </w:rPr>
        <w:t xml:space="preserve"> </w:t>
      </w:r>
      <w:r>
        <w:rPr>
          <w:rFonts w:ascii="Verdana" w:eastAsia="Verdana" w:hAnsi="Verdana" w:cs="Verdana"/>
          <w:b/>
          <w:spacing w:val="-1"/>
          <w:sz w:val="16"/>
          <w:szCs w:val="16"/>
        </w:rPr>
        <w:t>C</w:t>
      </w:r>
      <w:r>
        <w:rPr>
          <w:rFonts w:ascii="Verdana" w:eastAsia="Verdana" w:hAnsi="Verdana" w:cs="Verdana"/>
          <w:b/>
          <w:spacing w:val="-2"/>
          <w:sz w:val="16"/>
          <w:szCs w:val="16"/>
        </w:rPr>
        <w:t>o</w:t>
      </w:r>
      <w:r>
        <w:rPr>
          <w:rFonts w:ascii="Verdana" w:eastAsia="Verdana" w:hAnsi="Verdana" w:cs="Verdana"/>
          <w:b/>
          <w:spacing w:val="1"/>
          <w:sz w:val="16"/>
          <w:szCs w:val="16"/>
        </w:rPr>
        <w:t>n</w:t>
      </w:r>
      <w:r>
        <w:rPr>
          <w:rFonts w:ascii="Verdana" w:eastAsia="Verdana" w:hAnsi="Verdana" w:cs="Verdana"/>
          <w:b/>
          <w:spacing w:val="2"/>
          <w:sz w:val="16"/>
          <w:szCs w:val="16"/>
        </w:rPr>
        <w:t>t</w:t>
      </w:r>
      <w:r>
        <w:rPr>
          <w:rFonts w:ascii="Verdana" w:eastAsia="Verdana" w:hAnsi="Verdana" w:cs="Verdana"/>
          <w:b/>
          <w:spacing w:val="-3"/>
          <w:sz w:val="16"/>
          <w:szCs w:val="16"/>
        </w:rPr>
        <w:t>r</w:t>
      </w:r>
      <w:r>
        <w:rPr>
          <w:rFonts w:ascii="Verdana" w:eastAsia="Verdana" w:hAnsi="Verdana" w:cs="Verdana"/>
          <w:b/>
          <w:spacing w:val="1"/>
          <w:sz w:val="16"/>
          <w:szCs w:val="16"/>
        </w:rPr>
        <w:t>o</w:t>
      </w:r>
      <w:r>
        <w:rPr>
          <w:rFonts w:ascii="Verdana" w:eastAsia="Verdana" w:hAnsi="Verdana" w:cs="Verdana"/>
          <w:b/>
          <w:sz w:val="16"/>
          <w:szCs w:val="16"/>
        </w:rPr>
        <w:t>l</w:t>
      </w:r>
    </w:p>
    <w:p w:rsidR="00154FB8" w:rsidRDefault="00AB0D5C">
      <w:pPr>
        <w:spacing w:before="29"/>
        <w:ind w:left="2235" w:right="2252"/>
        <w:jc w:val="center"/>
        <w:rPr>
          <w:rFonts w:ascii="Verdana" w:eastAsia="Verdana" w:hAnsi="Verdana" w:cs="Verdana"/>
          <w:sz w:val="17"/>
          <w:szCs w:val="17"/>
        </w:rPr>
      </w:pPr>
      <w:r>
        <w:br w:type="column"/>
      </w:r>
    </w:p>
    <w:p w:rsidR="00154FB8" w:rsidRDefault="00B923EE">
      <w:pPr>
        <w:spacing w:before="6" w:line="200" w:lineRule="exact"/>
      </w:pPr>
      <w:r>
        <w:rPr>
          <w:noProof/>
          <w:lang w:val="en-IN" w:eastAsia="en-IN"/>
        </w:rPr>
        <mc:AlternateContent>
          <mc:Choice Requires="wpg">
            <w:drawing>
              <wp:anchor distT="0" distB="0" distL="114300" distR="114300" simplePos="0" relativeHeight="251648512" behindDoc="1" locked="0" layoutInCell="1" allowOverlap="1" wp14:anchorId="14D22C79" wp14:editId="5E00DF85">
                <wp:simplePos x="0" y="0"/>
                <wp:positionH relativeFrom="page">
                  <wp:posOffset>2508250</wp:posOffset>
                </wp:positionH>
                <wp:positionV relativeFrom="margin">
                  <wp:posOffset>434340</wp:posOffset>
                </wp:positionV>
                <wp:extent cx="4456430" cy="1353820"/>
                <wp:effectExtent l="1885950" t="1028700" r="248920" b="1198880"/>
                <wp:wrapNone/>
                <wp:docPr id="153"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6430" cy="1353820"/>
                          <a:chOff x="3926" y="2077"/>
                          <a:chExt cx="7018" cy="2132"/>
                        </a:xfrm>
                      </wpg:grpSpPr>
                      <wpg:grpSp>
                        <wpg:cNvPr id="154" name="Group 220"/>
                        <wpg:cNvGrpSpPr>
                          <a:grpSpLocks/>
                        </wpg:cNvGrpSpPr>
                        <wpg:grpSpPr bwMode="auto">
                          <a:xfrm>
                            <a:off x="3926" y="2077"/>
                            <a:ext cx="7018" cy="2132"/>
                            <a:chOff x="3926" y="2077"/>
                            <a:chExt cx="7018" cy="2132"/>
                          </a:xfrm>
                        </wpg:grpSpPr>
                        <wps:wsp>
                          <wps:cNvPr id="155" name="Freeform 292"/>
                          <wps:cNvSpPr>
                            <a:spLocks/>
                          </wps:cNvSpPr>
                          <wps:spPr bwMode="auto">
                            <a:xfrm>
                              <a:off x="3926" y="2467"/>
                              <a:ext cx="7018" cy="206"/>
                            </a:xfrm>
                            <a:custGeom>
                              <a:avLst/>
                              <a:gdLst>
                                <a:gd name="T0" fmla="+- 0 3926 3926"/>
                                <a:gd name="T1" fmla="*/ T0 w 7018"/>
                                <a:gd name="T2" fmla="+- 0 2674 2467"/>
                                <a:gd name="T3" fmla="*/ 2674 h 206"/>
                                <a:gd name="T4" fmla="+- 0 10944 3926"/>
                                <a:gd name="T5" fmla="*/ T4 w 7018"/>
                                <a:gd name="T6" fmla="+- 0 2674 2467"/>
                                <a:gd name="T7" fmla="*/ 2674 h 206"/>
                                <a:gd name="T8" fmla="+- 0 10944 3926"/>
                                <a:gd name="T9" fmla="*/ T8 w 7018"/>
                                <a:gd name="T10" fmla="+- 0 2467 2467"/>
                                <a:gd name="T11" fmla="*/ 2467 h 206"/>
                                <a:gd name="T12" fmla="+- 0 3926 3926"/>
                                <a:gd name="T13" fmla="*/ T12 w 7018"/>
                                <a:gd name="T14" fmla="+- 0 2467 2467"/>
                                <a:gd name="T15" fmla="*/ 2467 h 206"/>
                                <a:gd name="T16" fmla="+- 0 3926 3926"/>
                                <a:gd name="T17" fmla="*/ T16 w 7018"/>
                                <a:gd name="T18" fmla="+- 0 2674 2467"/>
                                <a:gd name="T19" fmla="*/ 2674 h 206"/>
                              </a:gdLst>
                              <a:ahLst/>
                              <a:cxnLst>
                                <a:cxn ang="0">
                                  <a:pos x="T1" y="T3"/>
                                </a:cxn>
                                <a:cxn ang="0">
                                  <a:pos x="T5" y="T7"/>
                                </a:cxn>
                                <a:cxn ang="0">
                                  <a:pos x="T9" y="T11"/>
                                </a:cxn>
                                <a:cxn ang="0">
                                  <a:pos x="T13" y="T15"/>
                                </a:cxn>
                                <a:cxn ang="0">
                                  <a:pos x="T17" y="T19"/>
                                </a:cxn>
                              </a:cxnLst>
                              <a:rect l="0" t="0" r="r" b="b"/>
                              <a:pathLst>
                                <a:path w="7018" h="206">
                                  <a:moveTo>
                                    <a:pt x="0" y="207"/>
                                  </a:moveTo>
                                  <a:lnTo>
                                    <a:pt x="7018" y="207"/>
                                  </a:lnTo>
                                  <a:lnTo>
                                    <a:pt x="7018" y="0"/>
                                  </a:lnTo>
                                  <a:lnTo>
                                    <a:pt x="0" y="0"/>
                                  </a:lnTo>
                                  <a:lnTo>
                                    <a:pt x="0" y="207"/>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6" name="Group 221"/>
                          <wpg:cNvGrpSpPr>
                            <a:grpSpLocks/>
                          </wpg:cNvGrpSpPr>
                          <wpg:grpSpPr bwMode="auto">
                            <a:xfrm>
                              <a:off x="3926" y="2077"/>
                              <a:ext cx="7018" cy="2132"/>
                              <a:chOff x="3926" y="2077"/>
                              <a:chExt cx="7018" cy="2132"/>
                            </a:xfrm>
                          </wpg:grpSpPr>
                          <wps:wsp>
                            <wps:cNvPr id="157" name="Freeform 291"/>
                            <wps:cNvSpPr>
                              <a:spLocks/>
                            </wps:cNvSpPr>
                            <wps:spPr bwMode="auto">
                              <a:xfrm>
                                <a:off x="3926" y="2674"/>
                                <a:ext cx="7018" cy="206"/>
                              </a:xfrm>
                              <a:custGeom>
                                <a:avLst/>
                                <a:gdLst>
                                  <a:gd name="T0" fmla="+- 0 3926 3926"/>
                                  <a:gd name="T1" fmla="*/ T0 w 7018"/>
                                  <a:gd name="T2" fmla="+- 0 2880 2674"/>
                                  <a:gd name="T3" fmla="*/ 2880 h 206"/>
                                  <a:gd name="T4" fmla="+- 0 10944 3926"/>
                                  <a:gd name="T5" fmla="*/ T4 w 7018"/>
                                  <a:gd name="T6" fmla="+- 0 2880 2674"/>
                                  <a:gd name="T7" fmla="*/ 2880 h 206"/>
                                  <a:gd name="T8" fmla="+- 0 10944 3926"/>
                                  <a:gd name="T9" fmla="*/ T8 w 7018"/>
                                  <a:gd name="T10" fmla="+- 0 2674 2674"/>
                                  <a:gd name="T11" fmla="*/ 2674 h 206"/>
                                  <a:gd name="T12" fmla="+- 0 3926 3926"/>
                                  <a:gd name="T13" fmla="*/ T12 w 7018"/>
                                  <a:gd name="T14" fmla="+- 0 2674 2674"/>
                                  <a:gd name="T15" fmla="*/ 2674 h 206"/>
                                  <a:gd name="T16" fmla="+- 0 3926 3926"/>
                                  <a:gd name="T17" fmla="*/ T16 w 7018"/>
                                  <a:gd name="T18" fmla="+- 0 2880 2674"/>
                                  <a:gd name="T19" fmla="*/ 2880 h 206"/>
                                </a:gdLst>
                                <a:ahLst/>
                                <a:cxnLst>
                                  <a:cxn ang="0">
                                    <a:pos x="T1" y="T3"/>
                                  </a:cxn>
                                  <a:cxn ang="0">
                                    <a:pos x="T5" y="T7"/>
                                  </a:cxn>
                                  <a:cxn ang="0">
                                    <a:pos x="T9" y="T11"/>
                                  </a:cxn>
                                  <a:cxn ang="0">
                                    <a:pos x="T13" y="T15"/>
                                  </a:cxn>
                                  <a:cxn ang="0">
                                    <a:pos x="T17" y="T19"/>
                                  </a:cxn>
                                </a:cxnLst>
                                <a:rect l="0" t="0" r="r" b="b"/>
                                <a:pathLst>
                                  <a:path w="7018" h="206">
                                    <a:moveTo>
                                      <a:pt x="0" y="206"/>
                                    </a:moveTo>
                                    <a:lnTo>
                                      <a:pt x="7018" y="206"/>
                                    </a:lnTo>
                                    <a:lnTo>
                                      <a:pt x="7018" y="0"/>
                                    </a:lnTo>
                                    <a:lnTo>
                                      <a:pt x="0" y="0"/>
                                    </a:lnTo>
                                    <a:lnTo>
                                      <a:pt x="0" y="206"/>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8" name="Group 222"/>
                            <wpg:cNvGrpSpPr>
                              <a:grpSpLocks/>
                            </wpg:cNvGrpSpPr>
                            <wpg:grpSpPr bwMode="auto">
                              <a:xfrm>
                                <a:off x="3926" y="2077"/>
                                <a:ext cx="7018" cy="2132"/>
                                <a:chOff x="3926" y="2077"/>
                                <a:chExt cx="7018" cy="2132"/>
                              </a:xfrm>
                            </wpg:grpSpPr>
                            <wps:wsp>
                              <wps:cNvPr id="159" name="Freeform 290"/>
                              <wps:cNvSpPr>
                                <a:spLocks/>
                              </wps:cNvSpPr>
                              <wps:spPr bwMode="auto">
                                <a:xfrm>
                                  <a:off x="3926" y="2880"/>
                                  <a:ext cx="7018" cy="204"/>
                                </a:xfrm>
                                <a:custGeom>
                                  <a:avLst/>
                                  <a:gdLst>
                                    <a:gd name="T0" fmla="+- 0 3926 3926"/>
                                    <a:gd name="T1" fmla="*/ T0 w 7018"/>
                                    <a:gd name="T2" fmla="+- 0 3084 2880"/>
                                    <a:gd name="T3" fmla="*/ 3084 h 204"/>
                                    <a:gd name="T4" fmla="+- 0 10944 3926"/>
                                    <a:gd name="T5" fmla="*/ T4 w 7018"/>
                                    <a:gd name="T6" fmla="+- 0 3084 2880"/>
                                    <a:gd name="T7" fmla="*/ 3084 h 204"/>
                                    <a:gd name="T8" fmla="+- 0 10944 3926"/>
                                    <a:gd name="T9" fmla="*/ T8 w 7018"/>
                                    <a:gd name="T10" fmla="+- 0 2880 2880"/>
                                    <a:gd name="T11" fmla="*/ 2880 h 204"/>
                                    <a:gd name="T12" fmla="+- 0 3926 3926"/>
                                    <a:gd name="T13" fmla="*/ T12 w 7018"/>
                                    <a:gd name="T14" fmla="+- 0 2880 2880"/>
                                    <a:gd name="T15" fmla="*/ 2880 h 204"/>
                                    <a:gd name="T16" fmla="+- 0 3926 3926"/>
                                    <a:gd name="T17" fmla="*/ T16 w 7018"/>
                                    <a:gd name="T18" fmla="+- 0 3084 2880"/>
                                    <a:gd name="T19" fmla="*/ 3084 h 204"/>
                                  </a:gdLst>
                                  <a:ahLst/>
                                  <a:cxnLst>
                                    <a:cxn ang="0">
                                      <a:pos x="T1" y="T3"/>
                                    </a:cxn>
                                    <a:cxn ang="0">
                                      <a:pos x="T5" y="T7"/>
                                    </a:cxn>
                                    <a:cxn ang="0">
                                      <a:pos x="T9" y="T11"/>
                                    </a:cxn>
                                    <a:cxn ang="0">
                                      <a:pos x="T13" y="T15"/>
                                    </a:cxn>
                                    <a:cxn ang="0">
                                      <a:pos x="T17" y="T19"/>
                                    </a:cxn>
                                  </a:cxnLst>
                                  <a:rect l="0" t="0" r="r" b="b"/>
                                  <a:pathLst>
                                    <a:path w="7018" h="204">
                                      <a:moveTo>
                                        <a:pt x="0" y="204"/>
                                      </a:moveTo>
                                      <a:lnTo>
                                        <a:pt x="7018" y="204"/>
                                      </a:lnTo>
                                      <a:lnTo>
                                        <a:pt x="7018" y="0"/>
                                      </a:lnTo>
                                      <a:lnTo>
                                        <a:pt x="0" y="0"/>
                                      </a:lnTo>
                                      <a:lnTo>
                                        <a:pt x="0" y="204"/>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0" name="Group 223"/>
                              <wpg:cNvGrpSpPr>
                                <a:grpSpLocks/>
                              </wpg:cNvGrpSpPr>
                              <wpg:grpSpPr bwMode="auto">
                                <a:xfrm>
                                  <a:off x="3926" y="2077"/>
                                  <a:ext cx="7018" cy="2132"/>
                                  <a:chOff x="3926" y="2077"/>
                                  <a:chExt cx="7018" cy="2132"/>
                                </a:xfrm>
                              </wpg:grpSpPr>
                              <wps:wsp>
                                <wps:cNvPr id="161" name="Freeform 289"/>
                                <wps:cNvSpPr>
                                  <a:spLocks/>
                                </wps:cNvSpPr>
                                <wps:spPr bwMode="auto">
                                  <a:xfrm>
                                    <a:off x="3926" y="3084"/>
                                    <a:ext cx="7018" cy="358"/>
                                  </a:xfrm>
                                  <a:custGeom>
                                    <a:avLst/>
                                    <a:gdLst>
                                      <a:gd name="T0" fmla="+- 0 3926 3926"/>
                                      <a:gd name="T1" fmla="*/ T0 w 7018"/>
                                      <a:gd name="T2" fmla="+- 0 3442 3084"/>
                                      <a:gd name="T3" fmla="*/ 3442 h 358"/>
                                      <a:gd name="T4" fmla="+- 0 10944 3926"/>
                                      <a:gd name="T5" fmla="*/ T4 w 7018"/>
                                      <a:gd name="T6" fmla="+- 0 3442 3084"/>
                                      <a:gd name="T7" fmla="*/ 3442 h 358"/>
                                      <a:gd name="T8" fmla="+- 0 10944 3926"/>
                                      <a:gd name="T9" fmla="*/ T8 w 7018"/>
                                      <a:gd name="T10" fmla="+- 0 3084 3084"/>
                                      <a:gd name="T11" fmla="*/ 3084 h 358"/>
                                      <a:gd name="T12" fmla="+- 0 3926 3926"/>
                                      <a:gd name="T13" fmla="*/ T12 w 7018"/>
                                      <a:gd name="T14" fmla="+- 0 3084 3084"/>
                                      <a:gd name="T15" fmla="*/ 3084 h 358"/>
                                      <a:gd name="T16" fmla="+- 0 3926 3926"/>
                                      <a:gd name="T17" fmla="*/ T16 w 7018"/>
                                      <a:gd name="T18" fmla="+- 0 3442 3084"/>
                                      <a:gd name="T19" fmla="*/ 3442 h 358"/>
                                    </a:gdLst>
                                    <a:ahLst/>
                                    <a:cxnLst>
                                      <a:cxn ang="0">
                                        <a:pos x="T1" y="T3"/>
                                      </a:cxn>
                                      <a:cxn ang="0">
                                        <a:pos x="T5" y="T7"/>
                                      </a:cxn>
                                      <a:cxn ang="0">
                                        <a:pos x="T9" y="T11"/>
                                      </a:cxn>
                                      <a:cxn ang="0">
                                        <a:pos x="T13" y="T15"/>
                                      </a:cxn>
                                      <a:cxn ang="0">
                                        <a:pos x="T17" y="T19"/>
                                      </a:cxn>
                                    </a:cxnLst>
                                    <a:rect l="0" t="0" r="r" b="b"/>
                                    <a:pathLst>
                                      <a:path w="7018" h="358">
                                        <a:moveTo>
                                          <a:pt x="0" y="358"/>
                                        </a:moveTo>
                                        <a:lnTo>
                                          <a:pt x="7018" y="358"/>
                                        </a:lnTo>
                                        <a:lnTo>
                                          <a:pt x="7018" y="0"/>
                                        </a:lnTo>
                                        <a:lnTo>
                                          <a:pt x="0" y="0"/>
                                        </a:lnTo>
                                        <a:lnTo>
                                          <a:pt x="0" y="358"/>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2" name="Group 224"/>
                                <wpg:cNvGrpSpPr>
                                  <a:grpSpLocks/>
                                </wpg:cNvGrpSpPr>
                                <wpg:grpSpPr bwMode="auto">
                                  <a:xfrm>
                                    <a:off x="3926" y="2077"/>
                                    <a:ext cx="7018" cy="2132"/>
                                    <a:chOff x="3926" y="2077"/>
                                    <a:chExt cx="7018" cy="2132"/>
                                  </a:xfrm>
                                </wpg:grpSpPr>
                                <wps:wsp>
                                  <wps:cNvPr id="163" name="Freeform 288"/>
                                  <wps:cNvSpPr>
                                    <a:spLocks/>
                                  </wps:cNvSpPr>
                                  <wps:spPr bwMode="auto">
                                    <a:xfrm>
                                      <a:off x="3926" y="3442"/>
                                      <a:ext cx="7018" cy="206"/>
                                    </a:xfrm>
                                    <a:custGeom>
                                      <a:avLst/>
                                      <a:gdLst>
                                        <a:gd name="T0" fmla="+- 0 3926 3926"/>
                                        <a:gd name="T1" fmla="*/ T0 w 7018"/>
                                        <a:gd name="T2" fmla="+- 0 3648 3442"/>
                                        <a:gd name="T3" fmla="*/ 3648 h 206"/>
                                        <a:gd name="T4" fmla="+- 0 10944 3926"/>
                                        <a:gd name="T5" fmla="*/ T4 w 7018"/>
                                        <a:gd name="T6" fmla="+- 0 3648 3442"/>
                                        <a:gd name="T7" fmla="*/ 3648 h 206"/>
                                        <a:gd name="T8" fmla="+- 0 10944 3926"/>
                                        <a:gd name="T9" fmla="*/ T8 w 7018"/>
                                        <a:gd name="T10" fmla="+- 0 3442 3442"/>
                                        <a:gd name="T11" fmla="*/ 3442 h 206"/>
                                        <a:gd name="T12" fmla="+- 0 3926 3926"/>
                                        <a:gd name="T13" fmla="*/ T12 w 7018"/>
                                        <a:gd name="T14" fmla="+- 0 3442 3442"/>
                                        <a:gd name="T15" fmla="*/ 3442 h 206"/>
                                        <a:gd name="T16" fmla="+- 0 3926 3926"/>
                                        <a:gd name="T17" fmla="*/ T16 w 7018"/>
                                        <a:gd name="T18" fmla="+- 0 3648 3442"/>
                                        <a:gd name="T19" fmla="*/ 3648 h 206"/>
                                      </a:gdLst>
                                      <a:ahLst/>
                                      <a:cxnLst>
                                        <a:cxn ang="0">
                                          <a:pos x="T1" y="T3"/>
                                        </a:cxn>
                                        <a:cxn ang="0">
                                          <a:pos x="T5" y="T7"/>
                                        </a:cxn>
                                        <a:cxn ang="0">
                                          <a:pos x="T9" y="T11"/>
                                        </a:cxn>
                                        <a:cxn ang="0">
                                          <a:pos x="T13" y="T15"/>
                                        </a:cxn>
                                        <a:cxn ang="0">
                                          <a:pos x="T17" y="T19"/>
                                        </a:cxn>
                                      </a:cxnLst>
                                      <a:rect l="0" t="0" r="r" b="b"/>
                                      <a:pathLst>
                                        <a:path w="7018" h="206">
                                          <a:moveTo>
                                            <a:pt x="0" y="206"/>
                                          </a:moveTo>
                                          <a:lnTo>
                                            <a:pt x="7018" y="206"/>
                                          </a:lnTo>
                                          <a:lnTo>
                                            <a:pt x="7018" y="0"/>
                                          </a:lnTo>
                                          <a:lnTo>
                                            <a:pt x="0" y="0"/>
                                          </a:lnTo>
                                          <a:lnTo>
                                            <a:pt x="0" y="206"/>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4" name="Group 225"/>
                                  <wpg:cNvGrpSpPr>
                                    <a:grpSpLocks/>
                                  </wpg:cNvGrpSpPr>
                                  <wpg:grpSpPr bwMode="auto">
                                    <a:xfrm>
                                      <a:off x="3926" y="2077"/>
                                      <a:ext cx="7018" cy="2132"/>
                                      <a:chOff x="3926" y="2077"/>
                                      <a:chExt cx="7018" cy="2132"/>
                                    </a:xfrm>
                                  </wpg:grpSpPr>
                                  <wps:wsp>
                                    <wps:cNvPr id="165" name="Freeform 287"/>
                                    <wps:cNvSpPr>
                                      <a:spLocks/>
                                    </wps:cNvSpPr>
                                    <wps:spPr bwMode="auto">
                                      <a:xfrm>
                                        <a:off x="3926" y="2077"/>
                                        <a:ext cx="7018" cy="1777"/>
                                      </a:xfrm>
                                      <a:custGeom>
                                        <a:avLst/>
                                        <a:gdLst>
                                          <a:gd name="T0" fmla="+- 0 3926 3926"/>
                                          <a:gd name="T1" fmla="*/ T0 w 7018"/>
                                          <a:gd name="T2" fmla="+- 0 3854 3648"/>
                                          <a:gd name="T3" fmla="*/ 3854 h 206"/>
                                          <a:gd name="T4" fmla="+- 0 10944 3926"/>
                                          <a:gd name="T5" fmla="*/ T4 w 7018"/>
                                          <a:gd name="T6" fmla="+- 0 3854 3648"/>
                                          <a:gd name="T7" fmla="*/ 3854 h 206"/>
                                          <a:gd name="T8" fmla="+- 0 10944 3926"/>
                                          <a:gd name="T9" fmla="*/ T8 w 7018"/>
                                          <a:gd name="T10" fmla="+- 0 3648 3648"/>
                                          <a:gd name="T11" fmla="*/ 3648 h 206"/>
                                          <a:gd name="T12" fmla="+- 0 3926 3926"/>
                                          <a:gd name="T13" fmla="*/ T12 w 7018"/>
                                          <a:gd name="T14" fmla="+- 0 3648 3648"/>
                                          <a:gd name="T15" fmla="*/ 3648 h 206"/>
                                          <a:gd name="T16" fmla="+- 0 3926 3926"/>
                                          <a:gd name="T17" fmla="*/ T16 w 7018"/>
                                          <a:gd name="T18" fmla="+- 0 3854 3648"/>
                                          <a:gd name="T19" fmla="*/ 3854 h 206"/>
                                        </a:gdLst>
                                        <a:ahLst/>
                                        <a:cxnLst>
                                          <a:cxn ang="0">
                                            <a:pos x="T1" y="T3"/>
                                          </a:cxn>
                                          <a:cxn ang="0">
                                            <a:pos x="T5" y="T7"/>
                                          </a:cxn>
                                          <a:cxn ang="0">
                                            <a:pos x="T9" y="T11"/>
                                          </a:cxn>
                                          <a:cxn ang="0">
                                            <a:pos x="T13" y="T15"/>
                                          </a:cxn>
                                          <a:cxn ang="0">
                                            <a:pos x="T17" y="T19"/>
                                          </a:cxn>
                                        </a:cxnLst>
                                        <a:rect l="0" t="0" r="r" b="b"/>
                                        <a:pathLst>
                                          <a:path w="7018" h="206">
                                            <a:moveTo>
                                              <a:pt x="0" y="206"/>
                                            </a:moveTo>
                                            <a:lnTo>
                                              <a:pt x="7018" y="206"/>
                                            </a:lnTo>
                                            <a:lnTo>
                                              <a:pt x="7018" y="0"/>
                                            </a:lnTo>
                                            <a:lnTo>
                                              <a:pt x="0" y="0"/>
                                            </a:lnTo>
                                            <a:lnTo>
                                              <a:pt x="0" y="206"/>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6" name="Group 226"/>
                                    <wpg:cNvGrpSpPr>
                                      <a:grpSpLocks/>
                                    </wpg:cNvGrpSpPr>
                                    <wpg:grpSpPr bwMode="auto">
                                      <a:xfrm>
                                        <a:off x="3926" y="3854"/>
                                        <a:ext cx="7018" cy="355"/>
                                        <a:chOff x="3926" y="3854"/>
                                        <a:chExt cx="7018" cy="355"/>
                                      </a:xfrm>
                                    </wpg:grpSpPr>
                                    <wps:wsp>
                                      <wps:cNvPr id="167" name="Freeform 286"/>
                                      <wps:cNvSpPr>
                                        <a:spLocks/>
                                      </wps:cNvSpPr>
                                      <wps:spPr bwMode="auto">
                                        <a:xfrm>
                                          <a:off x="3926" y="3854"/>
                                          <a:ext cx="7018" cy="355"/>
                                        </a:xfrm>
                                        <a:custGeom>
                                          <a:avLst/>
                                          <a:gdLst>
                                            <a:gd name="T0" fmla="+- 0 3926 3926"/>
                                            <a:gd name="T1" fmla="*/ T0 w 7018"/>
                                            <a:gd name="T2" fmla="+- 0 4210 3854"/>
                                            <a:gd name="T3" fmla="*/ 4210 h 355"/>
                                            <a:gd name="T4" fmla="+- 0 10944 3926"/>
                                            <a:gd name="T5" fmla="*/ T4 w 7018"/>
                                            <a:gd name="T6" fmla="+- 0 4210 3854"/>
                                            <a:gd name="T7" fmla="*/ 4210 h 355"/>
                                            <a:gd name="T8" fmla="+- 0 10944 3926"/>
                                            <a:gd name="T9" fmla="*/ T8 w 7018"/>
                                            <a:gd name="T10" fmla="+- 0 3854 3854"/>
                                            <a:gd name="T11" fmla="*/ 3854 h 355"/>
                                            <a:gd name="T12" fmla="+- 0 3926 3926"/>
                                            <a:gd name="T13" fmla="*/ T12 w 7018"/>
                                            <a:gd name="T14" fmla="+- 0 3854 3854"/>
                                            <a:gd name="T15" fmla="*/ 3854 h 355"/>
                                            <a:gd name="T16" fmla="+- 0 3926 3926"/>
                                            <a:gd name="T17" fmla="*/ T16 w 7018"/>
                                            <a:gd name="T18" fmla="+- 0 4210 3854"/>
                                            <a:gd name="T19" fmla="*/ 4210 h 355"/>
                                          </a:gdLst>
                                          <a:ahLst/>
                                          <a:cxnLst>
                                            <a:cxn ang="0">
                                              <a:pos x="T1" y="T3"/>
                                            </a:cxn>
                                            <a:cxn ang="0">
                                              <a:pos x="T5" y="T7"/>
                                            </a:cxn>
                                            <a:cxn ang="0">
                                              <a:pos x="T9" y="T11"/>
                                            </a:cxn>
                                            <a:cxn ang="0">
                                              <a:pos x="T13" y="T15"/>
                                            </a:cxn>
                                            <a:cxn ang="0">
                                              <a:pos x="T17" y="T19"/>
                                            </a:cxn>
                                          </a:cxnLst>
                                          <a:rect l="0" t="0" r="r" b="b"/>
                                          <a:pathLst>
                                            <a:path w="7018" h="355">
                                              <a:moveTo>
                                                <a:pt x="0" y="356"/>
                                              </a:moveTo>
                                              <a:lnTo>
                                                <a:pt x="7018" y="356"/>
                                              </a:lnTo>
                                              <a:lnTo>
                                                <a:pt x="7018" y="0"/>
                                              </a:lnTo>
                                              <a:lnTo>
                                                <a:pt x="0" y="0"/>
                                              </a:lnTo>
                                              <a:lnTo>
                                                <a:pt x="0" y="356"/>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8" name="Group 227"/>
                                      <wpg:cNvGrpSpPr>
                                        <a:grpSpLocks/>
                                      </wpg:cNvGrpSpPr>
                                      <wpg:grpSpPr bwMode="auto">
                                        <a:xfrm>
                                          <a:off x="3926" y="4210"/>
                                          <a:ext cx="7018" cy="206"/>
                                          <a:chOff x="3926" y="4210"/>
                                          <a:chExt cx="7018" cy="206"/>
                                        </a:xfrm>
                                      </wpg:grpSpPr>
                                      <wps:wsp>
                                        <wps:cNvPr id="169" name="Freeform 285"/>
                                        <wps:cNvSpPr>
                                          <a:spLocks/>
                                        </wps:cNvSpPr>
                                        <wps:spPr bwMode="auto">
                                          <a:xfrm>
                                            <a:off x="3926" y="4210"/>
                                            <a:ext cx="7018" cy="206"/>
                                          </a:xfrm>
                                          <a:custGeom>
                                            <a:avLst/>
                                            <a:gdLst>
                                              <a:gd name="T0" fmla="+- 0 3926 3926"/>
                                              <a:gd name="T1" fmla="*/ T0 w 7018"/>
                                              <a:gd name="T2" fmla="+- 0 4416 4210"/>
                                              <a:gd name="T3" fmla="*/ 4416 h 206"/>
                                              <a:gd name="T4" fmla="+- 0 10944 3926"/>
                                              <a:gd name="T5" fmla="*/ T4 w 7018"/>
                                              <a:gd name="T6" fmla="+- 0 4416 4210"/>
                                              <a:gd name="T7" fmla="*/ 4416 h 206"/>
                                              <a:gd name="T8" fmla="+- 0 10944 3926"/>
                                              <a:gd name="T9" fmla="*/ T8 w 7018"/>
                                              <a:gd name="T10" fmla="+- 0 4210 4210"/>
                                              <a:gd name="T11" fmla="*/ 4210 h 206"/>
                                              <a:gd name="T12" fmla="+- 0 3926 3926"/>
                                              <a:gd name="T13" fmla="*/ T12 w 7018"/>
                                              <a:gd name="T14" fmla="+- 0 4210 4210"/>
                                              <a:gd name="T15" fmla="*/ 4210 h 206"/>
                                              <a:gd name="T16" fmla="+- 0 3926 3926"/>
                                              <a:gd name="T17" fmla="*/ T16 w 7018"/>
                                              <a:gd name="T18" fmla="+- 0 4416 4210"/>
                                              <a:gd name="T19" fmla="*/ 4416 h 206"/>
                                            </a:gdLst>
                                            <a:ahLst/>
                                            <a:cxnLst>
                                              <a:cxn ang="0">
                                                <a:pos x="T1" y="T3"/>
                                              </a:cxn>
                                              <a:cxn ang="0">
                                                <a:pos x="T5" y="T7"/>
                                              </a:cxn>
                                              <a:cxn ang="0">
                                                <a:pos x="T9" y="T11"/>
                                              </a:cxn>
                                              <a:cxn ang="0">
                                                <a:pos x="T13" y="T15"/>
                                              </a:cxn>
                                              <a:cxn ang="0">
                                                <a:pos x="T17" y="T19"/>
                                              </a:cxn>
                                            </a:cxnLst>
                                            <a:rect l="0" t="0" r="r" b="b"/>
                                            <a:pathLst>
                                              <a:path w="7018" h="206">
                                                <a:moveTo>
                                                  <a:pt x="0" y="206"/>
                                                </a:moveTo>
                                                <a:lnTo>
                                                  <a:pt x="7018" y="206"/>
                                                </a:lnTo>
                                                <a:lnTo>
                                                  <a:pt x="7018" y="0"/>
                                                </a:lnTo>
                                                <a:lnTo>
                                                  <a:pt x="0" y="0"/>
                                                </a:lnTo>
                                                <a:lnTo>
                                                  <a:pt x="0" y="206"/>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0" name="Group 228"/>
                                        <wpg:cNvGrpSpPr>
                                          <a:grpSpLocks/>
                                        </wpg:cNvGrpSpPr>
                                        <wpg:grpSpPr bwMode="auto">
                                          <a:xfrm>
                                            <a:off x="3926" y="4416"/>
                                            <a:ext cx="7018" cy="358"/>
                                            <a:chOff x="3926" y="4416"/>
                                            <a:chExt cx="7018" cy="358"/>
                                          </a:xfrm>
                                        </wpg:grpSpPr>
                                        <wps:wsp>
                                          <wps:cNvPr id="171" name="Freeform 284"/>
                                          <wps:cNvSpPr>
                                            <a:spLocks/>
                                          </wps:cNvSpPr>
                                          <wps:spPr bwMode="auto">
                                            <a:xfrm>
                                              <a:off x="3926" y="4416"/>
                                              <a:ext cx="7018" cy="358"/>
                                            </a:xfrm>
                                            <a:custGeom>
                                              <a:avLst/>
                                              <a:gdLst>
                                                <a:gd name="T0" fmla="+- 0 3926 3926"/>
                                                <a:gd name="T1" fmla="*/ T0 w 7018"/>
                                                <a:gd name="T2" fmla="+- 0 4774 4416"/>
                                                <a:gd name="T3" fmla="*/ 4774 h 358"/>
                                                <a:gd name="T4" fmla="+- 0 10944 3926"/>
                                                <a:gd name="T5" fmla="*/ T4 w 7018"/>
                                                <a:gd name="T6" fmla="+- 0 4774 4416"/>
                                                <a:gd name="T7" fmla="*/ 4774 h 358"/>
                                                <a:gd name="T8" fmla="+- 0 10944 3926"/>
                                                <a:gd name="T9" fmla="*/ T8 w 7018"/>
                                                <a:gd name="T10" fmla="+- 0 4416 4416"/>
                                                <a:gd name="T11" fmla="*/ 4416 h 358"/>
                                                <a:gd name="T12" fmla="+- 0 3926 3926"/>
                                                <a:gd name="T13" fmla="*/ T12 w 7018"/>
                                                <a:gd name="T14" fmla="+- 0 4416 4416"/>
                                                <a:gd name="T15" fmla="*/ 4416 h 358"/>
                                                <a:gd name="T16" fmla="+- 0 3926 3926"/>
                                                <a:gd name="T17" fmla="*/ T16 w 7018"/>
                                                <a:gd name="T18" fmla="+- 0 4774 4416"/>
                                                <a:gd name="T19" fmla="*/ 4774 h 358"/>
                                              </a:gdLst>
                                              <a:ahLst/>
                                              <a:cxnLst>
                                                <a:cxn ang="0">
                                                  <a:pos x="T1" y="T3"/>
                                                </a:cxn>
                                                <a:cxn ang="0">
                                                  <a:pos x="T5" y="T7"/>
                                                </a:cxn>
                                                <a:cxn ang="0">
                                                  <a:pos x="T9" y="T11"/>
                                                </a:cxn>
                                                <a:cxn ang="0">
                                                  <a:pos x="T13" y="T15"/>
                                                </a:cxn>
                                                <a:cxn ang="0">
                                                  <a:pos x="T17" y="T19"/>
                                                </a:cxn>
                                              </a:cxnLst>
                                              <a:rect l="0" t="0" r="r" b="b"/>
                                              <a:pathLst>
                                                <a:path w="7018" h="358">
                                                  <a:moveTo>
                                                    <a:pt x="0" y="358"/>
                                                  </a:moveTo>
                                                  <a:lnTo>
                                                    <a:pt x="7018" y="358"/>
                                                  </a:lnTo>
                                                  <a:lnTo>
                                                    <a:pt x="7018" y="0"/>
                                                  </a:lnTo>
                                                  <a:lnTo>
                                                    <a:pt x="0" y="0"/>
                                                  </a:lnTo>
                                                  <a:lnTo>
                                                    <a:pt x="0" y="358"/>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2" name="Group 229"/>
                                          <wpg:cNvGrpSpPr>
                                            <a:grpSpLocks/>
                                          </wpg:cNvGrpSpPr>
                                          <wpg:grpSpPr bwMode="auto">
                                            <a:xfrm>
                                              <a:off x="3926" y="4774"/>
                                              <a:ext cx="7018" cy="206"/>
                                              <a:chOff x="3926" y="4774"/>
                                              <a:chExt cx="7018" cy="206"/>
                                            </a:xfrm>
                                          </wpg:grpSpPr>
                                          <wps:wsp>
                                            <wps:cNvPr id="173" name="Freeform 283"/>
                                            <wps:cNvSpPr>
                                              <a:spLocks/>
                                            </wps:cNvSpPr>
                                            <wps:spPr bwMode="auto">
                                              <a:xfrm>
                                                <a:off x="3926" y="4774"/>
                                                <a:ext cx="7018" cy="206"/>
                                              </a:xfrm>
                                              <a:custGeom>
                                                <a:avLst/>
                                                <a:gdLst>
                                                  <a:gd name="T0" fmla="+- 0 3926 3926"/>
                                                  <a:gd name="T1" fmla="*/ T0 w 7018"/>
                                                  <a:gd name="T2" fmla="+- 0 4980 4774"/>
                                                  <a:gd name="T3" fmla="*/ 4980 h 206"/>
                                                  <a:gd name="T4" fmla="+- 0 10944 3926"/>
                                                  <a:gd name="T5" fmla="*/ T4 w 7018"/>
                                                  <a:gd name="T6" fmla="+- 0 4980 4774"/>
                                                  <a:gd name="T7" fmla="*/ 4980 h 206"/>
                                                  <a:gd name="T8" fmla="+- 0 10944 3926"/>
                                                  <a:gd name="T9" fmla="*/ T8 w 7018"/>
                                                  <a:gd name="T10" fmla="+- 0 4774 4774"/>
                                                  <a:gd name="T11" fmla="*/ 4774 h 206"/>
                                                  <a:gd name="T12" fmla="+- 0 3926 3926"/>
                                                  <a:gd name="T13" fmla="*/ T12 w 7018"/>
                                                  <a:gd name="T14" fmla="+- 0 4774 4774"/>
                                                  <a:gd name="T15" fmla="*/ 4774 h 206"/>
                                                  <a:gd name="T16" fmla="+- 0 3926 3926"/>
                                                  <a:gd name="T17" fmla="*/ T16 w 7018"/>
                                                  <a:gd name="T18" fmla="+- 0 4980 4774"/>
                                                  <a:gd name="T19" fmla="*/ 4980 h 206"/>
                                                </a:gdLst>
                                                <a:ahLst/>
                                                <a:cxnLst>
                                                  <a:cxn ang="0">
                                                    <a:pos x="T1" y="T3"/>
                                                  </a:cxn>
                                                  <a:cxn ang="0">
                                                    <a:pos x="T5" y="T7"/>
                                                  </a:cxn>
                                                  <a:cxn ang="0">
                                                    <a:pos x="T9" y="T11"/>
                                                  </a:cxn>
                                                  <a:cxn ang="0">
                                                    <a:pos x="T13" y="T15"/>
                                                  </a:cxn>
                                                  <a:cxn ang="0">
                                                    <a:pos x="T17" y="T19"/>
                                                  </a:cxn>
                                                </a:cxnLst>
                                                <a:rect l="0" t="0" r="r" b="b"/>
                                                <a:pathLst>
                                                  <a:path w="7018" h="206">
                                                    <a:moveTo>
                                                      <a:pt x="0" y="206"/>
                                                    </a:moveTo>
                                                    <a:lnTo>
                                                      <a:pt x="7018" y="206"/>
                                                    </a:lnTo>
                                                    <a:lnTo>
                                                      <a:pt x="7018" y="0"/>
                                                    </a:lnTo>
                                                    <a:lnTo>
                                                      <a:pt x="0" y="0"/>
                                                    </a:lnTo>
                                                    <a:lnTo>
                                                      <a:pt x="0" y="206"/>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4" name="Group 230"/>
                                            <wpg:cNvGrpSpPr>
                                              <a:grpSpLocks/>
                                            </wpg:cNvGrpSpPr>
                                            <wpg:grpSpPr bwMode="auto">
                                              <a:xfrm>
                                                <a:off x="3926" y="4980"/>
                                                <a:ext cx="7018" cy="355"/>
                                                <a:chOff x="3926" y="4980"/>
                                                <a:chExt cx="7018" cy="355"/>
                                              </a:xfrm>
                                            </wpg:grpSpPr>
                                            <wps:wsp>
                                              <wps:cNvPr id="175" name="Freeform 282"/>
                                              <wps:cNvSpPr>
                                                <a:spLocks/>
                                              </wps:cNvSpPr>
                                              <wps:spPr bwMode="auto">
                                                <a:xfrm>
                                                  <a:off x="3926" y="4980"/>
                                                  <a:ext cx="7018" cy="355"/>
                                                </a:xfrm>
                                                <a:custGeom>
                                                  <a:avLst/>
                                                  <a:gdLst>
                                                    <a:gd name="T0" fmla="+- 0 3926 3926"/>
                                                    <a:gd name="T1" fmla="*/ T0 w 7018"/>
                                                    <a:gd name="T2" fmla="+- 0 5335 4980"/>
                                                    <a:gd name="T3" fmla="*/ 5335 h 355"/>
                                                    <a:gd name="T4" fmla="+- 0 10944 3926"/>
                                                    <a:gd name="T5" fmla="*/ T4 w 7018"/>
                                                    <a:gd name="T6" fmla="+- 0 5335 4980"/>
                                                    <a:gd name="T7" fmla="*/ 5335 h 355"/>
                                                    <a:gd name="T8" fmla="+- 0 10944 3926"/>
                                                    <a:gd name="T9" fmla="*/ T8 w 7018"/>
                                                    <a:gd name="T10" fmla="+- 0 4980 4980"/>
                                                    <a:gd name="T11" fmla="*/ 4980 h 355"/>
                                                    <a:gd name="T12" fmla="+- 0 3926 3926"/>
                                                    <a:gd name="T13" fmla="*/ T12 w 7018"/>
                                                    <a:gd name="T14" fmla="+- 0 4980 4980"/>
                                                    <a:gd name="T15" fmla="*/ 4980 h 355"/>
                                                    <a:gd name="T16" fmla="+- 0 3926 3926"/>
                                                    <a:gd name="T17" fmla="*/ T16 w 7018"/>
                                                    <a:gd name="T18" fmla="+- 0 5335 4980"/>
                                                    <a:gd name="T19" fmla="*/ 5335 h 355"/>
                                                  </a:gdLst>
                                                  <a:ahLst/>
                                                  <a:cxnLst>
                                                    <a:cxn ang="0">
                                                      <a:pos x="T1" y="T3"/>
                                                    </a:cxn>
                                                    <a:cxn ang="0">
                                                      <a:pos x="T5" y="T7"/>
                                                    </a:cxn>
                                                    <a:cxn ang="0">
                                                      <a:pos x="T9" y="T11"/>
                                                    </a:cxn>
                                                    <a:cxn ang="0">
                                                      <a:pos x="T13" y="T15"/>
                                                    </a:cxn>
                                                    <a:cxn ang="0">
                                                      <a:pos x="T17" y="T19"/>
                                                    </a:cxn>
                                                  </a:cxnLst>
                                                  <a:rect l="0" t="0" r="r" b="b"/>
                                                  <a:pathLst>
                                                    <a:path w="7018" h="355">
                                                      <a:moveTo>
                                                        <a:pt x="0" y="355"/>
                                                      </a:moveTo>
                                                      <a:lnTo>
                                                        <a:pt x="7018" y="355"/>
                                                      </a:lnTo>
                                                      <a:lnTo>
                                                        <a:pt x="7018" y="0"/>
                                                      </a:lnTo>
                                                      <a:lnTo>
                                                        <a:pt x="0" y="0"/>
                                                      </a:lnTo>
                                                      <a:lnTo>
                                                        <a:pt x="0" y="355"/>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6" name="Group 231"/>
                                              <wpg:cNvGrpSpPr>
                                                <a:grpSpLocks/>
                                              </wpg:cNvGrpSpPr>
                                              <wpg:grpSpPr bwMode="auto">
                                                <a:xfrm>
                                                  <a:off x="3926" y="5335"/>
                                                  <a:ext cx="7018" cy="206"/>
                                                  <a:chOff x="3926" y="5335"/>
                                                  <a:chExt cx="7018" cy="206"/>
                                                </a:xfrm>
                                              </wpg:grpSpPr>
                                              <wps:wsp>
                                                <wps:cNvPr id="177" name="Freeform 281"/>
                                                <wps:cNvSpPr>
                                                  <a:spLocks/>
                                                </wps:cNvSpPr>
                                                <wps:spPr bwMode="auto">
                                                  <a:xfrm>
                                                    <a:off x="3926" y="5335"/>
                                                    <a:ext cx="7018" cy="206"/>
                                                  </a:xfrm>
                                                  <a:custGeom>
                                                    <a:avLst/>
                                                    <a:gdLst>
                                                      <a:gd name="T0" fmla="+- 0 3926 3926"/>
                                                      <a:gd name="T1" fmla="*/ T0 w 7018"/>
                                                      <a:gd name="T2" fmla="+- 0 5542 5335"/>
                                                      <a:gd name="T3" fmla="*/ 5542 h 206"/>
                                                      <a:gd name="T4" fmla="+- 0 10944 3926"/>
                                                      <a:gd name="T5" fmla="*/ T4 w 7018"/>
                                                      <a:gd name="T6" fmla="+- 0 5542 5335"/>
                                                      <a:gd name="T7" fmla="*/ 5542 h 206"/>
                                                      <a:gd name="T8" fmla="+- 0 10944 3926"/>
                                                      <a:gd name="T9" fmla="*/ T8 w 7018"/>
                                                      <a:gd name="T10" fmla="+- 0 5335 5335"/>
                                                      <a:gd name="T11" fmla="*/ 5335 h 206"/>
                                                      <a:gd name="T12" fmla="+- 0 3926 3926"/>
                                                      <a:gd name="T13" fmla="*/ T12 w 7018"/>
                                                      <a:gd name="T14" fmla="+- 0 5335 5335"/>
                                                      <a:gd name="T15" fmla="*/ 5335 h 206"/>
                                                      <a:gd name="T16" fmla="+- 0 3926 3926"/>
                                                      <a:gd name="T17" fmla="*/ T16 w 7018"/>
                                                      <a:gd name="T18" fmla="+- 0 5542 5335"/>
                                                      <a:gd name="T19" fmla="*/ 5542 h 206"/>
                                                    </a:gdLst>
                                                    <a:ahLst/>
                                                    <a:cxnLst>
                                                      <a:cxn ang="0">
                                                        <a:pos x="T1" y="T3"/>
                                                      </a:cxn>
                                                      <a:cxn ang="0">
                                                        <a:pos x="T5" y="T7"/>
                                                      </a:cxn>
                                                      <a:cxn ang="0">
                                                        <a:pos x="T9" y="T11"/>
                                                      </a:cxn>
                                                      <a:cxn ang="0">
                                                        <a:pos x="T13" y="T15"/>
                                                      </a:cxn>
                                                      <a:cxn ang="0">
                                                        <a:pos x="T17" y="T19"/>
                                                      </a:cxn>
                                                    </a:cxnLst>
                                                    <a:rect l="0" t="0" r="r" b="b"/>
                                                    <a:pathLst>
                                                      <a:path w="7018" h="206">
                                                        <a:moveTo>
                                                          <a:pt x="0" y="207"/>
                                                        </a:moveTo>
                                                        <a:lnTo>
                                                          <a:pt x="7018" y="207"/>
                                                        </a:lnTo>
                                                        <a:lnTo>
                                                          <a:pt x="7018" y="0"/>
                                                        </a:lnTo>
                                                        <a:lnTo>
                                                          <a:pt x="0" y="0"/>
                                                        </a:lnTo>
                                                        <a:lnTo>
                                                          <a:pt x="0" y="207"/>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8" name="Group 232"/>
                                                <wpg:cNvGrpSpPr>
                                                  <a:grpSpLocks/>
                                                </wpg:cNvGrpSpPr>
                                                <wpg:grpSpPr bwMode="auto">
                                                  <a:xfrm>
                                                    <a:off x="3926" y="5542"/>
                                                    <a:ext cx="7018" cy="358"/>
                                                    <a:chOff x="3926" y="5542"/>
                                                    <a:chExt cx="7018" cy="358"/>
                                                  </a:xfrm>
                                                </wpg:grpSpPr>
                                                <wps:wsp>
                                                  <wps:cNvPr id="179" name="Freeform 280"/>
                                                  <wps:cNvSpPr>
                                                    <a:spLocks/>
                                                  </wps:cNvSpPr>
                                                  <wps:spPr bwMode="auto">
                                                    <a:xfrm>
                                                      <a:off x="3926" y="5542"/>
                                                      <a:ext cx="7018" cy="358"/>
                                                    </a:xfrm>
                                                    <a:custGeom>
                                                      <a:avLst/>
                                                      <a:gdLst>
                                                        <a:gd name="T0" fmla="+- 0 3926 3926"/>
                                                        <a:gd name="T1" fmla="*/ T0 w 7018"/>
                                                        <a:gd name="T2" fmla="+- 0 5899 5542"/>
                                                        <a:gd name="T3" fmla="*/ 5899 h 358"/>
                                                        <a:gd name="T4" fmla="+- 0 10944 3926"/>
                                                        <a:gd name="T5" fmla="*/ T4 w 7018"/>
                                                        <a:gd name="T6" fmla="+- 0 5899 5542"/>
                                                        <a:gd name="T7" fmla="*/ 5899 h 358"/>
                                                        <a:gd name="T8" fmla="+- 0 10944 3926"/>
                                                        <a:gd name="T9" fmla="*/ T8 w 7018"/>
                                                        <a:gd name="T10" fmla="+- 0 5542 5542"/>
                                                        <a:gd name="T11" fmla="*/ 5542 h 358"/>
                                                        <a:gd name="T12" fmla="+- 0 3926 3926"/>
                                                        <a:gd name="T13" fmla="*/ T12 w 7018"/>
                                                        <a:gd name="T14" fmla="+- 0 5542 5542"/>
                                                        <a:gd name="T15" fmla="*/ 5542 h 358"/>
                                                        <a:gd name="T16" fmla="+- 0 3926 3926"/>
                                                        <a:gd name="T17" fmla="*/ T16 w 7018"/>
                                                        <a:gd name="T18" fmla="+- 0 5899 5542"/>
                                                        <a:gd name="T19" fmla="*/ 5899 h 358"/>
                                                      </a:gdLst>
                                                      <a:ahLst/>
                                                      <a:cxnLst>
                                                        <a:cxn ang="0">
                                                          <a:pos x="T1" y="T3"/>
                                                        </a:cxn>
                                                        <a:cxn ang="0">
                                                          <a:pos x="T5" y="T7"/>
                                                        </a:cxn>
                                                        <a:cxn ang="0">
                                                          <a:pos x="T9" y="T11"/>
                                                        </a:cxn>
                                                        <a:cxn ang="0">
                                                          <a:pos x="T13" y="T15"/>
                                                        </a:cxn>
                                                        <a:cxn ang="0">
                                                          <a:pos x="T17" y="T19"/>
                                                        </a:cxn>
                                                      </a:cxnLst>
                                                      <a:rect l="0" t="0" r="r" b="b"/>
                                                      <a:pathLst>
                                                        <a:path w="7018" h="358">
                                                          <a:moveTo>
                                                            <a:pt x="0" y="357"/>
                                                          </a:moveTo>
                                                          <a:lnTo>
                                                            <a:pt x="7018" y="357"/>
                                                          </a:lnTo>
                                                          <a:lnTo>
                                                            <a:pt x="7018" y="0"/>
                                                          </a:lnTo>
                                                          <a:lnTo>
                                                            <a:pt x="0" y="0"/>
                                                          </a:lnTo>
                                                          <a:lnTo>
                                                            <a:pt x="0" y="357"/>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0" name="Group 233"/>
                                                  <wpg:cNvGrpSpPr>
                                                    <a:grpSpLocks/>
                                                  </wpg:cNvGrpSpPr>
                                                  <wpg:grpSpPr bwMode="auto">
                                                    <a:xfrm>
                                                      <a:off x="1195" y="5899"/>
                                                      <a:ext cx="9749" cy="204"/>
                                                      <a:chOff x="1195" y="5899"/>
                                                      <a:chExt cx="9749" cy="204"/>
                                                    </a:xfrm>
                                                  </wpg:grpSpPr>
                                                  <wps:wsp>
                                                    <wps:cNvPr id="181" name="Freeform 279"/>
                                                    <wps:cNvSpPr>
                                                      <a:spLocks/>
                                                    </wps:cNvSpPr>
                                                    <wps:spPr bwMode="auto">
                                                      <a:xfrm>
                                                        <a:off x="1195" y="5899"/>
                                                        <a:ext cx="9749" cy="204"/>
                                                      </a:xfrm>
                                                      <a:custGeom>
                                                        <a:avLst/>
                                                        <a:gdLst>
                                                          <a:gd name="T0" fmla="+- 0 1195 1195"/>
                                                          <a:gd name="T1" fmla="*/ T0 w 9749"/>
                                                          <a:gd name="T2" fmla="+- 0 6103 5899"/>
                                                          <a:gd name="T3" fmla="*/ 6103 h 204"/>
                                                          <a:gd name="T4" fmla="+- 0 10944 1195"/>
                                                          <a:gd name="T5" fmla="*/ T4 w 9749"/>
                                                          <a:gd name="T6" fmla="+- 0 6103 5899"/>
                                                          <a:gd name="T7" fmla="*/ 6103 h 204"/>
                                                          <a:gd name="T8" fmla="+- 0 10944 1195"/>
                                                          <a:gd name="T9" fmla="*/ T8 w 9749"/>
                                                          <a:gd name="T10" fmla="+- 0 5899 5899"/>
                                                          <a:gd name="T11" fmla="*/ 5899 h 204"/>
                                                          <a:gd name="T12" fmla="+- 0 1195 1195"/>
                                                          <a:gd name="T13" fmla="*/ T12 w 9749"/>
                                                          <a:gd name="T14" fmla="+- 0 5899 5899"/>
                                                          <a:gd name="T15" fmla="*/ 5899 h 204"/>
                                                          <a:gd name="T16" fmla="+- 0 1195 1195"/>
                                                          <a:gd name="T17" fmla="*/ T16 w 9749"/>
                                                          <a:gd name="T18" fmla="+- 0 6103 5899"/>
                                                          <a:gd name="T19" fmla="*/ 6103 h 204"/>
                                                        </a:gdLst>
                                                        <a:ahLst/>
                                                        <a:cxnLst>
                                                          <a:cxn ang="0">
                                                            <a:pos x="T1" y="T3"/>
                                                          </a:cxn>
                                                          <a:cxn ang="0">
                                                            <a:pos x="T5" y="T7"/>
                                                          </a:cxn>
                                                          <a:cxn ang="0">
                                                            <a:pos x="T9" y="T11"/>
                                                          </a:cxn>
                                                          <a:cxn ang="0">
                                                            <a:pos x="T13" y="T15"/>
                                                          </a:cxn>
                                                          <a:cxn ang="0">
                                                            <a:pos x="T17" y="T19"/>
                                                          </a:cxn>
                                                        </a:cxnLst>
                                                        <a:rect l="0" t="0" r="r" b="b"/>
                                                        <a:pathLst>
                                                          <a:path w="9749" h="204">
                                                            <a:moveTo>
                                                              <a:pt x="0" y="204"/>
                                                            </a:moveTo>
                                                            <a:lnTo>
                                                              <a:pt x="9749" y="204"/>
                                                            </a:lnTo>
                                                            <a:lnTo>
                                                              <a:pt x="9749" y="0"/>
                                                            </a:lnTo>
                                                            <a:lnTo>
                                                              <a:pt x="0" y="0"/>
                                                            </a:lnTo>
                                                            <a:lnTo>
                                                              <a:pt x="0" y="204"/>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2" name="Picture 2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89" y="2006"/>
                                                        <a:ext cx="2885" cy="3756"/>
                                                      </a:xfrm>
                                                      <a:prstGeom prst="rect">
                                                        <a:avLst/>
                                                      </a:prstGeom>
                                                      <a:noFill/>
                                                      <a:extLst>
                                                        <a:ext uri="{909E8E84-426E-40DD-AFC4-6F175D3DCCD1}">
                                                          <a14:hiddenFill xmlns:a14="http://schemas.microsoft.com/office/drawing/2010/main">
                                                            <a:solidFill>
                                                              <a:srgbClr val="FFFFFF"/>
                                                            </a:solidFill>
                                                          </a14:hiddenFill>
                                                        </a:ext>
                                                      </a:extLst>
                                                    </pic:spPr>
                                                  </pic:pic>
                                                  <wpg:grpSp>
                                                    <wpg:cNvPr id="183" name="Group 234"/>
                                                    <wpg:cNvGrpSpPr>
                                                      <a:grpSpLocks/>
                                                    </wpg:cNvGrpSpPr>
                                                    <wpg:grpSpPr bwMode="auto">
                                                      <a:xfrm>
                                                        <a:off x="991" y="2006"/>
                                                        <a:ext cx="2880" cy="3754"/>
                                                        <a:chOff x="991" y="2006"/>
                                                        <a:chExt cx="2880" cy="3754"/>
                                                      </a:xfrm>
                                                    </wpg:grpSpPr>
                                                    <wps:wsp>
                                                      <wps:cNvPr id="184" name="Freeform 277"/>
                                                      <wps:cNvSpPr>
                                                        <a:spLocks/>
                                                      </wps:cNvSpPr>
                                                      <wps:spPr bwMode="auto">
                                                        <a:xfrm>
                                                          <a:off x="991" y="2006"/>
                                                          <a:ext cx="2880" cy="3754"/>
                                                        </a:xfrm>
                                                        <a:custGeom>
                                                          <a:avLst/>
                                                          <a:gdLst>
                                                            <a:gd name="T0" fmla="+- 0 1471 991"/>
                                                            <a:gd name="T1" fmla="*/ T0 w 2880"/>
                                                            <a:gd name="T2" fmla="+- 0 2006 2006"/>
                                                            <a:gd name="T3" fmla="*/ 2006 h 3754"/>
                                                            <a:gd name="T4" fmla="+- 0 1393 991"/>
                                                            <a:gd name="T5" fmla="*/ T4 w 2880"/>
                                                            <a:gd name="T6" fmla="+- 0 2013 2006"/>
                                                            <a:gd name="T7" fmla="*/ 2013 h 3754"/>
                                                            <a:gd name="T8" fmla="+- 0 1319 991"/>
                                                            <a:gd name="T9" fmla="*/ T8 w 2880"/>
                                                            <a:gd name="T10" fmla="+- 0 2031 2006"/>
                                                            <a:gd name="T11" fmla="*/ 2031 h 3754"/>
                                                            <a:gd name="T12" fmla="+- 0 1250 991"/>
                                                            <a:gd name="T13" fmla="*/ T12 w 2880"/>
                                                            <a:gd name="T14" fmla="+- 0 2060 2006"/>
                                                            <a:gd name="T15" fmla="*/ 2060 h 3754"/>
                                                            <a:gd name="T16" fmla="+- 0 1187 991"/>
                                                            <a:gd name="T17" fmla="*/ T16 w 2880"/>
                                                            <a:gd name="T18" fmla="+- 0 2099 2006"/>
                                                            <a:gd name="T19" fmla="*/ 2099 h 3754"/>
                                                            <a:gd name="T20" fmla="+- 0 1131 991"/>
                                                            <a:gd name="T21" fmla="*/ T20 w 2880"/>
                                                            <a:gd name="T22" fmla="+- 0 2148 2006"/>
                                                            <a:gd name="T23" fmla="*/ 2148 h 3754"/>
                                                            <a:gd name="T24" fmla="+- 0 1083 991"/>
                                                            <a:gd name="T25" fmla="*/ T24 w 2880"/>
                                                            <a:gd name="T26" fmla="+- 0 2204 2006"/>
                                                            <a:gd name="T27" fmla="*/ 2204 h 3754"/>
                                                            <a:gd name="T28" fmla="+- 0 1045 991"/>
                                                            <a:gd name="T29" fmla="*/ T28 w 2880"/>
                                                            <a:gd name="T30" fmla="+- 0 2267 2006"/>
                                                            <a:gd name="T31" fmla="*/ 2267 h 3754"/>
                                                            <a:gd name="T32" fmla="+- 0 1016 991"/>
                                                            <a:gd name="T33" fmla="*/ T32 w 2880"/>
                                                            <a:gd name="T34" fmla="+- 0 2336 2006"/>
                                                            <a:gd name="T35" fmla="*/ 2336 h 3754"/>
                                                            <a:gd name="T36" fmla="+- 0 997 991"/>
                                                            <a:gd name="T37" fmla="*/ T36 w 2880"/>
                                                            <a:gd name="T38" fmla="+- 0 2411 2006"/>
                                                            <a:gd name="T39" fmla="*/ 2411 h 3754"/>
                                                            <a:gd name="T40" fmla="+- 0 991 991"/>
                                                            <a:gd name="T41" fmla="*/ T40 w 2880"/>
                                                            <a:gd name="T42" fmla="+- 0 2489 2006"/>
                                                            <a:gd name="T43" fmla="*/ 2489 h 3754"/>
                                                            <a:gd name="T44" fmla="+- 0 991 991"/>
                                                            <a:gd name="T45" fmla="*/ T44 w 2880"/>
                                                            <a:gd name="T46" fmla="+- 0 5280 2006"/>
                                                            <a:gd name="T47" fmla="*/ 5280 h 3754"/>
                                                            <a:gd name="T48" fmla="+- 0 997 991"/>
                                                            <a:gd name="T49" fmla="*/ T48 w 2880"/>
                                                            <a:gd name="T50" fmla="+- 0 5358 2006"/>
                                                            <a:gd name="T51" fmla="*/ 5358 h 3754"/>
                                                            <a:gd name="T52" fmla="+- 0 1016 991"/>
                                                            <a:gd name="T53" fmla="*/ T52 w 2880"/>
                                                            <a:gd name="T54" fmla="+- 0 5432 2006"/>
                                                            <a:gd name="T55" fmla="*/ 5432 h 3754"/>
                                                            <a:gd name="T56" fmla="+- 0 1045 991"/>
                                                            <a:gd name="T57" fmla="*/ T56 w 2880"/>
                                                            <a:gd name="T58" fmla="+- 0 5501 2006"/>
                                                            <a:gd name="T59" fmla="*/ 5501 h 3754"/>
                                                            <a:gd name="T60" fmla="+- 0 1083 991"/>
                                                            <a:gd name="T61" fmla="*/ T60 w 2880"/>
                                                            <a:gd name="T62" fmla="+- 0 5564 2006"/>
                                                            <a:gd name="T63" fmla="*/ 5564 h 3754"/>
                                                            <a:gd name="T64" fmla="+- 0 1131 991"/>
                                                            <a:gd name="T65" fmla="*/ T64 w 2880"/>
                                                            <a:gd name="T66" fmla="+- 0 5620 2006"/>
                                                            <a:gd name="T67" fmla="*/ 5620 h 3754"/>
                                                            <a:gd name="T68" fmla="+- 0 1187 991"/>
                                                            <a:gd name="T69" fmla="*/ T68 w 2880"/>
                                                            <a:gd name="T70" fmla="+- 0 5668 2006"/>
                                                            <a:gd name="T71" fmla="*/ 5668 h 3754"/>
                                                            <a:gd name="T72" fmla="+- 0 1250 991"/>
                                                            <a:gd name="T73" fmla="*/ T72 w 2880"/>
                                                            <a:gd name="T74" fmla="+- 0 5707 2006"/>
                                                            <a:gd name="T75" fmla="*/ 5707 h 3754"/>
                                                            <a:gd name="T76" fmla="+- 0 1319 991"/>
                                                            <a:gd name="T77" fmla="*/ T76 w 2880"/>
                                                            <a:gd name="T78" fmla="+- 0 5736 2006"/>
                                                            <a:gd name="T79" fmla="*/ 5736 h 3754"/>
                                                            <a:gd name="T80" fmla="+- 0 1393 991"/>
                                                            <a:gd name="T81" fmla="*/ T80 w 2880"/>
                                                            <a:gd name="T82" fmla="+- 0 5754 2006"/>
                                                            <a:gd name="T83" fmla="*/ 5754 h 3754"/>
                                                            <a:gd name="T84" fmla="+- 0 1471 991"/>
                                                            <a:gd name="T85" fmla="*/ T84 w 2880"/>
                                                            <a:gd name="T86" fmla="+- 0 5760 2006"/>
                                                            <a:gd name="T87" fmla="*/ 5760 h 3754"/>
                                                            <a:gd name="T88" fmla="+- 0 3391 991"/>
                                                            <a:gd name="T89" fmla="*/ T88 w 2880"/>
                                                            <a:gd name="T90" fmla="+- 0 5760 2006"/>
                                                            <a:gd name="T91" fmla="*/ 5760 h 3754"/>
                                                            <a:gd name="T92" fmla="+- 0 3469 991"/>
                                                            <a:gd name="T93" fmla="*/ T92 w 2880"/>
                                                            <a:gd name="T94" fmla="+- 0 5754 2006"/>
                                                            <a:gd name="T95" fmla="*/ 5754 h 3754"/>
                                                            <a:gd name="T96" fmla="+- 0 3543 991"/>
                                                            <a:gd name="T97" fmla="*/ T96 w 2880"/>
                                                            <a:gd name="T98" fmla="+- 0 5736 2006"/>
                                                            <a:gd name="T99" fmla="*/ 5736 h 3754"/>
                                                            <a:gd name="T100" fmla="+- 0 3612 991"/>
                                                            <a:gd name="T101" fmla="*/ T100 w 2880"/>
                                                            <a:gd name="T102" fmla="+- 0 5707 2006"/>
                                                            <a:gd name="T103" fmla="*/ 5707 h 3754"/>
                                                            <a:gd name="T104" fmla="+- 0 3675 991"/>
                                                            <a:gd name="T105" fmla="*/ T104 w 2880"/>
                                                            <a:gd name="T106" fmla="+- 0 5668 2006"/>
                                                            <a:gd name="T107" fmla="*/ 5668 h 3754"/>
                                                            <a:gd name="T108" fmla="+- 0 3731 991"/>
                                                            <a:gd name="T109" fmla="*/ T108 w 2880"/>
                                                            <a:gd name="T110" fmla="+- 0 5620 2006"/>
                                                            <a:gd name="T111" fmla="*/ 5620 h 3754"/>
                                                            <a:gd name="T112" fmla="+- 0 3779 991"/>
                                                            <a:gd name="T113" fmla="*/ T112 w 2880"/>
                                                            <a:gd name="T114" fmla="+- 0 5564 2006"/>
                                                            <a:gd name="T115" fmla="*/ 5564 h 3754"/>
                                                            <a:gd name="T116" fmla="+- 0 3818 991"/>
                                                            <a:gd name="T117" fmla="*/ T116 w 2880"/>
                                                            <a:gd name="T118" fmla="+- 0 5501 2006"/>
                                                            <a:gd name="T119" fmla="*/ 5501 h 3754"/>
                                                            <a:gd name="T120" fmla="+- 0 3847 991"/>
                                                            <a:gd name="T121" fmla="*/ T120 w 2880"/>
                                                            <a:gd name="T122" fmla="+- 0 5432 2006"/>
                                                            <a:gd name="T123" fmla="*/ 5432 h 3754"/>
                                                            <a:gd name="T124" fmla="+- 0 3865 991"/>
                                                            <a:gd name="T125" fmla="*/ T124 w 2880"/>
                                                            <a:gd name="T126" fmla="+- 0 5358 2006"/>
                                                            <a:gd name="T127" fmla="*/ 5358 h 3754"/>
                                                            <a:gd name="T128" fmla="+- 0 3871 991"/>
                                                            <a:gd name="T129" fmla="*/ T128 w 2880"/>
                                                            <a:gd name="T130" fmla="+- 0 5280 2006"/>
                                                            <a:gd name="T131" fmla="*/ 5280 h 3754"/>
                                                            <a:gd name="T132" fmla="+- 0 3871 991"/>
                                                            <a:gd name="T133" fmla="*/ T132 w 2880"/>
                                                            <a:gd name="T134" fmla="+- 0 2489 2006"/>
                                                            <a:gd name="T135" fmla="*/ 2489 h 3754"/>
                                                            <a:gd name="T136" fmla="+- 0 3865 991"/>
                                                            <a:gd name="T137" fmla="*/ T136 w 2880"/>
                                                            <a:gd name="T138" fmla="+- 0 2411 2006"/>
                                                            <a:gd name="T139" fmla="*/ 2411 h 3754"/>
                                                            <a:gd name="T140" fmla="+- 0 3847 991"/>
                                                            <a:gd name="T141" fmla="*/ T140 w 2880"/>
                                                            <a:gd name="T142" fmla="+- 0 2336 2006"/>
                                                            <a:gd name="T143" fmla="*/ 2336 h 3754"/>
                                                            <a:gd name="T144" fmla="+- 0 3818 991"/>
                                                            <a:gd name="T145" fmla="*/ T144 w 2880"/>
                                                            <a:gd name="T146" fmla="+- 0 2267 2006"/>
                                                            <a:gd name="T147" fmla="*/ 2267 h 3754"/>
                                                            <a:gd name="T148" fmla="+- 0 3779 991"/>
                                                            <a:gd name="T149" fmla="*/ T148 w 2880"/>
                                                            <a:gd name="T150" fmla="+- 0 2204 2006"/>
                                                            <a:gd name="T151" fmla="*/ 2204 h 3754"/>
                                                            <a:gd name="T152" fmla="+- 0 3731 991"/>
                                                            <a:gd name="T153" fmla="*/ T152 w 2880"/>
                                                            <a:gd name="T154" fmla="+- 0 2148 2006"/>
                                                            <a:gd name="T155" fmla="*/ 2148 h 3754"/>
                                                            <a:gd name="T156" fmla="+- 0 3675 991"/>
                                                            <a:gd name="T157" fmla="*/ T156 w 2880"/>
                                                            <a:gd name="T158" fmla="+- 0 2099 2006"/>
                                                            <a:gd name="T159" fmla="*/ 2099 h 3754"/>
                                                            <a:gd name="T160" fmla="+- 0 3612 991"/>
                                                            <a:gd name="T161" fmla="*/ T160 w 2880"/>
                                                            <a:gd name="T162" fmla="+- 0 2060 2006"/>
                                                            <a:gd name="T163" fmla="*/ 2060 h 3754"/>
                                                            <a:gd name="T164" fmla="+- 0 3543 991"/>
                                                            <a:gd name="T165" fmla="*/ T164 w 2880"/>
                                                            <a:gd name="T166" fmla="+- 0 2031 2006"/>
                                                            <a:gd name="T167" fmla="*/ 2031 h 3754"/>
                                                            <a:gd name="T168" fmla="+- 0 3469 991"/>
                                                            <a:gd name="T169" fmla="*/ T168 w 2880"/>
                                                            <a:gd name="T170" fmla="+- 0 2013 2006"/>
                                                            <a:gd name="T171" fmla="*/ 2013 h 3754"/>
                                                            <a:gd name="T172" fmla="+- 0 3391 991"/>
                                                            <a:gd name="T173" fmla="*/ T172 w 2880"/>
                                                            <a:gd name="T174" fmla="+- 0 2006 2006"/>
                                                            <a:gd name="T175" fmla="*/ 2006 h 3754"/>
                                                            <a:gd name="T176" fmla="+- 0 1471 991"/>
                                                            <a:gd name="T177" fmla="*/ T176 w 2880"/>
                                                            <a:gd name="T178" fmla="+- 0 2006 2006"/>
                                                            <a:gd name="T179" fmla="*/ 2006 h 37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2880" h="3754">
                                                              <a:moveTo>
                                                                <a:pt x="480" y="0"/>
                                                              </a:moveTo>
                                                              <a:lnTo>
                                                                <a:pt x="402" y="7"/>
                                                              </a:lnTo>
                                                              <a:lnTo>
                                                                <a:pt x="328" y="25"/>
                                                              </a:lnTo>
                                                              <a:lnTo>
                                                                <a:pt x="259" y="54"/>
                                                              </a:lnTo>
                                                              <a:lnTo>
                                                                <a:pt x="196" y="93"/>
                                                              </a:lnTo>
                                                              <a:lnTo>
                                                                <a:pt x="140" y="142"/>
                                                              </a:lnTo>
                                                              <a:lnTo>
                                                                <a:pt x="92" y="198"/>
                                                              </a:lnTo>
                                                              <a:lnTo>
                                                                <a:pt x="54" y="261"/>
                                                              </a:lnTo>
                                                              <a:lnTo>
                                                                <a:pt x="25" y="330"/>
                                                              </a:lnTo>
                                                              <a:lnTo>
                                                                <a:pt x="6" y="405"/>
                                                              </a:lnTo>
                                                              <a:lnTo>
                                                                <a:pt x="0" y="483"/>
                                                              </a:lnTo>
                                                              <a:lnTo>
                                                                <a:pt x="0" y="3274"/>
                                                              </a:lnTo>
                                                              <a:lnTo>
                                                                <a:pt x="6" y="3352"/>
                                                              </a:lnTo>
                                                              <a:lnTo>
                                                                <a:pt x="25" y="3426"/>
                                                              </a:lnTo>
                                                              <a:lnTo>
                                                                <a:pt x="54" y="3495"/>
                                                              </a:lnTo>
                                                              <a:lnTo>
                                                                <a:pt x="92" y="3558"/>
                                                              </a:lnTo>
                                                              <a:lnTo>
                                                                <a:pt x="140" y="3614"/>
                                                              </a:lnTo>
                                                              <a:lnTo>
                                                                <a:pt x="196" y="3662"/>
                                                              </a:lnTo>
                                                              <a:lnTo>
                                                                <a:pt x="259" y="3701"/>
                                                              </a:lnTo>
                                                              <a:lnTo>
                                                                <a:pt x="328" y="3730"/>
                                                              </a:lnTo>
                                                              <a:lnTo>
                                                                <a:pt x="402" y="3748"/>
                                                              </a:lnTo>
                                                              <a:lnTo>
                                                                <a:pt x="480" y="3754"/>
                                                              </a:lnTo>
                                                              <a:lnTo>
                                                                <a:pt x="2400" y="3754"/>
                                                              </a:lnTo>
                                                              <a:lnTo>
                                                                <a:pt x="2478" y="3748"/>
                                                              </a:lnTo>
                                                              <a:lnTo>
                                                                <a:pt x="2552" y="3730"/>
                                                              </a:lnTo>
                                                              <a:lnTo>
                                                                <a:pt x="2621" y="3701"/>
                                                              </a:lnTo>
                                                              <a:lnTo>
                                                                <a:pt x="2684" y="3662"/>
                                                              </a:lnTo>
                                                              <a:lnTo>
                                                                <a:pt x="2740" y="3614"/>
                                                              </a:lnTo>
                                                              <a:lnTo>
                                                                <a:pt x="2788" y="3558"/>
                                                              </a:lnTo>
                                                              <a:lnTo>
                                                                <a:pt x="2827" y="3495"/>
                                                              </a:lnTo>
                                                              <a:lnTo>
                                                                <a:pt x="2856" y="3426"/>
                                                              </a:lnTo>
                                                              <a:lnTo>
                                                                <a:pt x="2874" y="3352"/>
                                                              </a:lnTo>
                                                              <a:lnTo>
                                                                <a:pt x="2880" y="3274"/>
                                                              </a:lnTo>
                                                              <a:lnTo>
                                                                <a:pt x="2880" y="483"/>
                                                              </a:lnTo>
                                                              <a:lnTo>
                                                                <a:pt x="2874" y="405"/>
                                                              </a:lnTo>
                                                              <a:lnTo>
                                                                <a:pt x="2856" y="330"/>
                                                              </a:lnTo>
                                                              <a:lnTo>
                                                                <a:pt x="2827" y="261"/>
                                                              </a:lnTo>
                                                              <a:lnTo>
                                                                <a:pt x="2788" y="198"/>
                                                              </a:lnTo>
                                                              <a:lnTo>
                                                                <a:pt x="2740" y="142"/>
                                                              </a:lnTo>
                                                              <a:lnTo>
                                                                <a:pt x="2684" y="93"/>
                                                              </a:lnTo>
                                                              <a:lnTo>
                                                                <a:pt x="2621" y="54"/>
                                                              </a:lnTo>
                                                              <a:lnTo>
                                                                <a:pt x="2552" y="25"/>
                                                              </a:lnTo>
                                                              <a:lnTo>
                                                                <a:pt x="2478" y="7"/>
                                                              </a:lnTo>
                                                              <a:lnTo>
                                                                <a:pt x="2400" y="0"/>
                                                              </a:lnTo>
                                                              <a:lnTo>
                                                                <a:pt x="480" y="0"/>
                                                              </a:lnTo>
                                                              <a:close/>
                                                            </a:path>
                                                          </a:pathLst>
                                                        </a:custGeom>
                                                        <a:noFill/>
                                                        <a:ln w="8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5" name="Group 235"/>
                                                      <wpg:cNvGrpSpPr>
                                                        <a:grpSpLocks/>
                                                      </wpg:cNvGrpSpPr>
                                                      <wpg:grpSpPr bwMode="auto">
                                                        <a:xfrm>
                                                          <a:off x="1234" y="2210"/>
                                                          <a:ext cx="2400" cy="194"/>
                                                          <a:chOff x="1234" y="2210"/>
                                                          <a:chExt cx="2400" cy="194"/>
                                                        </a:xfrm>
                                                      </wpg:grpSpPr>
                                                      <wps:wsp>
                                                        <wps:cNvPr id="186" name="Freeform 276"/>
                                                        <wps:cNvSpPr>
                                                          <a:spLocks/>
                                                        </wps:cNvSpPr>
                                                        <wps:spPr bwMode="auto">
                                                          <a:xfrm>
                                                            <a:off x="1234" y="2210"/>
                                                            <a:ext cx="2400" cy="194"/>
                                                          </a:xfrm>
                                                          <a:custGeom>
                                                            <a:avLst/>
                                                            <a:gdLst>
                                                              <a:gd name="T0" fmla="+- 0 1234 1234"/>
                                                              <a:gd name="T1" fmla="*/ T0 w 2400"/>
                                                              <a:gd name="T2" fmla="+- 0 2405 2210"/>
                                                              <a:gd name="T3" fmla="*/ 2405 h 194"/>
                                                              <a:gd name="T4" fmla="+- 0 3634 1234"/>
                                                              <a:gd name="T5" fmla="*/ T4 w 2400"/>
                                                              <a:gd name="T6" fmla="+- 0 2405 2210"/>
                                                              <a:gd name="T7" fmla="*/ 2405 h 194"/>
                                                              <a:gd name="T8" fmla="+- 0 3634 1234"/>
                                                              <a:gd name="T9" fmla="*/ T8 w 2400"/>
                                                              <a:gd name="T10" fmla="+- 0 2210 2210"/>
                                                              <a:gd name="T11" fmla="*/ 2210 h 194"/>
                                                              <a:gd name="T12" fmla="+- 0 1234 1234"/>
                                                              <a:gd name="T13" fmla="*/ T12 w 2400"/>
                                                              <a:gd name="T14" fmla="+- 0 2210 2210"/>
                                                              <a:gd name="T15" fmla="*/ 2210 h 194"/>
                                                              <a:gd name="T16" fmla="+- 0 1234 1234"/>
                                                              <a:gd name="T17" fmla="*/ T16 w 2400"/>
                                                              <a:gd name="T18" fmla="+- 0 2405 2210"/>
                                                              <a:gd name="T19" fmla="*/ 2405 h 194"/>
                                                            </a:gdLst>
                                                            <a:ahLst/>
                                                            <a:cxnLst>
                                                              <a:cxn ang="0">
                                                                <a:pos x="T1" y="T3"/>
                                                              </a:cxn>
                                                              <a:cxn ang="0">
                                                                <a:pos x="T5" y="T7"/>
                                                              </a:cxn>
                                                              <a:cxn ang="0">
                                                                <a:pos x="T9" y="T11"/>
                                                              </a:cxn>
                                                              <a:cxn ang="0">
                                                                <a:pos x="T13" y="T15"/>
                                                              </a:cxn>
                                                              <a:cxn ang="0">
                                                                <a:pos x="T17" y="T19"/>
                                                              </a:cxn>
                                                            </a:cxnLst>
                                                            <a:rect l="0" t="0" r="r" b="b"/>
                                                            <a:pathLst>
                                                              <a:path w="2400" h="194">
                                                                <a:moveTo>
                                                                  <a:pt x="0" y="195"/>
                                                                </a:moveTo>
                                                                <a:lnTo>
                                                                  <a:pt x="2400" y="195"/>
                                                                </a:lnTo>
                                                                <a:lnTo>
                                                                  <a:pt x="2400" y="0"/>
                                                                </a:lnTo>
                                                                <a:lnTo>
                                                                  <a:pt x="0" y="0"/>
                                                                </a:lnTo>
                                                                <a:lnTo>
                                                                  <a:pt x="0" y="195"/>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7" name="Group 236"/>
                                                        <wpg:cNvGrpSpPr>
                                                          <a:grpSpLocks/>
                                                        </wpg:cNvGrpSpPr>
                                                        <wpg:grpSpPr bwMode="auto">
                                                          <a:xfrm>
                                                            <a:off x="967" y="456"/>
                                                            <a:ext cx="29" cy="0"/>
                                                            <a:chOff x="967" y="456"/>
                                                            <a:chExt cx="29" cy="0"/>
                                                          </a:xfrm>
                                                        </wpg:grpSpPr>
                                                        <wps:wsp>
                                                          <wps:cNvPr id="188" name="Freeform 275"/>
                                                          <wps:cNvSpPr>
                                                            <a:spLocks/>
                                                          </wps:cNvSpPr>
                                                          <wps:spPr bwMode="auto">
                                                            <a:xfrm>
                                                              <a:off x="967" y="456"/>
                                                              <a:ext cx="29" cy="0"/>
                                                            </a:xfrm>
                                                            <a:custGeom>
                                                              <a:avLst/>
                                                              <a:gdLst>
                                                                <a:gd name="T0" fmla="+- 0 967 967"/>
                                                                <a:gd name="T1" fmla="*/ T0 w 29"/>
                                                                <a:gd name="T2" fmla="+- 0 996 967"/>
                                                                <a:gd name="T3" fmla="*/ T2 w 29"/>
                                                              </a:gdLst>
                                                              <a:ahLst/>
                                                              <a:cxnLst>
                                                                <a:cxn ang="0">
                                                                  <a:pos x="T1" y="0"/>
                                                                </a:cxn>
                                                                <a:cxn ang="0">
                                                                  <a:pos x="T3" y="0"/>
                                                                </a:cxn>
                                                              </a:cxnLst>
                                                              <a:rect l="0" t="0" r="r" b="b"/>
                                                              <a:pathLst>
                                                                <a:path w="29">
                                                                  <a:moveTo>
                                                                    <a:pt x="0" y="0"/>
                                                                  </a:moveTo>
                                                                  <a:lnTo>
                                                                    <a:pt x="2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9" name="Group 237"/>
                                                          <wpg:cNvGrpSpPr>
                                                            <a:grpSpLocks/>
                                                          </wpg:cNvGrpSpPr>
                                                          <wpg:grpSpPr bwMode="auto">
                                                            <a:xfrm>
                                                              <a:off x="977" y="470"/>
                                                              <a:ext cx="10" cy="0"/>
                                                              <a:chOff x="977" y="470"/>
                                                              <a:chExt cx="10" cy="0"/>
                                                            </a:xfrm>
                                                          </wpg:grpSpPr>
                                                          <wps:wsp>
                                                            <wps:cNvPr id="190" name="Freeform 274"/>
                                                            <wps:cNvSpPr>
                                                              <a:spLocks/>
                                                            </wps:cNvSpPr>
                                                            <wps:spPr bwMode="auto">
                                                              <a:xfrm>
                                                                <a:off x="977" y="470"/>
                                                                <a:ext cx="10" cy="0"/>
                                                              </a:xfrm>
                                                              <a:custGeom>
                                                                <a:avLst/>
                                                                <a:gdLst>
                                                                  <a:gd name="T0" fmla="+- 0 977 977"/>
                                                                  <a:gd name="T1" fmla="*/ T0 w 10"/>
                                                                  <a:gd name="T2" fmla="+- 0 986 977"/>
                                                                  <a:gd name="T3" fmla="*/ T2 w 10"/>
                                                                </a:gdLst>
                                                                <a:ahLst/>
                                                                <a:cxnLst>
                                                                  <a:cxn ang="0">
                                                                    <a:pos x="T1" y="0"/>
                                                                  </a:cxn>
                                                                  <a:cxn ang="0">
                                                                    <a:pos x="T3" y="0"/>
                                                                  </a:cxn>
                                                                </a:cxnLst>
                                                                <a:rect l="0" t="0" r="r" b="b"/>
                                                                <a:pathLst>
                                                                  <a:path w="10">
                                                                    <a:moveTo>
                                                                      <a:pt x="0" y="0"/>
                                                                    </a:moveTo>
                                                                    <a:lnTo>
                                                                      <a:pt x="9" y="0"/>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1" name="Group 238"/>
                                                            <wpg:cNvGrpSpPr>
                                                              <a:grpSpLocks/>
                                                            </wpg:cNvGrpSpPr>
                                                            <wpg:grpSpPr bwMode="auto">
                                                              <a:xfrm>
                                                                <a:off x="977" y="466"/>
                                                                <a:ext cx="19" cy="0"/>
                                                                <a:chOff x="977" y="466"/>
                                                                <a:chExt cx="19" cy="0"/>
                                                              </a:xfrm>
                                                            </wpg:grpSpPr>
                                                            <wps:wsp>
                                                              <wps:cNvPr id="192" name="Freeform 273"/>
                                                              <wps:cNvSpPr>
                                                                <a:spLocks/>
                                                              </wps:cNvSpPr>
                                                              <wps:spPr bwMode="auto">
                                                                <a:xfrm>
                                                                  <a:off x="977" y="466"/>
                                                                  <a:ext cx="19" cy="0"/>
                                                                </a:xfrm>
                                                                <a:custGeom>
                                                                  <a:avLst/>
                                                                  <a:gdLst>
                                                                    <a:gd name="T0" fmla="+- 0 977 977"/>
                                                                    <a:gd name="T1" fmla="*/ T0 w 19"/>
                                                                    <a:gd name="T2" fmla="+- 0 996 977"/>
                                                                    <a:gd name="T3" fmla="*/ T2 w 19"/>
                                                                  </a:gdLst>
                                                                  <a:ahLst/>
                                                                  <a:cxnLst>
                                                                    <a:cxn ang="0">
                                                                      <a:pos x="T1" y="0"/>
                                                                    </a:cxn>
                                                                    <a:cxn ang="0">
                                                                      <a:pos x="T3" y="0"/>
                                                                    </a:cxn>
                                                                  </a:cxnLst>
                                                                  <a:rect l="0" t="0" r="r" b="b"/>
                                                                  <a:pathLst>
                                                                    <a:path w="19">
                                                                      <a:moveTo>
                                                                        <a:pt x="0" y="0"/>
                                                                      </a:moveTo>
                                                                      <a:lnTo>
                                                                        <a:pt x="19" y="0"/>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3" name="Group 239"/>
                                                              <wpg:cNvGrpSpPr>
                                                                <a:grpSpLocks/>
                                                              </wpg:cNvGrpSpPr>
                                                              <wpg:grpSpPr bwMode="auto">
                                                                <a:xfrm>
                                                                  <a:off x="996" y="456"/>
                                                                  <a:ext cx="10255" cy="0"/>
                                                                  <a:chOff x="996" y="456"/>
                                                                  <a:chExt cx="10255" cy="0"/>
                                                                </a:xfrm>
                                                              </wpg:grpSpPr>
                                                              <wps:wsp>
                                                                <wps:cNvPr id="194" name="Freeform 272"/>
                                                                <wps:cNvSpPr>
                                                                  <a:spLocks/>
                                                                </wps:cNvSpPr>
                                                                <wps:spPr bwMode="auto">
                                                                  <a:xfrm>
                                                                    <a:off x="996" y="456"/>
                                                                    <a:ext cx="10255" cy="0"/>
                                                                  </a:xfrm>
                                                                  <a:custGeom>
                                                                    <a:avLst/>
                                                                    <a:gdLst>
                                                                      <a:gd name="T0" fmla="+- 0 996 996"/>
                                                                      <a:gd name="T1" fmla="*/ T0 w 10255"/>
                                                                      <a:gd name="T2" fmla="+- 0 11251 996"/>
                                                                      <a:gd name="T3" fmla="*/ T2 w 10255"/>
                                                                    </a:gdLst>
                                                                    <a:ahLst/>
                                                                    <a:cxnLst>
                                                                      <a:cxn ang="0">
                                                                        <a:pos x="T1" y="0"/>
                                                                      </a:cxn>
                                                                      <a:cxn ang="0">
                                                                        <a:pos x="T3" y="0"/>
                                                                      </a:cxn>
                                                                    </a:cxnLst>
                                                                    <a:rect l="0" t="0" r="r" b="b"/>
                                                                    <a:pathLst>
                                                                      <a:path w="10255">
                                                                        <a:moveTo>
                                                                          <a:pt x="0" y="0"/>
                                                                        </a:moveTo>
                                                                        <a:lnTo>
                                                                          <a:pt x="1025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5" name="Group 240"/>
                                                                <wpg:cNvGrpSpPr>
                                                                  <a:grpSpLocks/>
                                                                </wpg:cNvGrpSpPr>
                                                                <wpg:grpSpPr bwMode="auto">
                                                                  <a:xfrm>
                                                                    <a:off x="996" y="475"/>
                                                                    <a:ext cx="10255" cy="0"/>
                                                                    <a:chOff x="996" y="475"/>
                                                                    <a:chExt cx="10255" cy="0"/>
                                                                  </a:xfrm>
                                                                </wpg:grpSpPr>
                                                                <wps:wsp>
                                                                  <wps:cNvPr id="196" name="Freeform 271"/>
                                                                  <wps:cNvSpPr>
                                                                    <a:spLocks/>
                                                                  </wps:cNvSpPr>
                                                                  <wps:spPr bwMode="auto">
                                                                    <a:xfrm>
                                                                      <a:off x="996" y="475"/>
                                                                      <a:ext cx="10255" cy="0"/>
                                                                    </a:xfrm>
                                                                    <a:custGeom>
                                                                      <a:avLst/>
                                                                      <a:gdLst>
                                                                        <a:gd name="T0" fmla="+- 0 996 996"/>
                                                                        <a:gd name="T1" fmla="*/ T0 w 10255"/>
                                                                        <a:gd name="T2" fmla="+- 0 11251 996"/>
                                                                        <a:gd name="T3" fmla="*/ T2 w 10255"/>
                                                                      </a:gdLst>
                                                                      <a:ahLst/>
                                                                      <a:cxnLst>
                                                                        <a:cxn ang="0">
                                                                          <a:pos x="T1" y="0"/>
                                                                        </a:cxn>
                                                                        <a:cxn ang="0">
                                                                          <a:pos x="T3" y="0"/>
                                                                        </a:cxn>
                                                                      </a:cxnLst>
                                                                      <a:rect l="0" t="0" r="r" b="b"/>
                                                                      <a:pathLst>
                                                                        <a:path w="10255">
                                                                          <a:moveTo>
                                                                            <a:pt x="0" y="0"/>
                                                                          </a:moveTo>
                                                                          <a:lnTo>
                                                                            <a:pt x="1025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7" name="Group 241"/>
                                                                  <wpg:cNvGrpSpPr>
                                                                    <a:grpSpLocks/>
                                                                  </wpg:cNvGrpSpPr>
                                                                  <wpg:grpSpPr bwMode="auto">
                                                                    <a:xfrm>
                                                                      <a:off x="11251" y="456"/>
                                                                      <a:ext cx="26" cy="0"/>
                                                                      <a:chOff x="11251" y="456"/>
                                                                      <a:chExt cx="26" cy="0"/>
                                                                    </a:xfrm>
                                                                  </wpg:grpSpPr>
                                                                  <wps:wsp>
                                                                    <wps:cNvPr id="198" name="Freeform 270"/>
                                                                    <wps:cNvSpPr>
                                                                      <a:spLocks/>
                                                                    </wps:cNvSpPr>
                                                                    <wps:spPr bwMode="auto">
                                                                      <a:xfrm>
                                                                        <a:off x="11251" y="456"/>
                                                                        <a:ext cx="26" cy="0"/>
                                                                      </a:xfrm>
                                                                      <a:custGeom>
                                                                        <a:avLst/>
                                                                        <a:gdLst>
                                                                          <a:gd name="T0" fmla="+- 0 11251 11251"/>
                                                                          <a:gd name="T1" fmla="*/ T0 w 26"/>
                                                                          <a:gd name="T2" fmla="+- 0 11278 11251"/>
                                                                          <a:gd name="T3" fmla="*/ T2 w 26"/>
                                                                        </a:gdLst>
                                                                        <a:ahLst/>
                                                                        <a:cxnLst>
                                                                          <a:cxn ang="0">
                                                                            <a:pos x="T1" y="0"/>
                                                                          </a:cxn>
                                                                          <a:cxn ang="0">
                                                                            <a:pos x="T3" y="0"/>
                                                                          </a:cxn>
                                                                        </a:cxnLst>
                                                                        <a:rect l="0" t="0" r="r" b="b"/>
                                                                        <a:pathLst>
                                                                          <a:path w="26">
                                                                            <a:moveTo>
                                                                              <a:pt x="0" y="0"/>
                                                                            </a:moveTo>
                                                                            <a:lnTo>
                                                                              <a:pt x="2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9" name="Group 242"/>
                                                                    <wpg:cNvGrpSpPr>
                                                                      <a:grpSpLocks/>
                                                                    </wpg:cNvGrpSpPr>
                                                                    <wpg:grpSpPr bwMode="auto">
                                                                      <a:xfrm>
                                                                        <a:off x="11261" y="470"/>
                                                                        <a:ext cx="7" cy="0"/>
                                                                        <a:chOff x="11261" y="470"/>
                                                                        <a:chExt cx="7" cy="0"/>
                                                                      </a:xfrm>
                                                                    </wpg:grpSpPr>
                                                                    <wps:wsp>
                                                                      <wps:cNvPr id="200" name="Freeform 269"/>
                                                                      <wps:cNvSpPr>
                                                                        <a:spLocks/>
                                                                      </wps:cNvSpPr>
                                                                      <wps:spPr bwMode="auto">
                                                                        <a:xfrm>
                                                                          <a:off x="11261" y="470"/>
                                                                          <a:ext cx="7" cy="0"/>
                                                                        </a:xfrm>
                                                                        <a:custGeom>
                                                                          <a:avLst/>
                                                                          <a:gdLst>
                                                                            <a:gd name="T0" fmla="+- 0 11261 11261"/>
                                                                            <a:gd name="T1" fmla="*/ T0 w 7"/>
                                                                            <a:gd name="T2" fmla="+- 0 11268 11261"/>
                                                                            <a:gd name="T3" fmla="*/ T2 w 7"/>
                                                                          </a:gdLst>
                                                                          <a:ahLst/>
                                                                          <a:cxnLst>
                                                                            <a:cxn ang="0">
                                                                              <a:pos x="T1" y="0"/>
                                                                            </a:cxn>
                                                                            <a:cxn ang="0">
                                                                              <a:pos x="T3" y="0"/>
                                                                            </a:cxn>
                                                                          </a:cxnLst>
                                                                          <a:rect l="0" t="0" r="r" b="b"/>
                                                                          <a:pathLst>
                                                                            <a:path w="7">
                                                                              <a:moveTo>
                                                                                <a:pt x="0" y="0"/>
                                                                              </a:moveTo>
                                                                              <a:lnTo>
                                                                                <a:pt x="7" y="0"/>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1" name="Group 243"/>
                                                                      <wpg:cNvGrpSpPr>
                                                                        <a:grpSpLocks/>
                                                                      </wpg:cNvGrpSpPr>
                                                                      <wpg:grpSpPr bwMode="auto">
                                                                        <a:xfrm>
                                                                          <a:off x="11251" y="466"/>
                                                                          <a:ext cx="17" cy="0"/>
                                                                          <a:chOff x="11251" y="466"/>
                                                                          <a:chExt cx="17" cy="0"/>
                                                                        </a:xfrm>
                                                                      </wpg:grpSpPr>
                                                                      <wps:wsp>
                                                                        <wps:cNvPr id="202" name="Freeform 268"/>
                                                                        <wps:cNvSpPr>
                                                                          <a:spLocks/>
                                                                        </wps:cNvSpPr>
                                                                        <wps:spPr bwMode="auto">
                                                                          <a:xfrm>
                                                                            <a:off x="11251" y="466"/>
                                                                            <a:ext cx="17" cy="0"/>
                                                                          </a:xfrm>
                                                                          <a:custGeom>
                                                                            <a:avLst/>
                                                                            <a:gdLst>
                                                                              <a:gd name="T0" fmla="+- 0 11251 11251"/>
                                                                              <a:gd name="T1" fmla="*/ T0 w 17"/>
                                                                              <a:gd name="T2" fmla="+- 0 11268 11251"/>
                                                                              <a:gd name="T3" fmla="*/ T2 w 17"/>
                                                                            </a:gdLst>
                                                                            <a:ahLst/>
                                                                            <a:cxnLst>
                                                                              <a:cxn ang="0">
                                                                                <a:pos x="T1" y="0"/>
                                                                              </a:cxn>
                                                                              <a:cxn ang="0">
                                                                                <a:pos x="T3" y="0"/>
                                                                              </a:cxn>
                                                                            </a:cxnLst>
                                                                            <a:rect l="0" t="0" r="r" b="b"/>
                                                                            <a:pathLst>
                                                                              <a:path w="17">
                                                                                <a:moveTo>
                                                                                  <a:pt x="0" y="0"/>
                                                                                </a:moveTo>
                                                                                <a:lnTo>
                                                                                  <a:pt x="17" y="0"/>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3" name="Group 244"/>
                                                                        <wpg:cNvGrpSpPr>
                                                                          <a:grpSpLocks/>
                                                                        </wpg:cNvGrpSpPr>
                                                                        <wpg:grpSpPr bwMode="auto">
                                                                          <a:xfrm>
                                                                            <a:off x="987" y="461"/>
                                                                            <a:ext cx="0" cy="14930"/>
                                                                            <a:chOff x="987" y="461"/>
                                                                            <a:chExt cx="0" cy="14930"/>
                                                                          </a:xfrm>
                                                                        </wpg:grpSpPr>
                                                                        <wps:wsp>
                                                                          <wps:cNvPr id="204" name="Freeform 267"/>
                                                                          <wps:cNvSpPr>
                                                                            <a:spLocks/>
                                                                          </wps:cNvSpPr>
                                                                          <wps:spPr bwMode="auto">
                                                                            <a:xfrm>
                                                                              <a:off x="987" y="461"/>
                                                                              <a:ext cx="0" cy="14930"/>
                                                                            </a:xfrm>
                                                                            <a:custGeom>
                                                                              <a:avLst/>
                                                                              <a:gdLst>
                                                                                <a:gd name="T0" fmla="+- 0 461 461"/>
                                                                                <a:gd name="T1" fmla="*/ 461 h 14930"/>
                                                                                <a:gd name="T2" fmla="+- 0 15391 461"/>
                                                                                <a:gd name="T3" fmla="*/ 15391 h 14930"/>
                                                                              </a:gdLst>
                                                                              <a:ahLst/>
                                                                              <a:cxnLst>
                                                                                <a:cxn ang="0">
                                                                                  <a:pos x="0" y="T1"/>
                                                                                </a:cxn>
                                                                                <a:cxn ang="0">
                                                                                  <a:pos x="0" y="T3"/>
                                                                                </a:cxn>
                                                                              </a:cxnLst>
                                                                              <a:rect l="0" t="0" r="r" b="b"/>
                                                                              <a:pathLst>
                                                                                <a:path h="14930">
                                                                                  <a:moveTo>
                                                                                    <a:pt x="0" y="0"/>
                                                                                  </a:moveTo>
                                                                                  <a:lnTo>
                                                                                    <a:pt x="0" y="1493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5" name="Group 245"/>
                                                                          <wpg:cNvGrpSpPr>
                                                                            <a:grpSpLocks/>
                                                                          </wpg:cNvGrpSpPr>
                                                                          <wpg:grpSpPr bwMode="auto">
                                                                            <a:xfrm>
                                                                              <a:off x="991" y="480"/>
                                                                              <a:ext cx="0" cy="14892"/>
                                                                              <a:chOff x="991" y="480"/>
                                                                              <a:chExt cx="0" cy="14892"/>
                                                                            </a:xfrm>
                                                                          </wpg:grpSpPr>
                                                                          <wps:wsp>
                                                                            <wps:cNvPr id="206" name="Freeform 266"/>
                                                                            <wps:cNvSpPr>
                                                                              <a:spLocks/>
                                                                            </wps:cNvSpPr>
                                                                            <wps:spPr bwMode="auto">
                                                                              <a:xfrm>
                                                                                <a:off x="991" y="480"/>
                                                                                <a:ext cx="0" cy="14892"/>
                                                                              </a:xfrm>
                                                                              <a:custGeom>
                                                                                <a:avLst/>
                                                                                <a:gdLst>
                                                                                  <a:gd name="T0" fmla="+- 0 480 480"/>
                                                                                  <a:gd name="T1" fmla="*/ 480 h 14892"/>
                                                                                  <a:gd name="T2" fmla="+- 0 15372 480"/>
                                                                                  <a:gd name="T3" fmla="*/ 15372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7" name="Group 246"/>
                                                                            <wpg:cNvGrpSpPr>
                                                                              <a:grpSpLocks/>
                                                                            </wpg:cNvGrpSpPr>
                                                                            <wpg:grpSpPr bwMode="auto">
                                                                              <a:xfrm>
                                                                                <a:off x="11259" y="461"/>
                                                                                <a:ext cx="0" cy="14930"/>
                                                                                <a:chOff x="11259" y="461"/>
                                                                                <a:chExt cx="0" cy="14930"/>
                                                                              </a:xfrm>
                                                                            </wpg:grpSpPr>
                                                                            <wps:wsp>
                                                                              <wps:cNvPr id="208" name="Freeform 265"/>
                                                                              <wps:cNvSpPr>
                                                                                <a:spLocks/>
                                                                              </wps:cNvSpPr>
                                                                              <wps:spPr bwMode="auto">
                                                                                <a:xfrm>
                                                                                  <a:off x="11259" y="461"/>
                                                                                  <a:ext cx="0" cy="14930"/>
                                                                                </a:xfrm>
                                                                                <a:custGeom>
                                                                                  <a:avLst/>
                                                                                  <a:gdLst>
                                                                                    <a:gd name="T0" fmla="+- 0 461 461"/>
                                                                                    <a:gd name="T1" fmla="*/ 461 h 14930"/>
                                                                                    <a:gd name="T2" fmla="+- 0 15391 461"/>
                                                                                    <a:gd name="T3" fmla="*/ 15391 h 14930"/>
                                                                                  </a:gdLst>
                                                                                  <a:ahLst/>
                                                                                  <a:cxnLst>
                                                                                    <a:cxn ang="0">
                                                                                      <a:pos x="0" y="T1"/>
                                                                                    </a:cxn>
                                                                                    <a:cxn ang="0">
                                                                                      <a:pos x="0" y="T3"/>
                                                                                    </a:cxn>
                                                                                  </a:cxnLst>
                                                                                  <a:rect l="0" t="0" r="r" b="b"/>
                                                                                  <a:pathLst>
                                                                                    <a:path h="14930">
                                                                                      <a:moveTo>
                                                                                        <a:pt x="0" y="0"/>
                                                                                      </a:moveTo>
                                                                                      <a:lnTo>
                                                                                        <a:pt x="0" y="1493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9" name="Group 247"/>
                                                                              <wpg:cNvGrpSpPr>
                                                                                <a:grpSpLocks/>
                                                                              </wpg:cNvGrpSpPr>
                                                                              <wpg:grpSpPr bwMode="auto">
                                                                                <a:xfrm>
                                                                                  <a:off x="11256" y="480"/>
                                                                                  <a:ext cx="0" cy="14892"/>
                                                                                  <a:chOff x="11256" y="480"/>
                                                                                  <a:chExt cx="0" cy="14892"/>
                                                                                </a:xfrm>
                                                                              </wpg:grpSpPr>
                                                                              <wps:wsp>
                                                                                <wps:cNvPr id="210" name="Freeform 264"/>
                                                                                <wps:cNvSpPr>
                                                                                  <a:spLocks/>
                                                                                </wps:cNvSpPr>
                                                                                <wps:spPr bwMode="auto">
                                                                                  <a:xfrm>
                                                                                    <a:off x="11256" y="480"/>
                                                                                    <a:ext cx="0" cy="14892"/>
                                                                                  </a:xfrm>
                                                                                  <a:custGeom>
                                                                                    <a:avLst/>
                                                                                    <a:gdLst>
                                                                                      <a:gd name="T0" fmla="+- 0 480 480"/>
                                                                                      <a:gd name="T1" fmla="*/ 480 h 14892"/>
                                                                                      <a:gd name="T2" fmla="+- 0 15372 480"/>
                                                                                      <a:gd name="T3" fmla="*/ 15372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1" name="Group 248"/>
                                                                                <wpg:cNvGrpSpPr>
                                                                                  <a:grpSpLocks/>
                                                                                </wpg:cNvGrpSpPr>
                                                                                <wpg:grpSpPr bwMode="auto">
                                                                                  <a:xfrm>
                                                                                    <a:off x="967" y="15396"/>
                                                                                    <a:ext cx="29" cy="0"/>
                                                                                    <a:chOff x="967" y="15396"/>
                                                                                    <a:chExt cx="29" cy="0"/>
                                                                                  </a:xfrm>
                                                                                </wpg:grpSpPr>
                                                                                <wps:wsp>
                                                                                  <wps:cNvPr id="212" name="Freeform 263"/>
                                                                                  <wps:cNvSpPr>
                                                                                    <a:spLocks/>
                                                                                  </wps:cNvSpPr>
                                                                                  <wps:spPr bwMode="auto">
                                                                                    <a:xfrm>
                                                                                      <a:off x="967" y="15396"/>
                                                                                      <a:ext cx="29" cy="0"/>
                                                                                    </a:xfrm>
                                                                                    <a:custGeom>
                                                                                      <a:avLst/>
                                                                                      <a:gdLst>
                                                                                        <a:gd name="T0" fmla="+- 0 967 967"/>
                                                                                        <a:gd name="T1" fmla="*/ T0 w 29"/>
                                                                                        <a:gd name="T2" fmla="+- 0 996 967"/>
                                                                                        <a:gd name="T3" fmla="*/ T2 w 29"/>
                                                                                      </a:gdLst>
                                                                                      <a:ahLst/>
                                                                                      <a:cxnLst>
                                                                                        <a:cxn ang="0">
                                                                                          <a:pos x="T1" y="0"/>
                                                                                        </a:cxn>
                                                                                        <a:cxn ang="0">
                                                                                          <a:pos x="T3" y="0"/>
                                                                                        </a:cxn>
                                                                                      </a:cxnLst>
                                                                                      <a:rect l="0" t="0" r="r" b="b"/>
                                                                                      <a:pathLst>
                                                                                        <a:path w="29">
                                                                                          <a:moveTo>
                                                                                            <a:pt x="0" y="0"/>
                                                                                          </a:moveTo>
                                                                                          <a:lnTo>
                                                                                            <a:pt x="2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3" name="Group 249"/>
                                                                                  <wpg:cNvGrpSpPr>
                                                                                    <a:grpSpLocks/>
                                                                                  </wpg:cNvGrpSpPr>
                                                                                  <wpg:grpSpPr bwMode="auto">
                                                                                    <a:xfrm>
                                                                                      <a:off x="977" y="15382"/>
                                                                                      <a:ext cx="10" cy="0"/>
                                                                                      <a:chOff x="977" y="15382"/>
                                                                                      <a:chExt cx="10" cy="0"/>
                                                                                    </a:xfrm>
                                                                                  </wpg:grpSpPr>
                                                                                  <wps:wsp>
                                                                                    <wps:cNvPr id="214" name="Freeform 262"/>
                                                                                    <wps:cNvSpPr>
                                                                                      <a:spLocks/>
                                                                                    </wps:cNvSpPr>
                                                                                    <wps:spPr bwMode="auto">
                                                                                      <a:xfrm>
                                                                                        <a:off x="977" y="15382"/>
                                                                                        <a:ext cx="10" cy="0"/>
                                                                                      </a:xfrm>
                                                                                      <a:custGeom>
                                                                                        <a:avLst/>
                                                                                        <a:gdLst>
                                                                                          <a:gd name="T0" fmla="+- 0 977 977"/>
                                                                                          <a:gd name="T1" fmla="*/ T0 w 10"/>
                                                                                          <a:gd name="T2" fmla="+- 0 986 977"/>
                                                                                          <a:gd name="T3" fmla="*/ T2 w 10"/>
                                                                                        </a:gdLst>
                                                                                        <a:ahLst/>
                                                                                        <a:cxnLst>
                                                                                          <a:cxn ang="0">
                                                                                            <a:pos x="T1" y="0"/>
                                                                                          </a:cxn>
                                                                                          <a:cxn ang="0">
                                                                                            <a:pos x="T3" y="0"/>
                                                                                          </a:cxn>
                                                                                        </a:cxnLst>
                                                                                        <a:rect l="0" t="0" r="r" b="b"/>
                                                                                        <a:pathLst>
                                                                                          <a:path w="10">
                                                                                            <a:moveTo>
                                                                                              <a:pt x="0" y="0"/>
                                                                                            </a:moveTo>
                                                                                            <a:lnTo>
                                                                                              <a:pt x="9" y="0"/>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5" name="Group 250"/>
                                                                                    <wpg:cNvGrpSpPr>
                                                                                      <a:grpSpLocks/>
                                                                                    </wpg:cNvGrpSpPr>
                                                                                    <wpg:grpSpPr bwMode="auto">
                                                                                      <a:xfrm>
                                                                                        <a:off x="977" y="15386"/>
                                                                                        <a:ext cx="19" cy="0"/>
                                                                                        <a:chOff x="977" y="15386"/>
                                                                                        <a:chExt cx="19" cy="0"/>
                                                                                      </a:xfrm>
                                                                                    </wpg:grpSpPr>
                                                                                    <wps:wsp>
                                                                                      <wps:cNvPr id="216" name="Freeform 261"/>
                                                                                      <wps:cNvSpPr>
                                                                                        <a:spLocks/>
                                                                                      </wps:cNvSpPr>
                                                                                      <wps:spPr bwMode="auto">
                                                                                        <a:xfrm>
                                                                                          <a:off x="977" y="15386"/>
                                                                                          <a:ext cx="19" cy="0"/>
                                                                                        </a:xfrm>
                                                                                        <a:custGeom>
                                                                                          <a:avLst/>
                                                                                          <a:gdLst>
                                                                                            <a:gd name="T0" fmla="+- 0 977 977"/>
                                                                                            <a:gd name="T1" fmla="*/ T0 w 19"/>
                                                                                            <a:gd name="T2" fmla="+- 0 996 977"/>
                                                                                            <a:gd name="T3" fmla="*/ T2 w 19"/>
                                                                                          </a:gdLst>
                                                                                          <a:ahLst/>
                                                                                          <a:cxnLst>
                                                                                            <a:cxn ang="0">
                                                                                              <a:pos x="T1" y="0"/>
                                                                                            </a:cxn>
                                                                                            <a:cxn ang="0">
                                                                                              <a:pos x="T3" y="0"/>
                                                                                            </a:cxn>
                                                                                          </a:cxnLst>
                                                                                          <a:rect l="0" t="0" r="r" b="b"/>
                                                                                          <a:pathLst>
                                                                                            <a:path w="19">
                                                                                              <a:moveTo>
                                                                                                <a:pt x="0" y="0"/>
                                                                                              </a:moveTo>
                                                                                              <a:lnTo>
                                                                                                <a:pt x="19" y="0"/>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7" name="Group 251"/>
                                                                                      <wpg:cNvGrpSpPr>
                                                                                        <a:grpSpLocks/>
                                                                                      </wpg:cNvGrpSpPr>
                                                                                      <wpg:grpSpPr bwMode="auto">
                                                                                        <a:xfrm>
                                                                                          <a:off x="996" y="15396"/>
                                                                                          <a:ext cx="10255" cy="0"/>
                                                                                          <a:chOff x="996" y="15396"/>
                                                                                          <a:chExt cx="10255" cy="0"/>
                                                                                        </a:xfrm>
                                                                                      </wpg:grpSpPr>
                                                                                      <wps:wsp>
                                                                                        <wps:cNvPr id="218" name="Freeform 260"/>
                                                                                        <wps:cNvSpPr>
                                                                                          <a:spLocks/>
                                                                                        </wps:cNvSpPr>
                                                                                        <wps:spPr bwMode="auto">
                                                                                          <a:xfrm>
                                                                                            <a:off x="996" y="15396"/>
                                                                                            <a:ext cx="10255" cy="0"/>
                                                                                          </a:xfrm>
                                                                                          <a:custGeom>
                                                                                            <a:avLst/>
                                                                                            <a:gdLst>
                                                                                              <a:gd name="T0" fmla="+- 0 996 996"/>
                                                                                              <a:gd name="T1" fmla="*/ T0 w 10255"/>
                                                                                              <a:gd name="T2" fmla="+- 0 11251 996"/>
                                                                                              <a:gd name="T3" fmla="*/ T2 w 10255"/>
                                                                                            </a:gdLst>
                                                                                            <a:ahLst/>
                                                                                            <a:cxnLst>
                                                                                              <a:cxn ang="0">
                                                                                                <a:pos x="T1" y="0"/>
                                                                                              </a:cxn>
                                                                                              <a:cxn ang="0">
                                                                                                <a:pos x="T3" y="0"/>
                                                                                              </a:cxn>
                                                                                            </a:cxnLst>
                                                                                            <a:rect l="0" t="0" r="r" b="b"/>
                                                                                            <a:pathLst>
                                                                                              <a:path w="10255">
                                                                                                <a:moveTo>
                                                                                                  <a:pt x="0" y="0"/>
                                                                                                </a:moveTo>
                                                                                                <a:lnTo>
                                                                                                  <a:pt x="1025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9" name="Group 252"/>
                                                                                        <wpg:cNvGrpSpPr>
                                                                                          <a:grpSpLocks/>
                                                                                        </wpg:cNvGrpSpPr>
                                                                                        <wpg:grpSpPr bwMode="auto">
                                                                                          <a:xfrm>
                                                                                            <a:off x="996" y="15377"/>
                                                                                            <a:ext cx="10255" cy="0"/>
                                                                                            <a:chOff x="996" y="15377"/>
                                                                                            <a:chExt cx="10255" cy="0"/>
                                                                                          </a:xfrm>
                                                                                        </wpg:grpSpPr>
                                                                                        <wps:wsp>
                                                                                          <wps:cNvPr id="220" name="Freeform 259"/>
                                                                                          <wps:cNvSpPr>
                                                                                            <a:spLocks/>
                                                                                          </wps:cNvSpPr>
                                                                                          <wps:spPr bwMode="auto">
                                                                                            <a:xfrm>
                                                                                              <a:off x="996" y="15377"/>
                                                                                              <a:ext cx="10255" cy="0"/>
                                                                                            </a:xfrm>
                                                                                            <a:custGeom>
                                                                                              <a:avLst/>
                                                                                              <a:gdLst>
                                                                                                <a:gd name="T0" fmla="+- 0 996 996"/>
                                                                                                <a:gd name="T1" fmla="*/ T0 w 10255"/>
                                                                                                <a:gd name="T2" fmla="+- 0 11251 996"/>
                                                                                                <a:gd name="T3" fmla="*/ T2 w 10255"/>
                                                                                              </a:gdLst>
                                                                                              <a:ahLst/>
                                                                                              <a:cxnLst>
                                                                                                <a:cxn ang="0">
                                                                                                  <a:pos x="T1" y="0"/>
                                                                                                </a:cxn>
                                                                                                <a:cxn ang="0">
                                                                                                  <a:pos x="T3" y="0"/>
                                                                                                </a:cxn>
                                                                                              </a:cxnLst>
                                                                                              <a:rect l="0" t="0" r="r" b="b"/>
                                                                                              <a:pathLst>
                                                                                                <a:path w="10255">
                                                                                                  <a:moveTo>
                                                                                                    <a:pt x="0" y="0"/>
                                                                                                  </a:moveTo>
                                                                                                  <a:lnTo>
                                                                                                    <a:pt x="1025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1" name="Group 253"/>
                                                                                          <wpg:cNvGrpSpPr>
                                                                                            <a:grpSpLocks/>
                                                                                          </wpg:cNvGrpSpPr>
                                                                                          <wpg:grpSpPr bwMode="auto">
                                                                                            <a:xfrm>
                                                                                              <a:off x="11251" y="15396"/>
                                                                                              <a:ext cx="26" cy="0"/>
                                                                                              <a:chOff x="11251" y="15396"/>
                                                                                              <a:chExt cx="26" cy="0"/>
                                                                                            </a:xfrm>
                                                                                          </wpg:grpSpPr>
                                                                                          <wps:wsp>
                                                                                            <wps:cNvPr id="222" name="Freeform 258"/>
                                                                                            <wps:cNvSpPr>
                                                                                              <a:spLocks/>
                                                                                            </wps:cNvSpPr>
                                                                                            <wps:spPr bwMode="auto">
                                                                                              <a:xfrm>
                                                                                                <a:off x="11251" y="15396"/>
                                                                                                <a:ext cx="26" cy="0"/>
                                                                                              </a:xfrm>
                                                                                              <a:custGeom>
                                                                                                <a:avLst/>
                                                                                                <a:gdLst>
                                                                                                  <a:gd name="T0" fmla="+- 0 11251 11251"/>
                                                                                                  <a:gd name="T1" fmla="*/ T0 w 26"/>
                                                                                                  <a:gd name="T2" fmla="+- 0 11278 11251"/>
                                                                                                  <a:gd name="T3" fmla="*/ T2 w 26"/>
                                                                                                </a:gdLst>
                                                                                                <a:ahLst/>
                                                                                                <a:cxnLst>
                                                                                                  <a:cxn ang="0">
                                                                                                    <a:pos x="T1" y="0"/>
                                                                                                  </a:cxn>
                                                                                                  <a:cxn ang="0">
                                                                                                    <a:pos x="T3" y="0"/>
                                                                                                  </a:cxn>
                                                                                                </a:cxnLst>
                                                                                                <a:rect l="0" t="0" r="r" b="b"/>
                                                                                                <a:pathLst>
                                                                                                  <a:path w="26">
                                                                                                    <a:moveTo>
                                                                                                      <a:pt x="0" y="0"/>
                                                                                                    </a:moveTo>
                                                                                                    <a:lnTo>
                                                                                                      <a:pt x="2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3" name="Group 254"/>
                                                                                            <wpg:cNvGrpSpPr>
                                                                                              <a:grpSpLocks/>
                                                                                            </wpg:cNvGrpSpPr>
                                                                                            <wpg:grpSpPr bwMode="auto">
                                                                                              <a:xfrm>
                                                                                                <a:off x="11261" y="15382"/>
                                                                                                <a:ext cx="7" cy="0"/>
                                                                                                <a:chOff x="11261" y="15382"/>
                                                                                                <a:chExt cx="7" cy="0"/>
                                                                                              </a:xfrm>
                                                                                            </wpg:grpSpPr>
                                                                                            <wps:wsp>
                                                                                              <wps:cNvPr id="224" name="Freeform 257"/>
                                                                                              <wps:cNvSpPr>
                                                                                                <a:spLocks/>
                                                                                              </wps:cNvSpPr>
                                                                                              <wps:spPr bwMode="auto">
                                                                                                <a:xfrm>
                                                                                                  <a:off x="11261" y="15382"/>
                                                                                                  <a:ext cx="7" cy="0"/>
                                                                                                </a:xfrm>
                                                                                                <a:custGeom>
                                                                                                  <a:avLst/>
                                                                                                  <a:gdLst>
                                                                                                    <a:gd name="T0" fmla="+- 0 11261 11261"/>
                                                                                                    <a:gd name="T1" fmla="*/ T0 w 7"/>
                                                                                                    <a:gd name="T2" fmla="+- 0 11268 11261"/>
                                                                                                    <a:gd name="T3" fmla="*/ T2 w 7"/>
                                                                                                  </a:gdLst>
                                                                                                  <a:ahLst/>
                                                                                                  <a:cxnLst>
                                                                                                    <a:cxn ang="0">
                                                                                                      <a:pos x="T1" y="0"/>
                                                                                                    </a:cxn>
                                                                                                    <a:cxn ang="0">
                                                                                                      <a:pos x="T3" y="0"/>
                                                                                                    </a:cxn>
                                                                                                  </a:cxnLst>
                                                                                                  <a:rect l="0" t="0" r="r" b="b"/>
                                                                                                  <a:pathLst>
                                                                                                    <a:path w="7">
                                                                                                      <a:moveTo>
                                                                                                        <a:pt x="0" y="0"/>
                                                                                                      </a:moveTo>
                                                                                                      <a:lnTo>
                                                                                                        <a:pt x="7" y="0"/>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5" name="Group 255"/>
                                                                                              <wpg:cNvGrpSpPr>
                                                                                                <a:grpSpLocks/>
                                                                                              </wpg:cNvGrpSpPr>
                                                                                              <wpg:grpSpPr bwMode="auto">
                                                                                                <a:xfrm>
                                                                                                  <a:off x="11251" y="15386"/>
                                                                                                  <a:ext cx="17" cy="0"/>
                                                                                                  <a:chOff x="11251" y="15386"/>
                                                                                                  <a:chExt cx="17" cy="0"/>
                                                                                                </a:xfrm>
                                                                                              </wpg:grpSpPr>
                                                                                              <wps:wsp>
                                                                                                <wps:cNvPr id="226" name="Freeform 256"/>
                                                                                                <wps:cNvSpPr>
                                                                                                  <a:spLocks/>
                                                                                                </wps:cNvSpPr>
                                                                                                <wps:spPr bwMode="auto">
                                                                                                  <a:xfrm>
                                                                                                    <a:off x="11251" y="15386"/>
                                                                                                    <a:ext cx="17" cy="0"/>
                                                                                                  </a:xfrm>
                                                                                                  <a:custGeom>
                                                                                                    <a:avLst/>
                                                                                                    <a:gdLst>
                                                                                                      <a:gd name="T0" fmla="+- 0 11251 11251"/>
                                                                                                      <a:gd name="T1" fmla="*/ T0 w 17"/>
                                                                                                      <a:gd name="T2" fmla="+- 0 11268 11251"/>
                                                                                                      <a:gd name="T3" fmla="*/ T2 w 17"/>
                                                                                                    </a:gdLst>
                                                                                                    <a:ahLst/>
                                                                                                    <a:cxnLst>
                                                                                                      <a:cxn ang="0">
                                                                                                        <a:pos x="T1" y="0"/>
                                                                                                      </a:cxn>
                                                                                                      <a:cxn ang="0">
                                                                                                        <a:pos x="T3" y="0"/>
                                                                                                      </a:cxn>
                                                                                                    </a:cxnLst>
                                                                                                    <a:rect l="0" t="0" r="r" b="b"/>
                                                                                                    <a:pathLst>
                                                                                                      <a:path w="17">
                                                                                                        <a:moveTo>
                                                                                                          <a:pt x="0" y="0"/>
                                                                                                        </a:moveTo>
                                                                                                        <a:lnTo>
                                                                                                          <a:pt x="17" y="0"/>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1E11284D" id="Group 219" o:spid="_x0000_s1026" style="position:absolute;margin-left:197.5pt;margin-top:34.2pt;width:350.9pt;height:106.6pt;z-index:-251667968;mso-position-horizontal-relative:page;mso-position-vertical-relative:margin" coordorigin="3926,2077" coordsize="7018,21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">
                <v:group id="Group 220" o:spid="_x0000_s1027" style="position:absolute;left:3926;top:2077;width:7018;height:2132" coordorigin="3926,2077" coordsize="7018,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92" o:spid="_x0000_s1028" style="position:absolute;left:3926;top:2467;width:7018;height:206;visibility:visible;mso-wrap-style:square;v-text-anchor:top" coordsize="701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" path="m,207r7018,l7018,,,,,207xe" fillcolor="#e6e6e6" stroked="f">
                    <v:path arrowok="t" o:connecttype="custom" o:connectlocs="0,2674;7018,2674;7018,2467;0,2467;0,2674" o:connectangles="0,0,0,0,0"/>
                  </v:shape>
                  <v:group id="Group 221" o:spid="_x0000_s1029" style="position:absolute;left:3926;top:2077;width:7018;height:2132" coordorigin="3926,2077" coordsize="7018,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291" o:spid="_x0000_s1030" style="position:absolute;left:3926;top:2674;width:7018;height:206;visibility:visible;mso-wrap-style:square;v-text-anchor:top" coordsize="701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" path="m,206r7018,l7018,,,,,206xe" fillcolor="#e6e6e6" stroked="f">
                      <v:path arrowok="t" o:connecttype="custom" o:connectlocs="0,2880;7018,2880;7018,2674;0,2674;0,2880" o:connectangles="0,0,0,0,0"/>
                    </v:shape>
                    <v:group id="Group 222" o:spid="_x0000_s1031" style="position:absolute;left:3926;top:2077;width:7018;height:2132" coordorigin="3926,2077" coordsize="7018,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Freeform 290" o:spid="_x0000_s1032" style="position:absolute;left:3926;top:2880;width:7018;height:204;visibility:visible;mso-wrap-style:square;v-text-anchor:top" coordsize="701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" path="m,204r7018,l7018,,,,,204xe" fillcolor="#e6e6e6" stroked="f">
                        <v:path arrowok="t" o:connecttype="custom" o:connectlocs="0,3084;7018,3084;7018,2880;0,2880;0,3084" o:connectangles="0,0,0,0,0"/>
                      </v:shape>
                      <v:group id="Group 223" o:spid="_x0000_s1033" style="position:absolute;left:3926;top:2077;width:7018;height:2132" coordorigin="3926,2077" coordsize="7018,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9" o:spid="_x0000_s1034" style="position:absolute;left:3926;top:3084;width:7018;height:358;visibility:visible;mso-wrap-style:square;v-text-anchor:top" coordsize="7018,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" path="m,358r7018,l7018,,,,,358xe" fillcolor="#e6e6e6" stroked="f">
                          <v:path arrowok="t" o:connecttype="custom" o:connectlocs="0,3442;7018,3442;7018,3084;0,3084;0,3442" o:connectangles="0,0,0,0,0"/>
                        </v:shape>
                        <v:group id="Group 224" o:spid="_x0000_s1035" style="position:absolute;left:3926;top:2077;width:7018;height:2132" coordorigin="3926,2077" coordsize="7018,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Freeform 288" o:spid="_x0000_s1036" style="position:absolute;left:3926;top:3442;width:7018;height:206;visibility:visible;mso-wrap-style:square;v-text-anchor:top" coordsize="701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" path="m,206r7018,l7018,,,,,206xe" fillcolor="#e6e6e6" stroked="f">
                            <v:path arrowok="t" o:connecttype="custom" o:connectlocs="0,3648;7018,3648;7018,3442;0,3442;0,3648" o:connectangles="0,0,0,0,0"/>
                          </v:shape>
                          <v:group id="Group 225" o:spid="_x0000_s1037" style="position:absolute;left:3926;top:2077;width:7018;height:2132" coordorigin="3926,2077" coordsize="7018,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287" o:spid="_x0000_s1038" style="position:absolute;left:3926;top:2077;width:7018;height:1777;visibility:visible;mso-wrap-style:square;v-text-anchor:top" coordsize="701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" path="m,206r7018,l7018,,,,,206xe" fillcolor="#e6e6e6" stroked="f">
                              <v:path arrowok="t" o:connecttype="custom" o:connectlocs="0,33245;7018,33245;7018,31468;0,31468;0,33245" o:connectangles="0,0,0,0,0"/>
                            </v:shape>
                            <v:group id="Group 226" o:spid="_x0000_s1039" style="position:absolute;left:3926;top:3854;width:7018;height:355" coordorigin="3926,3854" coordsize="7018,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Freeform 286" o:spid="_x0000_s1040" style="position:absolute;left:3926;top:3854;width:7018;height:355;visibility:visible;mso-wrap-style:square;v-text-anchor:top" coordsize="7018,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" path="m,356r7018,l7018,,,,,356xe" fillcolor="#e6e6e6" stroked="f">
                                <v:path arrowok="t" o:connecttype="custom" o:connectlocs="0,4210;7018,4210;7018,3854;0,3854;0,4210" o:connectangles="0,0,0,0,0"/>
                              </v:shape>
                              <v:group id="Group 227" o:spid="_x0000_s1041" style="position:absolute;left:3926;top:4210;width:7018;height:206" coordorigin="3926,4210" coordsize="701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Freeform 285" o:spid="_x0000_s1042" style="position:absolute;left:3926;top:4210;width:7018;height:206;visibility:visible;mso-wrap-style:square;v-text-anchor:top" coordsize="701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" path="m,206r7018,l7018,,,,,206xe" fillcolor="#e6e6e6" stroked="f">
                                  <v:path arrowok="t" o:connecttype="custom" o:connectlocs="0,4416;7018,4416;7018,4210;0,4210;0,4416" o:connectangles="0,0,0,0,0"/>
                                </v:shape>
                                <v:group id="Group 228" o:spid="_x0000_s1043" style="position:absolute;left:3926;top:4416;width:7018;height:358" coordorigin="3926,4416" coordsize="7018,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Freeform 284" o:spid="_x0000_s1044" style="position:absolute;left:3926;top:4416;width:7018;height:358;visibility:visible;mso-wrap-style:square;v-text-anchor:top" coordsize="7018,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" path="m,358r7018,l7018,,,,,358xe" fillcolor="#e6e6e6" stroked="f">
                                    <v:path arrowok="t" o:connecttype="custom" o:connectlocs="0,4774;7018,4774;7018,4416;0,4416;0,4774" o:connectangles="0,0,0,0,0"/>
                                  </v:shape>
                                  <v:group id="Group 229" o:spid="_x0000_s1045" style="position:absolute;left:3926;top:4774;width:7018;height:206" coordorigin="3926,4774" coordsize="701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283" o:spid="_x0000_s1046" style="position:absolute;left:3926;top:4774;width:7018;height:206;visibility:visible;mso-wrap-style:square;v-text-anchor:top" coordsize="701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" path="m,206r7018,l7018,,,,,206xe" fillcolor="#e6e6e6" stroked="f">
                                      <v:path arrowok="t" o:connecttype="custom" o:connectlocs="0,4980;7018,4980;7018,4774;0,4774;0,4980" o:connectangles="0,0,0,0,0"/>
                                    </v:shape>
                                    <v:group id="Group 230" o:spid="_x0000_s1047" style="position:absolute;left:3926;top:4980;width:7018;height:355" coordorigin="3926,4980" coordsize="7018,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Freeform 282" o:spid="_x0000_s1048" style="position:absolute;left:3926;top:4980;width:7018;height:355;visibility:visible;mso-wrap-style:square;v-text-anchor:top" coordsize="7018,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" path="m,355r7018,l7018,,,,,355xe" fillcolor="#e6e6e6" stroked="f">
                                        <v:path arrowok="t" o:connecttype="custom" o:connectlocs="0,5335;7018,5335;7018,4980;0,4980;0,5335" o:connectangles="0,0,0,0,0"/>
                                      </v:shape>
                                      <v:group id="Group 231" o:spid="_x0000_s1049" style="position:absolute;left:3926;top:5335;width:7018;height:206" coordorigin="3926,5335" coordsize="701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Freeform 281" o:spid="_x0000_s1050" style="position:absolute;left:3926;top:5335;width:7018;height:206;visibility:visible;mso-wrap-style:square;v-text-anchor:top" coordsize="701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" path="m,207r7018,l7018,,,,,207xe" fillcolor="#e6e6e6" stroked="f">
                                          <v:path arrowok="t" o:connecttype="custom" o:connectlocs="0,5542;7018,5542;7018,5335;0,5335;0,5542" o:connectangles="0,0,0,0,0"/>
                                        </v:shape>
                                        <v:group id="Group 232" o:spid="_x0000_s1051" style="position:absolute;left:3926;top:5542;width:7018;height:358" coordorigin="3926,5542" coordsize="7018,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Freeform 280" o:spid="_x0000_s1052" style="position:absolute;left:3926;top:5542;width:7018;height:358;visibility:visible;mso-wrap-style:square;v-text-anchor:top" coordsize="7018,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" path="m,357r7018,l7018,,,,,357xe" fillcolor="#e6e6e6" stroked="f">
                                            <v:path arrowok="t" o:connecttype="custom" o:connectlocs="0,5899;7018,5899;7018,5542;0,5542;0,5899" o:connectangles="0,0,0,0,0"/>
                                          </v:shape>
                                          <v:group id="Group 233" o:spid="_x0000_s1053" style="position:absolute;left:1195;top:5899;width:9749;height:204" coordorigin="1195,5899" coordsize="9749,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Freeform 279" o:spid="_x0000_s1054" style="position:absolute;left:1195;top:5899;width:9749;height:204;visibility:visible;mso-wrap-style:square;v-text-anchor:top" coordsize="9749,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" path="m,204r9749,l9749,,,,,204xe" fillcolor="#e6e6e6" stroked="f">
                                              <v:path arrowok="t" o:connecttype="custom" o:connectlocs="0,6103;9749,6103;9749,5899;0,5899;0,6103"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55" type="#_x0000_t75" style="position:absolute;left:989;top:2006;width:2885;height:3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">
                                              <v:imagedata r:id="rId10" o:title=""/>
                                            </v:shape>
                                            <v:group id="Group 234" o:spid="_x0000_s1056" style="position:absolute;left:991;top:2006;width:2880;height:3754" coordorigin="991,2006" coordsize="2880,3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Freeform 277" o:spid="_x0000_s1057" style="position:absolute;left:991;top:2006;width:2880;height:3754;visibility:visible;mso-wrap-style:square;v-text-anchor:top" coordsize="2880,3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" path="m480,l402,7,328,25,259,54,196,93r-56,49l92,198,54,261,25,330,6,405,,483,,3274r6,78l25,3426r29,69l92,3558r48,56l196,3662r63,39l328,3730r74,18l480,3754r1920,l2478,3748r74,-18l2621,3701r63,-39l2740,3614r48,-56l2827,3495r29,-69l2874,3352r6,-78l2880,483r-6,-78l2856,330r-29,-69l2788,198r-48,-56l2684,93,2621,54,2552,25,2478,7,2400,,480,xe" filled="f" strokeweight=".24914mm">
                                                <v:path arrowok="t" o:connecttype="custom" o:connectlocs="480,2006;402,2013;328,2031;259,2060;196,2099;140,2148;92,2204;54,2267;25,2336;6,2411;0,2489;0,5280;6,5358;25,5432;54,5501;92,5564;140,5620;196,5668;259,5707;328,5736;402,5754;480,5760;2400,5760;2478,5754;2552,5736;2621,5707;2684,5668;2740,5620;2788,5564;2827,5501;2856,5432;2874,5358;2880,5280;2880,2489;2874,2411;2856,2336;2827,2267;2788,2204;2740,2148;2684,2099;2621,2060;2552,2031;2478,2013;2400,2006;480,2006" o:connectangles="0,0,0,0,0,0,0,0,0,0,0,0,0,0,0,0,0,0,0,0,0,0,0,0,0,0,0,0,0,0,0,0,0,0,0,0,0,0,0,0,0,0,0,0,0"/>
                                              </v:shape>
                                              <v:group id="Group 235" o:spid="_x0000_s1058" style="position:absolute;left:1234;top:2210;width:2400;height:194" coordorigin="1234,2210" coordsize="240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Freeform 276" o:spid="_x0000_s1059" style="position:absolute;left:1234;top:2210;width:2400;height:194;visibility:visible;mso-wrap-style:square;v-text-anchor:top" coordsize="240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" path="m,195r2400,l2400,,,,,195xe" fillcolor="#e6e6e6" stroked="f">
                                                  <v:path arrowok="t" o:connecttype="custom" o:connectlocs="0,2405;2400,2405;2400,2210;0,2210;0,2405" o:connectangles="0,0,0,0,0"/>
                                                </v:shape>
                                                <v:group id="Group 236" o:spid="_x0000_s1060" style="position:absolute;left:967;top:456;width:29;height:0" coordorigin="967,456" coordsize="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Freeform 275" o:spid="_x0000_s1061" style="position:absolute;left:967;top:456;width:29;height:0;visibility:visible;mso-wrap-style:square;v-text-anchor:top" coordsize="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" path="m,l29,e" filled="f" strokeweight=".58pt">
                                                    <v:path arrowok="t" o:connecttype="custom" o:connectlocs="0,0;29,0" o:connectangles="0,0"/>
                                                  </v:shape>
                                                  <v:group id="Group 237" o:spid="_x0000_s1062" style="position:absolute;left:977;top:470;width:10;height:0" coordorigin="977,470"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 id="Freeform 274" o:spid="_x0000_s1063" style="position:absolute;left:977;top:470;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" path="m,l9,e" filled="f" strokecolor="white" strokeweight="1.06pt">
                                                      <v:path arrowok="t" o:connecttype="custom" o:connectlocs="0,0;9,0" o:connectangles="0,0"/>
                                                    </v:shape>
                                                    <v:group id="Group 238" o:spid="_x0000_s1064" style="position:absolute;left:977;top:466;width:19;height:0" coordorigin="977,466"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Freeform 273" o:spid="_x0000_s1065" style="position:absolute;left:977;top:466;width:19;height: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" path="m,l19,e" filled="f" strokecolor="white" strokeweight=".58pt">
                                                        <v:path arrowok="t" o:connecttype="custom" o:connectlocs="0,0;19,0" o:connectangles="0,0"/>
                                                      </v:shape>
                                                      <v:group id="Group 239" o:spid="_x0000_s1066" style="position:absolute;left:996;top:456;width:10255;height:0" coordorigin="996,456" coordsize="10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Freeform 272" o:spid="_x0000_s1067" style="position:absolute;left:996;top:456;width:10255;height:0;visibility:visible;mso-wrap-style:square;v-text-anchor:top" coordsize="10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" path="m,l10255,e" filled="f" strokeweight=".58pt">
                                                          <v:path arrowok="t" o:connecttype="custom" o:connectlocs="0,0;10255,0" o:connectangles="0,0"/>
                                                        </v:shape>
                                                        <v:group id="Group 240" o:spid="_x0000_s1068" style="position:absolute;left:996;top:475;width:10255;height:0" coordorigin="996,475" coordsize="10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Freeform 271" o:spid="_x0000_s1069" style="position:absolute;left:996;top:475;width:10255;height:0;visibility:visible;mso-wrap-style:square;v-text-anchor:top" coordsize="10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" path="m,l10255,e" filled="f" strokeweight=".58pt">
                                                            <v:path arrowok="t" o:connecttype="custom" o:connectlocs="0,0;10255,0" o:connectangles="0,0"/>
                                                          </v:shape>
                                                          <v:group id="Group 241" o:spid="_x0000_s1070" style="position:absolute;left:11251;top:456;width:26;height:0" coordorigin="11251,456"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Freeform 270" o:spid="_x0000_s1071" style="position:absolute;left:11251;top:456;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" path="m,l27,e" filled="f" strokeweight=".58pt">
                                                              <v:path arrowok="t" o:connecttype="custom" o:connectlocs="0,0;27,0" o:connectangles="0,0"/>
                                                            </v:shape>
                                                            <v:group id="Group 242" o:spid="_x0000_s1072" style="position:absolute;left:11261;top:470;width:7;height:0" coordorigin="11261,470" coordsize="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Freeform 269" o:spid="_x0000_s1073" style="position:absolute;left:11261;top:470;width:7;height:0;visibility:visible;mso-wrap-style:square;v-text-anchor:top" coordsize="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" path="m,l7,e" filled="f" strokecolor="white" strokeweight="1.06pt">
                                                                <v:path arrowok="t" o:connecttype="custom" o:connectlocs="0,0;7,0" o:connectangles="0,0"/>
                                                              </v:shape>
                                                              <v:group id="Group 243" o:spid="_x0000_s1074" style="position:absolute;left:11251;top:466;width:17;height:0" coordorigin="11251,466"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Freeform 268" o:spid="_x0000_s1075" style="position:absolute;left:11251;top:466;width:17;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" path="m,l17,e" filled="f" strokecolor="white" strokeweight=".58pt">
                                                                  <v:path arrowok="t" o:connecttype="custom" o:connectlocs="0,0;17,0" o:connectangles="0,0"/>
                                                                </v:shape>
                                                                <v:group id="Group 244" o:spid="_x0000_s1076" style="position:absolute;left:987;top:461;width:0;height:14930" coordorigin="987,461" coordsize="0,1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Freeform 267" o:spid="_x0000_s1077" style="position:absolute;left:987;top:461;width:0;height:14930;visibility:visible;mso-wrap-style:square;v-text-anchor:top" coordsize="0,1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" path="m,l,14930e" filled="f" strokeweight=".58pt">
                                                                    <v:path arrowok="t" o:connecttype="custom" o:connectlocs="0,461;0,15391" o:connectangles="0,0"/>
                                                                  </v:shape>
                                                                  <v:group id="Group 245" o:spid="_x0000_s1078" style="position:absolute;left:991;top:480;width:0;height:14892" coordorigin="991,480" coordsize="0,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Freeform 266" o:spid="_x0000_s1079" style="position:absolute;left:991;top:480;width:0;height:14892;visibility:visible;mso-wrap-style:square;v-text-anchor:top" coordsize="0,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" path="m,l,14892e" filled="f" strokeweight=".58pt">
                                                                      <v:path arrowok="t" o:connecttype="custom" o:connectlocs="0,480;0,15372" o:connectangles="0,0"/>
                                                                    </v:shape>
                                                                    <v:group id="Group 246" o:spid="_x0000_s1080" style="position:absolute;left:11259;top:461;width:0;height:14930" coordorigin="11259,461" coordsize="0,1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Freeform 265" o:spid="_x0000_s1081" style="position:absolute;left:11259;top:461;width:0;height:14930;visibility:visible;mso-wrap-style:square;v-text-anchor:top" coordsize="0,1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" path="m,l,14930e" filled="f" strokeweight=".58pt">
                                                                        <v:path arrowok="t" o:connecttype="custom" o:connectlocs="0,461;0,15391" o:connectangles="0,0"/>
                                                                      </v:shape>
                                                                      <v:group id="Group 247" o:spid="_x0000_s1082" style="position:absolute;left:11256;top:480;width:0;height:14892" coordorigin="11256,480" coordsize="0,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Freeform 264" o:spid="_x0000_s1083" style="position:absolute;left:11256;top:480;width:0;height:14892;visibility:visible;mso-wrap-style:square;v-text-anchor:top" coordsize="0,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" path="m,l,14892e" filled="f" strokeweight=".58pt">
                                                                          <v:path arrowok="t" o:connecttype="custom" o:connectlocs="0,480;0,15372" o:connectangles="0,0"/>
                                                                        </v:shape>
                                                                        <v:group id="Group 248" o:spid="_x0000_s1084" style="position:absolute;left:967;top:15396;width:29;height:0" coordorigin="967,15396" coordsize="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Freeform 263" o:spid="_x0000_s1085" style="position:absolute;left:967;top:15396;width:29;height:0;visibility:visible;mso-wrap-style:square;v-text-anchor:top" coordsize="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" path="m,l29,e" filled="f" strokeweight=".58pt">
                                                                            <v:path arrowok="t" o:connecttype="custom" o:connectlocs="0,0;29,0" o:connectangles="0,0"/>
                                                                          </v:shape>
                                                                          <v:group id="Group 249" o:spid="_x0000_s1086" style="position:absolute;left:977;top:15382;width:10;height:0" coordorigin="977,15382"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Freeform 262" o:spid="_x0000_s1087" style="position:absolute;left:977;top:15382;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" path="m,l9,e" filled="f" strokecolor="white" strokeweight="1.06pt">
                                                                              <v:path arrowok="t" o:connecttype="custom" o:connectlocs="0,0;9,0" o:connectangles="0,0"/>
                                                                            </v:shape>
                                                                            <v:group id="Group 250" o:spid="_x0000_s1088" style="position:absolute;left:977;top:15386;width:19;height:0" coordorigin="977,15386"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Freeform 261" o:spid="_x0000_s1089" style="position:absolute;left:977;top:15386;width:19;height: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" path="m,l19,e" filled="f" strokecolor="white" strokeweight=".58pt">
                                                                                <v:path arrowok="t" o:connecttype="custom" o:connectlocs="0,0;19,0" o:connectangles="0,0"/>
                                                                              </v:shape>
                                                                              <v:group id="Group 251" o:spid="_x0000_s1090" style="position:absolute;left:996;top:15396;width:10255;height:0" coordorigin="996,15396" coordsize="10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Freeform 260" o:spid="_x0000_s1091" style="position:absolute;left:996;top:15396;width:10255;height:0;visibility:visible;mso-wrap-style:square;v-text-anchor:top" coordsize="10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" path="m,l10255,e" filled="f" strokeweight=".58pt">
                                                                                  <v:path arrowok="t" o:connecttype="custom" o:connectlocs="0,0;10255,0" o:connectangles="0,0"/>
                                                                                </v:shape>
                                                                                <v:group id="Group 252" o:spid="_x0000_s1092" style="position:absolute;left:996;top:15377;width:10255;height:0" coordorigin="996,15377" coordsize="10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Freeform 259" o:spid="_x0000_s1093" style="position:absolute;left:996;top:15377;width:10255;height:0;visibility:visible;mso-wrap-style:square;v-text-anchor:top" coordsize="10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" path="m,l10255,e" filled="f" strokeweight=".58pt">
                                                                                    <v:path arrowok="t" o:connecttype="custom" o:connectlocs="0,0;10255,0" o:connectangles="0,0"/>
                                                                                  </v:shape>
                                                                                  <v:group id="Group 253" o:spid="_x0000_s1094" style="position:absolute;left:11251;top:15396;width:26;height:0" coordorigin="11251,15396"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Freeform 258" o:spid="_x0000_s1095" style="position:absolute;left:11251;top:15396;width:26;height:0;visibility:visible;mso-wrap-style:square;v-text-anchor:top" coordsize="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" path="m,l27,e" filled="f" strokeweight=".58pt">
                                                                                      <v:path arrowok="t" o:connecttype="custom" o:connectlocs="0,0;27,0" o:connectangles="0,0"/>
                                                                                    </v:shape>
                                                                                    <v:group id="Group 254" o:spid="_x0000_s1096" style="position:absolute;left:11261;top:15382;width:7;height:0" coordorigin="11261,15382" coordsize="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Freeform 257" o:spid="_x0000_s1097" style="position:absolute;left:11261;top:15382;width:7;height:0;visibility:visible;mso-wrap-style:square;v-text-anchor:top" coordsize="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" path="m,l7,e" filled="f" strokecolor="white" strokeweight="1.06pt">
                                                                                        <v:path arrowok="t" o:connecttype="custom" o:connectlocs="0,0;7,0" o:connectangles="0,0"/>
                                                                                      </v:shape>
                                                                                      <v:group id="Group 255" o:spid="_x0000_s1098" style="position:absolute;left:11251;top:15386;width:17;height:0" coordorigin="11251,15386"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Freeform 256" o:spid="_x0000_s1099" style="position:absolute;left:11251;top:15386;width:17;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" path="m,l17,e" filled="f" strokecolor="white" strokeweight=".58pt">
                                                                                          <v:path arrowok="t" o:connecttype="custom" o:connectlocs="0,0;17,0" o:connectangles="0,0"/>
                                                                                        </v:shape>
                                                                                      </v:group>
                                                                                    </v:group>
                                                                                  </v:group>
                                                                                </v:group>
                                                                              </v:group>
                                                                            </v:group>
                                                                          </v:group>
                                                                        </v:group>
                                                                      </v:group>
                                                                    </v:group>
                                                                  </v:group>
                                                                </v:group>
                                                              </v:group>
                                                            </v:group>
                                                          </v:group>
                                                        </v:group>
                                                      </v:group>
                                                    </v:group>
                                                  </v:group>
                                                </v:group>
                                              </v:group>
                                            </v:group>
                                          </v:group>
                                        </v:group>
                                      </v:group>
                                    </v:group>
                                  </v:group>
                                </v:group>
                              </v:group>
                            </v:group>
                          </v:group>
                        </v:group>
                      </v:group>
                    </v:group>
                  </v:group>
                </v:group>
                <w10:wrap anchorx="page" anchory="margin"/>
              </v:group>
            </w:pict>
          </mc:Fallback>
        </mc:AlternateContent>
      </w:r>
    </w:p>
    <w:p w:rsidR="00154FB8" w:rsidRDefault="00657F1F">
      <w:pPr>
        <w:spacing w:line="242" w:lineRule="auto"/>
        <w:ind w:left="271" w:right="92" w:hanging="271"/>
        <w:jc w:val="both"/>
        <w:rPr>
          <w:rFonts w:ascii="Verdana" w:eastAsia="Verdana" w:hAnsi="Verdana" w:cs="Verdana"/>
          <w:sz w:val="17"/>
          <w:szCs w:val="17"/>
        </w:rPr>
      </w:pPr>
      <w:r>
        <w:rPr>
          <w:noProof/>
          <w:lang w:val="en-IN" w:eastAsia="en-IN"/>
        </w:rPr>
        <mc:AlternateContent>
          <mc:Choice Requires="wpg">
            <w:drawing>
              <wp:anchor distT="0" distB="0" distL="114300" distR="114300" simplePos="0" relativeHeight="251647488" behindDoc="1" locked="0" layoutInCell="1" allowOverlap="1" wp14:anchorId="7EBC66AD" wp14:editId="1CBBF150">
                <wp:simplePos x="0" y="0"/>
                <wp:positionH relativeFrom="page">
                  <wp:posOffset>2561590</wp:posOffset>
                </wp:positionH>
                <wp:positionV relativeFrom="paragraph">
                  <wp:posOffset>-108585</wp:posOffset>
                </wp:positionV>
                <wp:extent cx="4387850" cy="0"/>
                <wp:effectExtent l="18415" t="17145" r="22860" b="20955"/>
                <wp:wrapNone/>
                <wp:docPr id="229"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0" cy="0"/>
                          <a:chOff x="4034" y="-171"/>
                          <a:chExt cx="6910" cy="0"/>
                        </a:xfrm>
                      </wpg:grpSpPr>
                      <wps:wsp>
                        <wps:cNvPr id="230" name="Freeform 296"/>
                        <wps:cNvSpPr>
                          <a:spLocks/>
                        </wps:cNvSpPr>
                        <wps:spPr bwMode="auto">
                          <a:xfrm>
                            <a:off x="4034" y="-171"/>
                            <a:ext cx="6910" cy="0"/>
                          </a:xfrm>
                          <a:custGeom>
                            <a:avLst/>
                            <a:gdLst>
                              <a:gd name="T0" fmla="+- 0 4034 4034"/>
                              <a:gd name="T1" fmla="*/ T0 w 6910"/>
                              <a:gd name="T2" fmla="+- 0 10944 4034"/>
                              <a:gd name="T3" fmla="*/ T2 w 6910"/>
                            </a:gdLst>
                            <a:ahLst/>
                            <a:cxnLst>
                              <a:cxn ang="0">
                                <a:pos x="T1" y="0"/>
                              </a:cxn>
                              <a:cxn ang="0">
                                <a:pos x="T3" y="0"/>
                              </a:cxn>
                            </a:cxnLst>
                            <a:rect l="0" t="0" r="r" b="b"/>
                            <a:pathLst>
                              <a:path w="6910">
                                <a:moveTo>
                                  <a:pt x="0" y="0"/>
                                </a:moveTo>
                                <a:lnTo>
                                  <a:pt x="6910" y="0"/>
                                </a:lnTo>
                              </a:path>
                            </a:pathLst>
                          </a:custGeom>
                          <a:noFill/>
                          <a:ln w="27178">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58ADB" id="Group 295" o:spid="_x0000_s1026" style="position:absolute;margin-left:201.7pt;margin-top:-8.55pt;width:345.5pt;height:0;z-index:-251668992;mso-position-horizontal-relative:page" coordorigin="4034,-171" coordsize="6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">
                <v:shape id="Freeform 296" o:spid="_x0000_s1027" style="position:absolute;left:4034;top:-171;width:6910;height:0;visibility:visible;mso-wrap-style:square;v-text-anchor:top" coordsize="6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jMEA&#10;AADcAAAADwAAAGRycy9kb3ducmV2LnhtbERPTYvCMBC9C/6HMII3TdVFpJoWdRGE1YNW9Do0Y1ts&#10;JqXJ1u6/3xwW9vh435u0N7XoqHWVZQWzaQSCOLe64kLBLTtMViCcR9ZYWyYFP+QgTYaDDcbavvlC&#10;3dUXIoSwi1FB6X0TS+nykgy6qW2IA/e0rUEfYFtI3eI7hJtazqNoKQ1WHBpKbGhfUv66fhsFr+zs&#10;UedVdj/tTl/ZfffRfT6sUuNRv12D8NT7f/Gf+6gVzBdhfjgTjoB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jvozBAAAA3AAAAA8AAAAAAAAAAAAAAAAAmAIAAGRycy9kb3du&#10;cmV2LnhtbFBLBQYAAAAABAAEAPUAAACGAwAAAAA=&#10;" path="m,l6910,e" filled="f" strokecolor="#7f7f7f" strokeweight="2.14pt">
                  <v:path arrowok="t" o:connecttype="custom" o:connectlocs="0,0;6910,0" o:connectangles="0,0"/>
                </v:shape>
                <w10:wrap anchorx="page"/>
              </v:group>
            </w:pict>
          </mc:Fallback>
        </mc:AlternateContent>
      </w:r>
      <w:r w:rsidR="00AB0D5C">
        <w:rPr>
          <w:w w:val="356"/>
          <w:sz w:val="16"/>
          <w:szCs w:val="16"/>
        </w:rPr>
        <w:t xml:space="preserve"> </w:t>
      </w:r>
      <w:r w:rsidR="00AB0D5C">
        <w:rPr>
          <w:sz w:val="16"/>
          <w:szCs w:val="16"/>
        </w:rPr>
        <w:t xml:space="preserve">  </w:t>
      </w:r>
      <w:r w:rsidR="00AB0D5C">
        <w:rPr>
          <w:spacing w:val="8"/>
          <w:sz w:val="16"/>
          <w:szCs w:val="16"/>
        </w:rPr>
        <w:t xml:space="preserve"> </w:t>
      </w:r>
      <w:r w:rsidR="00AB0D5C">
        <w:rPr>
          <w:rFonts w:ascii="Verdana" w:eastAsia="Verdana" w:hAnsi="Verdana" w:cs="Verdana"/>
          <w:sz w:val="17"/>
          <w:szCs w:val="17"/>
        </w:rPr>
        <w:t>A</w:t>
      </w:r>
      <w:r w:rsidR="00AB0D5C">
        <w:rPr>
          <w:rFonts w:ascii="Verdana" w:eastAsia="Verdana" w:hAnsi="Verdana" w:cs="Verdana"/>
          <w:spacing w:val="1"/>
          <w:sz w:val="17"/>
          <w:szCs w:val="17"/>
        </w:rPr>
        <w:t xml:space="preserve"> </w:t>
      </w:r>
      <w:r w:rsidR="00AB0D5C">
        <w:rPr>
          <w:rFonts w:ascii="Verdana" w:eastAsia="Verdana" w:hAnsi="Verdana" w:cs="Verdana"/>
          <w:sz w:val="17"/>
          <w:szCs w:val="17"/>
        </w:rPr>
        <w:t>d</w:t>
      </w:r>
      <w:r w:rsidR="00AB0D5C">
        <w:rPr>
          <w:rFonts w:ascii="Verdana" w:eastAsia="Verdana" w:hAnsi="Verdana" w:cs="Verdana"/>
          <w:spacing w:val="-2"/>
          <w:sz w:val="17"/>
          <w:szCs w:val="17"/>
        </w:rPr>
        <w:t>y</w:t>
      </w:r>
      <w:r w:rsidR="00AB0D5C">
        <w:rPr>
          <w:rFonts w:ascii="Verdana" w:eastAsia="Verdana" w:hAnsi="Verdana" w:cs="Verdana"/>
          <w:spacing w:val="1"/>
          <w:sz w:val="17"/>
          <w:szCs w:val="17"/>
        </w:rPr>
        <w:t>n</w:t>
      </w:r>
      <w:r w:rsidR="00AB0D5C">
        <w:rPr>
          <w:rFonts w:ascii="Verdana" w:eastAsia="Verdana" w:hAnsi="Verdana" w:cs="Verdana"/>
          <w:spacing w:val="2"/>
          <w:sz w:val="17"/>
          <w:szCs w:val="17"/>
        </w:rPr>
        <w:t>a</w:t>
      </w:r>
      <w:r w:rsidR="00AB0D5C">
        <w:rPr>
          <w:rFonts w:ascii="Verdana" w:eastAsia="Verdana" w:hAnsi="Verdana" w:cs="Verdana"/>
          <w:spacing w:val="1"/>
          <w:sz w:val="17"/>
          <w:szCs w:val="17"/>
        </w:rPr>
        <w:t>m</w:t>
      </w:r>
      <w:r w:rsidR="00AB0D5C">
        <w:rPr>
          <w:rFonts w:ascii="Verdana" w:eastAsia="Verdana" w:hAnsi="Verdana" w:cs="Verdana"/>
          <w:spacing w:val="-1"/>
          <w:sz w:val="17"/>
          <w:szCs w:val="17"/>
        </w:rPr>
        <w:t>i</w:t>
      </w:r>
      <w:r w:rsidR="00AB0D5C">
        <w:rPr>
          <w:rFonts w:ascii="Verdana" w:eastAsia="Verdana" w:hAnsi="Verdana" w:cs="Verdana"/>
          <w:sz w:val="17"/>
          <w:szCs w:val="17"/>
        </w:rPr>
        <w:t>c</w:t>
      </w:r>
      <w:r w:rsidR="00AB0D5C">
        <w:rPr>
          <w:rFonts w:ascii="Verdana" w:eastAsia="Verdana" w:hAnsi="Verdana" w:cs="Verdana"/>
          <w:spacing w:val="-8"/>
          <w:sz w:val="17"/>
          <w:szCs w:val="17"/>
        </w:rPr>
        <w:t xml:space="preserve"> </w:t>
      </w:r>
      <w:r w:rsidR="00AB0D5C">
        <w:rPr>
          <w:rFonts w:ascii="Verdana" w:eastAsia="Verdana" w:hAnsi="Verdana" w:cs="Verdana"/>
          <w:sz w:val="17"/>
          <w:szCs w:val="17"/>
        </w:rPr>
        <w:t>pr</w:t>
      </w:r>
      <w:r w:rsidR="00AB0D5C">
        <w:rPr>
          <w:rFonts w:ascii="Verdana" w:eastAsia="Verdana" w:hAnsi="Verdana" w:cs="Verdana"/>
          <w:spacing w:val="1"/>
          <w:sz w:val="17"/>
          <w:szCs w:val="17"/>
        </w:rPr>
        <w:t>o</w:t>
      </w:r>
      <w:r w:rsidR="00AB0D5C">
        <w:rPr>
          <w:rFonts w:ascii="Verdana" w:eastAsia="Verdana" w:hAnsi="Verdana" w:cs="Verdana"/>
          <w:spacing w:val="3"/>
          <w:sz w:val="17"/>
          <w:szCs w:val="17"/>
        </w:rPr>
        <w:t>f</w:t>
      </w:r>
      <w:r w:rsidR="00AB0D5C">
        <w:rPr>
          <w:rFonts w:ascii="Verdana" w:eastAsia="Verdana" w:hAnsi="Verdana" w:cs="Verdana"/>
          <w:sz w:val="17"/>
          <w:szCs w:val="17"/>
        </w:rPr>
        <w:t>e</w:t>
      </w:r>
      <w:r w:rsidR="00AB0D5C">
        <w:rPr>
          <w:rFonts w:ascii="Verdana" w:eastAsia="Verdana" w:hAnsi="Verdana" w:cs="Verdana"/>
          <w:spacing w:val="1"/>
          <w:sz w:val="17"/>
          <w:szCs w:val="17"/>
        </w:rPr>
        <w:t>ss</w:t>
      </w:r>
      <w:r w:rsidR="00AB0D5C">
        <w:rPr>
          <w:rFonts w:ascii="Verdana" w:eastAsia="Verdana" w:hAnsi="Verdana" w:cs="Verdana"/>
          <w:spacing w:val="-1"/>
          <w:sz w:val="17"/>
          <w:szCs w:val="17"/>
        </w:rPr>
        <w:t>i</w:t>
      </w:r>
      <w:r w:rsidR="00AB0D5C">
        <w:rPr>
          <w:rFonts w:ascii="Verdana" w:eastAsia="Verdana" w:hAnsi="Verdana" w:cs="Verdana"/>
          <w:spacing w:val="-2"/>
          <w:sz w:val="17"/>
          <w:szCs w:val="17"/>
        </w:rPr>
        <w:t>o</w:t>
      </w:r>
      <w:r w:rsidR="00AB0D5C">
        <w:rPr>
          <w:rFonts w:ascii="Verdana" w:eastAsia="Verdana" w:hAnsi="Verdana" w:cs="Verdana"/>
          <w:spacing w:val="-1"/>
          <w:sz w:val="17"/>
          <w:szCs w:val="17"/>
        </w:rPr>
        <w:t>n</w:t>
      </w:r>
      <w:r w:rsidR="00AB0D5C">
        <w:rPr>
          <w:rFonts w:ascii="Verdana" w:eastAsia="Verdana" w:hAnsi="Verdana" w:cs="Verdana"/>
          <w:spacing w:val="4"/>
          <w:sz w:val="17"/>
          <w:szCs w:val="17"/>
        </w:rPr>
        <w:t>a</w:t>
      </w:r>
      <w:r w:rsidR="00AB0D5C">
        <w:rPr>
          <w:rFonts w:ascii="Verdana" w:eastAsia="Verdana" w:hAnsi="Verdana" w:cs="Verdana"/>
          <w:sz w:val="17"/>
          <w:szCs w:val="17"/>
        </w:rPr>
        <w:t>l</w:t>
      </w:r>
      <w:r w:rsidR="00AB0D5C">
        <w:rPr>
          <w:rFonts w:ascii="Verdana" w:eastAsia="Verdana" w:hAnsi="Verdana" w:cs="Verdana"/>
          <w:spacing w:val="-13"/>
          <w:sz w:val="17"/>
          <w:szCs w:val="17"/>
        </w:rPr>
        <w:t xml:space="preserve"> </w:t>
      </w:r>
      <w:r w:rsidR="00AB0D5C">
        <w:rPr>
          <w:rFonts w:ascii="Verdana" w:eastAsia="Verdana" w:hAnsi="Verdana" w:cs="Verdana"/>
          <w:spacing w:val="1"/>
          <w:sz w:val="17"/>
          <w:szCs w:val="17"/>
        </w:rPr>
        <w:t>w</w:t>
      </w:r>
      <w:r w:rsidR="00AB0D5C">
        <w:rPr>
          <w:rFonts w:ascii="Verdana" w:eastAsia="Verdana" w:hAnsi="Verdana" w:cs="Verdana"/>
          <w:spacing w:val="-1"/>
          <w:sz w:val="17"/>
          <w:szCs w:val="17"/>
        </w:rPr>
        <w:t>i</w:t>
      </w:r>
      <w:r w:rsidR="00AB0D5C">
        <w:rPr>
          <w:rFonts w:ascii="Verdana" w:eastAsia="Verdana" w:hAnsi="Verdana" w:cs="Verdana"/>
          <w:spacing w:val="1"/>
          <w:sz w:val="17"/>
          <w:szCs w:val="17"/>
        </w:rPr>
        <w:t>t</w:t>
      </w:r>
      <w:r w:rsidR="00AB0D5C">
        <w:rPr>
          <w:rFonts w:ascii="Verdana" w:eastAsia="Verdana" w:hAnsi="Verdana" w:cs="Verdana"/>
          <w:sz w:val="17"/>
          <w:szCs w:val="17"/>
        </w:rPr>
        <w:t>h</w:t>
      </w:r>
      <w:r w:rsidR="00C37D2B">
        <w:rPr>
          <w:rFonts w:ascii="Verdana" w:eastAsia="Verdana" w:hAnsi="Verdana" w:cs="Verdana"/>
          <w:sz w:val="17"/>
          <w:szCs w:val="17"/>
        </w:rPr>
        <w:t xml:space="preserve"> </w:t>
      </w:r>
      <w:r w:rsidR="00117A2B">
        <w:rPr>
          <w:rFonts w:ascii="Verdana" w:eastAsia="Verdana" w:hAnsi="Verdana" w:cs="Verdana"/>
          <w:b/>
          <w:sz w:val="17"/>
          <w:szCs w:val="17"/>
        </w:rPr>
        <w:t>1</w:t>
      </w:r>
      <w:r w:rsidR="00282A82">
        <w:rPr>
          <w:rFonts w:ascii="Verdana" w:eastAsia="Verdana" w:hAnsi="Verdana" w:cs="Verdana"/>
          <w:b/>
          <w:sz w:val="17"/>
          <w:szCs w:val="17"/>
        </w:rPr>
        <w:t>1</w:t>
      </w:r>
      <w:r w:rsidR="00AB0D5C" w:rsidRPr="00C37D2B">
        <w:rPr>
          <w:rFonts w:ascii="Verdana" w:eastAsia="Verdana" w:hAnsi="Verdana" w:cs="Verdana"/>
          <w:b/>
          <w:spacing w:val="-2"/>
          <w:sz w:val="17"/>
          <w:szCs w:val="17"/>
        </w:rPr>
        <w:t xml:space="preserve"> y</w:t>
      </w:r>
      <w:r w:rsidR="00AB0D5C" w:rsidRPr="00C37D2B">
        <w:rPr>
          <w:rFonts w:ascii="Verdana" w:eastAsia="Verdana" w:hAnsi="Verdana" w:cs="Verdana"/>
          <w:b/>
          <w:sz w:val="17"/>
          <w:szCs w:val="17"/>
        </w:rPr>
        <w:t>ears</w:t>
      </w:r>
      <w:r w:rsidR="00AB0D5C" w:rsidRPr="00C37D2B">
        <w:rPr>
          <w:rFonts w:ascii="Verdana" w:eastAsia="Verdana" w:hAnsi="Verdana" w:cs="Verdana"/>
          <w:b/>
          <w:spacing w:val="-3"/>
          <w:sz w:val="17"/>
          <w:szCs w:val="17"/>
        </w:rPr>
        <w:t xml:space="preserve"> </w:t>
      </w:r>
      <w:r w:rsidR="00AB0D5C">
        <w:rPr>
          <w:rFonts w:ascii="Verdana" w:eastAsia="Verdana" w:hAnsi="Verdana" w:cs="Verdana"/>
          <w:spacing w:val="1"/>
          <w:sz w:val="17"/>
          <w:szCs w:val="17"/>
        </w:rPr>
        <w:t>o</w:t>
      </w:r>
      <w:r w:rsidR="00AB0D5C">
        <w:rPr>
          <w:rFonts w:ascii="Verdana" w:eastAsia="Verdana" w:hAnsi="Verdana" w:cs="Verdana"/>
          <w:sz w:val="17"/>
          <w:szCs w:val="17"/>
        </w:rPr>
        <w:t>f</w:t>
      </w:r>
      <w:r w:rsidR="00AB0D5C">
        <w:rPr>
          <w:rFonts w:ascii="Verdana" w:eastAsia="Verdana" w:hAnsi="Verdana" w:cs="Verdana"/>
          <w:spacing w:val="-1"/>
          <w:sz w:val="17"/>
          <w:szCs w:val="17"/>
        </w:rPr>
        <w:t xml:space="preserve"> </w:t>
      </w:r>
      <w:r w:rsidR="00AB0D5C">
        <w:rPr>
          <w:rFonts w:ascii="Verdana" w:eastAsia="Verdana" w:hAnsi="Verdana" w:cs="Verdana"/>
          <w:sz w:val="17"/>
          <w:szCs w:val="17"/>
        </w:rPr>
        <w:t>r</w:t>
      </w:r>
      <w:r w:rsidR="00AB0D5C">
        <w:rPr>
          <w:rFonts w:ascii="Verdana" w:eastAsia="Verdana" w:hAnsi="Verdana" w:cs="Verdana"/>
          <w:spacing w:val="-1"/>
          <w:sz w:val="17"/>
          <w:szCs w:val="17"/>
        </w:rPr>
        <w:t>i</w:t>
      </w:r>
      <w:r w:rsidR="00AB0D5C">
        <w:rPr>
          <w:rFonts w:ascii="Verdana" w:eastAsia="Verdana" w:hAnsi="Verdana" w:cs="Verdana"/>
          <w:spacing w:val="1"/>
          <w:sz w:val="17"/>
          <w:szCs w:val="17"/>
        </w:rPr>
        <w:t>c</w:t>
      </w:r>
      <w:r w:rsidR="00AB0D5C">
        <w:rPr>
          <w:rFonts w:ascii="Verdana" w:eastAsia="Verdana" w:hAnsi="Verdana" w:cs="Verdana"/>
          <w:sz w:val="17"/>
          <w:szCs w:val="17"/>
        </w:rPr>
        <w:t>h</w:t>
      </w:r>
      <w:r w:rsidR="00AB0D5C">
        <w:rPr>
          <w:rFonts w:ascii="Verdana" w:eastAsia="Verdana" w:hAnsi="Verdana" w:cs="Verdana"/>
          <w:spacing w:val="-2"/>
          <w:sz w:val="17"/>
          <w:szCs w:val="17"/>
        </w:rPr>
        <w:t xml:space="preserve"> </w:t>
      </w:r>
      <w:r w:rsidR="00AB0D5C">
        <w:rPr>
          <w:rFonts w:ascii="Verdana" w:eastAsia="Verdana" w:hAnsi="Verdana" w:cs="Verdana"/>
          <w:sz w:val="17"/>
          <w:szCs w:val="17"/>
        </w:rPr>
        <w:t>e</w:t>
      </w:r>
      <w:r w:rsidR="00AB0D5C">
        <w:rPr>
          <w:rFonts w:ascii="Verdana" w:eastAsia="Verdana" w:hAnsi="Verdana" w:cs="Verdana"/>
          <w:spacing w:val="-2"/>
          <w:sz w:val="17"/>
          <w:szCs w:val="17"/>
        </w:rPr>
        <w:t>x</w:t>
      </w:r>
      <w:r w:rsidR="00AB0D5C">
        <w:rPr>
          <w:rFonts w:ascii="Verdana" w:eastAsia="Verdana" w:hAnsi="Verdana" w:cs="Verdana"/>
          <w:sz w:val="17"/>
          <w:szCs w:val="17"/>
        </w:rPr>
        <w:t>per</w:t>
      </w:r>
      <w:r w:rsidR="00AB0D5C">
        <w:rPr>
          <w:rFonts w:ascii="Verdana" w:eastAsia="Verdana" w:hAnsi="Verdana" w:cs="Verdana"/>
          <w:spacing w:val="-1"/>
          <w:sz w:val="17"/>
          <w:szCs w:val="17"/>
        </w:rPr>
        <w:t>i</w:t>
      </w:r>
      <w:r w:rsidR="00AB0D5C">
        <w:rPr>
          <w:rFonts w:ascii="Verdana" w:eastAsia="Verdana" w:hAnsi="Verdana" w:cs="Verdana"/>
          <w:sz w:val="17"/>
          <w:szCs w:val="17"/>
        </w:rPr>
        <w:t>e</w:t>
      </w:r>
      <w:r w:rsidR="00AB0D5C">
        <w:rPr>
          <w:rFonts w:ascii="Verdana" w:eastAsia="Verdana" w:hAnsi="Verdana" w:cs="Verdana"/>
          <w:spacing w:val="3"/>
          <w:sz w:val="17"/>
          <w:szCs w:val="17"/>
        </w:rPr>
        <w:t>n</w:t>
      </w:r>
      <w:r w:rsidR="00AB0D5C">
        <w:rPr>
          <w:rFonts w:ascii="Verdana" w:eastAsia="Verdana" w:hAnsi="Verdana" w:cs="Verdana"/>
          <w:spacing w:val="-2"/>
          <w:sz w:val="17"/>
          <w:szCs w:val="17"/>
        </w:rPr>
        <w:t>c</w:t>
      </w:r>
      <w:r w:rsidR="00AB0D5C">
        <w:rPr>
          <w:rFonts w:ascii="Verdana" w:eastAsia="Verdana" w:hAnsi="Verdana" w:cs="Verdana"/>
          <w:sz w:val="17"/>
          <w:szCs w:val="17"/>
        </w:rPr>
        <w:t>e</w:t>
      </w:r>
      <w:r w:rsidR="00AB0D5C">
        <w:rPr>
          <w:rFonts w:ascii="Verdana" w:eastAsia="Verdana" w:hAnsi="Verdana" w:cs="Verdana"/>
          <w:spacing w:val="-9"/>
          <w:sz w:val="17"/>
          <w:szCs w:val="17"/>
        </w:rPr>
        <w:t xml:space="preserve"> </w:t>
      </w:r>
      <w:r w:rsidR="00AB0D5C">
        <w:rPr>
          <w:rFonts w:ascii="Verdana" w:eastAsia="Verdana" w:hAnsi="Verdana" w:cs="Verdana"/>
          <w:spacing w:val="-1"/>
          <w:sz w:val="17"/>
          <w:szCs w:val="17"/>
        </w:rPr>
        <w:t>i</w:t>
      </w:r>
      <w:r w:rsidR="00AB0D5C">
        <w:rPr>
          <w:rFonts w:ascii="Verdana" w:eastAsia="Verdana" w:hAnsi="Verdana" w:cs="Verdana"/>
          <w:sz w:val="17"/>
          <w:szCs w:val="17"/>
        </w:rPr>
        <w:t>n</w:t>
      </w:r>
      <w:r w:rsidR="00AB0D5C">
        <w:rPr>
          <w:rFonts w:ascii="Verdana" w:eastAsia="Verdana" w:hAnsi="Verdana" w:cs="Verdana"/>
          <w:spacing w:val="-1"/>
          <w:sz w:val="17"/>
          <w:szCs w:val="17"/>
        </w:rPr>
        <w:t xml:space="preserve"> </w:t>
      </w:r>
      <w:r w:rsidR="00824FE5">
        <w:rPr>
          <w:rFonts w:ascii="Verdana" w:eastAsia="Verdana" w:hAnsi="Verdana" w:cs="Verdana"/>
          <w:b/>
          <w:spacing w:val="1"/>
          <w:sz w:val="17"/>
          <w:szCs w:val="17"/>
        </w:rPr>
        <w:t>AWS,</w:t>
      </w:r>
      <w:r w:rsidR="000428E2">
        <w:rPr>
          <w:rFonts w:ascii="Verdana" w:eastAsia="Verdana" w:hAnsi="Verdana" w:cs="Verdana"/>
          <w:b/>
          <w:spacing w:val="1"/>
          <w:sz w:val="17"/>
          <w:szCs w:val="17"/>
        </w:rPr>
        <w:t xml:space="preserve"> </w:t>
      </w:r>
      <w:r w:rsidR="00824FE5">
        <w:rPr>
          <w:rFonts w:ascii="Verdana" w:eastAsia="Verdana" w:hAnsi="Verdana" w:cs="Verdana"/>
          <w:b/>
          <w:spacing w:val="1"/>
          <w:sz w:val="17"/>
          <w:szCs w:val="17"/>
        </w:rPr>
        <w:t xml:space="preserve">Azure, </w:t>
      </w:r>
      <w:r w:rsidR="00AB0D5C">
        <w:rPr>
          <w:rFonts w:ascii="Verdana" w:eastAsia="Verdana" w:hAnsi="Verdana" w:cs="Verdana"/>
          <w:b/>
          <w:spacing w:val="1"/>
          <w:sz w:val="17"/>
          <w:szCs w:val="17"/>
        </w:rPr>
        <w:t>M</w:t>
      </w:r>
      <w:r w:rsidR="00AB0D5C">
        <w:rPr>
          <w:rFonts w:ascii="Verdana" w:eastAsia="Verdana" w:hAnsi="Verdana" w:cs="Verdana"/>
          <w:b/>
          <w:sz w:val="17"/>
          <w:szCs w:val="17"/>
        </w:rPr>
        <w:t>essa</w:t>
      </w:r>
      <w:r w:rsidR="00AB0D5C">
        <w:rPr>
          <w:rFonts w:ascii="Verdana" w:eastAsia="Verdana" w:hAnsi="Verdana" w:cs="Verdana"/>
          <w:b/>
          <w:spacing w:val="-1"/>
          <w:sz w:val="17"/>
          <w:szCs w:val="17"/>
        </w:rPr>
        <w:t>g</w:t>
      </w:r>
      <w:r w:rsidR="00AB0D5C">
        <w:rPr>
          <w:rFonts w:ascii="Verdana" w:eastAsia="Verdana" w:hAnsi="Verdana" w:cs="Verdana"/>
          <w:b/>
          <w:sz w:val="17"/>
          <w:szCs w:val="17"/>
        </w:rPr>
        <w:t>i</w:t>
      </w:r>
      <w:r w:rsidR="00AB0D5C">
        <w:rPr>
          <w:rFonts w:ascii="Verdana" w:eastAsia="Verdana" w:hAnsi="Verdana" w:cs="Verdana"/>
          <w:b/>
          <w:spacing w:val="2"/>
          <w:sz w:val="17"/>
          <w:szCs w:val="17"/>
        </w:rPr>
        <w:t>n</w:t>
      </w:r>
      <w:r w:rsidR="00AB0D5C">
        <w:rPr>
          <w:rFonts w:ascii="Verdana" w:eastAsia="Verdana" w:hAnsi="Verdana" w:cs="Verdana"/>
          <w:b/>
          <w:sz w:val="17"/>
          <w:szCs w:val="17"/>
        </w:rPr>
        <w:t>g</w:t>
      </w:r>
      <w:r w:rsidR="00AB0D5C">
        <w:rPr>
          <w:rFonts w:ascii="Verdana" w:eastAsia="Verdana" w:hAnsi="Verdana" w:cs="Verdana"/>
          <w:b/>
          <w:spacing w:val="-11"/>
          <w:sz w:val="17"/>
          <w:szCs w:val="17"/>
        </w:rPr>
        <w:t xml:space="preserve"> </w:t>
      </w:r>
      <w:r w:rsidR="00AB0D5C">
        <w:rPr>
          <w:rFonts w:ascii="Verdana" w:eastAsia="Verdana" w:hAnsi="Verdana" w:cs="Verdana"/>
          <w:b/>
          <w:sz w:val="17"/>
          <w:szCs w:val="17"/>
        </w:rPr>
        <w:t>&amp; C</w:t>
      </w:r>
      <w:r w:rsidR="00AB0D5C">
        <w:rPr>
          <w:rFonts w:ascii="Verdana" w:eastAsia="Verdana" w:hAnsi="Verdana" w:cs="Verdana"/>
          <w:b/>
          <w:spacing w:val="2"/>
          <w:sz w:val="17"/>
          <w:szCs w:val="17"/>
        </w:rPr>
        <w:t>o</w:t>
      </w:r>
      <w:r w:rsidR="00AB0D5C">
        <w:rPr>
          <w:rFonts w:ascii="Verdana" w:eastAsia="Verdana" w:hAnsi="Verdana" w:cs="Verdana"/>
          <w:b/>
          <w:sz w:val="17"/>
          <w:szCs w:val="17"/>
        </w:rPr>
        <w:t>l</w:t>
      </w:r>
      <w:r w:rsidR="00AB0D5C">
        <w:rPr>
          <w:rFonts w:ascii="Verdana" w:eastAsia="Verdana" w:hAnsi="Verdana" w:cs="Verdana"/>
          <w:b/>
          <w:spacing w:val="-3"/>
          <w:sz w:val="17"/>
          <w:szCs w:val="17"/>
        </w:rPr>
        <w:t>l</w:t>
      </w:r>
      <w:r w:rsidR="00AB0D5C">
        <w:rPr>
          <w:rFonts w:ascii="Verdana" w:eastAsia="Verdana" w:hAnsi="Verdana" w:cs="Verdana"/>
          <w:b/>
          <w:sz w:val="17"/>
          <w:szCs w:val="17"/>
        </w:rPr>
        <w:t>a</w:t>
      </w:r>
      <w:r w:rsidR="00AB0D5C">
        <w:rPr>
          <w:rFonts w:ascii="Verdana" w:eastAsia="Verdana" w:hAnsi="Verdana" w:cs="Verdana"/>
          <w:b/>
          <w:spacing w:val="2"/>
          <w:sz w:val="17"/>
          <w:szCs w:val="17"/>
        </w:rPr>
        <w:t>bo</w:t>
      </w:r>
      <w:r w:rsidR="00AB0D5C">
        <w:rPr>
          <w:rFonts w:ascii="Verdana" w:eastAsia="Verdana" w:hAnsi="Verdana" w:cs="Verdana"/>
          <w:b/>
          <w:sz w:val="17"/>
          <w:szCs w:val="17"/>
        </w:rPr>
        <w:t>rati</w:t>
      </w:r>
      <w:r w:rsidR="00AB0D5C">
        <w:rPr>
          <w:rFonts w:ascii="Verdana" w:eastAsia="Verdana" w:hAnsi="Verdana" w:cs="Verdana"/>
          <w:b/>
          <w:spacing w:val="2"/>
          <w:sz w:val="17"/>
          <w:szCs w:val="17"/>
        </w:rPr>
        <w:t>o</w:t>
      </w:r>
      <w:r w:rsidR="00AB0D5C">
        <w:rPr>
          <w:rFonts w:ascii="Verdana" w:eastAsia="Verdana" w:hAnsi="Verdana" w:cs="Verdana"/>
          <w:b/>
          <w:spacing w:val="-1"/>
          <w:sz w:val="17"/>
          <w:szCs w:val="17"/>
        </w:rPr>
        <w:t>n</w:t>
      </w:r>
      <w:r w:rsidR="00AB0D5C">
        <w:rPr>
          <w:rFonts w:ascii="Verdana" w:eastAsia="Verdana" w:hAnsi="Verdana" w:cs="Verdana"/>
          <w:sz w:val="17"/>
          <w:szCs w:val="17"/>
        </w:rPr>
        <w:t>,</w:t>
      </w:r>
      <w:r w:rsidR="00AB0D5C">
        <w:rPr>
          <w:rFonts w:ascii="Verdana" w:eastAsia="Verdana" w:hAnsi="Verdana" w:cs="Verdana"/>
          <w:spacing w:val="15"/>
          <w:sz w:val="17"/>
          <w:szCs w:val="17"/>
        </w:rPr>
        <w:t xml:space="preserve"> </w:t>
      </w:r>
      <w:r w:rsidR="00AB0D5C">
        <w:rPr>
          <w:rFonts w:ascii="Verdana" w:eastAsia="Verdana" w:hAnsi="Verdana" w:cs="Verdana"/>
          <w:b/>
          <w:sz w:val="17"/>
          <w:szCs w:val="17"/>
        </w:rPr>
        <w:t>Te</w:t>
      </w:r>
      <w:r w:rsidR="00AB0D5C">
        <w:rPr>
          <w:rFonts w:ascii="Verdana" w:eastAsia="Verdana" w:hAnsi="Verdana" w:cs="Verdana"/>
          <w:b/>
          <w:spacing w:val="-1"/>
          <w:sz w:val="17"/>
          <w:szCs w:val="17"/>
        </w:rPr>
        <w:t>c</w:t>
      </w:r>
      <w:r w:rsidR="00AB0D5C">
        <w:rPr>
          <w:rFonts w:ascii="Verdana" w:eastAsia="Verdana" w:hAnsi="Verdana" w:cs="Verdana"/>
          <w:b/>
          <w:spacing w:val="2"/>
          <w:sz w:val="17"/>
          <w:szCs w:val="17"/>
        </w:rPr>
        <w:t>hn</w:t>
      </w:r>
      <w:r w:rsidR="00AB0D5C">
        <w:rPr>
          <w:rFonts w:ascii="Verdana" w:eastAsia="Verdana" w:hAnsi="Verdana" w:cs="Verdana"/>
          <w:b/>
          <w:spacing w:val="-3"/>
          <w:sz w:val="17"/>
          <w:szCs w:val="17"/>
        </w:rPr>
        <w:t>i</w:t>
      </w:r>
      <w:r w:rsidR="00AB0D5C">
        <w:rPr>
          <w:rFonts w:ascii="Verdana" w:eastAsia="Verdana" w:hAnsi="Verdana" w:cs="Verdana"/>
          <w:b/>
          <w:spacing w:val="4"/>
          <w:sz w:val="17"/>
          <w:szCs w:val="17"/>
        </w:rPr>
        <w:t>c</w:t>
      </w:r>
      <w:r w:rsidR="00AB0D5C">
        <w:rPr>
          <w:rFonts w:ascii="Verdana" w:eastAsia="Verdana" w:hAnsi="Verdana" w:cs="Verdana"/>
          <w:b/>
          <w:spacing w:val="-3"/>
          <w:sz w:val="17"/>
          <w:szCs w:val="17"/>
        </w:rPr>
        <w:t>a</w:t>
      </w:r>
      <w:r w:rsidR="00AB0D5C">
        <w:rPr>
          <w:rFonts w:ascii="Verdana" w:eastAsia="Verdana" w:hAnsi="Verdana" w:cs="Verdana"/>
          <w:b/>
          <w:sz w:val="17"/>
          <w:szCs w:val="17"/>
        </w:rPr>
        <w:t>l</w:t>
      </w:r>
      <w:r w:rsidR="00AB0D5C">
        <w:rPr>
          <w:rFonts w:ascii="Verdana" w:eastAsia="Verdana" w:hAnsi="Verdana" w:cs="Verdana"/>
          <w:b/>
          <w:spacing w:val="14"/>
          <w:sz w:val="17"/>
          <w:szCs w:val="17"/>
        </w:rPr>
        <w:t xml:space="preserve"> </w:t>
      </w:r>
      <w:r w:rsidR="00AB0D5C">
        <w:rPr>
          <w:rFonts w:ascii="Verdana" w:eastAsia="Verdana" w:hAnsi="Verdana" w:cs="Verdana"/>
          <w:b/>
          <w:sz w:val="17"/>
          <w:szCs w:val="17"/>
        </w:rPr>
        <w:t>S</w:t>
      </w:r>
      <w:r w:rsidR="00AB0D5C">
        <w:rPr>
          <w:rFonts w:ascii="Verdana" w:eastAsia="Verdana" w:hAnsi="Verdana" w:cs="Verdana"/>
          <w:b/>
          <w:spacing w:val="2"/>
          <w:sz w:val="17"/>
          <w:szCs w:val="17"/>
        </w:rPr>
        <w:t>up</w:t>
      </w:r>
      <w:r w:rsidR="00AB0D5C">
        <w:rPr>
          <w:rFonts w:ascii="Verdana" w:eastAsia="Verdana" w:hAnsi="Verdana" w:cs="Verdana"/>
          <w:b/>
          <w:spacing w:val="-1"/>
          <w:sz w:val="17"/>
          <w:szCs w:val="17"/>
        </w:rPr>
        <w:t>p</w:t>
      </w:r>
      <w:r w:rsidR="00AB0D5C">
        <w:rPr>
          <w:rFonts w:ascii="Verdana" w:eastAsia="Verdana" w:hAnsi="Verdana" w:cs="Verdana"/>
          <w:b/>
          <w:spacing w:val="2"/>
          <w:sz w:val="17"/>
          <w:szCs w:val="17"/>
        </w:rPr>
        <w:t>o</w:t>
      </w:r>
      <w:r w:rsidR="00AB0D5C">
        <w:rPr>
          <w:rFonts w:ascii="Verdana" w:eastAsia="Verdana" w:hAnsi="Verdana" w:cs="Verdana"/>
          <w:b/>
          <w:sz w:val="17"/>
          <w:szCs w:val="17"/>
        </w:rPr>
        <w:t>rt,</w:t>
      </w:r>
      <w:r w:rsidR="00AB0D5C">
        <w:rPr>
          <w:rFonts w:ascii="Verdana" w:eastAsia="Verdana" w:hAnsi="Verdana" w:cs="Verdana"/>
          <w:b/>
          <w:spacing w:val="19"/>
          <w:sz w:val="17"/>
          <w:szCs w:val="17"/>
        </w:rPr>
        <w:t xml:space="preserve"> </w:t>
      </w:r>
      <w:r w:rsidR="00DA5D35">
        <w:rPr>
          <w:rFonts w:ascii="Verdana" w:eastAsia="Verdana" w:hAnsi="Verdana" w:cs="Verdana"/>
          <w:b/>
          <w:sz w:val="17"/>
          <w:szCs w:val="17"/>
        </w:rPr>
        <w:t>T</w:t>
      </w:r>
      <w:r w:rsidR="00DA5D35">
        <w:rPr>
          <w:rFonts w:ascii="Verdana" w:eastAsia="Verdana" w:hAnsi="Verdana" w:cs="Verdana"/>
          <w:b/>
          <w:spacing w:val="-3"/>
          <w:sz w:val="17"/>
          <w:szCs w:val="17"/>
        </w:rPr>
        <w:t>r</w:t>
      </w:r>
      <w:r w:rsidR="00DA5D35">
        <w:rPr>
          <w:rFonts w:ascii="Verdana" w:eastAsia="Verdana" w:hAnsi="Verdana" w:cs="Verdana"/>
          <w:b/>
          <w:spacing w:val="2"/>
          <w:sz w:val="17"/>
          <w:szCs w:val="17"/>
        </w:rPr>
        <w:t>o</w:t>
      </w:r>
      <w:r w:rsidR="00DA5D35">
        <w:rPr>
          <w:rFonts w:ascii="Verdana" w:eastAsia="Verdana" w:hAnsi="Verdana" w:cs="Verdana"/>
          <w:b/>
          <w:spacing w:val="-1"/>
          <w:sz w:val="17"/>
          <w:szCs w:val="17"/>
        </w:rPr>
        <w:t>u</w:t>
      </w:r>
      <w:r w:rsidR="00DA5D35">
        <w:rPr>
          <w:rFonts w:ascii="Verdana" w:eastAsia="Verdana" w:hAnsi="Verdana" w:cs="Verdana"/>
          <w:b/>
          <w:spacing w:val="2"/>
          <w:sz w:val="17"/>
          <w:szCs w:val="17"/>
        </w:rPr>
        <w:t>b</w:t>
      </w:r>
      <w:r w:rsidR="00DA5D35">
        <w:rPr>
          <w:rFonts w:ascii="Verdana" w:eastAsia="Verdana" w:hAnsi="Verdana" w:cs="Verdana"/>
          <w:b/>
          <w:spacing w:val="-3"/>
          <w:sz w:val="17"/>
          <w:szCs w:val="17"/>
        </w:rPr>
        <w:t>l</w:t>
      </w:r>
      <w:r w:rsidR="00DA5D35">
        <w:rPr>
          <w:rFonts w:ascii="Verdana" w:eastAsia="Verdana" w:hAnsi="Verdana" w:cs="Verdana"/>
          <w:b/>
          <w:sz w:val="17"/>
          <w:szCs w:val="17"/>
        </w:rPr>
        <w:t>e</w:t>
      </w:r>
      <w:r w:rsidR="00DA5D35">
        <w:rPr>
          <w:rFonts w:ascii="Verdana" w:eastAsia="Verdana" w:hAnsi="Verdana" w:cs="Verdana"/>
          <w:b/>
          <w:spacing w:val="3"/>
          <w:sz w:val="17"/>
          <w:szCs w:val="17"/>
        </w:rPr>
        <w:t>s</w:t>
      </w:r>
      <w:r w:rsidR="00DA5D35">
        <w:rPr>
          <w:rFonts w:ascii="Verdana" w:eastAsia="Verdana" w:hAnsi="Verdana" w:cs="Verdana"/>
          <w:b/>
          <w:spacing w:val="-1"/>
          <w:sz w:val="17"/>
          <w:szCs w:val="17"/>
        </w:rPr>
        <w:t>h</w:t>
      </w:r>
      <w:r w:rsidR="00DA5D35">
        <w:rPr>
          <w:rFonts w:ascii="Verdana" w:eastAsia="Verdana" w:hAnsi="Verdana" w:cs="Verdana"/>
          <w:b/>
          <w:spacing w:val="2"/>
          <w:sz w:val="17"/>
          <w:szCs w:val="17"/>
        </w:rPr>
        <w:t>oo</w:t>
      </w:r>
      <w:r w:rsidR="00DA5D35">
        <w:rPr>
          <w:rFonts w:ascii="Verdana" w:eastAsia="Verdana" w:hAnsi="Verdana" w:cs="Verdana"/>
          <w:b/>
          <w:spacing w:val="-3"/>
          <w:sz w:val="17"/>
          <w:szCs w:val="17"/>
        </w:rPr>
        <w:t>ti</w:t>
      </w:r>
      <w:r w:rsidR="00DA5D35">
        <w:rPr>
          <w:rFonts w:ascii="Verdana" w:eastAsia="Verdana" w:hAnsi="Verdana" w:cs="Verdana"/>
          <w:b/>
          <w:spacing w:val="2"/>
          <w:sz w:val="17"/>
          <w:szCs w:val="17"/>
        </w:rPr>
        <w:t>n</w:t>
      </w:r>
      <w:r w:rsidR="00DA5D35">
        <w:rPr>
          <w:rFonts w:ascii="Verdana" w:eastAsia="Verdana" w:hAnsi="Verdana" w:cs="Verdana"/>
          <w:b/>
          <w:sz w:val="17"/>
          <w:szCs w:val="17"/>
        </w:rPr>
        <w:t>g</w:t>
      </w:r>
      <w:r w:rsidR="00DA5D35">
        <w:rPr>
          <w:rFonts w:ascii="Verdana" w:eastAsia="Verdana" w:hAnsi="Verdana" w:cs="Verdana"/>
          <w:b/>
          <w:spacing w:val="9"/>
          <w:sz w:val="17"/>
          <w:szCs w:val="17"/>
        </w:rPr>
        <w:t>, Customer</w:t>
      </w:r>
      <w:r w:rsidR="00AB0D5C">
        <w:rPr>
          <w:rFonts w:ascii="Verdana" w:eastAsia="Verdana" w:hAnsi="Verdana" w:cs="Verdana"/>
          <w:b/>
          <w:spacing w:val="14"/>
          <w:sz w:val="17"/>
          <w:szCs w:val="17"/>
        </w:rPr>
        <w:t xml:space="preserve"> </w:t>
      </w:r>
      <w:r w:rsidR="00AB0D5C">
        <w:rPr>
          <w:rFonts w:ascii="Verdana" w:eastAsia="Verdana" w:hAnsi="Verdana" w:cs="Verdana"/>
          <w:b/>
          <w:sz w:val="17"/>
          <w:szCs w:val="17"/>
        </w:rPr>
        <w:t>Servi</w:t>
      </w:r>
      <w:r w:rsidR="00AB0D5C">
        <w:rPr>
          <w:rFonts w:ascii="Verdana" w:eastAsia="Verdana" w:hAnsi="Verdana" w:cs="Verdana"/>
          <w:b/>
          <w:spacing w:val="-1"/>
          <w:sz w:val="17"/>
          <w:szCs w:val="17"/>
        </w:rPr>
        <w:t>c</w:t>
      </w:r>
      <w:r w:rsidR="00AB0D5C">
        <w:rPr>
          <w:rFonts w:ascii="Verdana" w:eastAsia="Verdana" w:hAnsi="Verdana" w:cs="Verdana"/>
          <w:b/>
          <w:sz w:val="17"/>
          <w:szCs w:val="17"/>
        </w:rPr>
        <w:t>e</w:t>
      </w:r>
    </w:p>
    <w:p w:rsidR="00154FB8" w:rsidRDefault="00AB0D5C">
      <w:pPr>
        <w:spacing w:line="200" w:lineRule="exact"/>
        <w:ind w:left="271"/>
        <w:rPr>
          <w:rFonts w:ascii="Verdana" w:eastAsia="Verdana" w:hAnsi="Verdana" w:cs="Verdana"/>
          <w:sz w:val="17"/>
          <w:szCs w:val="17"/>
        </w:rPr>
      </w:pPr>
      <w:r>
        <w:rPr>
          <w:rFonts w:ascii="Verdana" w:eastAsia="Verdana" w:hAnsi="Verdana" w:cs="Verdana"/>
          <w:sz w:val="17"/>
          <w:szCs w:val="17"/>
        </w:rPr>
        <w:t>&amp;</w:t>
      </w:r>
      <w:r>
        <w:rPr>
          <w:rFonts w:ascii="Verdana" w:eastAsia="Verdana" w:hAnsi="Verdana" w:cs="Verdana"/>
          <w:spacing w:val="4"/>
          <w:sz w:val="17"/>
          <w:szCs w:val="17"/>
        </w:rPr>
        <w:t xml:space="preserve"> </w:t>
      </w:r>
      <w:r>
        <w:rPr>
          <w:rFonts w:ascii="Verdana" w:eastAsia="Verdana" w:hAnsi="Verdana" w:cs="Verdana"/>
          <w:b/>
          <w:spacing w:val="-3"/>
          <w:sz w:val="17"/>
          <w:szCs w:val="17"/>
        </w:rPr>
        <w:t>S</w:t>
      </w:r>
      <w:r>
        <w:rPr>
          <w:rFonts w:ascii="Verdana" w:eastAsia="Verdana" w:hAnsi="Verdana" w:cs="Verdana"/>
          <w:b/>
          <w:spacing w:val="3"/>
          <w:sz w:val="17"/>
          <w:szCs w:val="17"/>
        </w:rPr>
        <w:t>e</w:t>
      </w:r>
      <w:r>
        <w:rPr>
          <w:rFonts w:ascii="Verdana" w:eastAsia="Verdana" w:hAnsi="Verdana" w:cs="Verdana"/>
          <w:b/>
          <w:spacing w:val="-3"/>
          <w:sz w:val="17"/>
          <w:szCs w:val="17"/>
        </w:rPr>
        <w:t>r</w:t>
      </w:r>
      <w:r>
        <w:rPr>
          <w:rFonts w:ascii="Verdana" w:eastAsia="Verdana" w:hAnsi="Verdana" w:cs="Verdana"/>
          <w:b/>
          <w:spacing w:val="3"/>
          <w:sz w:val="17"/>
          <w:szCs w:val="17"/>
        </w:rPr>
        <w:t>v</w:t>
      </w:r>
      <w:r>
        <w:rPr>
          <w:rFonts w:ascii="Verdana" w:eastAsia="Verdana" w:hAnsi="Verdana" w:cs="Verdana"/>
          <w:b/>
          <w:spacing w:val="-3"/>
          <w:sz w:val="17"/>
          <w:szCs w:val="17"/>
        </w:rPr>
        <w:t>i</w:t>
      </w:r>
      <w:r>
        <w:rPr>
          <w:rFonts w:ascii="Verdana" w:eastAsia="Verdana" w:hAnsi="Verdana" w:cs="Verdana"/>
          <w:b/>
          <w:spacing w:val="1"/>
          <w:sz w:val="17"/>
          <w:szCs w:val="17"/>
        </w:rPr>
        <w:t>c</w:t>
      </w:r>
      <w:r>
        <w:rPr>
          <w:rFonts w:ascii="Verdana" w:eastAsia="Verdana" w:hAnsi="Verdana" w:cs="Verdana"/>
          <w:b/>
          <w:sz w:val="17"/>
          <w:szCs w:val="17"/>
        </w:rPr>
        <w:t>e</w:t>
      </w:r>
      <w:r>
        <w:rPr>
          <w:rFonts w:ascii="Verdana" w:eastAsia="Verdana" w:hAnsi="Verdana" w:cs="Verdana"/>
          <w:b/>
          <w:spacing w:val="-9"/>
          <w:sz w:val="17"/>
          <w:szCs w:val="17"/>
        </w:rPr>
        <w:t xml:space="preserve"> </w:t>
      </w:r>
      <w:r w:rsidR="00657F1F">
        <w:rPr>
          <w:rFonts w:ascii="Verdana" w:eastAsia="Verdana" w:hAnsi="Verdana" w:cs="Verdana"/>
          <w:b/>
          <w:spacing w:val="1"/>
          <w:sz w:val="17"/>
          <w:szCs w:val="17"/>
        </w:rPr>
        <w:t>D</w:t>
      </w:r>
      <w:r w:rsidR="00657F1F">
        <w:rPr>
          <w:rFonts w:ascii="Verdana" w:eastAsia="Verdana" w:hAnsi="Verdana" w:cs="Verdana"/>
          <w:b/>
          <w:spacing w:val="3"/>
          <w:sz w:val="17"/>
          <w:szCs w:val="17"/>
        </w:rPr>
        <w:t>e</w:t>
      </w:r>
      <w:r w:rsidR="00657F1F">
        <w:rPr>
          <w:rFonts w:ascii="Verdana" w:eastAsia="Verdana" w:hAnsi="Verdana" w:cs="Verdana"/>
          <w:b/>
          <w:spacing w:val="-3"/>
          <w:sz w:val="17"/>
          <w:szCs w:val="17"/>
        </w:rPr>
        <w:t>l</w:t>
      </w:r>
      <w:r w:rsidR="00657F1F">
        <w:rPr>
          <w:rFonts w:ascii="Verdana" w:eastAsia="Verdana" w:hAnsi="Verdana" w:cs="Verdana"/>
          <w:b/>
          <w:sz w:val="17"/>
          <w:szCs w:val="17"/>
        </w:rPr>
        <w:t>ivery</w:t>
      </w:r>
      <w:r w:rsidR="00657F1F">
        <w:rPr>
          <w:rFonts w:ascii="Verdana" w:eastAsia="Verdana" w:hAnsi="Verdana" w:cs="Verdana"/>
          <w:b/>
          <w:spacing w:val="-10"/>
          <w:sz w:val="17"/>
          <w:szCs w:val="17"/>
        </w:rPr>
        <w:t>.</w:t>
      </w:r>
    </w:p>
    <w:p w:rsidR="00154FB8" w:rsidRDefault="00154FB8">
      <w:pPr>
        <w:spacing w:before="9" w:line="140" w:lineRule="exact"/>
        <w:rPr>
          <w:sz w:val="14"/>
          <w:szCs w:val="14"/>
        </w:rPr>
      </w:pPr>
    </w:p>
    <w:p w:rsidR="00154FB8" w:rsidRDefault="00AB0D5C">
      <w:pPr>
        <w:ind w:left="271" w:right="91" w:hanging="271"/>
        <w:jc w:val="both"/>
        <w:rPr>
          <w:rFonts w:ascii="Verdana" w:eastAsia="Verdana" w:hAnsi="Verdana" w:cs="Verdana"/>
          <w:sz w:val="17"/>
          <w:szCs w:val="17"/>
        </w:rPr>
      </w:pPr>
      <w:r>
        <w:rPr>
          <w:w w:val="356"/>
          <w:sz w:val="16"/>
          <w:szCs w:val="16"/>
        </w:rPr>
        <w:t xml:space="preserve"> </w:t>
      </w:r>
      <w:r>
        <w:rPr>
          <w:sz w:val="16"/>
          <w:szCs w:val="16"/>
        </w:rPr>
        <w:t xml:space="preserve">  </w:t>
      </w:r>
      <w:r>
        <w:rPr>
          <w:spacing w:val="8"/>
          <w:sz w:val="16"/>
          <w:szCs w:val="16"/>
        </w:rPr>
        <w:t xml:space="preserve"> </w:t>
      </w:r>
      <w:r>
        <w:rPr>
          <w:rFonts w:ascii="Verdana" w:eastAsia="Verdana" w:hAnsi="Verdana" w:cs="Verdana"/>
          <w:spacing w:val="1"/>
          <w:sz w:val="17"/>
          <w:szCs w:val="17"/>
        </w:rPr>
        <w:t>E</w:t>
      </w:r>
      <w:r>
        <w:rPr>
          <w:rFonts w:ascii="Verdana" w:eastAsia="Verdana" w:hAnsi="Verdana" w:cs="Verdana"/>
          <w:spacing w:val="3"/>
          <w:sz w:val="17"/>
          <w:szCs w:val="17"/>
        </w:rPr>
        <w:t>x</w:t>
      </w:r>
      <w:r>
        <w:rPr>
          <w:rFonts w:ascii="Verdana" w:eastAsia="Verdana" w:hAnsi="Verdana" w:cs="Verdana"/>
          <w:spacing w:val="-2"/>
          <w:sz w:val="17"/>
          <w:szCs w:val="17"/>
        </w:rPr>
        <w:t>p</w:t>
      </w:r>
      <w:r>
        <w:rPr>
          <w:rFonts w:ascii="Verdana" w:eastAsia="Verdana" w:hAnsi="Verdana" w:cs="Verdana"/>
          <w:spacing w:val="2"/>
          <w:sz w:val="17"/>
          <w:szCs w:val="17"/>
        </w:rPr>
        <w:t>e</w:t>
      </w:r>
      <w:r>
        <w:rPr>
          <w:rFonts w:ascii="Verdana" w:eastAsia="Verdana" w:hAnsi="Verdana" w:cs="Verdana"/>
          <w:sz w:val="17"/>
          <w:szCs w:val="17"/>
        </w:rPr>
        <w:t>r</w:t>
      </w:r>
      <w:r>
        <w:rPr>
          <w:rFonts w:ascii="Verdana" w:eastAsia="Verdana" w:hAnsi="Verdana" w:cs="Verdana"/>
          <w:spacing w:val="-1"/>
          <w:sz w:val="17"/>
          <w:szCs w:val="17"/>
        </w:rPr>
        <w:t>i</w:t>
      </w:r>
      <w:r>
        <w:rPr>
          <w:rFonts w:ascii="Verdana" w:eastAsia="Verdana" w:hAnsi="Verdana" w:cs="Verdana"/>
          <w:sz w:val="17"/>
          <w:szCs w:val="17"/>
        </w:rPr>
        <w:t>e</w:t>
      </w:r>
      <w:r>
        <w:rPr>
          <w:rFonts w:ascii="Verdana" w:eastAsia="Verdana" w:hAnsi="Verdana" w:cs="Verdana"/>
          <w:spacing w:val="1"/>
          <w:sz w:val="17"/>
          <w:szCs w:val="17"/>
        </w:rPr>
        <w:t>nc</w:t>
      </w:r>
      <w:r>
        <w:rPr>
          <w:rFonts w:ascii="Verdana" w:eastAsia="Verdana" w:hAnsi="Verdana" w:cs="Verdana"/>
          <w:sz w:val="17"/>
          <w:szCs w:val="17"/>
        </w:rPr>
        <w:t>e</w:t>
      </w:r>
      <w:r>
        <w:rPr>
          <w:rFonts w:ascii="Verdana" w:eastAsia="Verdana" w:hAnsi="Verdana" w:cs="Verdana"/>
          <w:spacing w:val="2"/>
          <w:sz w:val="17"/>
          <w:szCs w:val="17"/>
        </w:rPr>
        <w:t xml:space="preserve"> </w:t>
      </w:r>
      <w:r>
        <w:rPr>
          <w:rFonts w:ascii="Verdana" w:eastAsia="Verdana" w:hAnsi="Verdana" w:cs="Verdana"/>
          <w:spacing w:val="-3"/>
          <w:sz w:val="17"/>
          <w:szCs w:val="17"/>
        </w:rPr>
        <w:t>i</w:t>
      </w:r>
      <w:r>
        <w:rPr>
          <w:rFonts w:ascii="Verdana" w:eastAsia="Verdana" w:hAnsi="Verdana" w:cs="Verdana"/>
          <w:sz w:val="17"/>
          <w:szCs w:val="17"/>
        </w:rPr>
        <w:t>n</w:t>
      </w:r>
      <w:r>
        <w:rPr>
          <w:rFonts w:ascii="Verdana" w:eastAsia="Verdana" w:hAnsi="Verdana" w:cs="Verdana"/>
          <w:spacing w:val="11"/>
          <w:sz w:val="17"/>
          <w:szCs w:val="17"/>
        </w:rPr>
        <w:t xml:space="preserve"> </w:t>
      </w:r>
      <w:r w:rsidR="003630FD">
        <w:rPr>
          <w:rFonts w:ascii="Verdana" w:eastAsia="Verdana" w:hAnsi="Verdana" w:cs="Verdana"/>
          <w:spacing w:val="-1"/>
          <w:sz w:val="17"/>
          <w:szCs w:val="17"/>
        </w:rPr>
        <w:t>a</w:t>
      </w:r>
      <w:r w:rsidR="003630FD">
        <w:rPr>
          <w:rFonts w:ascii="Verdana" w:eastAsia="Verdana" w:hAnsi="Verdana" w:cs="Verdana"/>
          <w:spacing w:val="1"/>
          <w:sz w:val="17"/>
          <w:szCs w:val="17"/>
        </w:rPr>
        <w:t>n</w:t>
      </w:r>
      <w:r w:rsidR="003630FD">
        <w:rPr>
          <w:rFonts w:ascii="Verdana" w:eastAsia="Verdana" w:hAnsi="Verdana" w:cs="Verdana"/>
          <w:spacing w:val="2"/>
          <w:sz w:val="17"/>
          <w:szCs w:val="17"/>
        </w:rPr>
        <w:t>a</w:t>
      </w:r>
      <w:r w:rsidR="003630FD">
        <w:rPr>
          <w:rFonts w:ascii="Verdana" w:eastAsia="Verdana" w:hAnsi="Verdana" w:cs="Verdana"/>
          <w:spacing w:val="-1"/>
          <w:sz w:val="17"/>
          <w:szCs w:val="17"/>
        </w:rPr>
        <w:t>l</w:t>
      </w:r>
      <w:r w:rsidR="003630FD">
        <w:rPr>
          <w:rFonts w:ascii="Verdana" w:eastAsia="Verdana" w:hAnsi="Verdana" w:cs="Verdana"/>
          <w:spacing w:val="1"/>
          <w:sz w:val="17"/>
          <w:szCs w:val="17"/>
        </w:rPr>
        <w:t>yz</w:t>
      </w:r>
      <w:r w:rsidR="003630FD">
        <w:rPr>
          <w:rFonts w:ascii="Verdana" w:eastAsia="Verdana" w:hAnsi="Verdana" w:cs="Verdana"/>
          <w:spacing w:val="-1"/>
          <w:sz w:val="17"/>
          <w:szCs w:val="17"/>
        </w:rPr>
        <w:t>i</w:t>
      </w:r>
      <w:r w:rsidR="003630FD">
        <w:rPr>
          <w:rFonts w:ascii="Verdana" w:eastAsia="Verdana" w:hAnsi="Verdana" w:cs="Verdana"/>
          <w:spacing w:val="1"/>
          <w:sz w:val="17"/>
          <w:szCs w:val="17"/>
        </w:rPr>
        <w:t>n</w:t>
      </w:r>
      <w:r w:rsidR="003630FD">
        <w:rPr>
          <w:rFonts w:ascii="Verdana" w:eastAsia="Verdana" w:hAnsi="Verdana" w:cs="Verdana"/>
          <w:sz w:val="17"/>
          <w:szCs w:val="17"/>
        </w:rPr>
        <w:t>g</w:t>
      </w:r>
      <w:r>
        <w:rPr>
          <w:rFonts w:ascii="Verdana" w:eastAsia="Verdana" w:hAnsi="Verdana" w:cs="Verdana"/>
          <w:spacing w:val="2"/>
          <w:sz w:val="17"/>
          <w:szCs w:val="17"/>
        </w:rPr>
        <w:t xml:space="preserve"> </w:t>
      </w:r>
      <w:r>
        <w:rPr>
          <w:rFonts w:ascii="Verdana" w:eastAsia="Verdana" w:hAnsi="Verdana" w:cs="Verdana"/>
          <w:spacing w:val="-1"/>
          <w:sz w:val="17"/>
          <w:szCs w:val="17"/>
        </w:rPr>
        <w:t>i</w:t>
      </w:r>
      <w:r>
        <w:rPr>
          <w:rFonts w:ascii="Verdana" w:eastAsia="Verdana" w:hAnsi="Verdana" w:cs="Verdana"/>
          <w:spacing w:val="1"/>
          <w:sz w:val="17"/>
          <w:szCs w:val="17"/>
        </w:rPr>
        <w:t>nfo</w:t>
      </w:r>
      <w:r>
        <w:rPr>
          <w:rFonts w:ascii="Verdana" w:eastAsia="Verdana" w:hAnsi="Verdana" w:cs="Verdana"/>
          <w:sz w:val="17"/>
          <w:szCs w:val="17"/>
        </w:rPr>
        <w:t>r</w:t>
      </w:r>
      <w:r>
        <w:rPr>
          <w:rFonts w:ascii="Verdana" w:eastAsia="Verdana" w:hAnsi="Verdana" w:cs="Verdana"/>
          <w:spacing w:val="1"/>
          <w:sz w:val="17"/>
          <w:szCs w:val="17"/>
        </w:rPr>
        <w:t>m</w:t>
      </w:r>
      <w:r>
        <w:rPr>
          <w:rFonts w:ascii="Verdana" w:eastAsia="Verdana" w:hAnsi="Verdana" w:cs="Verdana"/>
          <w:spacing w:val="-1"/>
          <w:sz w:val="17"/>
          <w:szCs w:val="17"/>
        </w:rPr>
        <w:t>a</w:t>
      </w:r>
      <w:r>
        <w:rPr>
          <w:rFonts w:ascii="Verdana" w:eastAsia="Verdana" w:hAnsi="Verdana" w:cs="Verdana"/>
          <w:spacing w:val="3"/>
          <w:sz w:val="17"/>
          <w:szCs w:val="17"/>
        </w:rPr>
        <w:t>t</w:t>
      </w:r>
      <w:r>
        <w:rPr>
          <w:rFonts w:ascii="Verdana" w:eastAsia="Verdana" w:hAnsi="Verdana" w:cs="Verdana"/>
          <w:spacing w:val="-1"/>
          <w:sz w:val="17"/>
          <w:szCs w:val="17"/>
        </w:rPr>
        <w:t>i</w:t>
      </w:r>
      <w:r>
        <w:rPr>
          <w:rFonts w:ascii="Verdana" w:eastAsia="Verdana" w:hAnsi="Verdana" w:cs="Verdana"/>
          <w:spacing w:val="1"/>
          <w:sz w:val="17"/>
          <w:szCs w:val="17"/>
        </w:rPr>
        <w:t>o</w:t>
      </w:r>
      <w:r>
        <w:rPr>
          <w:rFonts w:ascii="Verdana" w:eastAsia="Verdana" w:hAnsi="Verdana" w:cs="Verdana"/>
          <w:sz w:val="17"/>
          <w:szCs w:val="17"/>
        </w:rPr>
        <w:t xml:space="preserve">n </w:t>
      </w:r>
      <w:r>
        <w:rPr>
          <w:rFonts w:ascii="Verdana" w:eastAsia="Verdana" w:hAnsi="Verdana" w:cs="Verdana"/>
          <w:spacing w:val="1"/>
          <w:sz w:val="17"/>
          <w:szCs w:val="17"/>
        </w:rPr>
        <w:t>sy</w:t>
      </w:r>
      <w:r>
        <w:rPr>
          <w:rFonts w:ascii="Verdana" w:eastAsia="Verdana" w:hAnsi="Verdana" w:cs="Verdana"/>
          <w:spacing w:val="-2"/>
          <w:sz w:val="17"/>
          <w:szCs w:val="17"/>
        </w:rPr>
        <w:t>s</w:t>
      </w:r>
      <w:r>
        <w:rPr>
          <w:rFonts w:ascii="Verdana" w:eastAsia="Verdana" w:hAnsi="Verdana" w:cs="Verdana"/>
          <w:spacing w:val="3"/>
          <w:sz w:val="17"/>
          <w:szCs w:val="17"/>
        </w:rPr>
        <w:t>t</w:t>
      </w:r>
      <w:r>
        <w:rPr>
          <w:rFonts w:ascii="Verdana" w:eastAsia="Verdana" w:hAnsi="Verdana" w:cs="Verdana"/>
          <w:sz w:val="17"/>
          <w:szCs w:val="17"/>
        </w:rPr>
        <w:t>em</w:t>
      </w:r>
      <w:r>
        <w:rPr>
          <w:rFonts w:ascii="Verdana" w:eastAsia="Verdana" w:hAnsi="Verdana" w:cs="Verdana"/>
          <w:spacing w:val="4"/>
          <w:sz w:val="17"/>
          <w:szCs w:val="17"/>
        </w:rPr>
        <w:t xml:space="preserve"> </w:t>
      </w:r>
      <w:r>
        <w:rPr>
          <w:rFonts w:ascii="Verdana" w:eastAsia="Verdana" w:hAnsi="Verdana" w:cs="Verdana"/>
          <w:spacing w:val="1"/>
          <w:sz w:val="17"/>
          <w:szCs w:val="17"/>
        </w:rPr>
        <w:t>n</w:t>
      </w:r>
      <w:r>
        <w:rPr>
          <w:rFonts w:ascii="Verdana" w:eastAsia="Verdana" w:hAnsi="Verdana" w:cs="Verdana"/>
          <w:sz w:val="17"/>
          <w:szCs w:val="17"/>
        </w:rPr>
        <w:t>eed</w:t>
      </w:r>
      <w:r>
        <w:rPr>
          <w:rFonts w:ascii="Verdana" w:eastAsia="Verdana" w:hAnsi="Verdana" w:cs="Verdana"/>
          <w:spacing w:val="1"/>
          <w:sz w:val="17"/>
          <w:szCs w:val="17"/>
        </w:rPr>
        <w:t>s</w:t>
      </w:r>
      <w:r>
        <w:rPr>
          <w:rFonts w:ascii="Verdana" w:eastAsia="Verdana" w:hAnsi="Verdana" w:cs="Verdana"/>
          <w:sz w:val="17"/>
          <w:szCs w:val="17"/>
        </w:rPr>
        <w:t>,</w:t>
      </w:r>
      <w:r>
        <w:rPr>
          <w:rFonts w:ascii="Verdana" w:eastAsia="Verdana" w:hAnsi="Verdana" w:cs="Verdana"/>
          <w:spacing w:val="7"/>
          <w:sz w:val="17"/>
          <w:szCs w:val="17"/>
        </w:rPr>
        <w:t xml:space="preserve"> </w:t>
      </w:r>
      <w:r>
        <w:rPr>
          <w:rFonts w:ascii="Verdana" w:eastAsia="Verdana" w:hAnsi="Verdana" w:cs="Verdana"/>
          <w:spacing w:val="-3"/>
          <w:sz w:val="17"/>
          <w:szCs w:val="17"/>
        </w:rPr>
        <w:t>e</w:t>
      </w:r>
      <w:r>
        <w:rPr>
          <w:rFonts w:ascii="Verdana" w:eastAsia="Verdana" w:hAnsi="Verdana" w:cs="Verdana"/>
          <w:spacing w:val="1"/>
          <w:sz w:val="17"/>
          <w:szCs w:val="17"/>
        </w:rPr>
        <w:t>v</w:t>
      </w:r>
      <w:r>
        <w:rPr>
          <w:rFonts w:ascii="Verdana" w:eastAsia="Verdana" w:hAnsi="Verdana" w:cs="Verdana"/>
          <w:spacing w:val="2"/>
          <w:sz w:val="17"/>
          <w:szCs w:val="17"/>
        </w:rPr>
        <w:t>a</w:t>
      </w:r>
      <w:r>
        <w:rPr>
          <w:rFonts w:ascii="Verdana" w:eastAsia="Verdana" w:hAnsi="Verdana" w:cs="Verdana"/>
          <w:spacing w:val="-1"/>
          <w:sz w:val="17"/>
          <w:szCs w:val="17"/>
        </w:rPr>
        <w:t>l</w:t>
      </w:r>
      <w:r>
        <w:rPr>
          <w:rFonts w:ascii="Verdana" w:eastAsia="Verdana" w:hAnsi="Verdana" w:cs="Verdana"/>
          <w:spacing w:val="1"/>
          <w:sz w:val="17"/>
          <w:szCs w:val="17"/>
        </w:rPr>
        <w:t>u</w:t>
      </w:r>
      <w:r>
        <w:rPr>
          <w:rFonts w:ascii="Verdana" w:eastAsia="Verdana" w:hAnsi="Verdana" w:cs="Verdana"/>
          <w:spacing w:val="-1"/>
          <w:sz w:val="17"/>
          <w:szCs w:val="17"/>
        </w:rPr>
        <w:t>a</w:t>
      </w:r>
      <w:r>
        <w:rPr>
          <w:rFonts w:ascii="Verdana" w:eastAsia="Verdana" w:hAnsi="Verdana" w:cs="Verdana"/>
          <w:spacing w:val="1"/>
          <w:sz w:val="17"/>
          <w:szCs w:val="17"/>
        </w:rPr>
        <w:t>t</w:t>
      </w:r>
      <w:r>
        <w:rPr>
          <w:rFonts w:ascii="Verdana" w:eastAsia="Verdana" w:hAnsi="Verdana" w:cs="Verdana"/>
          <w:spacing w:val="-1"/>
          <w:sz w:val="17"/>
          <w:szCs w:val="17"/>
        </w:rPr>
        <w:t>i</w:t>
      </w:r>
      <w:r>
        <w:rPr>
          <w:rFonts w:ascii="Verdana" w:eastAsia="Verdana" w:hAnsi="Verdana" w:cs="Verdana"/>
          <w:spacing w:val="3"/>
          <w:sz w:val="17"/>
          <w:szCs w:val="17"/>
        </w:rPr>
        <w:t>n</w:t>
      </w:r>
      <w:r>
        <w:rPr>
          <w:rFonts w:ascii="Verdana" w:eastAsia="Verdana" w:hAnsi="Verdana" w:cs="Verdana"/>
          <w:sz w:val="17"/>
          <w:szCs w:val="17"/>
        </w:rPr>
        <w:t>g</w:t>
      </w:r>
      <w:r>
        <w:rPr>
          <w:rFonts w:ascii="Verdana" w:eastAsia="Verdana" w:hAnsi="Verdana" w:cs="Verdana"/>
          <w:spacing w:val="1"/>
          <w:sz w:val="17"/>
          <w:szCs w:val="17"/>
        </w:rPr>
        <w:t xml:space="preserve"> </w:t>
      </w:r>
      <w:r>
        <w:rPr>
          <w:rFonts w:ascii="Verdana" w:eastAsia="Verdana" w:hAnsi="Verdana" w:cs="Verdana"/>
          <w:sz w:val="17"/>
          <w:szCs w:val="17"/>
        </w:rPr>
        <w:t>e</w:t>
      </w:r>
      <w:r>
        <w:rPr>
          <w:rFonts w:ascii="Verdana" w:eastAsia="Verdana" w:hAnsi="Verdana" w:cs="Verdana"/>
          <w:spacing w:val="1"/>
          <w:sz w:val="17"/>
          <w:szCs w:val="17"/>
        </w:rPr>
        <w:t>n</w:t>
      </w:r>
      <w:r>
        <w:rPr>
          <w:rFonts w:ascii="Verdana" w:eastAsia="Verdana" w:hAnsi="Verdana" w:cs="Verdana"/>
          <w:sz w:val="17"/>
          <w:szCs w:val="17"/>
        </w:rPr>
        <w:t>d-</w:t>
      </w:r>
      <w:r>
        <w:rPr>
          <w:rFonts w:ascii="Verdana" w:eastAsia="Verdana" w:hAnsi="Verdana" w:cs="Verdana"/>
          <w:spacing w:val="1"/>
          <w:sz w:val="17"/>
          <w:szCs w:val="17"/>
        </w:rPr>
        <w:t>us</w:t>
      </w:r>
      <w:r>
        <w:rPr>
          <w:rFonts w:ascii="Verdana" w:eastAsia="Verdana" w:hAnsi="Verdana" w:cs="Verdana"/>
          <w:spacing w:val="-2"/>
          <w:sz w:val="17"/>
          <w:szCs w:val="17"/>
        </w:rPr>
        <w:t>e</w:t>
      </w:r>
      <w:r>
        <w:rPr>
          <w:rFonts w:ascii="Verdana" w:eastAsia="Verdana" w:hAnsi="Verdana" w:cs="Verdana"/>
          <w:sz w:val="17"/>
          <w:szCs w:val="17"/>
        </w:rPr>
        <w:t>r r</w:t>
      </w:r>
      <w:r>
        <w:rPr>
          <w:rFonts w:ascii="Verdana" w:eastAsia="Verdana" w:hAnsi="Verdana" w:cs="Verdana"/>
          <w:spacing w:val="2"/>
          <w:sz w:val="17"/>
          <w:szCs w:val="17"/>
        </w:rPr>
        <w:t>e</w:t>
      </w:r>
      <w:r>
        <w:rPr>
          <w:rFonts w:ascii="Verdana" w:eastAsia="Verdana" w:hAnsi="Verdana" w:cs="Verdana"/>
          <w:sz w:val="17"/>
          <w:szCs w:val="17"/>
        </w:rPr>
        <w:t>q</w:t>
      </w:r>
      <w:r>
        <w:rPr>
          <w:rFonts w:ascii="Verdana" w:eastAsia="Verdana" w:hAnsi="Verdana" w:cs="Verdana"/>
          <w:spacing w:val="1"/>
          <w:sz w:val="17"/>
          <w:szCs w:val="17"/>
        </w:rPr>
        <w:t>u</w:t>
      </w:r>
      <w:r>
        <w:rPr>
          <w:rFonts w:ascii="Verdana" w:eastAsia="Verdana" w:hAnsi="Verdana" w:cs="Verdana"/>
          <w:spacing w:val="-1"/>
          <w:sz w:val="17"/>
          <w:szCs w:val="17"/>
        </w:rPr>
        <w:t>i</w:t>
      </w:r>
      <w:r>
        <w:rPr>
          <w:rFonts w:ascii="Verdana" w:eastAsia="Verdana" w:hAnsi="Verdana" w:cs="Verdana"/>
          <w:sz w:val="17"/>
          <w:szCs w:val="17"/>
        </w:rPr>
        <w:t>r</w:t>
      </w:r>
      <w:r>
        <w:rPr>
          <w:rFonts w:ascii="Verdana" w:eastAsia="Verdana" w:hAnsi="Verdana" w:cs="Verdana"/>
          <w:spacing w:val="2"/>
          <w:sz w:val="17"/>
          <w:szCs w:val="17"/>
        </w:rPr>
        <w:t>e</w:t>
      </w:r>
      <w:r>
        <w:rPr>
          <w:rFonts w:ascii="Verdana" w:eastAsia="Verdana" w:hAnsi="Verdana" w:cs="Verdana"/>
          <w:spacing w:val="-1"/>
          <w:sz w:val="17"/>
          <w:szCs w:val="17"/>
        </w:rPr>
        <w:t>m</w:t>
      </w:r>
      <w:r>
        <w:rPr>
          <w:rFonts w:ascii="Verdana" w:eastAsia="Verdana" w:hAnsi="Verdana" w:cs="Verdana"/>
          <w:sz w:val="17"/>
          <w:szCs w:val="17"/>
        </w:rPr>
        <w:t>e</w:t>
      </w:r>
      <w:r>
        <w:rPr>
          <w:rFonts w:ascii="Verdana" w:eastAsia="Verdana" w:hAnsi="Verdana" w:cs="Verdana"/>
          <w:spacing w:val="1"/>
          <w:sz w:val="17"/>
          <w:szCs w:val="17"/>
        </w:rPr>
        <w:t>nt</w:t>
      </w:r>
      <w:r>
        <w:rPr>
          <w:rFonts w:ascii="Verdana" w:eastAsia="Verdana" w:hAnsi="Verdana" w:cs="Verdana"/>
          <w:spacing w:val="-2"/>
          <w:sz w:val="17"/>
          <w:szCs w:val="17"/>
        </w:rPr>
        <w:t>s</w:t>
      </w:r>
      <w:r>
        <w:rPr>
          <w:rFonts w:ascii="Verdana" w:eastAsia="Verdana" w:hAnsi="Verdana" w:cs="Verdana"/>
          <w:sz w:val="17"/>
          <w:szCs w:val="17"/>
        </w:rPr>
        <w:t>,</w:t>
      </w:r>
      <w:r>
        <w:rPr>
          <w:rFonts w:ascii="Verdana" w:eastAsia="Verdana" w:hAnsi="Verdana" w:cs="Verdana"/>
          <w:spacing w:val="4"/>
          <w:sz w:val="17"/>
          <w:szCs w:val="17"/>
        </w:rPr>
        <w:t xml:space="preserve"> </w:t>
      </w:r>
      <w:r w:rsidR="003630FD">
        <w:rPr>
          <w:rFonts w:ascii="Verdana" w:eastAsia="Verdana" w:hAnsi="Verdana" w:cs="Verdana"/>
          <w:spacing w:val="-2"/>
          <w:sz w:val="17"/>
          <w:szCs w:val="17"/>
        </w:rPr>
        <w:t>c</w:t>
      </w:r>
      <w:r w:rsidR="003630FD">
        <w:rPr>
          <w:rFonts w:ascii="Verdana" w:eastAsia="Verdana" w:hAnsi="Verdana" w:cs="Verdana"/>
          <w:spacing w:val="3"/>
          <w:sz w:val="17"/>
          <w:szCs w:val="17"/>
        </w:rPr>
        <w:t>u</w:t>
      </w:r>
      <w:r w:rsidR="003630FD">
        <w:rPr>
          <w:rFonts w:ascii="Verdana" w:eastAsia="Verdana" w:hAnsi="Verdana" w:cs="Verdana"/>
          <w:spacing w:val="-4"/>
          <w:sz w:val="17"/>
          <w:szCs w:val="17"/>
        </w:rPr>
        <w:t>s</w:t>
      </w:r>
      <w:r w:rsidR="003630FD">
        <w:rPr>
          <w:rFonts w:ascii="Verdana" w:eastAsia="Verdana" w:hAnsi="Verdana" w:cs="Verdana"/>
          <w:spacing w:val="3"/>
          <w:sz w:val="17"/>
          <w:szCs w:val="17"/>
        </w:rPr>
        <w:t>t</w:t>
      </w:r>
      <w:r w:rsidR="003630FD">
        <w:rPr>
          <w:rFonts w:ascii="Verdana" w:eastAsia="Verdana" w:hAnsi="Verdana" w:cs="Verdana"/>
          <w:spacing w:val="1"/>
          <w:sz w:val="17"/>
          <w:szCs w:val="17"/>
        </w:rPr>
        <w:t>om</w:t>
      </w:r>
      <w:r w:rsidR="003630FD">
        <w:rPr>
          <w:rFonts w:ascii="Verdana" w:eastAsia="Verdana" w:hAnsi="Verdana" w:cs="Verdana"/>
          <w:spacing w:val="-3"/>
          <w:sz w:val="17"/>
          <w:szCs w:val="17"/>
        </w:rPr>
        <w:t>i</w:t>
      </w:r>
      <w:r w:rsidR="003630FD">
        <w:rPr>
          <w:rFonts w:ascii="Verdana" w:eastAsia="Verdana" w:hAnsi="Verdana" w:cs="Verdana"/>
          <w:spacing w:val="1"/>
          <w:sz w:val="17"/>
          <w:szCs w:val="17"/>
        </w:rPr>
        <w:t>z</w:t>
      </w:r>
      <w:r w:rsidR="003630FD">
        <w:rPr>
          <w:rFonts w:ascii="Verdana" w:eastAsia="Verdana" w:hAnsi="Verdana" w:cs="Verdana"/>
          <w:spacing w:val="-1"/>
          <w:sz w:val="17"/>
          <w:szCs w:val="17"/>
        </w:rPr>
        <w:t>i</w:t>
      </w:r>
      <w:r w:rsidR="003630FD">
        <w:rPr>
          <w:rFonts w:ascii="Verdana" w:eastAsia="Verdana" w:hAnsi="Verdana" w:cs="Verdana"/>
          <w:spacing w:val="1"/>
          <w:sz w:val="17"/>
          <w:szCs w:val="17"/>
        </w:rPr>
        <w:t>n</w:t>
      </w:r>
      <w:r w:rsidR="003630FD">
        <w:rPr>
          <w:rFonts w:ascii="Verdana" w:eastAsia="Verdana" w:hAnsi="Verdana" w:cs="Verdana"/>
          <w:sz w:val="17"/>
          <w:szCs w:val="17"/>
        </w:rPr>
        <w:t>g</w:t>
      </w:r>
      <w:r>
        <w:rPr>
          <w:rFonts w:ascii="Verdana" w:eastAsia="Verdana" w:hAnsi="Verdana" w:cs="Verdana"/>
          <w:spacing w:val="5"/>
          <w:sz w:val="17"/>
          <w:szCs w:val="17"/>
        </w:rPr>
        <w:t xml:space="preserve"> </w:t>
      </w:r>
      <w:r>
        <w:rPr>
          <w:rFonts w:ascii="Verdana" w:eastAsia="Verdana" w:hAnsi="Verdana" w:cs="Verdana"/>
          <w:spacing w:val="-2"/>
          <w:sz w:val="17"/>
          <w:szCs w:val="17"/>
        </w:rPr>
        <w:t>s</w:t>
      </w:r>
      <w:r>
        <w:rPr>
          <w:rFonts w:ascii="Verdana" w:eastAsia="Verdana" w:hAnsi="Verdana" w:cs="Verdana"/>
          <w:spacing w:val="3"/>
          <w:sz w:val="17"/>
          <w:szCs w:val="17"/>
        </w:rPr>
        <w:t>o</w:t>
      </w:r>
      <w:r>
        <w:rPr>
          <w:rFonts w:ascii="Verdana" w:eastAsia="Verdana" w:hAnsi="Verdana" w:cs="Verdana"/>
          <w:spacing w:val="-1"/>
          <w:sz w:val="17"/>
          <w:szCs w:val="17"/>
        </w:rPr>
        <w:t>l</w:t>
      </w:r>
      <w:r>
        <w:rPr>
          <w:rFonts w:ascii="Verdana" w:eastAsia="Verdana" w:hAnsi="Verdana" w:cs="Verdana"/>
          <w:spacing w:val="1"/>
          <w:sz w:val="17"/>
          <w:szCs w:val="17"/>
        </w:rPr>
        <w:t>ut</w:t>
      </w:r>
      <w:r>
        <w:rPr>
          <w:rFonts w:ascii="Verdana" w:eastAsia="Verdana" w:hAnsi="Verdana" w:cs="Verdana"/>
          <w:spacing w:val="-1"/>
          <w:sz w:val="17"/>
          <w:szCs w:val="17"/>
        </w:rPr>
        <w:t>i</w:t>
      </w:r>
      <w:r>
        <w:rPr>
          <w:rFonts w:ascii="Verdana" w:eastAsia="Verdana" w:hAnsi="Verdana" w:cs="Verdana"/>
          <w:spacing w:val="1"/>
          <w:sz w:val="17"/>
          <w:szCs w:val="17"/>
        </w:rPr>
        <w:t>on</w:t>
      </w:r>
      <w:r>
        <w:rPr>
          <w:rFonts w:ascii="Verdana" w:eastAsia="Verdana" w:hAnsi="Verdana" w:cs="Verdana"/>
          <w:sz w:val="17"/>
          <w:szCs w:val="17"/>
        </w:rPr>
        <w:t>s</w:t>
      </w:r>
      <w:r>
        <w:rPr>
          <w:rFonts w:ascii="Verdana" w:eastAsia="Verdana" w:hAnsi="Verdana" w:cs="Verdana"/>
          <w:spacing w:val="4"/>
          <w:sz w:val="17"/>
          <w:szCs w:val="17"/>
        </w:rPr>
        <w:t xml:space="preserve"> </w:t>
      </w:r>
      <w:r>
        <w:rPr>
          <w:rFonts w:ascii="Verdana" w:eastAsia="Verdana" w:hAnsi="Verdana" w:cs="Verdana"/>
          <w:spacing w:val="2"/>
          <w:sz w:val="17"/>
          <w:szCs w:val="17"/>
        </w:rPr>
        <w:t>a</w:t>
      </w:r>
      <w:r>
        <w:rPr>
          <w:rFonts w:ascii="Verdana" w:eastAsia="Verdana" w:hAnsi="Verdana" w:cs="Verdana"/>
          <w:spacing w:val="1"/>
          <w:sz w:val="17"/>
          <w:szCs w:val="17"/>
        </w:rPr>
        <w:t>n</w:t>
      </w:r>
      <w:r>
        <w:rPr>
          <w:rFonts w:ascii="Verdana" w:eastAsia="Verdana" w:hAnsi="Verdana" w:cs="Verdana"/>
          <w:sz w:val="17"/>
          <w:szCs w:val="17"/>
        </w:rPr>
        <w:t>d</w:t>
      </w:r>
      <w:r>
        <w:rPr>
          <w:rFonts w:ascii="Verdana" w:eastAsia="Verdana" w:hAnsi="Verdana" w:cs="Verdana"/>
          <w:spacing w:val="12"/>
          <w:sz w:val="17"/>
          <w:szCs w:val="17"/>
        </w:rPr>
        <w:t xml:space="preserve"> </w:t>
      </w:r>
      <w:r>
        <w:rPr>
          <w:rFonts w:ascii="Verdana" w:eastAsia="Verdana" w:hAnsi="Verdana" w:cs="Verdana"/>
          <w:spacing w:val="1"/>
          <w:sz w:val="17"/>
          <w:szCs w:val="17"/>
        </w:rPr>
        <w:t>t</w:t>
      </w:r>
      <w:r>
        <w:rPr>
          <w:rFonts w:ascii="Verdana" w:eastAsia="Verdana" w:hAnsi="Verdana" w:cs="Verdana"/>
          <w:spacing w:val="-3"/>
          <w:sz w:val="17"/>
          <w:szCs w:val="17"/>
        </w:rPr>
        <w:t>r</w:t>
      </w:r>
      <w:r>
        <w:rPr>
          <w:rFonts w:ascii="Verdana" w:eastAsia="Verdana" w:hAnsi="Verdana" w:cs="Verdana"/>
          <w:spacing w:val="1"/>
          <w:sz w:val="17"/>
          <w:szCs w:val="17"/>
        </w:rPr>
        <w:t>ou</w:t>
      </w:r>
      <w:r>
        <w:rPr>
          <w:rFonts w:ascii="Verdana" w:eastAsia="Verdana" w:hAnsi="Verdana" w:cs="Verdana"/>
          <w:sz w:val="17"/>
          <w:szCs w:val="17"/>
        </w:rPr>
        <w:t>b</w:t>
      </w:r>
      <w:r>
        <w:rPr>
          <w:rFonts w:ascii="Verdana" w:eastAsia="Verdana" w:hAnsi="Verdana" w:cs="Verdana"/>
          <w:spacing w:val="-1"/>
          <w:sz w:val="17"/>
          <w:szCs w:val="17"/>
        </w:rPr>
        <w:t>l</w:t>
      </w:r>
      <w:r>
        <w:rPr>
          <w:rFonts w:ascii="Verdana" w:eastAsia="Verdana" w:hAnsi="Verdana" w:cs="Verdana"/>
          <w:sz w:val="17"/>
          <w:szCs w:val="17"/>
        </w:rPr>
        <w:t>e</w:t>
      </w:r>
      <w:r>
        <w:rPr>
          <w:rFonts w:ascii="Verdana" w:eastAsia="Verdana" w:hAnsi="Verdana" w:cs="Verdana"/>
          <w:spacing w:val="1"/>
          <w:sz w:val="17"/>
          <w:szCs w:val="17"/>
        </w:rPr>
        <w:t>sho</w:t>
      </w:r>
      <w:r>
        <w:rPr>
          <w:rFonts w:ascii="Verdana" w:eastAsia="Verdana" w:hAnsi="Verdana" w:cs="Verdana"/>
          <w:sz w:val="17"/>
          <w:szCs w:val="17"/>
        </w:rPr>
        <w:t>o</w:t>
      </w:r>
      <w:r>
        <w:rPr>
          <w:rFonts w:ascii="Verdana" w:eastAsia="Verdana" w:hAnsi="Verdana" w:cs="Verdana"/>
          <w:spacing w:val="1"/>
          <w:sz w:val="17"/>
          <w:szCs w:val="17"/>
        </w:rPr>
        <w:t>t</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 xml:space="preserve">g </w:t>
      </w:r>
      <w:r>
        <w:rPr>
          <w:rFonts w:ascii="Verdana" w:eastAsia="Verdana" w:hAnsi="Verdana" w:cs="Verdana"/>
          <w:spacing w:val="1"/>
          <w:sz w:val="17"/>
          <w:szCs w:val="17"/>
        </w:rPr>
        <w:t>fo</w:t>
      </w:r>
      <w:r>
        <w:rPr>
          <w:rFonts w:ascii="Verdana" w:eastAsia="Verdana" w:hAnsi="Verdana" w:cs="Verdana"/>
          <w:sz w:val="17"/>
          <w:szCs w:val="17"/>
        </w:rPr>
        <w:t>r</w:t>
      </w:r>
      <w:r>
        <w:rPr>
          <w:rFonts w:ascii="Verdana" w:eastAsia="Verdana" w:hAnsi="Verdana" w:cs="Verdana"/>
          <w:spacing w:val="13"/>
          <w:sz w:val="17"/>
          <w:szCs w:val="17"/>
        </w:rPr>
        <w:t xml:space="preserve"> </w:t>
      </w:r>
      <w:r>
        <w:rPr>
          <w:rFonts w:ascii="Verdana" w:eastAsia="Verdana" w:hAnsi="Verdana" w:cs="Verdana"/>
          <w:spacing w:val="-1"/>
          <w:sz w:val="17"/>
          <w:szCs w:val="17"/>
        </w:rPr>
        <w:t>in</w:t>
      </w:r>
      <w:r>
        <w:rPr>
          <w:rFonts w:ascii="Verdana" w:eastAsia="Verdana" w:hAnsi="Verdana" w:cs="Verdana"/>
          <w:spacing w:val="1"/>
          <w:sz w:val="17"/>
          <w:szCs w:val="17"/>
        </w:rPr>
        <w:t>f</w:t>
      </w:r>
      <w:r>
        <w:rPr>
          <w:rFonts w:ascii="Verdana" w:eastAsia="Verdana" w:hAnsi="Verdana" w:cs="Verdana"/>
          <w:spacing w:val="3"/>
          <w:sz w:val="17"/>
          <w:szCs w:val="17"/>
        </w:rPr>
        <w:t>o</w:t>
      </w:r>
      <w:r>
        <w:rPr>
          <w:rFonts w:ascii="Verdana" w:eastAsia="Verdana" w:hAnsi="Verdana" w:cs="Verdana"/>
          <w:sz w:val="17"/>
          <w:szCs w:val="17"/>
        </w:rPr>
        <w:t>r</w:t>
      </w:r>
      <w:r>
        <w:rPr>
          <w:rFonts w:ascii="Verdana" w:eastAsia="Verdana" w:hAnsi="Verdana" w:cs="Verdana"/>
          <w:spacing w:val="-4"/>
          <w:sz w:val="17"/>
          <w:szCs w:val="17"/>
        </w:rPr>
        <w:t>m</w:t>
      </w:r>
      <w:r>
        <w:rPr>
          <w:rFonts w:ascii="Verdana" w:eastAsia="Verdana" w:hAnsi="Verdana" w:cs="Verdana"/>
          <w:spacing w:val="2"/>
          <w:sz w:val="17"/>
          <w:szCs w:val="17"/>
        </w:rPr>
        <w:t>a</w:t>
      </w:r>
      <w:r>
        <w:rPr>
          <w:rFonts w:ascii="Verdana" w:eastAsia="Verdana" w:hAnsi="Verdana" w:cs="Verdana"/>
          <w:spacing w:val="1"/>
          <w:sz w:val="17"/>
          <w:szCs w:val="17"/>
        </w:rPr>
        <w:t>t</w:t>
      </w:r>
      <w:r>
        <w:rPr>
          <w:rFonts w:ascii="Verdana" w:eastAsia="Verdana" w:hAnsi="Verdana" w:cs="Verdana"/>
          <w:spacing w:val="-1"/>
          <w:sz w:val="17"/>
          <w:szCs w:val="17"/>
        </w:rPr>
        <w:t>i</w:t>
      </w:r>
      <w:r>
        <w:rPr>
          <w:rFonts w:ascii="Verdana" w:eastAsia="Verdana" w:hAnsi="Verdana" w:cs="Verdana"/>
          <w:spacing w:val="-2"/>
          <w:sz w:val="17"/>
          <w:szCs w:val="17"/>
        </w:rPr>
        <w:t>o</w:t>
      </w:r>
      <w:r>
        <w:rPr>
          <w:rFonts w:ascii="Verdana" w:eastAsia="Verdana" w:hAnsi="Verdana" w:cs="Verdana"/>
          <w:sz w:val="17"/>
          <w:szCs w:val="17"/>
        </w:rPr>
        <w:t xml:space="preserve">n </w:t>
      </w:r>
      <w:r>
        <w:rPr>
          <w:rFonts w:ascii="Verdana" w:eastAsia="Verdana" w:hAnsi="Verdana" w:cs="Verdana"/>
          <w:spacing w:val="1"/>
          <w:sz w:val="17"/>
          <w:szCs w:val="17"/>
        </w:rPr>
        <w:t>syst</w:t>
      </w:r>
      <w:r>
        <w:rPr>
          <w:rFonts w:ascii="Verdana" w:eastAsia="Verdana" w:hAnsi="Verdana" w:cs="Verdana"/>
          <w:spacing w:val="2"/>
          <w:sz w:val="17"/>
          <w:szCs w:val="17"/>
        </w:rPr>
        <w:t>e</w:t>
      </w:r>
      <w:r>
        <w:rPr>
          <w:rFonts w:ascii="Verdana" w:eastAsia="Verdana" w:hAnsi="Verdana" w:cs="Verdana"/>
          <w:spacing w:val="-1"/>
          <w:sz w:val="17"/>
          <w:szCs w:val="17"/>
        </w:rPr>
        <w:t>m</w:t>
      </w:r>
      <w:r>
        <w:rPr>
          <w:rFonts w:ascii="Verdana" w:eastAsia="Verdana" w:hAnsi="Verdana" w:cs="Verdana"/>
          <w:spacing w:val="-2"/>
          <w:sz w:val="17"/>
          <w:szCs w:val="17"/>
        </w:rPr>
        <w:t>s</w:t>
      </w:r>
      <w:r>
        <w:rPr>
          <w:rFonts w:ascii="Verdana" w:eastAsia="Verdana" w:hAnsi="Verdana" w:cs="Verdana"/>
          <w:sz w:val="17"/>
          <w:szCs w:val="17"/>
        </w:rPr>
        <w:t>.</w:t>
      </w:r>
    </w:p>
    <w:p w:rsidR="00154FB8" w:rsidRDefault="00154FB8">
      <w:pPr>
        <w:spacing w:before="9" w:line="140" w:lineRule="exact"/>
        <w:rPr>
          <w:sz w:val="14"/>
          <w:szCs w:val="14"/>
        </w:rPr>
      </w:pPr>
    </w:p>
    <w:p w:rsidR="00154FB8" w:rsidRDefault="00AB0D5C">
      <w:pPr>
        <w:spacing w:line="242" w:lineRule="auto"/>
        <w:ind w:left="271" w:right="92" w:hanging="271"/>
        <w:jc w:val="both"/>
        <w:rPr>
          <w:rFonts w:ascii="Verdana" w:eastAsia="Verdana" w:hAnsi="Verdana" w:cs="Verdana"/>
          <w:sz w:val="17"/>
          <w:szCs w:val="17"/>
        </w:rPr>
      </w:pPr>
      <w:r>
        <w:rPr>
          <w:w w:val="356"/>
          <w:sz w:val="16"/>
          <w:szCs w:val="16"/>
        </w:rPr>
        <w:t xml:space="preserve"> </w:t>
      </w:r>
      <w:r>
        <w:rPr>
          <w:sz w:val="16"/>
          <w:szCs w:val="16"/>
        </w:rPr>
        <w:t xml:space="preserve">  </w:t>
      </w:r>
      <w:r>
        <w:rPr>
          <w:spacing w:val="8"/>
          <w:sz w:val="16"/>
          <w:szCs w:val="16"/>
        </w:rPr>
        <w:t xml:space="preserve"> </w:t>
      </w:r>
      <w:r w:rsidR="003630FD">
        <w:rPr>
          <w:rFonts w:ascii="Verdana" w:eastAsia="Verdana" w:hAnsi="Verdana" w:cs="Verdana"/>
          <w:spacing w:val="2"/>
          <w:sz w:val="17"/>
          <w:szCs w:val="17"/>
        </w:rPr>
        <w:t>A</w:t>
      </w:r>
      <w:r w:rsidR="003630FD">
        <w:rPr>
          <w:rFonts w:ascii="Verdana" w:eastAsia="Verdana" w:hAnsi="Verdana" w:cs="Verdana"/>
          <w:spacing w:val="3"/>
          <w:sz w:val="17"/>
          <w:szCs w:val="17"/>
        </w:rPr>
        <w:t>d</w:t>
      </w:r>
      <w:r w:rsidR="003630FD">
        <w:rPr>
          <w:rFonts w:ascii="Verdana" w:eastAsia="Verdana" w:hAnsi="Verdana" w:cs="Verdana"/>
          <w:spacing w:val="-2"/>
          <w:sz w:val="17"/>
          <w:szCs w:val="17"/>
        </w:rPr>
        <w:t>e</w:t>
      </w:r>
      <w:r w:rsidR="003630FD">
        <w:rPr>
          <w:rFonts w:ascii="Verdana" w:eastAsia="Verdana" w:hAnsi="Verdana" w:cs="Verdana"/>
          <w:sz w:val="17"/>
          <w:szCs w:val="17"/>
        </w:rPr>
        <w:t xml:space="preserve">pt </w:t>
      </w:r>
      <w:r w:rsidR="003630FD">
        <w:rPr>
          <w:rFonts w:ascii="Verdana" w:eastAsia="Verdana" w:hAnsi="Verdana" w:cs="Verdana"/>
          <w:spacing w:val="10"/>
          <w:sz w:val="17"/>
          <w:szCs w:val="17"/>
        </w:rPr>
        <w:t>in</w:t>
      </w:r>
      <w:r w:rsidR="003630FD">
        <w:rPr>
          <w:rFonts w:ascii="Verdana" w:eastAsia="Verdana" w:hAnsi="Verdana" w:cs="Verdana"/>
          <w:sz w:val="17"/>
          <w:szCs w:val="17"/>
        </w:rPr>
        <w:t xml:space="preserve"> </w:t>
      </w:r>
      <w:r w:rsidR="003630FD">
        <w:rPr>
          <w:rFonts w:ascii="Verdana" w:eastAsia="Verdana" w:hAnsi="Verdana" w:cs="Verdana"/>
          <w:spacing w:val="11"/>
          <w:sz w:val="17"/>
          <w:szCs w:val="17"/>
        </w:rPr>
        <w:t>administration</w:t>
      </w:r>
      <w:r w:rsidR="003630FD">
        <w:rPr>
          <w:rFonts w:ascii="Verdana" w:eastAsia="Verdana" w:hAnsi="Verdana" w:cs="Verdana"/>
          <w:sz w:val="17"/>
          <w:szCs w:val="17"/>
        </w:rPr>
        <w:t xml:space="preserve">, installation </w:t>
      </w:r>
      <w:r w:rsidR="003630FD">
        <w:rPr>
          <w:rFonts w:ascii="Verdana" w:eastAsia="Verdana" w:hAnsi="Verdana" w:cs="Verdana"/>
          <w:spacing w:val="2"/>
          <w:sz w:val="17"/>
          <w:szCs w:val="17"/>
        </w:rPr>
        <w:t>and</w:t>
      </w:r>
      <w:r w:rsidR="003630FD">
        <w:rPr>
          <w:rFonts w:ascii="Verdana" w:eastAsia="Verdana" w:hAnsi="Verdana" w:cs="Verdana"/>
          <w:sz w:val="17"/>
          <w:szCs w:val="17"/>
        </w:rPr>
        <w:t xml:space="preserve"> </w:t>
      </w:r>
      <w:r w:rsidR="003630FD">
        <w:rPr>
          <w:rFonts w:ascii="Verdana" w:eastAsia="Verdana" w:hAnsi="Verdana" w:cs="Verdana"/>
          <w:spacing w:val="12"/>
          <w:sz w:val="17"/>
          <w:szCs w:val="17"/>
        </w:rPr>
        <w:t>technical</w:t>
      </w:r>
      <w:r w:rsidR="003630FD">
        <w:rPr>
          <w:rFonts w:ascii="Verdana" w:eastAsia="Verdana" w:hAnsi="Verdana" w:cs="Verdana"/>
          <w:sz w:val="17"/>
          <w:szCs w:val="17"/>
        </w:rPr>
        <w:t xml:space="preserve"> </w:t>
      </w:r>
      <w:r w:rsidR="003630FD">
        <w:rPr>
          <w:rFonts w:ascii="Verdana" w:eastAsia="Verdana" w:hAnsi="Verdana" w:cs="Verdana"/>
          <w:spacing w:val="5"/>
          <w:sz w:val="17"/>
          <w:szCs w:val="17"/>
        </w:rPr>
        <w:t>support</w:t>
      </w:r>
      <w:r w:rsidR="003630FD">
        <w:rPr>
          <w:rFonts w:ascii="Verdana" w:eastAsia="Verdana" w:hAnsi="Verdana" w:cs="Verdana"/>
          <w:sz w:val="17"/>
          <w:szCs w:val="17"/>
        </w:rPr>
        <w:t xml:space="preserve"> </w:t>
      </w:r>
      <w:r w:rsidR="003630FD">
        <w:rPr>
          <w:rFonts w:ascii="Verdana" w:eastAsia="Verdana" w:hAnsi="Verdana" w:cs="Verdana"/>
          <w:spacing w:val="3"/>
          <w:sz w:val="17"/>
          <w:szCs w:val="17"/>
        </w:rPr>
        <w:t>of</w:t>
      </w:r>
      <w:r>
        <w:rPr>
          <w:rFonts w:ascii="Verdana" w:eastAsia="Verdana" w:hAnsi="Verdana" w:cs="Verdana"/>
          <w:sz w:val="17"/>
          <w:szCs w:val="17"/>
        </w:rPr>
        <w:t xml:space="preserve"> </w:t>
      </w:r>
      <w:r>
        <w:rPr>
          <w:rFonts w:ascii="Verdana" w:eastAsia="Verdana" w:hAnsi="Verdana" w:cs="Verdana"/>
          <w:spacing w:val="-1"/>
          <w:sz w:val="17"/>
          <w:szCs w:val="17"/>
        </w:rPr>
        <w:t>h</w:t>
      </w:r>
      <w:r>
        <w:rPr>
          <w:rFonts w:ascii="Verdana" w:eastAsia="Verdana" w:hAnsi="Verdana" w:cs="Verdana"/>
          <w:spacing w:val="2"/>
          <w:sz w:val="17"/>
          <w:szCs w:val="17"/>
        </w:rPr>
        <w:t>a</w:t>
      </w:r>
      <w:r>
        <w:rPr>
          <w:rFonts w:ascii="Verdana" w:eastAsia="Verdana" w:hAnsi="Verdana" w:cs="Verdana"/>
          <w:sz w:val="17"/>
          <w:szCs w:val="17"/>
        </w:rPr>
        <w:t>rd</w:t>
      </w:r>
      <w:r>
        <w:rPr>
          <w:rFonts w:ascii="Verdana" w:eastAsia="Verdana" w:hAnsi="Verdana" w:cs="Verdana"/>
          <w:spacing w:val="-2"/>
          <w:sz w:val="17"/>
          <w:szCs w:val="17"/>
        </w:rPr>
        <w:t>w</w:t>
      </w:r>
      <w:r>
        <w:rPr>
          <w:rFonts w:ascii="Verdana" w:eastAsia="Verdana" w:hAnsi="Verdana" w:cs="Verdana"/>
          <w:spacing w:val="4"/>
          <w:sz w:val="17"/>
          <w:szCs w:val="17"/>
        </w:rPr>
        <w:t>a</w:t>
      </w:r>
      <w:r>
        <w:rPr>
          <w:rFonts w:ascii="Verdana" w:eastAsia="Verdana" w:hAnsi="Verdana" w:cs="Verdana"/>
          <w:sz w:val="17"/>
          <w:szCs w:val="17"/>
        </w:rPr>
        <w:t>r</w:t>
      </w:r>
      <w:r>
        <w:rPr>
          <w:rFonts w:ascii="Verdana" w:eastAsia="Verdana" w:hAnsi="Verdana" w:cs="Verdana"/>
          <w:spacing w:val="-2"/>
          <w:sz w:val="17"/>
          <w:szCs w:val="17"/>
        </w:rPr>
        <w:t>e</w:t>
      </w:r>
      <w:r>
        <w:rPr>
          <w:rFonts w:ascii="Verdana" w:eastAsia="Verdana" w:hAnsi="Verdana" w:cs="Verdana"/>
          <w:sz w:val="17"/>
          <w:szCs w:val="17"/>
        </w:rPr>
        <w:t xml:space="preserve">, </w:t>
      </w:r>
      <w:r>
        <w:rPr>
          <w:rFonts w:ascii="Verdana" w:eastAsia="Verdana" w:hAnsi="Verdana" w:cs="Verdana"/>
          <w:spacing w:val="1"/>
          <w:sz w:val="17"/>
          <w:szCs w:val="17"/>
        </w:rPr>
        <w:t>so</w:t>
      </w:r>
      <w:r>
        <w:rPr>
          <w:rFonts w:ascii="Verdana" w:eastAsia="Verdana" w:hAnsi="Verdana" w:cs="Verdana"/>
          <w:spacing w:val="3"/>
          <w:sz w:val="17"/>
          <w:szCs w:val="17"/>
        </w:rPr>
        <w:t>f</w:t>
      </w:r>
      <w:r>
        <w:rPr>
          <w:rFonts w:ascii="Verdana" w:eastAsia="Verdana" w:hAnsi="Verdana" w:cs="Verdana"/>
          <w:spacing w:val="-2"/>
          <w:sz w:val="17"/>
          <w:szCs w:val="17"/>
        </w:rPr>
        <w:t>tw</w:t>
      </w:r>
      <w:r>
        <w:rPr>
          <w:rFonts w:ascii="Verdana" w:eastAsia="Verdana" w:hAnsi="Verdana" w:cs="Verdana"/>
          <w:spacing w:val="4"/>
          <w:sz w:val="17"/>
          <w:szCs w:val="17"/>
        </w:rPr>
        <w:t>a</w:t>
      </w:r>
      <w:r>
        <w:rPr>
          <w:rFonts w:ascii="Verdana" w:eastAsia="Verdana" w:hAnsi="Verdana" w:cs="Verdana"/>
          <w:sz w:val="17"/>
          <w:szCs w:val="17"/>
        </w:rPr>
        <w:t>r</w:t>
      </w:r>
      <w:r>
        <w:rPr>
          <w:rFonts w:ascii="Verdana" w:eastAsia="Verdana" w:hAnsi="Verdana" w:cs="Verdana"/>
          <w:spacing w:val="-2"/>
          <w:sz w:val="17"/>
          <w:szCs w:val="17"/>
        </w:rPr>
        <w:t>e</w:t>
      </w:r>
      <w:r>
        <w:rPr>
          <w:rFonts w:ascii="Verdana" w:eastAsia="Verdana" w:hAnsi="Verdana" w:cs="Verdana"/>
          <w:sz w:val="17"/>
          <w:szCs w:val="17"/>
        </w:rPr>
        <w:t>,</w:t>
      </w:r>
      <w:r>
        <w:rPr>
          <w:rFonts w:ascii="Verdana" w:eastAsia="Verdana" w:hAnsi="Verdana" w:cs="Verdana"/>
          <w:spacing w:val="-7"/>
          <w:sz w:val="17"/>
          <w:szCs w:val="17"/>
        </w:rPr>
        <w:t xml:space="preserve"> </w:t>
      </w:r>
      <w:r>
        <w:rPr>
          <w:rFonts w:ascii="Verdana" w:eastAsia="Verdana" w:hAnsi="Verdana" w:cs="Verdana"/>
          <w:sz w:val="17"/>
          <w:szCs w:val="17"/>
        </w:rPr>
        <w:t>p</w:t>
      </w:r>
      <w:r>
        <w:rPr>
          <w:rFonts w:ascii="Verdana" w:eastAsia="Verdana" w:hAnsi="Verdana" w:cs="Verdana"/>
          <w:spacing w:val="2"/>
          <w:sz w:val="17"/>
          <w:szCs w:val="17"/>
        </w:rPr>
        <w:t>e</w:t>
      </w:r>
      <w:r>
        <w:rPr>
          <w:rFonts w:ascii="Verdana" w:eastAsia="Verdana" w:hAnsi="Verdana" w:cs="Verdana"/>
          <w:sz w:val="17"/>
          <w:szCs w:val="17"/>
        </w:rPr>
        <w:t>r</w:t>
      </w:r>
      <w:r>
        <w:rPr>
          <w:rFonts w:ascii="Verdana" w:eastAsia="Verdana" w:hAnsi="Verdana" w:cs="Verdana"/>
          <w:spacing w:val="-1"/>
          <w:sz w:val="17"/>
          <w:szCs w:val="17"/>
        </w:rPr>
        <w:t>i</w:t>
      </w:r>
      <w:r>
        <w:rPr>
          <w:rFonts w:ascii="Verdana" w:eastAsia="Verdana" w:hAnsi="Verdana" w:cs="Verdana"/>
          <w:sz w:val="17"/>
          <w:szCs w:val="17"/>
        </w:rPr>
        <w:t>p</w:t>
      </w:r>
      <w:r>
        <w:rPr>
          <w:rFonts w:ascii="Verdana" w:eastAsia="Verdana" w:hAnsi="Verdana" w:cs="Verdana"/>
          <w:spacing w:val="-1"/>
          <w:sz w:val="17"/>
          <w:szCs w:val="17"/>
        </w:rPr>
        <w:t>h</w:t>
      </w:r>
      <w:r>
        <w:rPr>
          <w:rFonts w:ascii="Verdana" w:eastAsia="Verdana" w:hAnsi="Verdana" w:cs="Verdana"/>
          <w:spacing w:val="2"/>
          <w:sz w:val="17"/>
          <w:szCs w:val="17"/>
        </w:rPr>
        <w:t>e</w:t>
      </w:r>
      <w:r>
        <w:rPr>
          <w:rFonts w:ascii="Verdana" w:eastAsia="Verdana" w:hAnsi="Verdana" w:cs="Verdana"/>
          <w:spacing w:val="-3"/>
          <w:sz w:val="17"/>
          <w:szCs w:val="17"/>
        </w:rPr>
        <w:t>r</w:t>
      </w:r>
      <w:r>
        <w:rPr>
          <w:rFonts w:ascii="Verdana" w:eastAsia="Verdana" w:hAnsi="Verdana" w:cs="Verdana"/>
          <w:spacing w:val="2"/>
          <w:sz w:val="17"/>
          <w:szCs w:val="17"/>
        </w:rPr>
        <w:t>a</w:t>
      </w:r>
      <w:r>
        <w:rPr>
          <w:rFonts w:ascii="Verdana" w:eastAsia="Verdana" w:hAnsi="Verdana" w:cs="Verdana"/>
          <w:spacing w:val="-1"/>
          <w:sz w:val="17"/>
          <w:szCs w:val="17"/>
        </w:rPr>
        <w:t>l</w:t>
      </w:r>
      <w:r>
        <w:rPr>
          <w:rFonts w:ascii="Verdana" w:eastAsia="Verdana" w:hAnsi="Verdana" w:cs="Verdana"/>
          <w:sz w:val="17"/>
          <w:szCs w:val="17"/>
        </w:rPr>
        <w:t>s</w:t>
      </w:r>
      <w:r>
        <w:rPr>
          <w:rFonts w:ascii="Verdana" w:eastAsia="Verdana" w:hAnsi="Verdana" w:cs="Verdana"/>
          <w:spacing w:val="-10"/>
          <w:sz w:val="17"/>
          <w:szCs w:val="17"/>
        </w:rPr>
        <w:t xml:space="preserve"> </w:t>
      </w:r>
      <w:r>
        <w:rPr>
          <w:rFonts w:ascii="Verdana" w:eastAsia="Verdana" w:hAnsi="Verdana" w:cs="Verdana"/>
          <w:spacing w:val="4"/>
          <w:sz w:val="17"/>
          <w:szCs w:val="17"/>
        </w:rPr>
        <w:t>a</w:t>
      </w:r>
      <w:r>
        <w:rPr>
          <w:rFonts w:ascii="Verdana" w:eastAsia="Verdana" w:hAnsi="Verdana" w:cs="Verdana"/>
          <w:spacing w:val="1"/>
          <w:sz w:val="17"/>
          <w:szCs w:val="17"/>
        </w:rPr>
        <w:t>n</w:t>
      </w:r>
      <w:r>
        <w:rPr>
          <w:rFonts w:ascii="Verdana" w:eastAsia="Verdana" w:hAnsi="Verdana" w:cs="Verdana"/>
          <w:sz w:val="17"/>
          <w:szCs w:val="17"/>
        </w:rPr>
        <w:t>d</w:t>
      </w:r>
      <w:r>
        <w:rPr>
          <w:rFonts w:ascii="Verdana" w:eastAsia="Verdana" w:hAnsi="Verdana" w:cs="Verdana"/>
          <w:spacing w:val="-5"/>
          <w:sz w:val="17"/>
          <w:szCs w:val="17"/>
        </w:rPr>
        <w:t xml:space="preserve"> </w:t>
      </w:r>
      <w:r>
        <w:rPr>
          <w:rFonts w:ascii="Verdana" w:eastAsia="Verdana" w:hAnsi="Verdana" w:cs="Verdana"/>
          <w:spacing w:val="-2"/>
          <w:sz w:val="17"/>
          <w:szCs w:val="17"/>
        </w:rPr>
        <w:t>s</w:t>
      </w:r>
      <w:r>
        <w:rPr>
          <w:rFonts w:ascii="Verdana" w:eastAsia="Verdana" w:hAnsi="Verdana" w:cs="Verdana"/>
          <w:spacing w:val="3"/>
          <w:sz w:val="17"/>
          <w:szCs w:val="17"/>
        </w:rPr>
        <w:t>y</w:t>
      </w:r>
      <w:r>
        <w:rPr>
          <w:rFonts w:ascii="Verdana" w:eastAsia="Verdana" w:hAnsi="Verdana" w:cs="Verdana"/>
          <w:spacing w:val="-2"/>
          <w:sz w:val="17"/>
          <w:szCs w:val="17"/>
        </w:rPr>
        <w:t>s</w:t>
      </w:r>
      <w:r>
        <w:rPr>
          <w:rFonts w:ascii="Verdana" w:eastAsia="Verdana" w:hAnsi="Verdana" w:cs="Verdana"/>
          <w:spacing w:val="3"/>
          <w:sz w:val="17"/>
          <w:szCs w:val="17"/>
        </w:rPr>
        <w:t>t</w:t>
      </w:r>
      <w:r>
        <w:rPr>
          <w:rFonts w:ascii="Verdana" w:eastAsia="Verdana" w:hAnsi="Verdana" w:cs="Verdana"/>
          <w:sz w:val="17"/>
          <w:szCs w:val="17"/>
        </w:rPr>
        <w:t>e</w:t>
      </w:r>
      <w:r>
        <w:rPr>
          <w:rFonts w:ascii="Verdana" w:eastAsia="Verdana" w:hAnsi="Verdana" w:cs="Verdana"/>
          <w:spacing w:val="1"/>
          <w:sz w:val="17"/>
          <w:szCs w:val="17"/>
        </w:rPr>
        <w:t>m</w:t>
      </w:r>
      <w:r>
        <w:rPr>
          <w:rFonts w:ascii="Verdana" w:eastAsia="Verdana" w:hAnsi="Verdana" w:cs="Verdana"/>
          <w:spacing w:val="-2"/>
          <w:sz w:val="17"/>
          <w:szCs w:val="17"/>
        </w:rPr>
        <w:t>s</w:t>
      </w:r>
      <w:r>
        <w:rPr>
          <w:rFonts w:ascii="Verdana" w:eastAsia="Verdana" w:hAnsi="Verdana" w:cs="Verdana"/>
          <w:sz w:val="17"/>
          <w:szCs w:val="17"/>
        </w:rPr>
        <w:t>.</w:t>
      </w:r>
    </w:p>
    <w:p w:rsidR="00154FB8" w:rsidRDefault="00154FB8">
      <w:pPr>
        <w:spacing w:before="6" w:line="140" w:lineRule="exact"/>
        <w:rPr>
          <w:sz w:val="14"/>
          <w:szCs w:val="14"/>
        </w:rPr>
      </w:pPr>
    </w:p>
    <w:p w:rsidR="00154FB8" w:rsidRDefault="00AB0D5C" w:rsidP="00824FE5">
      <w:pPr>
        <w:ind w:left="271" w:right="85"/>
        <w:rPr>
          <w:rFonts w:ascii="Verdana" w:eastAsia="Verdana" w:hAnsi="Verdana" w:cs="Verdana"/>
          <w:sz w:val="17"/>
          <w:szCs w:val="17"/>
        </w:rPr>
      </w:pPr>
      <w:r>
        <w:rPr>
          <w:rFonts w:ascii="Verdana" w:eastAsia="Verdana" w:hAnsi="Verdana" w:cs="Verdana"/>
          <w:spacing w:val="2"/>
          <w:sz w:val="17"/>
          <w:szCs w:val="17"/>
        </w:rPr>
        <w:t>S</w:t>
      </w:r>
      <w:r>
        <w:rPr>
          <w:rFonts w:ascii="Verdana" w:eastAsia="Verdana" w:hAnsi="Verdana" w:cs="Verdana"/>
          <w:spacing w:val="1"/>
          <w:sz w:val="17"/>
          <w:szCs w:val="17"/>
        </w:rPr>
        <w:t>ou</w:t>
      </w:r>
      <w:r>
        <w:rPr>
          <w:rFonts w:ascii="Verdana" w:eastAsia="Verdana" w:hAnsi="Verdana" w:cs="Verdana"/>
          <w:spacing w:val="-1"/>
          <w:sz w:val="17"/>
          <w:szCs w:val="17"/>
        </w:rPr>
        <w:t>n</w:t>
      </w:r>
      <w:r>
        <w:rPr>
          <w:rFonts w:ascii="Verdana" w:eastAsia="Verdana" w:hAnsi="Verdana" w:cs="Verdana"/>
          <w:sz w:val="17"/>
          <w:szCs w:val="17"/>
        </w:rPr>
        <w:t>d</w:t>
      </w:r>
      <w:r>
        <w:rPr>
          <w:rFonts w:ascii="Verdana" w:eastAsia="Verdana" w:hAnsi="Verdana" w:cs="Verdana"/>
          <w:spacing w:val="26"/>
          <w:sz w:val="17"/>
          <w:szCs w:val="17"/>
        </w:rPr>
        <w:t xml:space="preserve"> </w:t>
      </w:r>
      <w:r>
        <w:rPr>
          <w:rFonts w:ascii="Verdana" w:eastAsia="Verdana" w:hAnsi="Verdana" w:cs="Verdana"/>
          <w:spacing w:val="-1"/>
          <w:sz w:val="17"/>
          <w:szCs w:val="17"/>
        </w:rPr>
        <w:t>u</w:t>
      </w:r>
      <w:r>
        <w:rPr>
          <w:rFonts w:ascii="Verdana" w:eastAsia="Verdana" w:hAnsi="Verdana" w:cs="Verdana"/>
          <w:spacing w:val="1"/>
          <w:sz w:val="17"/>
          <w:szCs w:val="17"/>
        </w:rPr>
        <w:t>n</w:t>
      </w:r>
      <w:r>
        <w:rPr>
          <w:rFonts w:ascii="Verdana" w:eastAsia="Verdana" w:hAnsi="Verdana" w:cs="Verdana"/>
          <w:spacing w:val="3"/>
          <w:sz w:val="17"/>
          <w:szCs w:val="17"/>
        </w:rPr>
        <w:t>d</w:t>
      </w:r>
      <w:r>
        <w:rPr>
          <w:rFonts w:ascii="Verdana" w:eastAsia="Verdana" w:hAnsi="Verdana" w:cs="Verdana"/>
          <w:sz w:val="17"/>
          <w:szCs w:val="17"/>
        </w:rPr>
        <w:t>er</w:t>
      </w:r>
      <w:r>
        <w:rPr>
          <w:rFonts w:ascii="Verdana" w:eastAsia="Verdana" w:hAnsi="Verdana" w:cs="Verdana"/>
          <w:spacing w:val="-2"/>
          <w:sz w:val="17"/>
          <w:szCs w:val="17"/>
        </w:rPr>
        <w:t>st</w:t>
      </w:r>
      <w:r>
        <w:rPr>
          <w:rFonts w:ascii="Verdana" w:eastAsia="Verdana" w:hAnsi="Verdana" w:cs="Verdana"/>
          <w:spacing w:val="4"/>
          <w:sz w:val="17"/>
          <w:szCs w:val="17"/>
        </w:rPr>
        <w:t>a</w:t>
      </w:r>
      <w:r>
        <w:rPr>
          <w:rFonts w:ascii="Verdana" w:eastAsia="Verdana" w:hAnsi="Verdana" w:cs="Verdana"/>
          <w:spacing w:val="1"/>
          <w:sz w:val="17"/>
          <w:szCs w:val="17"/>
        </w:rPr>
        <w:t>n</w:t>
      </w:r>
      <w:r>
        <w:rPr>
          <w:rFonts w:ascii="Verdana" w:eastAsia="Verdana" w:hAnsi="Verdana" w:cs="Verdana"/>
          <w:sz w:val="17"/>
          <w:szCs w:val="17"/>
        </w:rPr>
        <w:t>d</w:t>
      </w:r>
      <w:r>
        <w:rPr>
          <w:rFonts w:ascii="Verdana" w:eastAsia="Verdana" w:hAnsi="Verdana" w:cs="Verdana"/>
          <w:spacing w:val="-1"/>
          <w:sz w:val="17"/>
          <w:szCs w:val="17"/>
        </w:rPr>
        <w:t>in</w:t>
      </w:r>
      <w:r>
        <w:rPr>
          <w:rFonts w:ascii="Verdana" w:eastAsia="Verdana" w:hAnsi="Verdana" w:cs="Verdana"/>
          <w:sz w:val="17"/>
          <w:szCs w:val="17"/>
        </w:rPr>
        <w:t>g</w:t>
      </w:r>
      <w:r>
        <w:rPr>
          <w:rFonts w:ascii="Verdana" w:eastAsia="Verdana" w:hAnsi="Verdana" w:cs="Verdana"/>
          <w:spacing w:val="19"/>
          <w:sz w:val="17"/>
          <w:szCs w:val="17"/>
        </w:rPr>
        <w:t xml:space="preserve"> </w:t>
      </w:r>
      <w:r>
        <w:rPr>
          <w:rFonts w:ascii="Verdana" w:eastAsia="Verdana" w:hAnsi="Verdana" w:cs="Verdana"/>
          <w:spacing w:val="-2"/>
          <w:sz w:val="17"/>
          <w:szCs w:val="17"/>
        </w:rPr>
        <w:t>o</w:t>
      </w:r>
      <w:r>
        <w:rPr>
          <w:rFonts w:ascii="Verdana" w:eastAsia="Verdana" w:hAnsi="Verdana" w:cs="Verdana"/>
          <w:sz w:val="17"/>
          <w:szCs w:val="17"/>
        </w:rPr>
        <w:t>f</w:t>
      </w:r>
      <w:r>
        <w:rPr>
          <w:rFonts w:ascii="Verdana" w:eastAsia="Verdana" w:hAnsi="Verdana" w:cs="Verdana"/>
          <w:spacing w:val="31"/>
          <w:sz w:val="17"/>
          <w:szCs w:val="17"/>
        </w:rPr>
        <w:t xml:space="preserve"> </w:t>
      </w:r>
      <w:r>
        <w:rPr>
          <w:rFonts w:ascii="Verdana" w:eastAsia="Verdana" w:hAnsi="Verdana" w:cs="Verdana"/>
          <w:spacing w:val="1"/>
          <w:sz w:val="17"/>
          <w:szCs w:val="17"/>
        </w:rPr>
        <w:t>I</w:t>
      </w:r>
      <w:r>
        <w:rPr>
          <w:rFonts w:ascii="Verdana" w:eastAsia="Verdana" w:hAnsi="Verdana" w:cs="Verdana"/>
          <w:spacing w:val="-1"/>
          <w:sz w:val="17"/>
          <w:szCs w:val="17"/>
        </w:rPr>
        <w:t>T</w:t>
      </w:r>
      <w:r>
        <w:rPr>
          <w:rFonts w:ascii="Verdana" w:eastAsia="Verdana" w:hAnsi="Verdana" w:cs="Verdana"/>
          <w:spacing w:val="1"/>
          <w:sz w:val="17"/>
          <w:szCs w:val="17"/>
        </w:rPr>
        <w:t>I</w:t>
      </w:r>
      <w:r>
        <w:rPr>
          <w:rFonts w:ascii="Verdana" w:eastAsia="Verdana" w:hAnsi="Verdana" w:cs="Verdana"/>
          <w:sz w:val="17"/>
          <w:szCs w:val="17"/>
        </w:rPr>
        <w:t>L</w:t>
      </w:r>
      <w:r>
        <w:rPr>
          <w:rFonts w:ascii="Verdana" w:eastAsia="Verdana" w:hAnsi="Verdana" w:cs="Verdana"/>
          <w:spacing w:val="26"/>
          <w:sz w:val="17"/>
          <w:szCs w:val="17"/>
        </w:rPr>
        <w:t xml:space="preserve"> </w:t>
      </w:r>
      <w:r>
        <w:rPr>
          <w:rFonts w:ascii="Verdana" w:eastAsia="Verdana" w:hAnsi="Verdana" w:cs="Verdana"/>
          <w:spacing w:val="2"/>
          <w:sz w:val="17"/>
          <w:szCs w:val="17"/>
        </w:rPr>
        <w:t>Be</w:t>
      </w:r>
      <w:r>
        <w:rPr>
          <w:rFonts w:ascii="Verdana" w:eastAsia="Verdana" w:hAnsi="Verdana" w:cs="Verdana"/>
          <w:spacing w:val="-2"/>
          <w:sz w:val="17"/>
          <w:szCs w:val="17"/>
        </w:rPr>
        <w:t>s</w:t>
      </w:r>
      <w:r>
        <w:rPr>
          <w:rFonts w:ascii="Verdana" w:eastAsia="Verdana" w:hAnsi="Verdana" w:cs="Verdana"/>
          <w:sz w:val="17"/>
          <w:szCs w:val="17"/>
        </w:rPr>
        <w:t>t</w:t>
      </w:r>
      <w:r>
        <w:rPr>
          <w:rFonts w:ascii="Verdana" w:eastAsia="Verdana" w:hAnsi="Verdana" w:cs="Verdana"/>
          <w:spacing w:val="26"/>
          <w:sz w:val="17"/>
          <w:szCs w:val="17"/>
        </w:rPr>
        <w:t xml:space="preserve"> </w:t>
      </w:r>
      <w:r>
        <w:rPr>
          <w:rFonts w:ascii="Verdana" w:eastAsia="Verdana" w:hAnsi="Verdana" w:cs="Verdana"/>
          <w:spacing w:val="3"/>
          <w:sz w:val="17"/>
          <w:szCs w:val="17"/>
        </w:rPr>
        <w:t>p</w:t>
      </w:r>
      <w:r>
        <w:rPr>
          <w:rFonts w:ascii="Verdana" w:eastAsia="Verdana" w:hAnsi="Verdana" w:cs="Verdana"/>
          <w:spacing w:val="-3"/>
          <w:sz w:val="17"/>
          <w:szCs w:val="17"/>
        </w:rPr>
        <w:t>r</w:t>
      </w:r>
      <w:r>
        <w:rPr>
          <w:rFonts w:ascii="Verdana" w:eastAsia="Verdana" w:hAnsi="Verdana" w:cs="Verdana"/>
          <w:spacing w:val="2"/>
          <w:sz w:val="17"/>
          <w:szCs w:val="17"/>
        </w:rPr>
        <w:t>a</w:t>
      </w:r>
      <w:r>
        <w:rPr>
          <w:rFonts w:ascii="Verdana" w:eastAsia="Verdana" w:hAnsi="Verdana" w:cs="Verdana"/>
          <w:spacing w:val="1"/>
          <w:sz w:val="17"/>
          <w:szCs w:val="17"/>
        </w:rPr>
        <w:t>ct</w:t>
      </w:r>
      <w:r>
        <w:rPr>
          <w:rFonts w:ascii="Verdana" w:eastAsia="Verdana" w:hAnsi="Verdana" w:cs="Verdana"/>
          <w:spacing w:val="-1"/>
          <w:sz w:val="17"/>
          <w:szCs w:val="17"/>
        </w:rPr>
        <w:t>i</w:t>
      </w:r>
      <w:r>
        <w:rPr>
          <w:rFonts w:ascii="Verdana" w:eastAsia="Verdana" w:hAnsi="Verdana" w:cs="Verdana"/>
          <w:spacing w:val="1"/>
          <w:sz w:val="17"/>
          <w:szCs w:val="17"/>
        </w:rPr>
        <w:t>c</w:t>
      </w:r>
      <w:r>
        <w:rPr>
          <w:rFonts w:ascii="Verdana" w:eastAsia="Verdana" w:hAnsi="Verdana" w:cs="Verdana"/>
          <w:spacing w:val="-2"/>
          <w:sz w:val="17"/>
          <w:szCs w:val="17"/>
        </w:rPr>
        <w:t>e</w:t>
      </w:r>
      <w:r>
        <w:rPr>
          <w:rFonts w:ascii="Verdana" w:eastAsia="Verdana" w:hAnsi="Verdana" w:cs="Verdana"/>
          <w:spacing w:val="1"/>
          <w:sz w:val="17"/>
          <w:szCs w:val="17"/>
        </w:rPr>
        <w:t>s</w:t>
      </w:r>
      <w:r>
        <w:rPr>
          <w:rFonts w:ascii="Verdana" w:eastAsia="Verdana" w:hAnsi="Verdana" w:cs="Verdana"/>
          <w:sz w:val="17"/>
          <w:szCs w:val="17"/>
        </w:rPr>
        <w:t>;</w:t>
      </w:r>
      <w:r>
        <w:rPr>
          <w:rFonts w:ascii="Verdana" w:eastAsia="Verdana" w:hAnsi="Verdana" w:cs="Verdana"/>
          <w:spacing w:val="22"/>
          <w:sz w:val="17"/>
          <w:szCs w:val="17"/>
        </w:rPr>
        <w:t xml:space="preserve"> </w:t>
      </w:r>
      <w:r>
        <w:rPr>
          <w:rFonts w:ascii="Verdana" w:eastAsia="Verdana" w:hAnsi="Verdana" w:cs="Verdana"/>
          <w:sz w:val="17"/>
          <w:szCs w:val="17"/>
        </w:rPr>
        <w:t>e</w:t>
      </w:r>
      <w:r>
        <w:rPr>
          <w:rFonts w:ascii="Verdana" w:eastAsia="Verdana" w:hAnsi="Verdana" w:cs="Verdana"/>
          <w:spacing w:val="1"/>
          <w:sz w:val="17"/>
          <w:szCs w:val="17"/>
        </w:rPr>
        <w:t>x</w:t>
      </w:r>
      <w:r>
        <w:rPr>
          <w:rFonts w:ascii="Verdana" w:eastAsia="Verdana" w:hAnsi="Verdana" w:cs="Verdana"/>
          <w:spacing w:val="3"/>
          <w:sz w:val="17"/>
          <w:szCs w:val="17"/>
        </w:rPr>
        <w:t>p</w:t>
      </w:r>
      <w:r>
        <w:rPr>
          <w:rFonts w:ascii="Verdana" w:eastAsia="Verdana" w:hAnsi="Verdana" w:cs="Verdana"/>
          <w:sz w:val="17"/>
          <w:szCs w:val="17"/>
        </w:rPr>
        <w:t>e</w:t>
      </w:r>
      <w:r>
        <w:rPr>
          <w:rFonts w:ascii="Verdana" w:eastAsia="Verdana" w:hAnsi="Verdana" w:cs="Verdana"/>
          <w:spacing w:val="-3"/>
          <w:sz w:val="17"/>
          <w:szCs w:val="17"/>
        </w:rPr>
        <w:t>r</w:t>
      </w:r>
      <w:r>
        <w:rPr>
          <w:rFonts w:ascii="Verdana" w:eastAsia="Verdana" w:hAnsi="Verdana" w:cs="Verdana"/>
          <w:spacing w:val="1"/>
          <w:sz w:val="17"/>
          <w:szCs w:val="17"/>
        </w:rPr>
        <w:t>t</w:t>
      </w:r>
      <w:r>
        <w:rPr>
          <w:rFonts w:ascii="Verdana" w:eastAsia="Verdana" w:hAnsi="Verdana" w:cs="Verdana"/>
          <w:spacing w:val="-1"/>
          <w:sz w:val="17"/>
          <w:szCs w:val="17"/>
        </w:rPr>
        <w:t>i</w:t>
      </w:r>
      <w:r>
        <w:rPr>
          <w:rFonts w:ascii="Verdana" w:eastAsia="Verdana" w:hAnsi="Verdana" w:cs="Verdana"/>
          <w:spacing w:val="1"/>
          <w:sz w:val="17"/>
          <w:szCs w:val="17"/>
        </w:rPr>
        <w:t>s</w:t>
      </w:r>
      <w:r>
        <w:rPr>
          <w:rFonts w:ascii="Verdana" w:eastAsia="Verdana" w:hAnsi="Verdana" w:cs="Verdana"/>
          <w:sz w:val="17"/>
          <w:szCs w:val="17"/>
        </w:rPr>
        <w:t>e</w:t>
      </w:r>
      <w:r>
        <w:rPr>
          <w:rFonts w:ascii="Verdana" w:eastAsia="Verdana" w:hAnsi="Verdana" w:cs="Verdana"/>
          <w:spacing w:val="24"/>
          <w:sz w:val="17"/>
          <w:szCs w:val="17"/>
        </w:rPr>
        <w:t xml:space="preserve"> </w:t>
      </w:r>
      <w:r>
        <w:rPr>
          <w:rFonts w:ascii="Verdana" w:eastAsia="Verdana" w:hAnsi="Verdana" w:cs="Verdana"/>
          <w:spacing w:val="-1"/>
          <w:sz w:val="17"/>
          <w:szCs w:val="17"/>
        </w:rPr>
        <w:t>i</w:t>
      </w:r>
      <w:r>
        <w:rPr>
          <w:rFonts w:ascii="Verdana" w:eastAsia="Verdana" w:hAnsi="Verdana" w:cs="Verdana"/>
          <w:sz w:val="17"/>
          <w:szCs w:val="17"/>
        </w:rPr>
        <w:t>n</w:t>
      </w:r>
      <w:r>
        <w:rPr>
          <w:rFonts w:ascii="Verdana" w:eastAsia="Verdana" w:hAnsi="Verdana" w:cs="Verdana"/>
          <w:spacing w:val="31"/>
          <w:sz w:val="17"/>
          <w:szCs w:val="17"/>
        </w:rPr>
        <w:t xml:space="preserve"> </w:t>
      </w:r>
      <w:r>
        <w:rPr>
          <w:rFonts w:ascii="Verdana" w:eastAsia="Verdana" w:hAnsi="Verdana" w:cs="Verdana"/>
          <w:spacing w:val="-1"/>
          <w:w w:val="99"/>
          <w:sz w:val="17"/>
          <w:szCs w:val="17"/>
        </w:rPr>
        <w:t>B</w:t>
      </w:r>
      <w:r>
        <w:rPr>
          <w:rFonts w:ascii="Verdana" w:eastAsia="Verdana" w:hAnsi="Verdana" w:cs="Verdana"/>
          <w:spacing w:val="1"/>
          <w:w w:val="99"/>
          <w:sz w:val="17"/>
          <w:szCs w:val="17"/>
        </w:rPr>
        <w:t>us</w:t>
      </w:r>
      <w:r>
        <w:rPr>
          <w:rFonts w:ascii="Verdana" w:eastAsia="Verdana" w:hAnsi="Verdana" w:cs="Verdana"/>
          <w:spacing w:val="-3"/>
          <w:w w:val="99"/>
          <w:sz w:val="17"/>
          <w:szCs w:val="17"/>
        </w:rPr>
        <w:t>i</w:t>
      </w:r>
      <w:r>
        <w:rPr>
          <w:rFonts w:ascii="Verdana" w:eastAsia="Verdana" w:hAnsi="Verdana" w:cs="Verdana"/>
          <w:spacing w:val="3"/>
          <w:w w:val="99"/>
          <w:sz w:val="17"/>
          <w:szCs w:val="17"/>
        </w:rPr>
        <w:t>n</w:t>
      </w:r>
      <w:r>
        <w:rPr>
          <w:rFonts w:ascii="Verdana" w:eastAsia="Verdana" w:hAnsi="Verdana" w:cs="Verdana"/>
          <w:w w:val="99"/>
          <w:sz w:val="17"/>
          <w:szCs w:val="17"/>
        </w:rPr>
        <w:t>e</w:t>
      </w:r>
      <w:r>
        <w:rPr>
          <w:rFonts w:ascii="Verdana" w:eastAsia="Verdana" w:hAnsi="Verdana" w:cs="Verdana"/>
          <w:spacing w:val="1"/>
          <w:w w:val="99"/>
          <w:sz w:val="17"/>
          <w:szCs w:val="17"/>
        </w:rPr>
        <w:t>s</w:t>
      </w:r>
      <w:r>
        <w:rPr>
          <w:rFonts w:ascii="Verdana" w:eastAsia="Verdana" w:hAnsi="Verdana" w:cs="Verdana"/>
          <w:w w:val="99"/>
          <w:sz w:val="17"/>
          <w:szCs w:val="17"/>
        </w:rPr>
        <w:t>s</w:t>
      </w:r>
      <w:r w:rsidR="00824FE5">
        <w:rPr>
          <w:rFonts w:ascii="Verdana" w:eastAsia="Verdana" w:hAnsi="Verdana" w:cs="Verdana"/>
          <w:w w:val="99"/>
          <w:sz w:val="17"/>
          <w:szCs w:val="17"/>
        </w:rPr>
        <w:t xml:space="preserve"> </w:t>
      </w:r>
      <w:r>
        <w:rPr>
          <w:rFonts w:ascii="Verdana" w:eastAsia="Verdana" w:hAnsi="Verdana" w:cs="Verdana"/>
          <w:spacing w:val="2"/>
          <w:position w:val="-1"/>
          <w:sz w:val="17"/>
          <w:szCs w:val="17"/>
        </w:rPr>
        <w:t>C</w:t>
      </w:r>
      <w:r>
        <w:rPr>
          <w:rFonts w:ascii="Verdana" w:eastAsia="Verdana" w:hAnsi="Verdana" w:cs="Verdana"/>
          <w:spacing w:val="1"/>
          <w:position w:val="-1"/>
          <w:sz w:val="17"/>
          <w:szCs w:val="17"/>
        </w:rPr>
        <w:t>ont</w:t>
      </w:r>
      <w:r>
        <w:rPr>
          <w:rFonts w:ascii="Verdana" w:eastAsia="Verdana" w:hAnsi="Verdana" w:cs="Verdana"/>
          <w:spacing w:val="-1"/>
          <w:position w:val="-1"/>
          <w:sz w:val="17"/>
          <w:szCs w:val="17"/>
        </w:rPr>
        <w:t>in</w:t>
      </w:r>
      <w:r>
        <w:rPr>
          <w:rFonts w:ascii="Verdana" w:eastAsia="Verdana" w:hAnsi="Verdana" w:cs="Verdana"/>
          <w:spacing w:val="1"/>
          <w:position w:val="-1"/>
          <w:sz w:val="17"/>
          <w:szCs w:val="17"/>
        </w:rPr>
        <w:t>u</w:t>
      </w:r>
      <w:r>
        <w:rPr>
          <w:rFonts w:ascii="Verdana" w:eastAsia="Verdana" w:hAnsi="Verdana" w:cs="Verdana"/>
          <w:spacing w:val="-1"/>
          <w:position w:val="-1"/>
          <w:sz w:val="17"/>
          <w:szCs w:val="17"/>
        </w:rPr>
        <w:t>i</w:t>
      </w:r>
      <w:r>
        <w:rPr>
          <w:rFonts w:ascii="Verdana" w:eastAsia="Verdana" w:hAnsi="Verdana" w:cs="Verdana"/>
          <w:spacing w:val="1"/>
          <w:position w:val="-1"/>
          <w:sz w:val="17"/>
          <w:szCs w:val="17"/>
        </w:rPr>
        <w:t>t</w:t>
      </w:r>
      <w:r>
        <w:rPr>
          <w:rFonts w:ascii="Verdana" w:eastAsia="Verdana" w:hAnsi="Verdana" w:cs="Verdana"/>
          <w:position w:val="-1"/>
          <w:sz w:val="17"/>
          <w:szCs w:val="17"/>
        </w:rPr>
        <w:t>y</w:t>
      </w:r>
      <w:r>
        <w:rPr>
          <w:rFonts w:ascii="Verdana" w:eastAsia="Verdana" w:hAnsi="Verdana" w:cs="Verdana"/>
          <w:spacing w:val="-10"/>
          <w:position w:val="-1"/>
          <w:sz w:val="17"/>
          <w:szCs w:val="17"/>
        </w:rPr>
        <w:t xml:space="preserve"> </w:t>
      </w:r>
      <w:r>
        <w:rPr>
          <w:rFonts w:ascii="Verdana" w:eastAsia="Verdana" w:hAnsi="Verdana" w:cs="Verdana"/>
          <w:spacing w:val="4"/>
          <w:position w:val="-1"/>
          <w:sz w:val="17"/>
          <w:szCs w:val="17"/>
        </w:rPr>
        <w:t>a</w:t>
      </w:r>
      <w:r>
        <w:rPr>
          <w:rFonts w:ascii="Verdana" w:eastAsia="Verdana" w:hAnsi="Verdana" w:cs="Verdana"/>
          <w:spacing w:val="1"/>
          <w:position w:val="-1"/>
          <w:sz w:val="17"/>
          <w:szCs w:val="17"/>
        </w:rPr>
        <w:t>n</w:t>
      </w:r>
      <w:r>
        <w:rPr>
          <w:rFonts w:ascii="Verdana" w:eastAsia="Verdana" w:hAnsi="Verdana" w:cs="Verdana"/>
          <w:position w:val="-1"/>
          <w:sz w:val="17"/>
          <w:szCs w:val="17"/>
        </w:rPr>
        <w:t>d</w:t>
      </w:r>
      <w:r>
        <w:rPr>
          <w:rFonts w:ascii="Verdana" w:eastAsia="Verdana" w:hAnsi="Verdana" w:cs="Verdana"/>
          <w:spacing w:val="-3"/>
          <w:position w:val="-1"/>
          <w:sz w:val="17"/>
          <w:szCs w:val="17"/>
        </w:rPr>
        <w:t xml:space="preserve"> </w:t>
      </w:r>
      <w:r>
        <w:rPr>
          <w:rFonts w:ascii="Verdana" w:eastAsia="Verdana" w:hAnsi="Verdana" w:cs="Verdana"/>
          <w:spacing w:val="-1"/>
          <w:position w:val="-1"/>
          <w:sz w:val="17"/>
          <w:szCs w:val="17"/>
        </w:rPr>
        <w:t>Di</w:t>
      </w:r>
      <w:r>
        <w:rPr>
          <w:rFonts w:ascii="Verdana" w:eastAsia="Verdana" w:hAnsi="Verdana" w:cs="Verdana"/>
          <w:spacing w:val="-2"/>
          <w:position w:val="-1"/>
          <w:sz w:val="17"/>
          <w:szCs w:val="17"/>
        </w:rPr>
        <w:t>s</w:t>
      </w:r>
      <w:r>
        <w:rPr>
          <w:rFonts w:ascii="Verdana" w:eastAsia="Verdana" w:hAnsi="Verdana" w:cs="Verdana"/>
          <w:spacing w:val="2"/>
          <w:position w:val="-1"/>
          <w:sz w:val="17"/>
          <w:szCs w:val="17"/>
        </w:rPr>
        <w:t>a</w:t>
      </w:r>
      <w:r>
        <w:rPr>
          <w:rFonts w:ascii="Verdana" w:eastAsia="Verdana" w:hAnsi="Verdana" w:cs="Verdana"/>
          <w:spacing w:val="1"/>
          <w:position w:val="-1"/>
          <w:sz w:val="17"/>
          <w:szCs w:val="17"/>
        </w:rPr>
        <w:t>st</w:t>
      </w:r>
      <w:r>
        <w:rPr>
          <w:rFonts w:ascii="Verdana" w:eastAsia="Verdana" w:hAnsi="Verdana" w:cs="Verdana"/>
          <w:position w:val="-1"/>
          <w:sz w:val="17"/>
          <w:szCs w:val="17"/>
        </w:rPr>
        <w:t>er</w:t>
      </w:r>
      <w:r>
        <w:rPr>
          <w:rFonts w:ascii="Verdana" w:eastAsia="Verdana" w:hAnsi="Verdana" w:cs="Verdana"/>
          <w:spacing w:val="-7"/>
          <w:position w:val="-1"/>
          <w:sz w:val="17"/>
          <w:szCs w:val="17"/>
        </w:rPr>
        <w:t xml:space="preserve"> </w:t>
      </w:r>
      <w:r>
        <w:rPr>
          <w:rFonts w:ascii="Verdana" w:eastAsia="Verdana" w:hAnsi="Verdana" w:cs="Verdana"/>
          <w:position w:val="-1"/>
          <w:sz w:val="17"/>
          <w:szCs w:val="17"/>
        </w:rPr>
        <w:t>R</w:t>
      </w:r>
      <w:r>
        <w:rPr>
          <w:rFonts w:ascii="Verdana" w:eastAsia="Verdana" w:hAnsi="Verdana" w:cs="Verdana"/>
          <w:spacing w:val="-2"/>
          <w:position w:val="-1"/>
          <w:sz w:val="17"/>
          <w:szCs w:val="17"/>
        </w:rPr>
        <w:t>e</w:t>
      </w:r>
      <w:r>
        <w:rPr>
          <w:rFonts w:ascii="Verdana" w:eastAsia="Verdana" w:hAnsi="Verdana" w:cs="Verdana"/>
          <w:spacing w:val="1"/>
          <w:position w:val="-1"/>
          <w:sz w:val="17"/>
          <w:szCs w:val="17"/>
        </w:rPr>
        <w:t>c</w:t>
      </w:r>
      <w:r>
        <w:rPr>
          <w:rFonts w:ascii="Verdana" w:eastAsia="Verdana" w:hAnsi="Verdana" w:cs="Verdana"/>
          <w:spacing w:val="3"/>
          <w:position w:val="-1"/>
          <w:sz w:val="17"/>
          <w:szCs w:val="17"/>
        </w:rPr>
        <w:t>o</w:t>
      </w:r>
      <w:r>
        <w:rPr>
          <w:rFonts w:ascii="Verdana" w:eastAsia="Verdana" w:hAnsi="Verdana" w:cs="Verdana"/>
          <w:spacing w:val="1"/>
          <w:position w:val="-1"/>
          <w:sz w:val="17"/>
          <w:szCs w:val="17"/>
        </w:rPr>
        <w:t>v</w:t>
      </w:r>
      <w:r>
        <w:rPr>
          <w:rFonts w:ascii="Verdana" w:eastAsia="Verdana" w:hAnsi="Verdana" w:cs="Verdana"/>
          <w:position w:val="-1"/>
          <w:sz w:val="17"/>
          <w:szCs w:val="17"/>
        </w:rPr>
        <w:t>e</w:t>
      </w:r>
      <w:r>
        <w:rPr>
          <w:rFonts w:ascii="Verdana" w:eastAsia="Verdana" w:hAnsi="Verdana" w:cs="Verdana"/>
          <w:spacing w:val="-3"/>
          <w:position w:val="-1"/>
          <w:sz w:val="17"/>
          <w:szCs w:val="17"/>
        </w:rPr>
        <w:t>r</w:t>
      </w:r>
      <w:r>
        <w:rPr>
          <w:rFonts w:ascii="Verdana" w:eastAsia="Verdana" w:hAnsi="Verdana" w:cs="Verdana"/>
          <w:position w:val="-1"/>
          <w:sz w:val="17"/>
          <w:szCs w:val="17"/>
        </w:rPr>
        <w:t>y</w:t>
      </w:r>
      <w:r>
        <w:rPr>
          <w:rFonts w:ascii="Verdana" w:eastAsia="Verdana" w:hAnsi="Verdana" w:cs="Verdana"/>
          <w:spacing w:val="-7"/>
          <w:position w:val="-1"/>
          <w:sz w:val="17"/>
          <w:szCs w:val="17"/>
        </w:rPr>
        <w:t xml:space="preserve"> </w:t>
      </w:r>
      <w:r>
        <w:rPr>
          <w:rFonts w:ascii="Verdana" w:eastAsia="Verdana" w:hAnsi="Verdana" w:cs="Verdana"/>
          <w:spacing w:val="4"/>
          <w:position w:val="-1"/>
          <w:sz w:val="17"/>
          <w:szCs w:val="17"/>
        </w:rPr>
        <w:t>P</w:t>
      </w:r>
      <w:r>
        <w:rPr>
          <w:rFonts w:ascii="Verdana" w:eastAsia="Verdana" w:hAnsi="Verdana" w:cs="Verdana"/>
          <w:spacing w:val="-3"/>
          <w:position w:val="-1"/>
          <w:sz w:val="17"/>
          <w:szCs w:val="17"/>
        </w:rPr>
        <w:t>l</w:t>
      </w:r>
      <w:r>
        <w:rPr>
          <w:rFonts w:ascii="Verdana" w:eastAsia="Verdana" w:hAnsi="Verdana" w:cs="Verdana"/>
          <w:spacing w:val="2"/>
          <w:position w:val="-1"/>
          <w:sz w:val="17"/>
          <w:szCs w:val="17"/>
        </w:rPr>
        <w:t>a</w:t>
      </w:r>
      <w:r>
        <w:rPr>
          <w:rFonts w:ascii="Verdana" w:eastAsia="Verdana" w:hAnsi="Verdana" w:cs="Verdana"/>
          <w:spacing w:val="-1"/>
          <w:position w:val="-1"/>
          <w:sz w:val="17"/>
          <w:szCs w:val="17"/>
        </w:rPr>
        <w:t>n</w:t>
      </w:r>
      <w:r>
        <w:rPr>
          <w:rFonts w:ascii="Verdana" w:eastAsia="Verdana" w:hAnsi="Verdana" w:cs="Verdana"/>
          <w:spacing w:val="1"/>
          <w:position w:val="-1"/>
          <w:sz w:val="17"/>
          <w:szCs w:val="17"/>
        </w:rPr>
        <w:t>n</w:t>
      </w:r>
      <w:r>
        <w:rPr>
          <w:rFonts w:ascii="Verdana" w:eastAsia="Verdana" w:hAnsi="Verdana" w:cs="Verdana"/>
          <w:spacing w:val="-1"/>
          <w:position w:val="-1"/>
          <w:sz w:val="17"/>
          <w:szCs w:val="17"/>
        </w:rPr>
        <w:t>i</w:t>
      </w:r>
      <w:r>
        <w:rPr>
          <w:rFonts w:ascii="Verdana" w:eastAsia="Verdana" w:hAnsi="Verdana" w:cs="Verdana"/>
          <w:spacing w:val="1"/>
          <w:position w:val="-1"/>
          <w:sz w:val="17"/>
          <w:szCs w:val="17"/>
        </w:rPr>
        <w:t>n</w:t>
      </w:r>
      <w:r w:rsidR="001439F7">
        <w:rPr>
          <w:rFonts w:ascii="Verdana" w:eastAsia="Verdana" w:hAnsi="Verdana" w:cs="Verdana"/>
          <w:position w:val="-1"/>
          <w:sz w:val="17"/>
          <w:szCs w:val="17"/>
        </w:rPr>
        <w:t>g</w:t>
      </w:r>
    </w:p>
    <w:p w:rsidR="00154FB8" w:rsidRDefault="00154FB8">
      <w:pPr>
        <w:spacing w:before="9" w:line="140" w:lineRule="exact"/>
        <w:rPr>
          <w:sz w:val="14"/>
          <w:szCs w:val="14"/>
        </w:rPr>
      </w:pPr>
    </w:p>
    <w:p w:rsidR="00154FB8" w:rsidRDefault="00AB0D5C">
      <w:pPr>
        <w:spacing w:line="242" w:lineRule="auto"/>
        <w:ind w:left="271" w:right="92" w:hanging="271"/>
        <w:jc w:val="both"/>
        <w:rPr>
          <w:rFonts w:ascii="Verdana" w:eastAsia="Verdana" w:hAnsi="Verdana" w:cs="Verdana"/>
          <w:sz w:val="17"/>
          <w:szCs w:val="17"/>
        </w:rPr>
        <w:sectPr w:rsidR="00154FB8">
          <w:type w:val="continuous"/>
          <w:pgSz w:w="12240" w:h="15840"/>
          <w:pgMar w:top="760" w:right="1200" w:bottom="280" w:left="1220" w:header="720" w:footer="720" w:gutter="0"/>
          <w:cols w:num="2" w:space="720" w:equalWidth="0">
            <w:col w:w="2276" w:space="457"/>
            <w:col w:w="7087"/>
          </w:cols>
        </w:sectPr>
      </w:pPr>
      <w:r>
        <w:rPr>
          <w:w w:val="356"/>
          <w:sz w:val="16"/>
          <w:szCs w:val="16"/>
        </w:rPr>
        <w:t xml:space="preserve"> </w:t>
      </w:r>
      <w:r>
        <w:rPr>
          <w:sz w:val="16"/>
          <w:szCs w:val="16"/>
        </w:rPr>
        <w:t xml:space="preserve">  </w:t>
      </w:r>
      <w:r>
        <w:rPr>
          <w:spacing w:val="8"/>
          <w:sz w:val="16"/>
          <w:szCs w:val="16"/>
        </w:rPr>
        <w:t xml:space="preserve"> </w:t>
      </w:r>
      <w:r>
        <w:rPr>
          <w:rFonts w:ascii="Verdana" w:eastAsia="Verdana" w:hAnsi="Verdana" w:cs="Verdana"/>
          <w:spacing w:val="2"/>
          <w:sz w:val="17"/>
          <w:szCs w:val="17"/>
        </w:rPr>
        <w:t>S</w:t>
      </w:r>
      <w:r>
        <w:rPr>
          <w:rFonts w:ascii="Verdana" w:eastAsia="Verdana" w:hAnsi="Verdana" w:cs="Verdana"/>
          <w:spacing w:val="1"/>
          <w:sz w:val="17"/>
          <w:szCs w:val="17"/>
        </w:rPr>
        <w:t>t</w:t>
      </w:r>
      <w:r>
        <w:rPr>
          <w:rFonts w:ascii="Verdana" w:eastAsia="Verdana" w:hAnsi="Verdana" w:cs="Verdana"/>
          <w:sz w:val="17"/>
          <w:szCs w:val="17"/>
        </w:rPr>
        <w:t>r</w:t>
      </w:r>
      <w:r>
        <w:rPr>
          <w:rFonts w:ascii="Verdana" w:eastAsia="Verdana" w:hAnsi="Verdana" w:cs="Verdana"/>
          <w:spacing w:val="1"/>
          <w:sz w:val="17"/>
          <w:szCs w:val="17"/>
        </w:rPr>
        <w:t>on</w:t>
      </w:r>
      <w:r>
        <w:rPr>
          <w:rFonts w:ascii="Verdana" w:eastAsia="Verdana" w:hAnsi="Verdana" w:cs="Verdana"/>
          <w:sz w:val="17"/>
          <w:szCs w:val="17"/>
        </w:rPr>
        <w:t>g</w:t>
      </w:r>
      <w:r>
        <w:rPr>
          <w:rFonts w:ascii="Verdana" w:eastAsia="Verdana" w:hAnsi="Verdana" w:cs="Verdana"/>
          <w:spacing w:val="5"/>
          <w:sz w:val="17"/>
          <w:szCs w:val="17"/>
        </w:rPr>
        <w:t xml:space="preserve"> </w:t>
      </w:r>
      <w:r>
        <w:rPr>
          <w:rFonts w:ascii="Verdana" w:eastAsia="Verdana" w:hAnsi="Verdana" w:cs="Verdana"/>
          <w:spacing w:val="2"/>
          <w:sz w:val="17"/>
          <w:szCs w:val="17"/>
        </w:rPr>
        <w:t>C</w:t>
      </w:r>
      <w:r>
        <w:rPr>
          <w:rFonts w:ascii="Verdana" w:eastAsia="Verdana" w:hAnsi="Verdana" w:cs="Verdana"/>
          <w:spacing w:val="1"/>
          <w:sz w:val="17"/>
          <w:szCs w:val="17"/>
        </w:rPr>
        <w:t>u</w:t>
      </w:r>
      <w:r>
        <w:rPr>
          <w:rFonts w:ascii="Verdana" w:eastAsia="Verdana" w:hAnsi="Verdana" w:cs="Verdana"/>
          <w:spacing w:val="-2"/>
          <w:sz w:val="17"/>
          <w:szCs w:val="17"/>
        </w:rPr>
        <w:t>s</w:t>
      </w:r>
      <w:r>
        <w:rPr>
          <w:rFonts w:ascii="Verdana" w:eastAsia="Verdana" w:hAnsi="Verdana" w:cs="Verdana"/>
          <w:spacing w:val="1"/>
          <w:sz w:val="17"/>
          <w:szCs w:val="17"/>
        </w:rPr>
        <w:t>t</w:t>
      </w:r>
      <w:r>
        <w:rPr>
          <w:rFonts w:ascii="Verdana" w:eastAsia="Verdana" w:hAnsi="Verdana" w:cs="Verdana"/>
          <w:spacing w:val="3"/>
          <w:sz w:val="17"/>
          <w:szCs w:val="17"/>
        </w:rPr>
        <w:t>o</w:t>
      </w:r>
      <w:r>
        <w:rPr>
          <w:rFonts w:ascii="Verdana" w:eastAsia="Verdana" w:hAnsi="Verdana" w:cs="Verdana"/>
          <w:spacing w:val="-4"/>
          <w:sz w:val="17"/>
          <w:szCs w:val="17"/>
        </w:rPr>
        <w:t>m</w:t>
      </w:r>
      <w:r>
        <w:rPr>
          <w:rFonts w:ascii="Verdana" w:eastAsia="Verdana" w:hAnsi="Verdana" w:cs="Verdana"/>
          <w:spacing w:val="2"/>
          <w:sz w:val="17"/>
          <w:szCs w:val="17"/>
        </w:rPr>
        <w:t>e</w:t>
      </w:r>
      <w:r>
        <w:rPr>
          <w:rFonts w:ascii="Verdana" w:eastAsia="Verdana" w:hAnsi="Verdana" w:cs="Verdana"/>
          <w:sz w:val="17"/>
          <w:szCs w:val="17"/>
        </w:rPr>
        <w:t>r</w:t>
      </w:r>
      <w:r>
        <w:rPr>
          <w:rFonts w:ascii="Verdana" w:eastAsia="Verdana" w:hAnsi="Verdana" w:cs="Verdana"/>
          <w:spacing w:val="4"/>
          <w:sz w:val="17"/>
          <w:szCs w:val="17"/>
        </w:rPr>
        <w:t xml:space="preserve"> </w:t>
      </w:r>
      <w:r>
        <w:rPr>
          <w:rFonts w:ascii="Verdana" w:eastAsia="Verdana" w:hAnsi="Verdana" w:cs="Verdana"/>
          <w:spacing w:val="-1"/>
          <w:sz w:val="17"/>
          <w:szCs w:val="17"/>
        </w:rPr>
        <w:t>C</w:t>
      </w:r>
      <w:r>
        <w:rPr>
          <w:rFonts w:ascii="Verdana" w:eastAsia="Verdana" w:hAnsi="Verdana" w:cs="Verdana"/>
          <w:sz w:val="17"/>
          <w:szCs w:val="17"/>
        </w:rPr>
        <w:t>e</w:t>
      </w:r>
      <w:r>
        <w:rPr>
          <w:rFonts w:ascii="Verdana" w:eastAsia="Verdana" w:hAnsi="Verdana" w:cs="Verdana"/>
          <w:spacing w:val="1"/>
          <w:sz w:val="17"/>
          <w:szCs w:val="17"/>
        </w:rPr>
        <w:t>nt</w:t>
      </w:r>
      <w:r>
        <w:rPr>
          <w:rFonts w:ascii="Verdana" w:eastAsia="Verdana" w:hAnsi="Verdana" w:cs="Verdana"/>
          <w:sz w:val="17"/>
          <w:szCs w:val="17"/>
        </w:rPr>
        <w:t>r</w:t>
      </w:r>
      <w:r>
        <w:rPr>
          <w:rFonts w:ascii="Verdana" w:eastAsia="Verdana" w:hAnsi="Verdana" w:cs="Verdana"/>
          <w:spacing w:val="-1"/>
          <w:sz w:val="17"/>
          <w:szCs w:val="17"/>
        </w:rPr>
        <w:t>i</w:t>
      </w:r>
      <w:r>
        <w:rPr>
          <w:rFonts w:ascii="Verdana" w:eastAsia="Verdana" w:hAnsi="Verdana" w:cs="Verdana"/>
          <w:sz w:val="17"/>
          <w:szCs w:val="17"/>
        </w:rPr>
        <w:t>c</w:t>
      </w:r>
      <w:r>
        <w:rPr>
          <w:rFonts w:ascii="Verdana" w:eastAsia="Verdana" w:hAnsi="Verdana" w:cs="Verdana"/>
          <w:spacing w:val="5"/>
          <w:sz w:val="17"/>
          <w:szCs w:val="17"/>
        </w:rPr>
        <w:t xml:space="preserve"> </w:t>
      </w:r>
      <w:r>
        <w:rPr>
          <w:rFonts w:ascii="Verdana" w:eastAsia="Verdana" w:hAnsi="Verdana" w:cs="Verdana"/>
          <w:spacing w:val="2"/>
          <w:sz w:val="17"/>
          <w:szCs w:val="17"/>
        </w:rPr>
        <w:t>A</w:t>
      </w:r>
      <w:r>
        <w:rPr>
          <w:rFonts w:ascii="Verdana" w:eastAsia="Verdana" w:hAnsi="Verdana" w:cs="Verdana"/>
          <w:sz w:val="17"/>
          <w:szCs w:val="17"/>
        </w:rPr>
        <w:t>pp</w:t>
      </w:r>
      <w:r>
        <w:rPr>
          <w:rFonts w:ascii="Verdana" w:eastAsia="Verdana" w:hAnsi="Verdana" w:cs="Verdana"/>
          <w:spacing w:val="-3"/>
          <w:sz w:val="17"/>
          <w:szCs w:val="17"/>
        </w:rPr>
        <w:t>r</w:t>
      </w:r>
      <w:r>
        <w:rPr>
          <w:rFonts w:ascii="Verdana" w:eastAsia="Verdana" w:hAnsi="Verdana" w:cs="Verdana"/>
          <w:spacing w:val="1"/>
          <w:sz w:val="17"/>
          <w:szCs w:val="17"/>
        </w:rPr>
        <w:t>o</w:t>
      </w:r>
      <w:r>
        <w:rPr>
          <w:rFonts w:ascii="Verdana" w:eastAsia="Verdana" w:hAnsi="Verdana" w:cs="Verdana"/>
          <w:spacing w:val="2"/>
          <w:sz w:val="17"/>
          <w:szCs w:val="17"/>
        </w:rPr>
        <w:t>a</w:t>
      </w:r>
      <w:r>
        <w:rPr>
          <w:rFonts w:ascii="Verdana" w:eastAsia="Verdana" w:hAnsi="Verdana" w:cs="Verdana"/>
          <w:spacing w:val="1"/>
          <w:sz w:val="17"/>
          <w:szCs w:val="17"/>
        </w:rPr>
        <w:t>c</w:t>
      </w:r>
      <w:r>
        <w:rPr>
          <w:rFonts w:ascii="Verdana" w:eastAsia="Verdana" w:hAnsi="Verdana" w:cs="Verdana"/>
          <w:spacing w:val="-1"/>
          <w:sz w:val="17"/>
          <w:szCs w:val="17"/>
        </w:rPr>
        <w:t>h</w:t>
      </w:r>
      <w:r>
        <w:rPr>
          <w:rFonts w:ascii="Verdana" w:eastAsia="Verdana" w:hAnsi="Verdana" w:cs="Verdana"/>
          <w:sz w:val="17"/>
          <w:szCs w:val="17"/>
        </w:rPr>
        <w:t>,</w:t>
      </w:r>
      <w:r>
        <w:rPr>
          <w:rFonts w:ascii="Verdana" w:eastAsia="Verdana" w:hAnsi="Verdana" w:cs="Verdana"/>
          <w:spacing w:val="5"/>
          <w:sz w:val="17"/>
          <w:szCs w:val="17"/>
        </w:rPr>
        <w:t xml:space="preserve"> </w:t>
      </w:r>
      <w:r>
        <w:rPr>
          <w:rFonts w:ascii="Verdana" w:eastAsia="Verdana" w:hAnsi="Verdana" w:cs="Verdana"/>
          <w:spacing w:val="1"/>
          <w:sz w:val="17"/>
          <w:szCs w:val="17"/>
        </w:rPr>
        <w:t>w</w:t>
      </w:r>
      <w:r>
        <w:rPr>
          <w:rFonts w:ascii="Verdana" w:eastAsia="Verdana" w:hAnsi="Verdana" w:cs="Verdana"/>
          <w:spacing w:val="-1"/>
          <w:sz w:val="17"/>
          <w:szCs w:val="17"/>
        </w:rPr>
        <w:t>i</w:t>
      </w:r>
      <w:r>
        <w:rPr>
          <w:rFonts w:ascii="Verdana" w:eastAsia="Verdana" w:hAnsi="Verdana" w:cs="Verdana"/>
          <w:spacing w:val="1"/>
          <w:sz w:val="17"/>
          <w:szCs w:val="17"/>
        </w:rPr>
        <w:t>t</w:t>
      </w:r>
      <w:r>
        <w:rPr>
          <w:rFonts w:ascii="Verdana" w:eastAsia="Verdana" w:hAnsi="Verdana" w:cs="Verdana"/>
          <w:sz w:val="17"/>
          <w:szCs w:val="17"/>
        </w:rPr>
        <w:t>h</w:t>
      </w:r>
      <w:r>
        <w:rPr>
          <w:rFonts w:ascii="Verdana" w:eastAsia="Verdana" w:hAnsi="Verdana" w:cs="Verdana"/>
          <w:spacing w:val="8"/>
          <w:sz w:val="17"/>
          <w:szCs w:val="17"/>
        </w:rPr>
        <w:t xml:space="preserve"> </w:t>
      </w:r>
      <w:r>
        <w:rPr>
          <w:rFonts w:ascii="Verdana" w:eastAsia="Verdana" w:hAnsi="Verdana" w:cs="Verdana"/>
          <w:spacing w:val="4"/>
          <w:sz w:val="17"/>
          <w:szCs w:val="17"/>
        </w:rPr>
        <w:t>P</w:t>
      </w:r>
      <w:r>
        <w:rPr>
          <w:rFonts w:ascii="Verdana" w:eastAsia="Verdana" w:hAnsi="Verdana" w:cs="Verdana"/>
          <w:spacing w:val="-3"/>
          <w:sz w:val="17"/>
          <w:szCs w:val="17"/>
        </w:rPr>
        <w:t>r</w:t>
      </w:r>
      <w:r>
        <w:rPr>
          <w:rFonts w:ascii="Verdana" w:eastAsia="Verdana" w:hAnsi="Verdana" w:cs="Verdana"/>
          <w:spacing w:val="1"/>
          <w:sz w:val="17"/>
          <w:szCs w:val="17"/>
        </w:rPr>
        <w:t>oc</w:t>
      </w:r>
      <w:r>
        <w:rPr>
          <w:rFonts w:ascii="Verdana" w:eastAsia="Verdana" w:hAnsi="Verdana" w:cs="Verdana"/>
          <w:sz w:val="17"/>
          <w:szCs w:val="17"/>
        </w:rPr>
        <w:t>e</w:t>
      </w:r>
      <w:r>
        <w:rPr>
          <w:rFonts w:ascii="Verdana" w:eastAsia="Verdana" w:hAnsi="Verdana" w:cs="Verdana"/>
          <w:spacing w:val="1"/>
          <w:sz w:val="17"/>
          <w:szCs w:val="17"/>
        </w:rPr>
        <w:t>s</w:t>
      </w:r>
      <w:r>
        <w:rPr>
          <w:rFonts w:ascii="Verdana" w:eastAsia="Verdana" w:hAnsi="Verdana" w:cs="Verdana"/>
          <w:sz w:val="17"/>
          <w:szCs w:val="17"/>
        </w:rPr>
        <w:t>s</w:t>
      </w:r>
      <w:r>
        <w:rPr>
          <w:rFonts w:ascii="Verdana" w:eastAsia="Verdana" w:hAnsi="Verdana" w:cs="Verdana"/>
          <w:spacing w:val="5"/>
          <w:sz w:val="17"/>
          <w:szCs w:val="17"/>
        </w:rPr>
        <w:t xml:space="preserve"> </w:t>
      </w:r>
      <w:r>
        <w:rPr>
          <w:rFonts w:ascii="Verdana" w:eastAsia="Verdana" w:hAnsi="Verdana" w:cs="Verdana"/>
          <w:spacing w:val="-1"/>
          <w:sz w:val="17"/>
          <w:szCs w:val="17"/>
        </w:rPr>
        <w:t>O</w:t>
      </w:r>
      <w:r>
        <w:rPr>
          <w:rFonts w:ascii="Verdana" w:eastAsia="Verdana" w:hAnsi="Verdana" w:cs="Verdana"/>
          <w:sz w:val="17"/>
          <w:szCs w:val="17"/>
        </w:rPr>
        <w:t>r</w:t>
      </w:r>
      <w:r>
        <w:rPr>
          <w:rFonts w:ascii="Verdana" w:eastAsia="Verdana" w:hAnsi="Verdana" w:cs="Verdana"/>
          <w:spacing w:val="-1"/>
          <w:sz w:val="17"/>
          <w:szCs w:val="17"/>
        </w:rPr>
        <w:t>ie</w:t>
      </w:r>
      <w:r>
        <w:rPr>
          <w:rFonts w:ascii="Verdana" w:eastAsia="Verdana" w:hAnsi="Verdana" w:cs="Verdana"/>
          <w:spacing w:val="1"/>
          <w:sz w:val="17"/>
          <w:szCs w:val="17"/>
        </w:rPr>
        <w:t>nt</w:t>
      </w:r>
      <w:r>
        <w:rPr>
          <w:rFonts w:ascii="Verdana" w:eastAsia="Verdana" w:hAnsi="Verdana" w:cs="Verdana"/>
          <w:spacing w:val="2"/>
          <w:sz w:val="17"/>
          <w:szCs w:val="17"/>
        </w:rPr>
        <w:t>a</w:t>
      </w:r>
      <w:r>
        <w:rPr>
          <w:rFonts w:ascii="Verdana" w:eastAsia="Verdana" w:hAnsi="Verdana" w:cs="Verdana"/>
          <w:spacing w:val="1"/>
          <w:sz w:val="17"/>
          <w:szCs w:val="17"/>
        </w:rPr>
        <w:t>t</w:t>
      </w:r>
      <w:r>
        <w:rPr>
          <w:rFonts w:ascii="Verdana" w:eastAsia="Verdana" w:hAnsi="Verdana" w:cs="Verdana"/>
          <w:spacing w:val="-1"/>
          <w:sz w:val="17"/>
          <w:szCs w:val="17"/>
        </w:rPr>
        <w:t>i</w:t>
      </w:r>
      <w:r>
        <w:rPr>
          <w:rFonts w:ascii="Verdana" w:eastAsia="Verdana" w:hAnsi="Verdana" w:cs="Verdana"/>
          <w:spacing w:val="1"/>
          <w:sz w:val="17"/>
          <w:szCs w:val="17"/>
        </w:rPr>
        <w:t>on</w:t>
      </w:r>
      <w:r>
        <w:rPr>
          <w:rFonts w:ascii="Verdana" w:eastAsia="Verdana" w:hAnsi="Verdana" w:cs="Verdana"/>
          <w:sz w:val="17"/>
          <w:szCs w:val="17"/>
        </w:rPr>
        <w:t xml:space="preserve">; </w:t>
      </w:r>
      <w:r>
        <w:rPr>
          <w:rFonts w:ascii="Verdana" w:eastAsia="Verdana" w:hAnsi="Verdana" w:cs="Verdana"/>
          <w:spacing w:val="1"/>
          <w:sz w:val="17"/>
          <w:szCs w:val="17"/>
        </w:rPr>
        <w:t>mo</w:t>
      </w:r>
      <w:r>
        <w:rPr>
          <w:rFonts w:ascii="Verdana" w:eastAsia="Verdana" w:hAnsi="Verdana" w:cs="Verdana"/>
          <w:spacing w:val="3"/>
          <w:sz w:val="17"/>
          <w:szCs w:val="17"/>
        </w:rPr>
        <w:t>t</w:t>
      </w:r>
      <w:r>
        <w:rPr>
          <w:rFonts w:ascii="Verdana" w:eastAsia="Verdana" w:hAnsi="Verdana" w:cs="Verdana"/>
          <w:spacing w:val="-1"/>
          <w:sz w:val="17"/>
          <w:szCs w:val="17"/>
        </w:rPr>
        <w:t>i</w:t>
      </w:r>
      <w:r>
        <w:rPr>
          <w:rFonts w:ascii="Verdana" w:eastAsia="Verdana" w:hAnsi="Verdana" w:cs="Verdana"/>
          <w:spacing w:val="-2"/>
          <w:sz w:val="17"/>
          <w:szCs w:val="17"/>
        </w:rPr>
        <w:t>v</w:t>
      </w:r>
      <w:r>
        <w:rPr>
          <w:rFonts w:ascii="Verdana" w:eastAsia="Verdana" w:hAnsi="Verdana" w:cs="Verdana"/>
          <w:spacing w:val="-1"/>
          <w:sz w:val="17"/>
          <w:szCs w:val="17"/>
        </w:rPr>
        <w:t>a</w:t>
      </w:r>
      <w:r>
        <w:rPr>
          <w:rFonts w:ascii="Verdana" w:eastAsia="Verdana" w:hAnsi="Verdana" w:cs="Verdana"/>
          <w:spacing w:val="3"/>
          <w:sz w:val="17"/>
          <w:szCs w:val="17"/>
        </w:rPr>
        <w:t>t</w:t>
      </w:r>
      <w:r>
        <w:rPr>
          <w:rFonts w:ascii="Verdana" w:eastAsia="Verdana" w:hAnsi="Verdana" w:cs="Verdana"/>
          <w:sz w:val="17"/>
          <w:szCs w:val="17"/>
        </w:rPr>
        <w:t>ed</w:t>
      </w:r>
      <w:r>
        <w:rPr>
          <w:rFonts w:ascii="Verdana" w:eastAsia="Verdana" w:hAnsi="Verdana" w:cs="Verdana"/>
          <w:spacing w:val="5"/>
          <w:sz w:val="17"/>
          <w:szCs w:val="17"/>
        </w:rPr>
        <w:t xml:space="preserve"> </w:t>
      </w:r>
      <w:r>
        <w:rPr>
          <w:rFonts w:ascii="Verdana" w:eastAsia="Verdana" w:hAnsi="Verdana" w:cs="Verdana"/>
          <w:spacing w:val="-2"/>
          <w:sz w:val="17"/>
          <w:szCs w:val="17"/>
        </w:rPr>
        <w:t>b</w:t>
      </w:r>
      <w:r>
        <w:rPr>
          <w:rFonts w:ascii="Verdana" w:eastAsia="Verdana" w:hAnsi="Verdana" w:cs="Verdana"/>
          <w:sz w:val="17"/>
          <w:szCs w:val="17"/>
        </w:rPr>
        <w:t xml:space="preserve">y </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pacing w:val="3"/>
          <w:sz w:val="17"/>
          <w:szCs w:val="17"/>
        </w:rPr>
        <w:t>t</w:t>
      </w:r>
      <w:r>
        <w:rPr>
          <w:rFonts w:ascii="Verdana" w:eastAsia="Verdana" w:hAnsi="Verdana" w:cs="Verdana"/>
          <w:sz w:val="17"/>
          <w:szCs w:val="17"/>
        </w:rPr>
        <w:t>er</w:t>
      </w:r>
      <w:r>
        <w:rPr>
          <w:rFonts w:ascii="Verdana" w:eastAsia="Verdana" w:hAnsi="Verdana" w:cs="Verdana"/>
          <w:spacing w:val="-1"/>
          <w:sz w:val="17"/>
          <w:szCs w:val="17"/>
        </w:rPr>
        <w:t>n</w:t>
      </w:r>
      <w:r>
        <w:rPr>
          <w:rFonts w:ascii="Verdana" w:eastAsia="Verdana" w:hAnsi="Verdana" w:cs="Verdana"/>
          <w:spacing w:val="4"/>
          <w:sz w:val="17"/>
          <w:szCs w:val="17"/>
        </w:rPr>
        <w:t>a</w:t>
      </w:r>
      <w:r>
        <w:rPr>
          <w:rFonts w:ascii="Verdana" w:eastAsia="Verdana" w:hAnsi="Verdana" w:cs="Verdana"/>
          <w:sz w:val="17"/>
          <w:szCs w:val="17"/>
        </w:rPr>
        <w:t>l</w:t>
      </w:r>
      <w:r>
        <w:rPr>
          <w:rFonts w:ascii="Verdana" w:eastAsia="Verdana" w:hAnsi="Verdana" w:cs="Verdana"/>
          <w:spacing w:val="-7"/>
          <w:sz w:val="17"/>
          <w:szCs w:val="17"/>
        </w:rPr>
        <w:t xml:space="preserve"> </w:t>
      </w:r>
      <w:r>
        <w:rPr>
          <w:rFonts w:ascii="Verdana" w:eastAsia="Verdana" w:hAnsi="Verdana" w:cs="Verdana"/>
          <w:spacing w:val="-2"/>
          <w:sz w:val="17"/>
          <w:szCs w:val="17"/>
        </w:rPr>
        <w:t>st</w:t>
      </w:r>
      <w:r>
        <w:rPr>
          <w:rFonts w:ascii="Verdana" w:eastAsia="Verdana" w:hAnsi="Verdana" w:cs="Verdana"/>
          <w:spacing w:val="2"/>
          <w:sz w:val="17"/>
          <w:szCs w:val="17"/>
        </w:rPr>
        <w:t>a</w:t>
      </w:r>
      <w:r>
        <w:rPr>
          <w:rFonts w:ascii="Verdana" w:eastAsia="Verdana" w:hAnsi="Verdana" w:cs="Verdana"/>
          <w:spacing w:val="3"/>
          <w:sz w:val="17"/>
          <w:szCs w:val="17"/>
        </w:rPr>
        <w:t>n</w:t>
      </w:r>
      <w:r>
        <w:rPr>
          <w:rFonts w:ascii="Verdana" w:eastAsia="Verdana" w:hAnsi="Verdana" w:cs="Verdana"/>
          <w:spacing w:val="-2"/>
          <w:sz w:val="17"/>
          <w:szCs w:val="17"/>
        </w:rPr>
        <w:t>d</w:t>
      </w:r>
      <w:r>
        <w:rPr>
          <w:rFonts w:ascii="Verdana" w:eastAsia="Verdana" w:hAnsi="Verdana" w:cs="Verdana"/>
          <w:spacing w:val="2"/>
          <w:sz w:val="17"/>
          <w:szCs w:val="17"/>
        </w:rPr>
        <w:t>a</w:t>
      </w:r>
      <w:r>
        <w:rPr>
          <w:rFonts w:ascii="Verdana" w:eastAsia="Verdana" w:hAnsi="Verdana" w:cs="Verdana"/>
          <w:spacing w:val="-3"/>
          <w:sz w:val="17"/>
          <w:szCs w:val="17"/>
        </w:rPr>
        <w:t>r</w:t>
      </w:r>
      <w:r>
        <w:rPr>
          <w:rFonts w:ascii="Verdana" w:eastAsia="Verdana" w:hAnsi="Verdana" w:cs="Verdana"/>
          <w:spacing w:val="3"/>
          <w:sz w:val="17"/>
          <w:szCs w:val="17"/>
        </w:rPr>
        <w:t>d</w:t>
      </w:r>
      <w:r>
        <w:rPr>
          <w:rFonts w:ascii="Verdana" w:eastAsia="Verdana" w:hAnsi="Verdana" w:cs="Verdana"/>
          <w:sz w:val="17"/>
          <w:szCs w:val="17"/>
        </w:rPr>
        <w:t>s</w:t>
      </w:r>
      <w:r>
        <w:rPr>
          <w:rFonts w:ascii="Verdana" w:eastAsia="Verdana" w:hAnsi="Verdana" w:cs="Verdana"/>
          <w:spacing w:val="-9"/>
          <w:sz w:val="17"/>
          <w:szCs w:val="17"/>
        </w:rPr>
        <w:t xml:space="preserve"> </w:t>
      </w:r>
      <w:r>
        <w:rPr>
          <w:rFonts w:ascii="Verdana" w:eastAsia="Verdana" w:hAnsi="Verdana" w:cs="Verdana"/>
          <w:spacing w:val="1"/>
          <w:sz w:val="17"/>
          <w:szCs w:val="17"/>
        </w:rPr>
        <w:t>o</w:t>
      </w:r>
      <w:r>
        <w:rPr>
          <w:rFonts w:ascii="Verdana" w:eastAsia="Verdana" w:hAnsi="Verdana" w:cs="Verdana"/>
          <w:sz w:val="17"/>
          <w:szCs w:val="17"/>
        </w:rPr>
        <w:t>f</w:t>
      </w:r>
      <w:r>
        <w:rPr>
          <w:rFonts w:ascii="Verdana" w:eastAsia="Verdana" w:hAnsi="Verdana" w:cs="Verdana"/>
          <w:spacing w:val="-1"/>
          <w:sz w:val="17"/>
          <w:szCs w:val="17"/>
        </w:rPr>
        <w:t xml:space="preserve"> </w:t>
      </w:r>
      <w:r>
        <w:rPr>
          <w:rFonts w:ascii="Verdana" w:eastAsia="Verdana" w:hAnsi="Verdana" w:cs="Verdana"/>
          <w:sz w:val="17"/>
          <w:szCs w:val="17"/>
        </w:rPr>
        <w:t>p</w:t>
      </w:r>
      <w:r>
        <w:rPr>
          <w:rFonts w:ascii="Verdana" w:eastAsia="Verdana" w:hAnsi="Verdana" w:cs="Verdana"/>
          <w:spacing w:val="2"/>
          <w:sz w:val="17"/>
          <w:szCs w:val="17"/>
        </w:rPr>
        <w:t>e</w:t>
      </w:r>
      <w:r>
        <w:rPr>
          <w:rFonts w:ascii="Verdana" w:eastAsia="Verdana" w:hAnsi="Verdana" w:cs="Verdana"/>
          <w:spacing w:val="-3"/>
          <w:sz w:val="17"/>
          <w:szCs w:val="17"/>
        </w:rPr>
        <w:t>r</w:t>
      </w:r>
      <w:r>
        <w:rPr>
          <w:rFonts w:ascii="Verdana" w:eastAsia="Verdana" w:hAnsi="Verdana" w:cs="Verdana"/>
          <w:spacing w:val="-2"/>
          <w:sz w:val="17"/>
          <w:szCs w:val="17"/>
        </w:rPr>
        <w:t>f</w:t>
      </w:r>
      <w:r>
        <w:rPr>
          <w:rFonts w:ascii="Verdana" w:eastAsia="Verdana" w:hAnsi="Verdana" w:cs="Verdana"/>
          <w:spacing w:val="1"/>
          <w:sz w:val="17"/>
          <w:szCs w:val="17"/>
        </w:rPr>
        <w:t>o</w:t>
      </w:r>
      <w:r>
        <w:rPr>
          <w:rFonts w:ascii="Verdana" w:eastAsia="Verdana" w:hAnsi="Verdana" w:cs="Verdana"/>
          <w:sz w:val="17"/>
          <w:szCs w:val="17"/>
        </w:rPr>
        <w:t>r</w:t>
      </w:r>
      <w:r>
        <w:rPr>
          <w:rFonts w:ascii="Verdana" w:eastAsia="Verdana" w:hAnsi="Verdana" w:cs="Verdana"/>
          <w:spacing w:val="1"/>
          <w:sz w:val="17"/>
          <w:szCs w:val="17"/>
        </w:rPr>
        <w:t>m</w:t>
      </w:r>
      <w:r>
        <w:rPr>
          <w:rFonts w:ascii="Verdana" w:eastAsia="Verdana" w:hAnsi="Verdana" w:cs="Verdana"/>
          <w:spacing w:val="-1"/>
          <w:sz w:val="17"/>
          <w:szCs w:val="17"/>
        </w:rPr>
        <w:t>a</w:t>
      </w:r>
      <w:r>
        <w:rPr>
          <w:rFonts w:ascii="Verdana" w:eastAsia="Verdana" w:hAnsi="Verdana" w:cs="Verdana"/>
          <w:spacing w:val="1"/>
          <w:sz w:val="17"/>
          <w:szCs w:val="17"/>
        </w:rPr>
        <w:t>nc</w:t>
      </w:r>
      <w:r>
        <w:rPr>
          <w:rFonts w:ascii="Verdana" w:eastAsia="Verdana" w:hAnsi="Verdana" w:cs="Verdana"/>
          <w:sz w:val="17"/>
          <w:szCs w:val="17"/>
        </w:rPr>
        <w:t>e</w:t>
      </w:r>
      <w:r>
        <w:rPr>
          <w:rFonts w:ascii="Verdana" w:eastAsia="Verdana" w:hAnsi="Verdana" w:cs="Verdana"/>
          <w:spacing w:val="-11"/>
          <w:sz w:val="17"/>
          <w:szCs w:val="17"/>
        </w:rPr>
        <w:t xml:space="preserve"> </w:t>
      </w:r>
      <w:r>
        <w:rPr>
          <w:rFonts w:ascii="Verdana" w:eastAsia="Verdana" w:hAnsi="Verdana" w:cs="Verdana"/>
          <w:spacing w:val="1"/>
          <w:sz w:val="17"/>
          <w:szCs w:val="17"/>
        </w:rPr>
        <w:t>t</w:t>
      </w:r>
      <w:r>
        <w:rPr>
          <w:rFonts w:ascii="Verdana" w:eastAsia="Verdana" w:hAnsi="Verdana" w:cs="Verdana"/>
          <w:sz w:val="17"/>
          <w:szCs w:val="17"/>
        </w:rPr>
        <w:t>o</w:t>
      </w:r>
      <w:r>
        <w:rPr>
          <w:rFonts w:ascii="Verdana" w:eastAsia="Verdana" w:hAnsi="Verdana" w:cs="Verdana"/>
          <w:spacing w:val="-1"/>
          <w:sz w:val="17"/>
          <w:szCs w:val="17"/>
        </w:rPr>
        <w:t xml:space="preserve"> </w:t>
      </w:r>
      <w:r>
        <w:rPr>
          <w:rFonts w:ascii="Verdana" w:eastAsia="Verdana" w:hAnsi="Verdana" w:cs="Verdana"/>
          <w:spacing w:val="-2"/>
          <w:sz w:val="17"/>
          <w:szCs w:val="17"/>
        </w:rPr>
        <w:t>d</w:t>
      </w:r>
      <w:r>
        <w:rPr>
          <w:rFonts w:ascii="Verdana" w:eastAsia="Verdana" w:hAnsi="Verdana" w:cs="Verdana"/>
          <w:sz w:val="17"/>
          <w:szCs w:val="17"/>
        </w:rPr>
        <w:t>e</w:t>
      </w:r>
      <w:r>
        <w:rPr>
          <w:rFonts w:ascii="Verdana" w:eastAsia="Verdana" w:hAnsi="Verdana" w:cs="Verdana"/>
          <w:spacing w:val="-1"/>
          <w:sz w:val="17"/>
          <w:szCs w:val="17"/>
        </w:rPr>
        <w:t>li</w:t>
      </w:r>
      <w:r>
        <w:rPr>
          <w:rFonts w:ascii="Verdana" w:eastAsia="Verdana" w:hAnsi="Verdana" w:cs="Verdana"/>
          <w:spacing w:val="3"/>
          <w:sz w:val="17"/>
          <w:szCs w:val="17"/>
        </w:rPr>
        <w:t>v</w:t>
      </w:r>
      <w:r>
        <w:rPr>
          <w:rFonts w:ascii="Verdana" w:eastAsia="Verdana" w:hAnsi="Verdana" w:cs="Verdana"/>
          <w:sz w:val="17"/>
          <w:szCs w:val="17"/>
        </w:rPr>
        <w:t>er</w:t>
      </w:r>
      <w:r>
        <w:rPr>
          <w:rFonts w:ascii="Verdana" w:eastAsia="Verdana" w:hAnsi="Verdana" w:cs="Verdana"/>
          <w:spacing w:val="-6"/>
          <w:sz w:val="17"/>
          <w:szCs w:val="17"/>
        </w:rPr>
        <w:t xml:space="preserve"> </w:t>
      </w:r>
      <w:r>
        <w:rPr>
          <w:rFonts w:ascii="Verdana" w:eastAsia="Verdana" w:hAnsi="Verdana" w:cs="Verdana"/>
          <w:sz w:val="17"/>
          <w:szCs w:val="17"/>
        </w:rPr>
        <w:t>q</w:t>
      </w:r>
      <w:r>
        <w:rPr>
          <w:rFonts w:ascii="Verdana" w:eastAsia="Verdana" w:hAnsi="Verdana" w:cs="Verdana"/>
          <w:spacing w:val="-1"/>
          <w:sz w:val="17"/>
          <w:szCs w:val="17"/>
        </w:rPr>
        <w:t>u</w:t>
      </w:r>
      <w:r>
        <w:rPr>
          <w:rFonts w:ascii="Verdana" w:eastAsia="Verdana" w:hAnsi="Verdana" w:cs="Verdana"/>
          <w:spacing w:val="2"/>
          <w:sz w:val="17"/>
          <w:szCs w:val="17"/>
        </w:rPr>
        <w:t>a</w:t>
      </w:r>
      <w:r>
        <w:rPr>
          <w:rFonts w:ascii="Verdana" w:eastAsia="Verdana" w:hAnsi="Verdana" w:cs="Verdana"/>
          <w:spacing w:val="-1"/>
          <w:sz w:val="17"/>
          <w:szCs w:val="17"/>
        </w:rPr>
        <w:t>lit</w:t>
      </w:r>
      <w:r>
        <w:rPr>
          <w:rFonts w:ascii="Verdana" w:eastAsia="Verdana" w:hAnsi="Verdana" w:cs="Verdana"/>
          <w:sz w:val="17"/>
          <w:szCs w:val="17"/>
        </w:rPr>
        <w:t>y</w:t>
      </w:r>
      <w:r>
        <w:rPr>
          <w:rFonts w:ascii="Verdana" w:eastAsia="Verdana" w:hAnsi="Verdana" w:cs="Verdana"/>
          <w:spacing w:val="-2"/>
          <w:sz w:val="17"/>
          <w:szCs w:val="17"/>
        </w:rPr>
        <w:t xml:space="preserve"> </w:t>
      </w:r>
      <w:r>
        <w:rPr>
          <w:rFonts w:ascii="Verdana" w:eastAsia="Verdana" w:hAnsi="Verdana" w:cs="Verdana"/>
          <w:spacing w:val="-3"/>
          <w:sz w:val="17"/>
          <w:szCs w:val="17"/>
        </w:rPr>
        <w:t>r</w:t>
      </w:r>
      <w:r>
        <w:rPr>
          <w:rFonts w:ascii="Verdana" w:eastAsia="Verdana" w:hAnsi="Verdana" w:cs="Verdana"/>
          <w:spacing w:val="2"/>
          <w:sz w:val="17"/>
          <w:szCs w:val="17"/>
        </w:rPr>
        <w:t>e</w:t>
      </w:r>
      <w:r>
        <w:rPr>
          <w:rFonts w:ascii="Verdana" w:eastAsia="Verdana" w:hAnsi="Verdana" w:cs="Verdana"/>
          <w:spacing w:val="-2"/>
          <w:sz w:val="17"/>
          <w:szCs w:val="17"/>
        </w:rPr>
        <w:t>s</w:t>
      </w:r>
      <w:r>
        <w:rPr>
          <w:rFonts w:ascii="Verdana" w:eastAsia="Verdana" w:hAnsi="Verdana" w:cs="Verdana"/>
          <w:spacing w:val="3"/>
          <w:sz w:val="17"/>
          <w:szCs w:val="17"/>
        </w:rPr>
        <w:t>u</w:t>
      </w:r>
      <w:r>
        <w:rPr>
          <w:rFonts w:ascii="Verdana" w:eastAsia="Verdana" w:hAnsi="Verdana" w:cs="Verdana"/>
          <w:spacing w:val="-3"/>
          <w:sz w:val="17"/>
          <w:szCs w:val="17"/>
        </w:rPr>
        <w:t>l</w:t>
      </w:r>
      <w:r>
        <w:rPr>
          <w:rFonts w:ascii="Verdana" w:eastAsia="Verdana" w:hAnsi="Verdana" w:cs="Verdana"/>
          <w:spacing w:val="3"/>
          <w:sz w:val="17"/>
          <w:szCs w:val="17"/>
        </w:rPr>
        <w:t>t</w:t>
      </w:r>
      <w:r>
        <w:rPr>
          <w:rFonts w:ascii="Verdana" w:eastAsia="Verdana" w:hAnsi="Verdana" w:cs="Verdana"/>
          <w:spacing w:val="-2"/>
          <w:sz w:val="17"/>
          <w:szCs w:val="17"/>
        </w:rPr>
        <w:t>s</w:t>
      </w:r>
      <w:r>
        <w:rPr>
          <w:rFonts w:ascii="Verdana" w:eastAsia="Verdana" w:hAnsi="Verdana" w:cs="Verdana"/>
          <w:sz w:val="17"/>
          <w:szCs w:val="17"/>
        </w:rPr>
        <w:t>.</w:t>
      </w:r>
    </w:p>
    <w:p w:rsidR="00154FB8" w:rsidRDefault="00154FB8">
      <w:pPr>
        <w:spacing w:before="2" w:line="140" w:lineRule="exact"/>
        <w:rPr>
          <w:sz w:val="15"/>
          <w:szCs w:val="15"/>
        </w:rPr>
      </w:pPr>
    </w:p>
    <w:p w:rsidR="003630FD" w:rsidRDefault="00657F1F">
      <w:pPr>
        <w:spacing w:line="200" w:lineRule="exact"/>
        <w:ind w:left="273" w:right="92" w:firstLine="2460"/>
        <w:rPr>
          <w:rFonts w:ascii="Verdana" w:eastAsia="Verdana" w:hAnsi="Verdana" w:cs="Verdana"/>
          <w:sz w:val="17"/>
          <w:szCs w:val="17"/>
        </w:rPr>
      </w:pPr>
      <w:r>
        <w:rPr>
          <w:noProof/>
          <w:lang w:val="en-IN" w:eastAsia="en-IN"/>
        </w:rPr>
        <mc:AlternateContent>
          <mc:Choice Requires="wpg">
            <w:drawing>
              <wp:anchor distT="0" distB="0" distL="114300" distR="114300" simplePos="0" relativeHeight="251649536" behindDoc="1" locked="0" layoutInCell="1" allowOverlap="1" wp14:anchorId="126E802F" wp14:editId="34384046">
                <wp:simplePos x="0" y="0"/>
                <wp:positionH relativeFrom="page">
                  <wp:posOffset>827405</wp:posOffset>
                </wp:positionH>
                <wp:positionV relativeFrom="paragraph">
                  <wp:posOffset>676910</wp:posOffset>
                </wp:positionV>
                <wp:extent cx="6122035" cy="0"/>
                <wp:effectExtent l="17780" t="22860" r="22860" b="15240"/>
                <wp:wrapNone/>
                <wp:docPr id="227"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2035" cy="0"/>
                          <a:chOff x="1303" y="1066"/>
                          <a:chExt cx="9641" cy="0"/>
                        </a:xfrm>
                      </wpg:grpSpPr>
                      <wps:wsp>
                        <wps:cNvPr id="228" name="Freeform 294"/>
                        <wps:cNvSpPr>
                          <a:spLocks/>
                        </wps:cNvSpPr>
                        <wps:spPr bwMode="auto">
                          <a:xfrm>
                            <a:off x="1303" y="1066"/>
                            <a:ext cx="9641" cy="0"/>
                          </a:xfrm>
                          <a:custGeom>
                            <a:avLst/>
                            <a:gdLst>
                              <a:gd name="T0" fmla="+- 0 1303 1303"/>
                              <a:gd name="T1" fmla="*/ T0 w 9641"/>
                              <a:gd name="T2" fmla="+- 0 10944 1303"/>
                              <a:gd name="T3" fmla="*/ T2 w 9641"/>
                            </a:gdLst>
                            <a:ahLst/>
                            <a:cxnLst>
                              <a:cxn ang="0">
                                <a:pos x="T1" y="0"/>
                              </a:cxn>
                              <a:cxn ang="0">
                                <a:pos x="T3" y="0"/>
                              </a:cxn>
                            </a:cxnLst>
                            <a:rect l="0" t="0" r="r" b="b"/>
                            <a:pathLst>
                              <a:path w="9641">
                                <a:moveTo>
                                  <a:pt x="0" y="0"/>
                                </a:moveTo>
                                <a:lnTo>
                                  <a:pt x="9641" y="0"/>
                                </a:lnTo>
                              </a:path>
                            </a:pathLst>
                          </a:custGeom>
                          <a:noFill/>
                          <a:ln w="27178">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1C1A3D" id="Group 293" o:spid="_x0000_s1026" style="position:absolute;margin-left:65.15pt;margin-top:53.3pt;width:482.05pt;height:0;z-index:-251666944;mso-position-horizontal-relative:page" coordorigin="1303,1066" coordsize="96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">
                <v:shape id="Freeform 294" o:spid="_x0000_s1027" style="position:absolute;left:1303;top:1066;width:9641;height:0;visibility:visible;mso-wrap-style:square;v-text-anchor:top" coordsize="96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46+MEA&#10;AADcAAAADwAAAGRycy9kb3ducmV2LnhtbERPz2vCMBS+C/4P4Qm7aboMZHRGkYngbbMTRm+P5tlW&#10;m5fSxLbur18OgseP7/dqM9pG9NT52rGG10UCgrhwpuZSw+lnP38H4QOywcYxabiTh816OllhatzA&#10;R+qzUIoYwj5FDVUIbSqlLyqy6BeuJY7c2XUWQ4RdKU2HQwy3jVRJspQWa44NFbb0WVFxzW5WQ2/U&#10;8KYUf+W3A12y3++/3N53Wr/Mxu0HiEBjeIof7oPRoFRcG8/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OvjBAAAA3AAAAA8AAAAAAAAAAAAAAAAAmAIAAGRycy9kb3du&#10;cmV2LnhtbFBLBQYAAAAABAAEAPUAAACGAwAAAAA=&#10;" path="m,l9641,e" filled="f" strokecolor="#7f7f7f" strokeweight="2.14pt">
                  <v:path arrowok="t" o:connecttype="custom" o:connectlocs="0,0;9641,0" o:connectangles="0,0"/>
                </v:shape>
                <w10:wrap anchorx="page"/>
              </v:group>
            </w:pict>
          </mc:Fallback>
        </mc:AlternateContent>
      </w:r>
      <w:r w:rsidR="00AB0D5C">
        <w:rPr>
          <w:w w:val="356"/>
          <w:sz w:val="16"/>
          <w:szCs w:val="16"/>
        </w:rPr>
        <w:t xml:space="preserve"> </w:t>
      </w:r>
      <w:r w:rsidR="00AB0D5C">
        <w:rPr>
          <w:sz w:val="16"/>
          <w:szCs w:val="16"/>
        </w:rPr>
        <w:t xml:space="preserve">  </w:t>
      </w:r>
      <w:r w:rsidR="00AB0D5C">
        <w:rPr>
          <w:spacing w:val="8"/>
          <w:sz w:val="16"/>
          <w:szCs w:val="16"/>
        </w:rPr>
        <w:t xml:space="preserve"> </w:t>
      </w:r>
      <w:r w:rsidR="00AB0D5C">
        <w:rPr>
          <w:rFonts w:ascii="Verdana" w:eastAsia="Verdana" w:hAnsi="Verdana" w:cs="Verdana"/>
          <w:spacing w:val="2"/>
          <w:sz w:val="17"/>
          <w:szCs w:val="17"/>
        </w:rPr>
        <w:t>A</w:t>
      </w:r>
      <w:r w:rsidR="00AB0D5C">
        <w:rPr>
          <w:rFonts w:ascii="Verdana" w:eastAsia="Verdana" w:hAnsi="Verdana" w:cs="Verdana"/>
          <w:sz w:val="17"/>
          <w:szCs w:val="17"/>
        </w:rPr>
        <w:t>n</w:t>
      </w:r>
      <w:r w:rsidR="00AB0D5C">
        <w:rPr>
          <w:rFonts w:ascii="Verdana" w:eastAsia="Verdana" w:hAnsi="Verdana" w:cs="Verdana"/>
          <w:spacing w:val="54"/>
          <w:sz w:val="17"/>
          <w:szCs w:val="17"/>
        </w:rPr>
        <w:t xml:space="preserve"> </w:t>
      </w:r>
      <w:r w:rsidR="00AB0D5C">
        <w:rPr>
          <w:rFonts w:ascii="Verdana" w:eastAsia="Verdana" w:hAnsi="Verdana" w:cs="Verdana"/>
          <w:spacing w:val="2"/>
          <w:sz w:val="17"/>
          <w:szCs w:val="17"/>
        </w:rPr>
        <w:t>e</w:t>
      </w:r>
      <w:r w:rsidR="00AB0D5C">
        <w:rPr>
          <w:rFonts w:ascii="Verdana" w:eastAsia="Verdana" w:hAnsi="Verdana" w:cs="Verdana"/>
          <w:spacing w:val="-2"/>
          <w:sz w:val="17"/>
          <w:szCs w:val="17"/>
        </w:rPr>
        <w:t>f</w:t>
      </w:r>
      <w:r w:rsidR="00AB0D5C">
        <w:rPr>
          <w:rFonts w:ascii="Verdana" w:eastAsia="Verdana" w:hAnsi="Verdana" w:cs="Verdana"/>
          <w:spacing w:val="3"/>
          <w:sz w:val="17"/>
          <w:szCs w:val="17"/>
        </w:rPr>
        <w:t>f</w:t>
      </w:r>
      <w:r w:rsidR="00AB0D5C">
        <w:rPr>
          <w:rFonts w:ascii="Verdana" w:eastAsia="Verdana" w:hAnsi="Verdana" w:cs="Verdana"/>
          <w:sz w:val="17"/>
          <w:szCs w:val="17"/>
        </w:rPr>
        <w:t>e</w:t>
      </w:r>
      <w:r w:rsidR="00AB0D5C">
        <w:rPr>
          <w:rFonts w:ascii="Verdana" w:eastAsia="Verdana" w:hAnsi="Verdana" w:cs="Verdana"/>
          <w:spacing w:val="-2"/>
          <w:sz w:val="17"/>
          <w:szCs w:val="17"/>
        </w:rPr>
        <w:t>c</w:t>
      </w:r>
      <w:r w:rsidR="00AB0D5C">
        <w:rPr>
          <w:rFonts w:ascii="Verdana" w:eastAsia="Verdana" w:hAnsi="Verdana" w:cs="Verdana"/>
          <w:spacing w:val="1"/>
          <w:sz w:val="17"/>
          <w:szCs w:val="17"/>
        </w:rPr>
        <w:t>t</w:t>
      </w:r>
      <w:r w:rsidR="00AB0D5C">
        <w:rPr>
          <w:rFonts w:ascii="Verdana" w:eastAsia="Verdana" w:hAnsi="Verdana" w:cs="Verdana"/>
          <w:spacing w:val="-1"/>
          <w:sz w:val="17"/>
          <w:szCs w:val="17"/>
        </w:rPr>
        <w:t>i</w:t>
      </w:r>
      <w:r w:rsidR="00AB0D5C">
        <w:rPr>
          <w:rFonts w:ascii="Verdana" w:eastAsia="Verdana" w:hAnsi="Verdana" w:cs="Verdana"/>
          <w:spacing w:val="1"/>
          <w:sz w:val="17"/>
          <w:szCs w:val="17"/>
        </w:rPr>
        <w:t>v</w:t>
      </w:r>
      <w:r w:rsidR="00AB0D5C">
        <w:rPr>
          <w:rFonts w:ascii="Verdana" w:eastAsia="Verdana" w:hAnsi="Verdana" w:cs="Verdana"/>
          <w:sz w:val="17"/>
          <w:szCs w:val="17"/>
        </w:rPr>
        <w:t>e</w:t>
      </w:r>
      <w:r w:rsidR="00AB0D5C">
        <w:rPr>
          <w:rFonts w:ascii="Verdana" w:eastAsia="Verdana" w:hAnsi="Verdana" w:cs="Verdana"/>
          <w:spacing w:val="53"/>
          <w:sz w:val="17"/>
          <w:szCs w:val="17"/>
        </w:rPr>
        <w:t xml:space="preserve"> </w:t>
      </w:r>
      <w:r w:rsidR="00AB0D5C">
        <w:rPr>
          <w:rFonts w:ascii="Verdana" w:eastAsia="Verdana" w:hAnsi="Verdana" w:cs="Verdana"/>
          <w:spacing w:val="-4"/>
          <w:sz w:val="17"/>
          <w:szCs w:val="17"/>
        </w:rPr>
        <w:t>c</w:t>
      </w:r>
      <w:r w:rsidR="00AB0D5C">
        <w:rPr>
          <w:rFonts w:ascii="Verdana" w:eastAsia="Verdana" w:hAnsi="Verdana" w:cs="Verdana"/>
          <w:spacing w:val="3"/>
          <w:sz w:val="17"/>
          <w:szCs w:val="17"/>
        </w:rPr>
        <w:t>o</w:t>
      </w:r>
      <w:r w:rsidR="00AB0D5C">
        <w:rPr>
          <w:rFonts w:ascii="Verdana" w:eastAsia="Verdana" w:hAnsi="Verdana" w:cs="Verdana"/>
          <w:spacing w:val="1"/>
          <w:sz w:val="17"/>
          <w:szCs w:val="17"/>
        </w:rPr>
        <w:t>m</w:t>
      </w:r>
      <w:r w:rsidR="00AB0D5C">
        <w:rPr>
          <w:rFonts w:ascii="Verdana" w:eastAsia="Verdana" w:hAnsi="Verdana" w:cs="Verdana"/>
          <w:spacing w:val="-1"/>
          <w:sz w:val="17"/>
          <w:szCs w:val="17"/>
        </w:rPr>
        <w:t>m</w:t>
      </w:r>
      <w:r w:rsidR="00AB0D5C">
        <w:rPr>
          <w:rFonts w:ascii="Verdana" w:eastAsia="Verdana" w:hAnsi="Verdana" w:cs="Verdana"/>
          <w:spacing w:val="1"/>
          <w:sz w:val="17"/>
          <w:szCs w:val="17"/>
        </w:rPr>
        <w:t>un</w:t>
      </w:r>
      <w:r w:rsidR="00AB0D5C">
        <w:rPr>
          <w:rFonts w:ascii="Verdana" w:eastAsia="Verdana" w:hAnsi="Verdana" w:cs="Verdana"/>
          <w:spacing w:val="-1"/>
          <w:sz w:val="17"/>
          <w:szCs w:val="17"/>
        </w:rPr>
        <w:t>i</w:t>
      </w:r>
      <w:r w:rsidR="00AB0D5C">
        <w:rPr>
          <w:rFonts w:ascii="Verdana" w:eastAsia="Verdana" w:hAnsi="Verdana" w:cs="Verdana"/>
          <w:spacing w:val="-2"/>
          <w:sz w:val="17"/>
          <w:szCs w:val="17"/>
        </w:rPr>
        <w:t>c</w:t>
      </w:r>
      <w:r w:rsidR="00AB0D5C">
        <w:rPr>
          <w:rFonts w:ascii="Verdana" w:eastAsia="Verdana" w:hAnsi="Verdana" w:cs="Verdana"/>
          <w:spacing w:val="2"/>
          <w:sz w:val="17"/>
          <w:szCs w:val="17"/>
        </w:rPr>
        <w:t>a</w:t>
      </w:r>
      <w:r w:rsidR="00AB0D5C">
        <w:rPr>
          <w:rFonts w:ascii="Verdana" w:eastAsia="Verdana" w:hAnsi="Verdana" w:cs="Verdana"/>
          <w:spacing w:val="-2"/>
          <w:sz w:val="17"/>
          <w:szCs w:val="17"/>
        </w:rPr>
        <w:t>t</w:t>
      </w:r>
      <w:r w:rsidR="00AB0D5C">
        <w:rPr>
          <w:rFonts w:ascii="Verdana" w:eastAsia="Verdana" w:hAnsi="Verdana" w:cs="Verdana"/>
          <w:spacing w:val="1"/>
          <w:sz w:val="17"/>
          <w:szCs w:val="17"/>
        </w:rPr>
        <w:t>o</w:t>
      </w:r>
      <w:r w:rsidR="00AB0D5C">
        <w:rPr>
          <w:rFonts w:ascii="Verdana" w:eastAsia="Verdana" w:hAnsi="Verdana" w:cs="Verdana"/>
          <w:sz w:val="17"/>
          <w:szCs w:val="17"/>
        </w:rPr>
        <w:t>r</w:t>
      </w:r>
      <w:r w:rsidR="00AB0D5C">
        <w:rPr>
          <w:rFonts w:ascii="Verdana" w:eastAsia="Verdana" w:hAnsi="Verdana" w:cs="Verdana"/>
          <w:spacing w:val="46"/>
          <w:sz w:val="17"/>
          <w:szCs w:val="17"/>
        </w:rPr>
        <w:t xml:space="preserve"> </w:t>
      </w:r>
      <w:r w:rsidR="00AB0D5C">
        <w:rPr>
          <w:rFonts w:ascii="Verdana" w:eastAsia="Verdana" w:hAnsi="Verdana" w:cs="Verdana"/>
          <w:spacing w:val="3"/>
          <w:sz w:val="17"/>
          <w:szCs w:val="17"/>
        </w:rPr>
        <w:t>w</w:t>
      </w:r>
      <w:r w:rsidR="00AB0D5C">
        <w:rPr>
          <w:rFonts w:ascii="Verdana" w:eastAsia="Verdana" w:hAnsi="Verdana" w:cs="Verdana"/>
          <w:spacing w:val="-1"/>
          <w:sz w:val="17"/>
          <w:szCs w:val="17"/>
        </w:rPr>
        <w:t>i</w:t>
      </w:r>
      <w:r w:rsidR="00AB0D5C">
        <w:rPr>
          <w:rFonts w:ascii="Verdana" w:eastAsia="Verdana" w:hAnsi="Verdana" w:cs="Verdana"/>
          <w:spacing w:val="-2"/>
          <w:sz w:val="17"/>
          <w:szCs w:val="17"/>
        </w:rPr>
        <w:t>t</w:t>
      </w:r>
      <w:r w:rsidR="00AB0D5C">
        <w:rPr>
          <w:rFonts w:ascii="Verdana" w:eastAsia="Verdana" w:hAnsi="Verdana" w:cs="Verdana"/>
          <w:sz w:val="17"/>
          <w:szCs w:val="17"/>
        </w:rPr>
        <w:t>h</w:t>
      </w:r>
      <w:r w:rsidR="00AB0D5C">
        <w:rPr>
          <w:rFonts w:ascii="Verdana" w:eastAsia="Verdana" w:hAnsi="Verdana" w:cs="Verdana"/>
          <w:spacing w:val="55"/>
          <w:sz w:val="17"/>
          <w:szCs w:val="17"/>
        </w:rPr>
        <w:t xml:space="preserve"> </w:t>
      </w:r>
      <w:r w:rsidR="00AB0D5C">
        <w:rPr>
          <w:rFonts w:ascii="Verdana" w:eastAsia="Verdana" w:hAnsi="Verdana" w:cs="Verdana"/>
          <w:sz w:val="17"/>
          <w:szCs w:val="17"/>
        </w:rPr>
        <w:t>e</w:t>
      </w:r>
      <w:r w:rsidR="00AB0D5C">
        <w:rPr>
          <w:rFonts w:ascii="Verdana" w:eastAsia="Verdana" w:hAnsi="Verdana" w:cs="Verdana"/>
          <w:spacing w:val="1"/>
          <w:sz w:val="17"/>
          <w:szCs w:val="17"/>
        </w:rPr>
        <w:t>xc</w:t>
      </w:r>
      <w:r w:rsidR="00AB0D5C">
        <w:rPr>
          <w:rFonts w:ascii="Verdana" w:eastAsia="Verdana" w:hAnsi="Verdana" w:cs="Verdana"/>
          <w:sz w:val="17"/>
          <w:szCs w:val="17"/>
        </w:rPr>
        <w:t>e</w:t>
      </w:r>
      <w:r w:rsidR="00AB0D5C">
        <w:rPr>
          <w:rFonts w:ascii="Verdana" w:eastAsia="Verdana" w:hAnsi="Verdana" w:cs="Verdana"/>
          <w:spacing w:val="-1"/>
          <w:sz w:val="17"/>
          <w:szCs w:val="17"/>
        </w:rPr>
        <w:t>ll</w:t>
      </w:r>
      <w:r w:rsidR="00AB0D5C">
        <w:rPr>
          <w:rFonts w:ascii="Verdana" w:eastAsia="Verdana" w:hAnsi="Verdana" w:cs="Verdana"/>
          <w:sz w:val="17"/>
          <w:szCs w:val="17"/>
        </w:rPr>
        <w:t>e</w:t>
      </w:r>
      <w:r w:rsidR="00AB0D5C">
        <w:rPr>
          <w:rFonts w:ascii="Verdana" w:eastAsia="Verdana" w:hAnsi="Verdana" w:cs="Verdana"/>
          <w:spacing w:val="1"/>
          <w:sz w:val="17"/>
          <w:szCs w:val="17"/>
        </w:rPr>
        <w:t>n</w:t>
      </w:r>
      <w:r w:rsidR="00AB0D5C">
        <w:rPr>
          <w:rFonts w:ascii="Verdana" w:eastAsia="Verdana" w:hAnsi="Verdana" w:cs="Verdana"/>
          <w:sz w:val="17"/>
          <w:szCs w:val="17"/>
        </w:rPr>
        <w:t>t</w:t>
      </w:r>
      <w:r w:rsidR="00AB0D5C">
        <w:rPr>
          <w:rFonts w:ascii="Verdana" w:eastAsia="Verdana" w:hAnsi="Verdana" w:cs="Verdana"/>
          <w:spacing w:val="51"/>
          <w:sz w:val="17"/>
          <w:szCs w:val="17"/>
        </w:rPr>
        <w:t xml:space="preserve"> </w:t>
      </w:r>
      <w:r w:rsidR="00AB0D5C">
        <w:rPr>
          <w:rFonts w:ascii="Verdana" w:eastAsia="Verdana" w:hAnsi="Verdana" w:cs="Verdana"/>
          <w:sz w:val="17"/>
          <w:szCs w:val="17"/>
        </w:rPr>
        <w:t>re</w:t>
      </w:r>
      <w:r w:rsidR="00AB0D5C">
        <w:rPr>
          <w:rFonts w:ascii="Verdana" w:eastAsia="Verdana" w:hAnsi="Verdana" w:cs="Verdana"/>
          <w:spacing w:val="-1"/>
          <w:sz w:val="17"/>
          <w:szCs w:val="17"/>
        </w:rPr>
        <w:t>la</w:t>
      </w:r>
      <w:r w:rsidR="00AB0D5C">
        <w:rPr>
          <w:rFonts w:ascii="Verdana" w:eastAsia="Verdana" w:hAnsi="Verdana" w:cs="Verdana"/>
          <w:spacing w:val="3"/>
          <w:sz w:val="17"/>
          <w:szCs w:val="17"/>
        </w:rPr>
        <w:t>t</w:t>
      </w:r>
      <w:r w:rsidR="00AB0D5C">
        <w:rPr>
          <w:rFonts w:ascii="Verdana" w:eastAsia="Verdana" w:hAnsi="Verdana" w:cs="Verdana"/>
          <w:spacing w:val="-3"/>
          <w:sz w:val="17"/>
          <w:szCs w:val="17"/>
        </w:rPr>
        <w:t>i</w:t>
      </w:r>
      <w:r w:rsidR="00AB0D5C">
        <w:rPr>
          <w:rFonts w:ascii="Verdana" w:eastAsia="Verdana" w:hAnsi="Verdana" w:cs="Verdana"/>
          <w:spacing w:val="3"/>
          <w:sz w:val="17"/>
          <w:szCs w:val="17"/>
        </w:rPr>
        <w:t>o</w:t>
      </w:r>
      <w:r w:rsidR="00AB0D5C">
        <w:rPr>
          <w:rFonts w:ascii="Verdana" w:eastAsia="Verdana" w:hAnsi="Verdana" w:cs="Verdana"/>
          <w:spacing w:val="-1"/>
          <w:sz w:val="17"/>
          <w:szCs w:val="17"/>
        </w:rPr>
        <w:t>n</w:t>
      </w:r>
      <w:r w:rsidR="00AB0D5C">
        <w:rPr>
          <w:rFonts w:ascii="Verdana" w:eastAsia="Verdana" w:hAnsi="Verdana" w:cs="Verdana"/>
          <w:spacing w:val="1"/>
          <w:sz w:val="17"/>
          <w:szCs w:val="17"/>
        </w:rPr>
        <w:t>s</w:t>
      </w:r>
      <w:r w:rsidR="00AB0D5C">
        <w:rPr>
          <w:rFonts w:ascii="Verdana" w:eastAsia="Verdana" w:hAnsi="Verdana" w:cs="Verdana"/>
          <w:sz w:val="17"/>
          <w:szCs w:val="17"/>
        </w:rPr>
        <w:t>h</w:t>
      </w:r>
      <w:r w:rsidR="00AB0D5C">
        <w:rPr>
          <w:rFonts w:ascii="Verdana" w:eastAsia="Verdana" w:hAnsi="Verdana" w:cs="Verdana"/>
          <w:spacing w:val="-1"/>
          <w:sz w:val="17"/>
          <w:szCs w:val="17"/>
        </w:rPr>
        <w:t>i</w:t>
      </w:r>
      <w:r w:rsidR="00AB0D5C">
        <w:rPr>
          <w:rFonts w:ascii="Verdana" w:eastAsia="Verdana" w:hAnsi="Verdana" w:cs="Verdana"/>
          <w:sz w:val="17"/>
          <w:szCs w:val="17"/>
        </w:rPr>
        <w:t>p</w:t>
      </w:r>
      <w:r w:rsidR="00AB0D5C">
        <w:rPr>
          <w:rFonts w:ascii="Verdana" w:eastAsia="Verdana" w:hAnsi="Verdana" w:cs="Verdana"/>
          <w:spacing w:val="49"/>
          <w:sz w:val="17"/>
          <w:szCs w:val="17"/>
        </w:rPr>
        <w:t xml:space="preserve"> </w:t>
      </w:r>
      <w:r w:rsidR="00AB0D5C">
        <w:rPr>
          <w:rFonts w:ascii="Verdana" w:eastAsia="Verdana" w:hAnsi="Verdana" w:cs="Verdana"/>
          <w:sz w:val="17"/>
          <w:szCs w:val="17"/>
        </w:rPr>
        <w:t>b</w:t>
      </w:r>
      <w:r w:rsidR="00AB0D5C">
        <w:rPr>
          <w:rFonts w:ascii="Verdana" w:eastAsia="Verdana" w:hAnsi="Verdana" w:cs="Verdana"/>
          <w:spacing w:val="1"/>
          <w:sz w:val="17"/>
          <w:szCs w:val="17"/>
        </w:rPr>
        <w:t>u</w:t>
      </w:r>
      <w:r w:rsidR="00AB0D5C">
        <w:rPr>
          <w:rFonts w:ascii="Verdana" w:eastAsia="Verdana" w:hAnsi="Verdana" w:cs="Verdana"/>
          <w:spacing w:val="-1"/>
          <w:sz w:val="17"/>
          <w:szCs w:val="17"/>
        </w:rPr>
        <w:t>il</w:t>
      </w:r>
      <w:r w:rsidR="00AB0D5C">
        <w:rPr>
          <w:rFonts w:ascii="Verdana" w:eastAsia="Verdana" w:hAnsi="Verdana" w:cs="Verdana"/>
          <w:sz w:val="17"/>
          <w:szCs w:val="17"/>
        </w:rPr>
        <w:t>d</w:t>
      </w:r>
      <w:r w:rsidR="00AB0D5C">
        <w:rPr>
          <w:rFonts w:ascii="Verdana" w:eastAsia="Verdana" w:hAnsi="Verdana" w:cs="Verdana"/>
          <w:spacing w:val="-1"/>
          <w:sz w:val="17"/>
          <w:szCs w:val="17"/>
        </w:rPr>
        <w:t>i</w:t>
      </w:r>
      <w:r w:rsidR="00AB0D5C">
        <w:rPr>
          <w:rFonts w:ascii="Verdana" w:eastAsia="Verdana" w:hAnsi="Verdana" w:cs="Verdana"/>
          <w:spacing w:val="1"/>
          <w:sz w:val="17"/>
          <w:szCs w:val="17"/>
        </w:rPr>
        <w:t>n</w:t>
      </w:r>
      <w:r w:rsidR="00AB0D5C">
        <w:rPr>
          <w:rFonts w:ascii="Verdana" w:eastAsia="Verdana" w:hAnsi="Verdana" w:cs="Verdana"/>
          <w:spacing w:val="3"/>
          <w:sz w:val="17"/>
          <w:szCs w:val="17"/>
        </w:rPr>
        <w:t>g</w:t>
      </w:r>
      <w:r w:rsidR="00AB0D5C">
        <w:rPr>
          <w:rFonts w:ascii="Verdana" w:eastAsia="Verdana" w:hAnsi="Verdana" w:cs="Verdana"/>
          <w:sz w:val="17"/>
          <w:szCs w:val="17"/>
        </w:rPr>
        <w:t>,</w:t>
      </w:r>
      <w:r w:rsidR="00AB0D5C">
        <w:rPr>
          <w:rFonts w:ascii="Verdana" w:eastAsia="Verdana" w:hAnsi="Verdana" w:cs="Verdana"/>
          <w:spacing w:val="49"/>
          <w:sz w:val="17"/>
          <w:szCs w:val="17"/>
        </w:rPr>
        <w:t xml:space="preserve"> </w:t>
      </w:r>
      <w:r w:rsidR="00AB0D5C">
        <w:rPr>
          <w:rFonts w:ascii="Verdana" w:eastAsia="Verdana" w:hAnsi="Verdana" w:cs="Verdana"/>
          <w:spacing w:val="-1"/>
          <w:sz w:val="17"/>
          <w:szCs w:val="17"/>
        </w:rPr>
        <w:t>a</w:t>
      </w:r>
      <w:r w:rsidR="00AB0D5C">
        <w:rPr>
          <w:rFonts w:ascii="Verdana" w:eastAsia="Verdana" w:hAnsi="Verdana" w:cs="Verdana"/>
          <w:spacing w:val="1"/>
          <w:sz w:val="17"/>
          <w:szCs w:val="17"/>
        </w:rPr>
        <w:t>n</w:t>
      </w:r>
      <w:r w:rsidR="00AB0D5C">
        <w:rPr>
          <w:rFonts w:ascii="Verdana" w:eastAsia="Verdana" w:hAnsi="Verdana" w:cs="Verdana"/>
          <w:spacing w:val="2"/>
          <w:sz w:val="17"/>
          <w:szCs w:val="17"/>
        </w:rPr>
        <w:t>a</w:t>
      </w:r>
      <w:r w:rsidR="00AB0D5C">
        <w:rPr>
          <w:rFonts w:ascii="Verdana" w:eastAsia="Verdana" w:hAnsi="Verdana" w:cs="Verdana"/>
          <w:spacing w:val="-1"/>
          <w:sz w:val="17"/>
          <w:szCs w:val="17"/>
        </w:rPr>
        <w:t>l</w:t>
      </w:r>
      <w:r w:rsidR="00AB0D5C">
        <w:rPr>
          <w:rFonts w:ascii="Verdana" w:eastAsia="Verdana" w:hAnsi="Verdana" w:cs="Verdana"/>
          <w:spacing w:val="1"/>
          <w:sz w:val="17"/>
          <w:szCs w:val="17"/>
        </w:rPr>
        <w:t>yt</w:t>
      </w:r>
      <w:r w:rsidR="00AB0D5C">
        <w:rPr>
          <w:rFonts w:ascii="Verdana" w:eastAsia="Verdana" w:hAnsi="Verdana" w:cs="Verdana"/>
          <w:spacing w:val="-1"/>
          <w:sz w:val="17"/>
          <w:szCs w:val="17"/>
        </w:rPr>
        <w:t>i</w:t>
      </w:r>
      <w:r w:rsidR="00AB0D5C">
        <w:rPr>
          <w:rFonts w:ascii="Verdana" w:eastAsia="Verdana" w:hAnsi="Verdana" w:cs="Verdana"/>
          <w:spacing w:val="-2"/>
          <w:sz w:val="17"/>
          <w:szCs w:val="17"/>
        </w:rPr>
        <w:t>c</w:t>
      </w:r>
      <w:r w:rsidR="00AB0D5C">
        <w:rPr>
          <w:rFonts w:ascii="Verdana" w:eastAsia="Verdana" w:hAnsi="Verdana" w:cs="Verdana"/>
          <w:spacing w:val="2"/>
          <w:sz w:val="17"/>
          <w:szCs w:val="17"/>
        </w:rPr>
        <w:t>a</w:t>
      </w:r>
      <w:r w:rsidR="00AB0D5C">
        <w:rPr>
          <w:rFonts w:ascii="Verdana" w:eastAsia="Verdana" w:hAnsi="Verdana" w:cs="Verdana"/>
          <w:spacing w:val="-1"/>
          <w:sz w:val="17"/>
          <w:szCs w:val="17"/>
        </w:rPr>
        <w:t>l</w:t>
      </w:r>
      <w:r w:rsidR="00AB0D5C">
        <w:rPr>
          <w:rFonts w:ascii="Verdana" w:eastAsia="Verdana" w:hAnsi="Verdana" w:cs="Verdana"/>
          <w:sz w:val="17"/>
          <w:szCs w:val="17"/>
        </w:rPr>
        <w:t xml:space="preserve">, </w:t>
      </w:r>
      <w:r w:rsidR="003630FD">
        <w:rPr>
          <w:rFonts w:ascii="Verdana" w:eastAsia="Verdana" w:hAnsi="Verdana" w:cs="Verdana"/>
          <w:sz w:val="17"/>
          <w:szCs w:val="17"/>
        </w:rPr>
        <w:t xml:space="preserve">     </w:t>
      </w:r>
    </w:p>
    <w:p w:rsidR="00154FB8" w:rsidRDefault="003630FD">
      <w:pPr>
        <w:spacing w:line="200" w:lineRule="exact"/>
        <w:ind w:left="273" w:right="92" w:firstLine="2460"/>
        <w:rPr>
          <w:rFonts w:ascii="Verdana" w:eastAsia="Verdana" w:hAnsi="Verdana" w:cs="Verdana"/>
          <w:sz w:val="17"/>
          <w:szCs w:val="17"/>
        </w:rPr>
      </w:pPr>
      <w:r>
        <w:rPr>
          <w:rFonts w:ascii="Verdana" w:eastAsia="Verdana" w:hAnsi="Verdana" w:cs="Verdana"/>
          <w:sz w:val="17"/>
          <w:szCs w:val="17"/>
        </w:rPr>
        <w:t xml:space="preserve">     </w:t>
      </w:r>
      <w:r w:rsidR="00657F1F">
        <w:rPr>
          <w:rFonts w:ascii="Verdana" w:eastAsia="Verdana" w:hAnsi="Verdana" w:cs="Verdana"/>
          <w:sz w:val="17"/>
          <w:szCs w:val="17"/>
        </w:rPr>
        <w:t>Problem</w:t>
      </w:r>
      <w:r w:rsidR="00AB0D5C">
        <w:rPr>
          <w:rFonts w:ascii="Verdana" w:eastAsia="Verdana" w:hAnsi="Verdana" w:cs="Verdana"/>
          <w:spacing w:val="-5"/>
          <w:sz w:val="17"/>
          <w:szCs w:val="17"/>
        </w:rPr>
        <w:t xml:space="preserve"> </w:t>
      </w:r>
      <w:r w:rsidR="00AB0D5C">
        <w:rPr>
          <w:rFonts w:ascii="Verdana" w:eastAsia="Verdana" w:hAnsi="Verdana" w:cs="Verdana"/>
          <w:spacing w:val="-2"/>
          <w:sz w:val="17"/>
          <w:szCs w:val="17"/>
        </w:rPr>
        <w:t>s</w:t>
      </w:r>
      <w:r w:rsidR="00AB0D5C">
        <w:rPr>
          <w:rFonts w:ascii="Verdana" w:eastAsia="Verdana" w:hAnsi="Verdana" w:cs="Verdana"/>
          <w:spacing w:val="1"/>
          <w:sz w:val="17"/>
          <w:szCs w:val="17"/>
        </w:rPr>
        <w:t>o</w:t>
      </w:r>
      <w:r w:rsidR="00AB0D5C">
        <w:rPr>
          <w:rFonts w:ascii="Verdana" w:eastAsia="Verdana" w:hAnsi="Verdana" w:cs="Verdana"/>
          <w:spacing w:val="-1"/>
          <w:sz w:val="17"/>
          <w:szCs w:val="17"/>
        </w:rPr>
        <w:t>l</w:t>
      </w:r>
      <w:r w:rsidR="00AB0D5C">
        <w:rPr>
          <w:rFonts w:ascii="Verdana" w:eastAsia="Verdana" w:hAnsi="Verdana" w:cs="Verdana"/>
          <w:spacing w:val="1"/>
          <w:sz w:val="17"/>
          <w:szCs w:val="17"/>
        </w:rPr>
        <w:t>v</w:t>
      </w:r>
      <w:r w:rsidR="00AB0D5C">
        <w:rPr>
          <w:rFonts w:ascii="Verdana" w:eastAsia="Verdana" w:hAnsi="Verdana" w:cs="Verdana"/>
          <w:spacing w:val="-1"/>
          <w:sz w:val="17"/>
          <w:szCs w:val="17"/>
        </w:rPr>
        <w:t>i</w:t>
      </w:r>
      <w:r w:rsidR="00AB0D5C">
        <w:rPr>
          <w:rFonts w:ascii="Verdana" w:eastAsia="Verdana" w:hAnsi="Verdana" w:cs="Verdana"/>
          <w:spacing w:val="3"/>
          <w:sz w:val="17"/>
          <w:szCs w:val="17"/>
        </w:rPr>
        <w:t>n</w:t>
      </w:r>
      <w:r w:rsidR="00AB0D5C">
        <w:rPr>
          <w:rFonts w:ascii="Verdana" w:eastAsia="Verdana" w:hAnsi="Verdana" w:cs="Verdana"/>
          <w:sz w:val="17"/>
          <w:szCs w:val="17"/>
        </w:rPr>
        <w:t>g</w:t>
      </w:r>
      <w:r w:rsidR="00AB0D5C">
        <w:rPr>
          <w:rFonts w:ascii="Verdana" w:eastAsia="Verdana" w:hAnsi="Verdana" w:cs="Verdana"/>
          <w:spacing w:val="-10"/>
          <w:sz w:val="17"/>
          <w:szCs w:val="17"/>
        </w:rPr>
        <w:t xml:space="preserve"> </w:t>
      </w:r>
      <w:r w:rsidR="00AB0D5C">
        <w:rPr>
          <w:rFonts w:ascii="Verdana" w:eastAsia="Verdana" w:hAnsi="Verdana" w:cs="Verdana"/>
          <w:spacing w:val="4"/>
          <w:sz w:val="17"/>
          <w:szCs w:val="17"/>
        </w:rPr>
        <w:t>a</w:t>
      </w:r>
      <w:r w:rsidR="00AB0D5C">
        <w:rPr>
          <w:rFonts w:ascii="Verdana" w:eastAsia="Verdana" w:hAnsi="Verdana" w:cs="Verdana"/>
          <w:spacing w:val="1"/>
          <w:sz w:val="17"/>
          <w:szCs w:val="17"/>
        </w:rPr>
        <w:t>n</w:t>
      </w:r>
      <w:r w:rsidR="00AB0D5C">
        <w:rPr>
          <w:rFonts w:ascii="Verdana" w:eastAsia="Verdana" w:hAnsi="Verdana" w:cs="Verdana"/>
          <w:sz w:val="17"/>
          <w:szCs w:val="17"/>
        </w:rPr>
        <w:t>d</w:t>
      </w:r>
      <w:r w:rsidR="00AB0D5C">
        <w:rPr>
          <w:rFonts w:ascii="Verdana" w:eastAsia="Verdana" w:hAnsi="Verdana" w:cs="Verdana"/>
          <w:spacing w:val="-5"/>
          <w:sz w:val="17"/>
          <w:szCs w:val="17"/>
        </w:rPr>
        <w:t xml:space="preserve"> </w:t>
      </w:r>
      <w:r w:rsidR="00AB0D5C">
        <w:rPr>
          <w:rFonts w:ascii="Verdana" w:eastAsia="Verdana" w:hAnsi="Verdana" w:cs="Verdana"/>
          <w:spacing w:val="1"/>
          <w:sz w:val="17"/>
          <w:szCs w:val="17"/>
        </w:rPr>
        <w:t>o</w:t>
      </w:r>
      <w:r w:rsidR="00AB0D5C">
        <w:rPr>
          <w:rFonts w:ascii="Verdana" w:eastAsia="Verdana" w:hAnsi="Verdana" w:cs="Verdana"/>
          <w:sz w:val="17"/>
          <w:szCs w:val="17"/>
        </w:rPr>
        <w:t>r</w:t>
      </w:r>
      <w:r w:rsidR="00AB0D5C">
        <w:rPr>
          <w:rFonts w:ascii="Verdana" w:eastAsia="Verdana" w:hAnsi="Verdana" w:cs="Verdana"/>
          <w:spacing w:val="-2"/>
          <w:sz w:val="17"/>
          <w:szCs w:val="17"/>
        </w:rPr>
        <w:t>g</w:t>
      </w:r>
      <w:r w:rsidR="00AB0D5C">
        <w:rPr>
          <w:rFonts w:ascii="Verdana" w:eastAsia="Verdana" w:hAnsi="Verdana" w:cs="Verdana"/>
          <w:spacing w:val="4"/>
          <w:sz w:val="17"/>
          <w:szCs w:val="17"/>
        </w:rPr>
        <w:t>a</w:t>
      </w:r>
      <w:r w:rsidR="00AB0D5C">
        <w:rPr>
          <w:rFonts w:ascii="Verdana" w:eastAsia="Verdana" w:hAnsi="Verdana" w:cs="Verdana"/>
          <w:spacing w:val="-1"/>
          <w:sz w:val="17"/>
          <w:szCs w:val="17"/>
        </w:rPr>
        <w:t>ni</w:t>
      </w:r>
      <w:r w:rsidR="00AB0D5C">
        <w:rPr>
          <w:rFonts w:ascii="Verdana" w:eastAsia="Verdana" w:hAnsi="Verdana" w:cs="Verdana"/>
          <w:sz w:val="17"/>
          <w:szCs w:val="17"/>
        </w:rPr>
        <w:t>z</w:t>
      </w:r>
      <w:r w:rsidR="00AB0D5C">
        <w:rPr>
          <w:rFonts w:ascii="Verdana" w:eastAsia="Verdana" w:hAnsi="Verdana" w:cs="Verdana"/>
          <w:spacing w:val="2"/>
          <w:sz w:val="17"/>
          <w:szCs w:val="17"/>
        </w:rPr>
        <w:t>a</w:t>
      </w:r>
      <w:r w:rsidR="00AB0D5C">
        <w:rPr>
          <w:rFonts w:ascii="Verdana" w:eastAsia="Verdana" w:hAnsi="Verdana" w:cs="Verdana"/>
          <w:spacing w:val="1"/>
          <w:sz w:val="17"/>
          <w:szCs w:val="17"/>
        </w:rPr>
        <w:t>t</w:t>
      </w:r>
      <w:r w:rsidR="00AB0D5C">
        <w:rPr>
          <w:rFonts w:ascii="Verdana" w:eastAsia="Verdana" w:hAnsi="Verdana" w:cs="Verdana"/>
          <w:spacing w:val="-1"/>
          <w:sz w:val="17"/>
          <w:szCs w:val="17"/>
        </w:rPr>
        <w:t>i</w:t>
      </w:r>
      <w:r w:rsidR="00AB0D5C">
        <w:rPr>
          <w:rFonts w:ascii="Verdana" w:eastAsia="Verdana" w:hAnsi="Verdana" w:cs="Verdana"/>
          <w:spacing w:val="1"/>
          <w:sz w:val="17"/>
          <w:szCs w:val="17"/>
        </w:rPr>
        <w:t>on</w:t>
      </w:r>
      <w:r w:rsidR="00AB0D5C">
        <w:rPr>
          <w:rFonts w:ascii="Verdana" w:eastAsia="Verdana" w:hAnsi="Verdana" w:cs="Verdana"/>
          <w:spacing w:val="2"/>
          <w:sz w:val="17"/>
          <w:szCs w:val="17"/>
        </w:rPr>
        <w:t>a</w:t>
      </w:r>
      <w:r w:rsidR="00AB0D5C">
        <w:rPr>
          <w:rFonts w:ascii="Verdana" w:eastAsia="Verdana" w:hAnsi="Verdana" w:cs="Verdana"/>
          <w:sz w:val="17"/>
          <w:szCs w:val="17"/>
        </w:rPr>
        <w:t>l</w:t>
      </w:r>
      <w:r w:rsidR="00AB0D5C">
        <w:rPr>
          <w:rFonts w:ascii="Verdana" w:eastAsia="Verdana" w:hAnsi="Verdana" w:cs="Verdana"/>
          <w:spacing w:val="-15"/>
          <w:sz w:val="17"/>
          <w:szCs w:val="17"/>
        </w:rPr>
        <w:t xml:space="preserve"> </w:t>
      </w:r>
      <w:r w:rsidR="00AB0D5C">
        <w:rPr>
          <w:rFonts w:ascii="Verdana" w:eastAsia="Verdana" w:hAnsi="Verdana" w:cs="Verdana"/>
          <w:spacing w:val="2"/>
          <w:sz w:val="17"/>
          <w:szCs w:val="17"/>
        </w:rPr>
        <w:t>a</w:t>
      </w:r>
      <w:r w:rsidR="00AB0D5C">
        <w:rPr>
          <w:rFonts w:ascii="Verdana" w:eastAsia="Verdana" w:hAnsi="Verdana" w:cs="Verdana"/>
          <w:spacing w:val="3"/>
          <w:sz w:val="17"/>
          <w:szCs w:val="17"/>
        </w:rPr>
        <w:t>b</w:t>
      </w:r>
      <w:r w:rsidR="00AB0D5C">
        <w:rPr>
          <w:rFonts w:ascii="Verdana" w:eastAsia="Verdana" w:hAnsi="Verdana" w:cs="Verdana"/>
          <w:spacing w:val="-1"/>
          <w:sz w:val="17"/>
          <w:szCs w:val="17"/>
        </w:rPr>
        <w:t>i</w:t>
      </w:r>
      <w:r w:rsidR="00AB0D5C">
        <w:rPr>
          <w:rFonts w:ascii="Verdana" w:eastAsia="Verdana" w:hAnsi="Verdana" w:cs="Verdana"/>
          <w:spacing w:val="-3"/>
          <w:sz w:val="17"/>
          <w:szCs w:val="17"/>
        </w:rPr>
        <w:t>l</w:t>
      </w:r>
      <w:r w:rsidR="00AB0D5C">
        <w:rPr>
          <w:rFonts w:ascii="Verdana" w:eastAsia="Verdana" w:hAnsi="Verdana" w:cs="Verdana"/>
          <w:spacing w:val="-1"/>
          <w:sz w:val="17"/>
          <w:szCs w:val="17"/>
        </w:rPr>
        <w:t>i</w:t>
      </w:r>
      <w:r w:rsidR="00AB0D5C">
        <w:rPr>
          <w:rFonts w:ascii="Verdana" w:eastAsia="Verdana" w:hAnsi="Verdana" w:cs="Verdana"/>
          <w:spacing w:val="1"/>
          <w:sz w:val="17"/>
          <w:szCs w:val="17"/>
        </w:rPr>
        <w:t>t</w:t>
      </w:r>
      <w:r w:rsidR="00AB0D5C">
        <w:rPr>
          <w:rFonts w:ascii="Verdana" w:eastAsia="Verdana" w:hAnsi="Verdana" w:cs="Verdana"/>
          <w:spacing w:val="-1"/>
          <w:sz w:val="17"/>
          <w:szCs w:val="17"/>
        </w:rPr>
        <w:t>i</w:t>
      </w:r>
      <w:r w:rsidR="00AB0D5C">
        <w:rPr>
          <w:rFonts w:ascii="Verdana" w:eastAsia="Verdana" w:hAnsi="Verdana" w:cs="Verdana"/>
          <w:spacing w:val="2"/>
          <w:sz w:val="17"/>
          <w:szCs w:val="17"/>
        </w:rPr>
        <w:t>e</w:t>
      </w:r>
      <w:r w:rsidR="00AB0D5C">
        <w:rPr>
          <w:rFonts w:ascii="Verdana" w:eastAsia="Verdana" w:hAnsi="Verdana" w:cs="Verdana"/>
          <w:sz w:val="17"/>
          <w:szCs w:val="17"/>
        </w:rPr>
        <w:t>s</w:t>
      </w:r>
      <w:r w:rsidR="00AB0D5C">
        <w:rPr>
          <w:rFonts w:ascii="Verdana" w:eastAsia="Verdana" w:hAnsi="Verdana" w:cs="Verdana"/>
          <w:spacing w:val="-6"/>
          <w:sz w:val="17"/>
          <w:szCs w:val="17"/>
        </w:rPr>
        <w:t xml:space="preserve"> </w:t>
      </w:r>
      <w:r w:rsidR="00AB0D5C">
        <w:rPr>
          <w:rFonts w:ascii="Verdana" w:eastAsia="Verdana" w:hAnsi="Verdana" w:cs="Verdana"/>
          <w:spacing w:val="1"/>
          <w:sz w:val="17"/>
          <w:szCs w:val="17"/>
        </w:rPr>
        <w:t>w</w:t>
      </w:r>
      <w:r w:rsidR="00AB0D5C">
        <w:rPr>
          <w:rFonts w:ascii="Verdana" w:eastAsia="Verdana" w:hAnsi="Verdana" w:cs="Verdana"/>
          <w:spacing w:val="-1"/>
          <w:sz w:val="17"/>
          <w:szCs w:val="17"/>
        </w:rPr>
        <w:t>i</w:t>
      </w:r>
      <w:r w:rsidR="00AB0D5C">
        <w:rPr>
          <w:rFonts w:ascii="Verdana" w:eastAsia="Verdana" w:hAnsi="Verdana" w:cs="Verdana"/>
          <w:spacing w:val="1"/>
          <w:sz w:val="17"/>
          <w:szCs w:val="17"/>
        </w:rPr>
        <w:t>t</w:t>
      </w:r>
      <w:r w:rsidR="00AB0D5C">
        <w:rPr>
          <w:rFonts w:ascii="Verdana" w:eastAsia="Verdana" w:hAnsi="Verdana" w:cs="Verdana"/>
          <w:sz w:val="17"/>
          <w:szCs w:val="17"/>
        </w:rPr>
        <w:t>h</w:t>
      </w:r>
      <w:r w:rsidR="00AB0D5C">
        <w:rPr>
          <w:rFonts w:ascii="Verdana" w:eastAsia="Verdana" w:hAnsi="Verdana" w:cs="Verdana"/>
          <w:spacing w:val="-5"/>
          <w:sz w:val="17"/>
          <w:szCs w:val="17"/>
        </w:rPr>
        <w:t xml:space="preserve"> </w:t>
      </w:r>
      <w:r w:rsidR="00AB0D5C">
        <w:rPr>
          <w:rFonts w:ascii="Verdana" w:eastAsia="Verdana" w:hAnsi="Verdana" w:cs="Verdana"/>
          <w:sz w:val="17"/>
          <w:szCs w:val="17"/>
        </w:rPr>
        <w:t>a</w:t>
      </w:r>
      <w:r w:rsidR="00AB0D5C">
        <w:rPr>
          <w:rFonts w:ascii="Verdana" w:eastAsia="Verdana" w:hAnsi="Verdana" w:cs="Verdana"/>
          <w:spacing w:val="1"/>
          <w:sz w:val="17"/>
          <w:szCs w:val="17"/>
        </w:rPr>
        <w:t xml:space="preserve"> f</w:t>
      </w:r>
      <w:r w:rsidR="00AB0D5C">
        <w:rPr>
          <w:rFonts w:ascii="Verdana" w:eastAsia="Verdana" w:hAnsi="Verdana" w:cs="Verdana"/>
          <w:spacing w:val="-1"/>
          <w:sz w:val="17"/>
          <w:szCs w:val="17"/>
        </w:rPr>
        <w:t>l</w:t>
      </w:r>
      <w:r w:rsidR="00AB0D5C">
        <w:rPr>
          <w:rFonts w:ascii="Verdana" w:eastAsia="Verdana" w:hAnsi="Verdana" w:cs="Verdana"/>
          <w:sz w:val="17"/>
          <w:szCs w:val="17"/>
        </w:rPr>
        <w:t>e</w:t>
      </w:r>
      <w:r w:rsidR="00AB0D5C">
        <w:rPr>
          <w:rFonts w:ascii="Verdana" w:eastAsia="Verdana" w:hAnsi="Verdana" w:cs="Verdana"/>
          <w:spacing w:val="1"/>
          <w:sz w:val="17"/>
          <w:szCs w:val="17"/>
        </w:rPr>
        <w:t>x</w:t>
      </w:r>
      <w:r w:rsidR="00AB0D5C">
        <w:rPr>
          <w:rFonts w:ascii="Verdana" w:eastAsia="Verdana" w:hAnsi="Verdana" w:cs="Verdana"/>
          <w:spacing w:val="-1"/>
          <w:sz w:val="17"/>
          <w:szCs w:val="17"/>
        </w:rPr>
        <w:t>i</w:t>
      </w:r>
      <w:r w:rsidR="00AB0D5C">
        <w:rPr>
          <w:rFonts w:ascii="Verdana" w:eastAsia="Verdana" w:hAnsi="Verdana" w:cs="Verdana"/>
          <w:sz w:val="17"/>
          <w:szCs w:val="17"/>
        </w:rPr>
        <w:t>b</w:t>
      </w:r>
      <w:r w:rsidR="00AB0D5C">
        <w:rPr>
          <w:rFonts w:ascii="Verdana" w:eastAsia="Verdana" w:hAnsi="Verdana" w:cs="Verdana"/>
          <w:spacing w:val="-1"/>
          <w:sz w:val="17"/>
          <w:szCs w:val="17"/>
        </w:rPr>
        <w:t>l</w:t>
      </w:r>
      <w:r w:rsidR="00AB0D5C">
        <w:rPr>
          <w:rFonts w:ascii="Verdana" w:eastAsia="Verdana" w:hAnsi="Verdana" w:cs="Verdana"/>
          <w:sz w:val="17"/>
          <w:szCs w:val="17"/>
        </w:rPr>
        <w:t>e</w:t>
      </w:r>
      <w:r w:rsidR="00AB0D5C">
        <w:rPr>
          <w:rFonts w:ascii="Verdana" w:eastAsia="Verdana" w:hAnsi="Verdana" w:cs="Verdana"/>
          <w:spacing w:val="-6"/>
          <w:sz w:val="17"/>
          <w:szCs w:val="17"/>
        </w:rPr>
        <w:t xml:space="preserve"> </w:t>
      </w:r>
      <w:r w:rsidR="00AB0D5C">
        <w:rPr>
          <w:rFonts w:ascii="Verdana" w:eastAsia="Verdana" w:hAnsi="Verdana" w:cs="Verdana"/>
          <w:spacing w:val="2"/>
          <w:sz w:val="17"/>
          <w:szCs w:val="17"/>
        </w:rPr>
        <w:t>a</w:t>
      </w:r>
      <w:r w:rsidR="00AB0D5C">
        <w:rPr>
          <w:rFonts w:ascii="Verdana" w:eastAsia="Verdana" w:hAnsi="Verdana" w:cs="Verdana"/>
          <w:spacing w:val="-2"/>
          <w:sz w:val="17"/>
          <w:szCs w:val="17"/>
        </w:rPr>
        <w:t>t</w:t>
      </w:r>
      <w:r w:rsidR="00AB0D5C">
        <w:rPr>
          <w:rFonts w:ascii="Verdana" w:eastAsia="Verdana" w:hAnsi="Verdana" w:cs="Verdana"/>
          <w:spacing w:val="3"/>
          <w:sz w:val="17"/>
          <w:szCs w:val="17"/>
        </w:rPr>
        <w:t>t</w:t>
      </w:r>
      <w:r w:rsidR="00AB0D5C">
        <w:rPr>
          <w:rFonts w:ascii="Verdana" w:eastAsia="Verdana" w:hAnsi="Verdana" w:cs="Verdana"/>
          <w:spacing w:val="-3"/>
          <w:sz w:val="17"/>
          <w:szCs w:val="17"/>
        </w:rPr>
        <w:t>i</w:t>
      </w:r>
      <w:r w:rsidR="00AB0D5C">
        <w:rPr>
          <w:rFonts w:ascii="Verdana" w:eastAsia="Verdana" w:hAnsi="Verdana" w:cs="Verdana"/>
          <w:spacing w:val="3"/>
          <w:sz w:val="17"/>
          <w:szCs w:val="17"/>
        </w:rPr>
        <w:t>t</w:t>
      </w:r>
      <w:r w:rsidR="00AB0D5C">
        <w:rPr>
          <w:rFonts w:ascii="Verdana" w:eastAsia="Verdana" w:hAnsi="Verdana" w:cs="Verdana"/>
          <w:spacing w:val="1"/>
          <w:sz w:val="17"/>
          <w:szCs w:val="17"/>
        </w:rPr>
        <w:t>u</w:t>
      </w:r>
      <w:r w:rsidR="00AB0D5C">
        <w:rPr>
          <w:rFonts w:ascii="Verdana" w:eastAsia="Verdana" w:hAnsi="Verdana" w:cs="Verdana"/>
          <w:sz w:val="17"/>
          <w:szCs w:val="17"/>
        </w:rPr>
        <w:t>de.</w:t>
      </w:r>
    </w:p>
    <w:p w:rsidR="00154FB8" w:rsidRDefault="00154FB8">
      <w:pPr>
        <w:spacing w:line="180" w:lineRule="exact"/>
        <w:rPr>
          <w:sz w:val="18"/>
          <w:szCs w:val="18"/>
        </w:rPr>
      </w:pPr>
    </w:p>
    <w:p w:rsidR="00154FB8" w:rsidRDefault="00154FB8">
      <w:pPr>
        <w:spacing w:line="200" w:lineRule="exact"/>
        <w:sectPr w:rsidR="00154FB8">
          <w:type w:val="continuous"/>
          <w:pgSz w:w="12240" w:h="15840"/>
          <w:pgMar w:top="760" w:right="1200" w:bottom="280" w:left="1220" w:header="720" w:footer="720" w:gutter="0"/>
          <w:cols w:space="720"/>
        </w:sectPr>
      </w:pPr>
    </w:p>
    <w:p w:rsidR="00154FB8" w:rsidRDefault="00154FB8">
      <w:pPr>
        <w:spacing w:before="2" w:line="120" w:lineRule="exact"/>
        <w:rPr>
          <w:sz w:val="13"/>
          <w:szCs w:val="13"/>
        </w:rPr>
      </w:pPr>
    </w:p>
    <w:p w:rsidR="003630FD" w:rsidRDefault="003630FD">
      <w:pPr>
        <w:spacing w:before="2" w:line="120" w:lineRule="exact"/>
        <w:rPr>
          <w:sz w:val="13"/>
          <w:szCs w:val="13"/>
        </w:rPr>
      </w:pPr>
    </w:p>
    <w:p w:rsidR="003630FD" w:rsidRDefault="003630FD">
      <w:pPr>
        <w:spacing w:before="2" w:line="120" w:lineRule="exact"/>
        <w:rPr>
          <w:sz w:val="13"/>
          <w:szCs w:val="13"/>
        </w:rPr>
      </w:pPr>
    </w:p>
    <w:p w:rsidR="00154FB8" w:rsidRDefault="00154FB8">
      <w:pPr>
        <w:spacing w:line="200" w:lineRule="exact"/>
      </w:pPr>
    </w:p>
    <w:p w:rsidR="00E226F7" w:rsidRDefault="00E226F7">
      <w:pPr>
        <w:spacing w:line="200" w:lineRule="exact"/>
        <w:ind w:left="110" w:right="-45"/>
        <w:rPr>
          <w:rFonts w:ascii="Verdana" w:eastAsia="Verdana" w:hAnsi="Verdana" w:cs="Verdana"/>
          <w:b/>
          <w:spacing w:val="1"/>
          <w:position w:val="-1"/>
          <w:sz w:val="17"/>
          <w:szCs w:val="17"/>
        </w:rPr>
      </w:pPr>
    </w:p>
    <w:p w:rsidR="00E226F7" w:rsidRDefault="00E226F7">
      <w:pPr>
        <w:spacing w:line="200" w:lineRule="exact"/>
        <w:ind w:left="110" w:right="-45"/>
        <w:rPr>
          <w:rFonts w:ascii="Verdana" w:eastAsia="Verdana" w:hAnsi="Verdana" w:cs="Verdana"/>
          <w:b/>
          <w:spacing w:val="1"/>
          <w:position w:val="-1"/>
          <w:sz w:val="17"/>
          <w:szCs w:val="17"/>
        </w:rPr>
      </w:pPr>
    </w:p>
    <w:p w:rsidR="00154FB8" w:rsidRDefault="00AB0D5C">
      <w:pPr>
        <w:spacing w:line="200" w:lineRule="exact"/>
        <w:ind w:left="110" w:right="-45"/>
        <w:rPr>
          <w:rFonts w:ascii="Verdana" w:eastAsia="Verdana" w:hAnsi="Verdana" w:cs="Verdana"/>
          <w:b/>
          <w:position w:val="-1"/>
          <w:sz w:val="17"/>
          <w:szCs w:val="17"/>
        </w:rPr>
      </w:pPr>
      <w:r>
        <w:rPr>
          <w:rFonts w:ascii="Verdana" w:eastAsia="Verdana" w:hAnsi="Verdana" w:cs="Verdana"/>
          <w:b/>
          <w:spacing w:val="1"/>
          <w:position w:val="-1"/>
          <w:sz w:val="17"/>
          <w:szCs w:val="17"/>
        </w:rPr>
        <w:t>P</w:t>
      </w:r>
      <w:r>
        <w:rPr>
          <w:rFonts w:ascii="Verdana" w:eastAsia="Verdana" w:hAnsi="Verdana" w:cs="Verdana"/>
          <w:b/>
          <w:position w:val="-1"/>
          <w:sz w:val="17"/>
          <w:szCs w:val="17"/>
        </w:rPr>
        <w:t>r</w:t>
      </w:r>
      <w:r>
        <w:rPr>
          <w:rFonts w:ascii="Verdana" w:eastAsia="Verdana" w:hAnsi="Verdana" w:cs="Verdana"/>
          <w:b/>
          <w:spacing w:val="1"/>
          <w:position w:val="-1"/>
          <w:sz w:val="17"/>
          <w:szCs w:val="17"/>
        </w:rPr>
        <w:t>o</w:t>
      </w:r>
      <w:r>
        <w:rPr>
          <w:rFonts w:ascii="Verdana" w:eastAsia="Verdana" w:hAnsi="Verdana" w:cs="Verdana"/>
          <w:b/>
          <w:spacing w:val="2"/>
          <w:position w:val="-1"/>
          <w:sz w:val="17"/>
          <w:szCs w:val="17"/>
        </w:rPr>
        <w:t>j</w:t>
      </w:r>
      <w:r>
        <w:rPr>
          <w:rFonts w:ascii="Verdana" w:eastAsia="Verdana" w:hAnsi="Verdana" w:cs="Verdana"/>
          <w:b/>
          <w:spacing w:val="-2"/>
          <w:position w:val="-1"/>
          <w:sz w:val="17"/>
          <w:szCs w:val="17"/>
        </w:rPr>
        <w:t>e</w:t>
      </w:r>
      <w:r>
        <w:rPr>
          <w:rFonts w:ascii="Verdana" w:eastAsia="Verdana" w:hAnsi="Verdana" w:cs="Verdana"/>
          <w:b/>
          <w:spacing w:val="1"/>
          <w:position w:val="-1"/>
          <w:sz w:val="17"/>
          <w:szCs w:val="17"/>
        </w:rPr>
        <w:t>c</w:t>
      </w:r>
      <w:r>
        <w:rPr>
          <w:rFonts w:ascii="Verdana" w:eastAsia="Verdana" w:hAnsi="Verdana" w:cs="Verdana"/>
          <w:b/>
          <w:position w:val="-1"/>
          <w:sz w:val="17"/>
          <w:szCs w:val="17"/>
        </w:rPr>
        <w:t>t</w:t>
      </w:r>
      <w:r>
        <w:rPr>
          <w:rFonts w:ascii="Verdana" w:eastAsia="Verdana" w:hAnsi="Verdana" w:cs="Verdana"/>
          <w:b/>
          <w:spacing w:val="-7"/>
          <w:position w:val="-1"/>
          <w:sz w:val="17"/>
          <w:szCs w:val="17"/>
        </w:rPr>
        <w:t xml:space="preserve"> </w:t>
      </w:r>
      <w:r>
        <w:rPr>
          <w:rFonts w:ascii="Verdana" w:eastAsia="Verdana" w:hAnsi="Verdana" w:cs="Verdana"/>
          <w:b/>
          <w:spacing w:val="1"/>
          <w:position w:val="-1"/>
          <w:sz w:val="17"/>
          <w:szCs w:val="17"/>
        </w:rPr>
        <w:t>M</w:t>
      </w:r>
      <w:r>
        <w:rPr>
          <w:rFonts w:ascii="Verdana" w:eastAsia="Verdana" w:hAnsi="Verdana" w:cs="Verdana"/>
          <w:b/>
          <w:position w:val="-1"/>
          <w:sz w:val="17"/>
          <w:szCs w:val="17"/>
        </w:rPr>
        <w:t>a</w:t>
      </w:r>
      <w:r>
        <w:rPr>
          <w:rFonts w:ascii="Verdana" w:eastAsia="Verdana" w:hAnsi="Verdana" w:cs="Verdana"/>
          <w:b/>
          <w:spacing w:val="2"/>
          <w:position w:val="-1"/>
          <w:sz w:val="17"/>
          <w:szCs w:val="17"/>
        </w:rPr>
        <w:t>n</w:t>
      </w:r>
      <w:r>
        <w:rPr>
          <w:rFonts w:ascii="Verdana" w:eastAsia="Verdana" w:hAnsi="Verdana" w:cs="Verdana"/>
          <w:b/>
          <w:position w:val="-1"/>
          <w:sz w:val="17"/>
          <w:szCs w:val="17"/>
        </w:rPr>
        <w:t>a</w:t>
      </w:r>
      <w:r>
        <w:rPr>
          <w:rFonts w:ascii="Verdana" w:eastAsia="Verdana" w:hAnsi="Verdana" w:cs="Verdana"/>
          <w:b/>
          <w:spacing w:val="2"/>
          <w:position w:val="-1"/>
          <w:sz w:val="17"/>
          <w:szCs w:val="17"/>
        </w:rPr>
        <w:t>g</w:t>
      </w:r>
      <w:r>
        <w:rPr>
          <w:rFonts w:ascii="Verdana" w:eastAsia="Verdana" w:hAnsi="Verdana" w:cs="Verdana"/>
          <w:b/>
          <w:spacing w:val="-2"/>
          <w:position w:val="-1"/>
          <w:sz w:val="17"/>
          <w:szCs w:val="17"/>
        </w:rPr>
        <w:t>e</w:t>
      </w:r>
      <w:r>
        <w:rPr>
          <w:rFonts w:ascii="Verdana" w:eastAsia="Verdana" w:hAnsi="Verdana" w:cs="Verdana"/>
          <w:b/>
          <w:spacing w:val="1"/>
          <w:position w:val="-1"/>
          <w:sz w:val="17"/>
          <w:szCs w:val="17"/>
        </w:rPr>
        <w:t>m</w:t>
      </w:r>
      <w:r>
        <w:rPr>
          <w:rFonts w:ascii="Verdana" w:eastAsia="Verdana" w:hAnsi="Verdana" w:cs="Verdana"/>
          <w:b/>
          <w:spacing w:val="-2"/>
          <w:position w:val="-1"/>
          <w:sz w:val="17"/>
          <w:szCs w:val="17"/>
        </w:rPr>
        <w:t>e</w:t>
      </w:r>
      <w:r>
        <w:rPr>
          <w:rFonts w:ascii="Verdana" w:eastAsia="Verdana" w:hAnsi="Verdana" w:cs="Verdana"/>
          <w:b/>
          <w:spacing w:val="2"/>
          <w:position w:val="-1"/>
          <w:sz w:val="17"/>
          <w:szCs w:val="17"/>
        </w:rPr>
        <w:t>n</w:t>
      </w:r>
      <w:r>
        <w:rPr>
          <w:rFonts w:ascii="Verdana" w:eastAsia="Verdana" w:hAnsi="Verdana" w:cs="Verdana"/>
          <w:b/>
          <w:position w:val="-1"/>
          <w:sz w:val="17"/>
          <w:szCs w:val="17"/>
        </w:rPr>
        <w:t>t</w:t>
      </w:r>
      <w:r>
        <w:rPr>
          <w:rFonts w:ascii="Verdana" w:eastAsia="Verdana" w:hAnsi="Verdana" w:cs="Verdana"/>
          <w:b/>
          <w:spacing w:val="-12"/>
          <w:position w:val="-1"/>
          <w:sz w:val="17"/>
          <w:szCs w:val="17"/>
        </w:rPr>
        <w:t xml:space="preserve"> </w:t>
      </w:r>
      <w:r>
        <w:rPr>
          <w:rFonts w:ascii="Verdana" w:eastAsia="Verdana" w:hAnsi="Verdana" w:cs="Verdana"/>
          <w:b/>
          <w:position w:val="-1"/>
          <w:sz w:val="17"/>
          <w:szCs w:val="17"/>
        </w:rPr>
        <w:t>/</w:t>
      </w:r>
      <w:r>
        <w:rPr>
          <w:rFonts w:ascii="Verdana" w:eastAsia="Verdana" w:hAnsi="Verdana" w:cs="Verdana"/>
          <w:b/>
          <w:spacing w:val="-3"/>
          <w:position w:val="-1"/>
          <w:sz w:val="17"/>
          <w:szCs w:val="17"/>
        </w:rPr>
        <w:t xml:space="preserve"> </w:t>
      </w:r>
      <w:r>
        <w:rPr>
          <w:rFonts w:ascii="Verdana" w:eastAsia="Verdana" w:hAnsi="Verdana" w:cs="Verdana"/>
          <w:b/>
          <w:position w:val="-1"/>
          <w:sz w:val="17"/>
          <w:szCs w:val="17"/>
        </w:rPr>
        <w:t>Servi</w:t>
      </w:r>
      <w:r>
        <w:rPr>
          <w:rFonts w:ascii="Verdana" w:eastAsia="Verdana" w:hAnsi="Verdana" w:cs="Verdana"/>
          <w:b/>
          <w:spacing w:val="1"/>
          <w:position w:val="-1"/>
          <w:sz w:val="17"/>
          <w:szCs w:val="17"/>
        </w:rPr>
        <w:t>c</w:t>
      </w:r>
      <w:r>
        <w:rPr>
          <w:rFonts w:ascii="Verdana" w:eastAsia="Verdana" w:hAnsi="Verdana" w:cs="Verdana"/>
          <w:b/>
          <w:position w:val="-1"/>
          <w:sz w:val="17"/>
          <w:szCs w:val="17"/>
        </w:rPr>
        <w:t>e</w:t>
      </w:r>
      <w:r>
        <w:rPr>
          <w:rFonts w:ascii="Verdana" w:eastAsia="Verdana" w:hAnsi="Verdana" w:cs="Verdana"/>
          <w:b/>
          <w:spacing w:val="-7"/>
          <w:position w:val="-1"/>
          <w:sz w:val="17"/>
          <w:szCs w:val="17"/>
        </w:rPr>
        <w:t xml:space="preserve"> </w:t>
      </w:r>
      <w:r>
        <w:rPr>
          <w:rFonts w:ascii="Verdana" w:eastAsia="Verdana" w:hAnsi="Verdana" w:cs="Verdana"/>
          <w:b/>
          <w:spacing w:val="1"/>
          <w:position w:val="-1"/>
          <w:sz w:val="17"/>
          <w:szCs w:val="17"/>
        </w:rPr>
        <w:t>D</w:t>
      </w:r>
      <w:r>
        <w:rPr>
          <w:rFonts w:ascii="Verdana" w:eastAsia="Verdana" w:hAnsi="Verdana" w:cs="Verdana"/>
          <w:b/>
          <w:position w:val="-1"/>
          <w:sz w:val="17"/>
          <w:szCs w:val="17"/>
        </w:rPr>
        <w:t>el</w:t>
      </w:r>
      <w:r>
        <w:rPr>
          <w:rFonts w:ascii="Verdana" w:eastAsia="Verdana" w:hAnsi="Verdana" w:cs="Verdana"/>
          <w:b/>
          <w:spacing w:val="-3"/>
          <w:position w:val="-1"/>
          <w:sz w:val="17"/>
          <w:szCs w:val="17"/>
        </w:rPr>
        <w:t>i</w:t>
      </w:r>
      <w:r>
        <w:rPr>
          <w:rFonts w:ascii="Verdana" w:eastAsia="Verdana" w:hAnsi="Verdana" w:cs="Verdana"/>
          <w:b/>
          <w:position w:val="-1"/>
          <w:sz w:val="17"/>
          <w:szCs w:val="17"/>
        </w:rPr>
        <w:t>very</w:t>
      </w:r>
    </w:p>
    <w:p w:rsidR="003630FD" w:rsidRDefault="00AB0D5C">
      <w:pPr>
        <w:spacing w:before="29"/>
      </w:pPr>
      <w:r>
        <w:br w:type="column"/>
      </w:r>
    </w:p>
    <w:p w:rsidR="00154FB8" w:rsidRDefault="00AB0D5C">
      <w:pPr>
        <w:spacing w:before="29"/>
        <w:rPr>
          <w:rFonts w:ascii="Verdana" w:eastAsia="Verdana" w:hAnsi="Verdana" w:cs="Verdana"/>
          <w:b/>
          <w:sz w:val="17"/>
          <w:szCs w:val="17"/>
        </w:rPr>
      </w:pPr>
      <w:r>
        <w:rPr>
          <w:rFonts w:ascii="Verdana" w:eastAsia="Verdana" w:hAnsi="Verdana" w:cs="Verdana"/>
          <w:b/>
          <w:spacing w:val="1"/>
          <w:sz w:val="17"/>
          <w:szCs w:val="17"/>
        </w:rPr>
        <w:t>A</w:t>
      </w:r>
      <w:r>
        <w:rPr>
          <w:rFonts w:ascii="Verdana" w:eastAsia="Verdana" w:hAnsi="Verdana" w:cs="Verdana"/>
          <w:b/>
          <w:sz w:val="17"/>
          <w:szCs w:val="17"/>
        </w:rPr>
        <w:t>R</w:t>
      </w:r>
      <w:r>
        <w:rPr>
          <w:rFonts w:ascii="Verdana" w:eastAsia="Verdana" w:hAnsi="Verdana" w:cs="Verdana"/>
          <w:b/>
          <w:spacing w:val="2"/>
          <w:sz w:val="17"/>
          <w:szCs w:val="17"/>
        </w:rPr>
        <w:t>E</w:t>
      </w:r>
      <w:r>
        <w:rPr>
          <w:rFonts w:ascii="Verdana" w:eastAsia="Verdana" w:hAnsi="Verdana" w:cs="Verdana"/>
          <w:b/>
          <w:spacing w:val="1"/>
          <w:sz w:val="17"/>
          <w:szCs w:val="17"/>
        </w:rPr>
        <w:t>A</w:t>
      </w:r>
      <w:r>
        <w:rPr>
          <w:rFonts w:ascii="Verdana" w:eastAsia="Verdana" w:hAnsi="Verdana" w:cs="Verdana"/>
          <w:b/>
          <w:sz w:val="17"/>
          <w:szCs w:val="17"/>
        </w:rPr>
        <w:t>S</w:t>
      </w:r>
      <w:r>
        <w:rPr>
          <w:rFonts w:ascii="Verdana" w:eastAsia="Verdana" w:hAnsi="Verdana" w:cs="Verdana"/>
          <w:b/>
          <w:spacing w:val="-9"/>
          <w:sz w:val="17"/>
          <w:szCs w:val="17"/>
        </w:rPr>
        <w:t xml:space="preserve"> </w:t>
      </w:r>
      <w:r>
        <w:rPr>
          <w:rFonts w:ascii="Verdana" w:eastAsia="Verdana" w:hAnsi="Verdana" w:cs="Verdana"/>
          <w:b/>
          <w:sz w:val="17"/>
          <w:szCs w:val="17"/>
        </w:rPr>
        <w:t>OF</w:t>
      </w:r>
      <w:r>
        <w:rPr>
          <w:rFonts w:ascii="Verdana" w:eastAsia="Verdana" w:hAnsi="Verdana" w:cs="Verdana"/>
          <w:b/>
          <w:spacing w:val="-3"/>
          <w:sz w:val="17"/>
          <w:szCs w:val="17"/>
        </w:rPr>
        <w:t xml:space="preserve"> </w:t>
      </w:r>
      <w:r>
        <w:rPr>
          <w:rFonts w:ascii="Verdana" w:eastAsia="Verdana" w:hAnsi="Verdana" w:cs="Verdana"/>
          <w:b/>
          <w:spacing w:val="2"/>
          <w:sz w:val="17"/>
          <w:szCs w:val="17"/>
        </w:rPr>
        <w:t>E</w:t>
      </w:r>
      <w:r>
        <w:rPr>
          <w:rFonts w:ascii="Verdana" w:eastAsia="Verdana" w:hAnsi="Verdana" w:cs="Verdana"/>
          <w:b/>
          <w:sz w:val="17"/>
          <w:szCs w:val="17"/>
        </w:rPr>
        <w:t>X</w:t>
      </w:r>
      <w:r>
        <w:rPr>
          <w:rFonts w:ascii="Verdana" w:eastAsia="Verdana" w:hAnsi="Verdana" w:cs="Verdana"/>
          <w:b/>
          <w:spacing w:val="1"/>
          <w:sz w:val="17"/>
          <w:szCs w:val="17"/>
        </w:rPr>
        <w:t>P</w:t>
      </w:r>
      <w:r>
        <w:rPr>
          <w:rFonts w:ascii="Verdana" w:eastAsia="Verdana" w:hAnsi="Verdana" w:cs="Verdana"/>
          <w:b/>
          <w:spacing w:val="2"/>
          <w:sz w:val="17"/>
          <w:szCs w:val="17"/>
        </w:rPr>
        <w:t>E</w:t>
      </w:r>
      <w:r>
        <w:rPr>
          <w:rFonts w:ascii="Verdana" w:eastAsia="Verdana" w:hAnsi="Verdana" w:cs="Verdana"/>
          <w:b/>
          <w:sz w:val="17"/>
          <w:szCs w:val="17"/>
        </w:rPr>
        <w:t>RT</w:t>
      </w:r>
      <w:r>
        <w:rPr>
          <w:rFonts w:ascii="Verdana" w:eastAsia="Verdana" w:hAnsi="Verdana" w:cs="Verdana"/>
          <w:b/>
          <w:spacing w:val="1"/>
          <w:sz w:val="17"/>
          <w:szCs w:val="17"/>
        </w:rPr>
        <w:t>I</w:t>
      </w:r>
      <w:r>
        <w:rPr>
          <w:rFonts w:ascii="Verdana" w:eastAsia="Verdana" w:hAnsi="Verdana" w:cs="Verdana"/>
          <w:b/>
          <w:spacing w:val="-3"/>
          <w:sz w:val="17"/>
          <w:szCs w:val="17"/>
        </w:rPr>
        <w:t>S</w:t>
      </w:r>
      <w:r>
        <w:rPr>
          <w:rFonts w:ascii="Verdana" w:eastAsia="Verdana" w:hAnsi="Verdana" w:cs="Verdana"/>
          <w:b/>
          <w:sz w:val="17"/>
          <w:szCs w:val="17"/>
        </w:rPr>
        <w:t>E</w:t>
      </w:r>
    </w:p>
    <w:p w:rsidR="003630FD" w:rsidRDefault="003630FD">
      <w:pPr>
        <w:spacing w:before="29"/>
        <w:rPr>
          <w:rFonts w:ascii="Verdana" w:eastAsia="Verdana" w:hAnsi="Verdana" w:cs="Verdana"/>
          <w:b/>
          <w:sz w:val="17"/>
          <w:szCs w:val="17"/>
        </w:rPr>
      </w:pPr>
    </w:p>
    <w:p w:rsidR="003630FD" w:rsidRDefault="003630FD">
      <w:pPr>
        <w:spacing w:before="29"/>
        <w:rPr>
          <w:rFonts w:ascii="Verdana" w:eastAsia="Verdana" w:hAnsi="Verdana" w:cs="Verdana"/>
          <w:b/>
          <w:sz w:val="17"/>
          <w:szCs w:val="17"/>
        </w:rPr>
      </w:pPr>
    </w:p>
    <w:p w:rsidR="003630FD" w:rsidRDefault="003630FD">
      <w:pPr>
        <w:spacing w:before="29"/>
        <w:rPr>
          <w:rFonts w:ascii="Verdana" w:eastAsia="Verdana" w:hAnsi="Verdana" w:cs="Verdana"/>
          <w:sz w:val="17"/>
          <w:szCs w:val="17"/>
        </w:rPr>
        <w:sectPr w:rsidR="003630FD">
          <w:type w:val="continuous"/>
          <w:pgSz w:w="12240" w:h="15840"/>
          <w:pgMar w:top="760" w:right="1200" w:bottom="280" w:left="1220" w:header="720" w:footer="720" w:gutter="0"/>
          <w:cols w:num="2" w:space="720" w:equalWidth="0">
            <w:col w:w="3851" w:space="19"/>
            <w:col w:w="5950"/>
          </w:cols>
        </w:sectPr>
      </w:pPr>
    </w:p>
    <w:p w:rsidR="00154FB8" w:rsidRDefault="00AB0D5C">
      <w:pPr>
        <w:spacing w:before="42"/>
        <w:ind w:left="448" w:right="91" w:hanging="338"/>
        <w:jc w:val="both"/>
        <w:rPr>
          <w:rFonts w:ascii="Verdana" w:eastAsia="Verdana" w:hAnsi="Verdana" w:cs="Verdana"/>
          <w:sz w:val="17"/>
          <w:szCs w:val="17"/>
        </w:rPr>
      </w:pPr>
      <w:r>
        <w:rPr>
          <w:w w:val="370"/>
          <w:sz w:val="18"/>
          <w:szCs w:val="18"/>
        </w:rPr>
        <w:t xml:space="preserve"> </w:t>
      </w:r>
      <w:r>
        <w:rPr>
          <w:sz w:val="18"/>
          <w:szCs w:val="18"/>
        </w:rPr>
        <w:t xml:space="preserve">   </w:t>
      </w:r>
      <w:r>
        <w:rPr>
          <w:spacing w:val="-8"/>
          <w:sz w:val="18"/>
          <w:szCs w:val="18"/>
        </w:rPr>
        <w:t xml:space="preserve"> </w:t>
      </w:r>
      <w:r>
        <w:rPr>
          <w:rFonts w:ascii="Verdana" w:eastAsia="Verdana" w:hAnsi="Verdana" w:cs="Verdana"/>
          <w:spacing w:val="4"/>
          <w:sz w:val="17"/>
          <w:szCs w:val="17"/>
        </w:rPr>
        <w:t>M</w:t>
      </w:r>
      <w:r>
        <w:rPr>
          <w:rFonts w:ascii="Verdana" w:eastAsia="Verdana" w:hAnsi="Verdana" w:cs="Verdana"/>
          <w:spacing w:val="-2"/>
          <w:sz w:val="17"/>
          <w:szCs w:val="17"/>
        </w:rPr>
        <w:t>o</w:t>
      </w:r>
      <w:r>
        <w:rPr>
          <w:rFonts w:ascii="Verdana" w:eastAsia="Verdana" w:hAnsi="Verdana" w:cs="Verdana"/>
          <w:spacing w:val="1"/>
          <w:sz w:val="17"/>
          <w:szCs w:val="17"/>
        </w:rPr>
        <w:t>n</w:t>
      </w:r>
      <w:r>
        <w:rPr>
          <w:rFonts w:ascii="Verdana" w:eastAsia="Verdana" w:hAnsi="Verdana" w:cs="Verdana"/>
          <w:spacing w:val="-1"/>
          <w:sz w:val="17"/>
          <w:szCs w:val="17"/>
        </w:rPr>
        <w:t>i</w:t>
      </w:r>
      <w:r>
        <w:rPr>
          <w:rFonts w:ascii="Verdana" w:eastAsia="Verdana" w:hAnsi="Verdana" w:cs="Verdana"/>
          <w:spacing w:val="1"/>
          <w:sz w:val="17"/>
          <w:szCs w:val="17"/>
        </w:rPr>
        <w:t>t</w:t>
      </w:r>
      <w:r>
        <w:rPr>
          <w:rFonts w:ascii="Verdana" w:eastAsia="Verdana" w:hAnsi="Verdana" w:cs="Verdana"/>
          <w:spacing w:val="3"/>
          <w:sz w:val="17"/>
          <w:szCs w:val="17"/>
        </w:rPr>
        <w:t>o</w:t>
      </w:r>
      <w:r>
        <w:rPr>
          <w:rFonts w:ascii="Verdana" w:eastAsia="Verdana" w:hAnsi="Verdana" w:cs="Verdana"/>
          <w:sz w:val="17"/>
          <w:szCs w:val="17"/>
        </w:rPr>
        <w:t>r</w:t>
      </w:r>
      <w:r>
        <w:rPr>
          <w:rFonts w:ascii="Verdana" w:eastAsia="Verdana" w:hAnsi="Verdana" w:cs="Verdana"/>
          <w:spacing w:val="-3"/>
          <w:sz w:val="17"/>
          <w:szCs w:val="17"/>
        </w:rPr>
        <w:t>i</w:t>
      </w:r>
      <w:r>
        <w:rPr>
          <w:rFonts w:ascii="Verdana" w:eastAsia="Verdana" w:hAnsi="Verdana" w:cs="Verdana"/>
          <w:spacing w:val="3"/>
          <w:sz w:val="17"/>
          <w:szCs w:val="17"/>
        </w:rPr>
        <w:t>n</w:t>
      </w:r>
      <w:r>
        <w:rPr>
          <w:rFonts w:ascii="Verdana" w:eastAsia="Verdana" w:hAnsi="Verdana" w:cs="Verdana"/>
          <w:sz w:val="17"/>
          <w:szCs w:val="17"/>
        </w:rPr>
        <w:t>g</w:t>
      </w:r>
      <w:r>
        <w:rPr>
          <w:rFonts w:ascii="Verdana" w:eastAsia="Verdana" w:hAnsi="Verdana" w:cs="Verdana"/>
          <w:spacing w:val="16"/>
          <w:sz w:val="17"/>
          <w:szCs w:val="17"/>
        </w:rPr>
        <w:t xml:space="preserve"> </w:t>
      </w:r>
      <w:r>
        <w:rPr>
          <w:rFonts w:ascii="Verdana" w:eastAsia="Verdana" w:hAnsi="Verdana" w:cs="Verdana"/>
          <w:sz w:val="17"/>
          <w:szCs w:val="17"/>
        </w:rPr>
        <w:t>p</w:t>
      </w:r>
      <w:r>
        <w:rPr>
          <w:rFonts w:ascii="Verdana" w:eastAsia="Verdana" w:hAnsi="Verdana" w:cs="Verdana"/>
          <w:spacing w:val="-3"/>
          <w:sz w:val="17"/>
          <w:szCs w:val="17"/>
        </w:rPr>
        <w:t>r</w:t>
      </w:r>
      <w:r>
        <w:rPr>
          <w:rFonts w:ascii="Verdana" w:eastAsia="Verdana" w:hAnsi="Verdana" w:cs="Verdana"/>
          <w:spacing w:val="3"/>
          <w:sz w:val="17"/>
          <w:szCs w:val="17"/>
        </w:rPr>
        <w:t>o</w:t>
      </w:r>
      <w:r>
        <w:rPr>
          <w:rFonts w:ascii="Verdana" w:eastAsia="Verdana" w:hAnsi="Verdana" w:cs="Verdana"/>
          <w:spacing w:val="-3"/>
          <w:sz w:val="17"/>
          <w:szCs w:val="17"/>
        </w:rPr>
        <w:t>j</w:t>
      </w:r>
      <w:r>
        <w:rPr>
          <w:rFonts w:ascii="Verdana" w:eastAsia="Verdana" w:hAnsi="Verdana" w:cs="Verdana"/>
          <w:sz w:val="17"/>
          <w:szCs w:val="17"/>
        </w:rPr>
        <w:t>e</w:t>
      </w:r>
      <w:r>
        <w:rPr>
          <w:rFonts w:ascii="Verdana" w:eastAsia="Verdana" w:hAnsi="Verdana" w:cs="Verdana"/>
          <w:spacing w:val="1"/>
          <w:sz w:val="17"/>
          <w:szCs w:val="17"/>
        </w:rPr>
        <w:t>c</w:t>
      </w:r>
      <w:r>
        <w:rPr>
          <w:rFonts w:ascii="Verdana" w:eastAsia="Verdana" w:hAnsi="Verdana" w:cs="Verdana"/>
          <w:sz w:val="17"/>
          <w:szCs w:val="17"/>
        </w:rPr>
        <w:t>t</w:t>
      </w:r>
      <w:r>
        <w:rPr>
          <w:rFonts w:ascii="Verdana" w:eastAsia="Verdana" w:hAnsi="Verdana" w:cs="Verdana"/>
          <w:spacing w:val="19"/>
          <w:sz w:val="17"/>
          <w:szCs w:val="17"/>
        </w:rPr>
        <w:t xml:space="preserve"> </w:t>
      </w:r>
      <w:r>
        <w:rPr>
          <w:rFonts w:ascii="Verdana" w:eastAsia="Verdana" w:hAnsi="Verdana" w:cs="Verdana"/>
          <w:spacing w:val="3"/>
          <w:sz w:val="17"/>
          <w:szCs w:val="17"/>
        </w:rPr>
        <w:t>p</w:t>
      </w:r>
      <w:r>
        <w:rPr>
          <w:rFonts w:ascii="Verdana" w:eastAsia="Verdana" w:hAnsi="Verdana" w:cs="Verdana"/>
          <w:sz w:val="17"/>
          <w:szCs w:val="17"/>
        </w:rPr>
        <w:t>r</w:t>
      </w:r>
      <w:r>
        <w:rPr>
          <w:rFonts w:ascii="Verdana" w:eastAsia="Verdana" w:hAnsi="Verdana" w:cs="Verdana"/>
          <w:spacing w:val="1"/>
          <w:sz w:val="17"/>
          <w:szCs w:val="17"/>
        </w:rPr>
        <w:t>o</w:t>
      </w:r>
      <w:r>
        <w:rPr>
          <w:rFonts w:ascii="Verdana" w:eastAsia="Verdana" w:hAnsi="Verdana" w:cs="Verdana"/>
          <w:sz w:val="17"/>
          <w:szCs w:val="17"/>
        </w:rPr>
        <w:t>g</w:t>
      </w:r>
      <w:r>
        <w:rPr>
          <w:rFonts w:ascii="Verdana" w:eastAsia="Verdana" w:hAnsi="Verdana" w:cs="Verdana"/>
          <w:spacing w:val="-3"/>
          <w:sz w:val="17"/>
          <w:szCs w:val="17"/>
        </w:rPr>
        <w:t>r</w:t>
      </w:r>
      <w:r>
        <w:rPr>
          <w:rFonts w:ascii="Verdana" w:eastAsia="Verdana" w:hAnsi="Verdana" w:cs="Verdana"/>
          <w:spacing w:val="2"/>
          <w:sz w:val="17"/>
          <w:szCs w:val="17"/>
        </w:rPr>
        <w:t>e</w:t>
      </w:r>
      <w:r>
        <w:rPr>
          <w:rFonts w:ascii="Verdana" w:eastAsia="Verdana" w:hAnsi="Verdana" w:cs="Verdana"/>
          <w:spacing w:val="-2"/>
          <w:sz w:val="17"/>
          <w:szCs w:val="17"/>
        </w:rPr>
        <w:t>s</w:t>
      </w:r>
      <w:r>
        <w:rPr>
          <w:rFonts w:ascii="Verdana" w:eastAsia="Verdana" w:hAnsi="Verdana" w:cs="Verdana"/>
          <w:sz w:val="17"/>
          <w:szCs w:val="17"/>
        </w:rPr>
        <w:t>s</w:t>
      </w:r>
      <w:r>
        <w:rPr>
          <w:rFonts w:ascii="Verdana" w:eastAsia="Verdana" w:hAnsi="Verdana" w:cs="Verdana"/>
          <w:spacing w:val="16"/>
          <w:sz w:val="17"/>
          <w:szCs w:val="17"/>
        </w:rPr>
        <w:t xml:space="preserve"> </w:t>
      </w:r>
      <w:r>
        <w:rPr>
          <w:rFonts w:ascii="Verdana" w:eastAsia="Verdana" w:hAnsi="Verdana" w:cs="Verdana"/>
          <w:spacing w:val="2"/>
          <w:sz w:val="17"/>
          <w:szCs w:val="17"/>
        </w:rPr>
        <w:t>a</w:t>
      </w:r>
      <w:r>
        <w:rPr>
          <w:rFonts w:ascii="Verdana" w:eastAsia="Verdana" w:hAnsi="Verdana" w:cs="Verdana"/>
          <w:spacing w:val="3"/>
          <w:sz w:val="17"/>
          <w:szCs w:val="17"/>
        </w:rPr>
        <w:t>n</w:t>
      </w:r>
      <w:r>
        <w:rPr>
          <w:rFonts w:ascii="Verdana" w:eastAsia="Verdana" w:hAnsi="Verdana" w:cs="Verdana"/>
          <w:sz w:val="17"/>
          <w:szCs w:val="17"/>
        </w:rPr>
        <w:t>d</w:t>
      </w:r>
      <w:r>
        <w:rPr>
          <w:rFonts w:ascii="Verdana" w:eastAsia="Verdana" w:hAnsi="Verdana" w:cs="Verdana"/>
          <w:spacing w:val="19"/>
          <w:sz w:val="17"/>
          <w:szCs w:val="17"/>
        </w:rPr>
        <w:t xml:space="preserve"> </w:t>
      </w:r>
      <w:r>
        <w:rPr>
          <w:rFonts w:ascii="Verdana" w:eastAsia="Verdana" w:hAnsi="Verdana" w:cs="Verdana"/>
          <w:spacing w:val="1"/>
          <w:sz w:val="17"/>
          <w:szCs w:val="17"/>
        </w:rPr>
        <w:t>o</w:t>
      </w:r>
      <w:r>
        <w:rPr>
          <w:rFonts w:ascii="Verdana" w:eastAsia="Verdana" w:hAnsi="Verdana" w:cs="Verdana"/>
          <w:spacing w:val="-1"/>
          <w:sz w:val="17"/>
          <w:szCs w:val="17"/>
        </w:rPr>
        <w:t>u</w:t>
      </w:r>
      <w:r>
        <w:rPr>
          <w:rFonts w:ascii="Verdana" w:eastAsia="Verdana" w:hAnsi="Verdana" w:cs="Verdana"/>
          <w:spacing w:val="3"/>
          <w:sz w:val="17"/>
          <w:szCs w:val="17"/>
        </w:rPr>
        <w:t>t</w:t>
      </w:r>
      <w:r>
        <w:rPr>
          <w:rFonts w:ascii="Verdana" w:eastAsia="Verdana" w:hAnsi="Verdana" w:cs="Verdana"/>
          <w:spacing w:val="-2"/>
          <w:sz w:val="17"/>
          <w:szCs w:val="17"/>
        </w:rPr>
        <w:t>s</w:t>
      </w:r>
      <w:r>
        <w:rPr>
          <w:rFonts w:ascii="Verdana" w:eastAsia="Verdana" w:hAnsi="Verdana" w:cs="Verdana"/>
          <w:spacing w:val="1"/>
          <w:sz w:val="17"/>
          <w:szCs w:val="17"/>
        </w:rPr>
        <w:t>t</w:t>
      </w:r>
      <w:r>
        <w:rPr>
          <w:rFonts w:ascii="Verdana" w:eastAsia="Verdana" w:hAnsi="Verdana" w:cs="Verdana"/>
          <w:spacing w:val="2"/>
          <w:sz w:val="17"/>
          <w:szCs w:val="17"/>
        </w:rPr>
        <w:t>a</w:t>
      </w:r>
      <w:r>
        <w:rPr>
          <w:rFonts w:ascii="Verdana" w:eastAsia="Verdana" w:hAnsi="Verdana" w:cs="Verdana"/>
          <w:spacing w:val="-1"/>
          <w:sz w:val="17"/>
          <w:szCs w:val="17"/>
        </w:rPr>
        <w:t>n</w:t>
      </w:r>
      <w:r>
        <w:rPr>
          <w:rFonts w:ascii="Verdana" w:eastAsia="Verdana" w:hAnsi="Verdana" w:cs="Verdana"/>
          <w:spacing w:val="3"/>
          <w:sz w:val="17"/>
          <w:szCs w:val="17"/>
        </w:rPr>
        <w:t>d</w:t>
      </w:r>
      <w:r>
        <w:rPr>
          <w:rFonts w:ascii="Verdana" w:eastAsia="Verdana" w:hAnsi="Verdana" w:cs="Verdana"/>
          <w:spacing w:val="-3"/>
          <w:sz w:val="17"/>
          <w:szCs w:val="17"/>
        </w:rPr>
        <w:t>i</w:t>
      </w:r>
      <w:r>
        <w:rPr>
          <w:rFonts w:ascii="Verdana" w:eastAsia="Verdana" w:hAnsi="Verdana" w:cs="Verdana"/>
          <w:spacing w:val="3"/>
          <w:sz w:val="17"/>
          <w:szCs w:val="17"/>
        </w:rPr>
        <w:t>n</w:t>
      </w:r>
      <w:r>
        <w:rPr>
          <w:rFonts w:ascii="Verdana" w:eastAsia="Verdana" w:hAnsi="Verdana" w:cs="Verdana"/>
          <w:sz w:val="17"/>
          <w:szCs w:val="17"/>
        </w:rPr>
        <w:t>g</w:t>
      </w:r>
      <w:r>
        <w:rPr>
          <w:rFonts w:ascii="Verdana" w:eastAsia="Verdana" w:hAnsi="Verdana" w:cs="Verdana"/>
          <w:spacing w:val="15"/>
          <w:sz w:val="17"/>
          <w:szCs w:val="17"/>
        </w:rPr>
        <w:t xml:space="preserve"> </w:t>
      </w:r>
      <w:r>
        <w:rPr>
          <w:rFonts w:ascii="Verdana" w:eastAsia="Verdana" w:hAnsi="Verdana" w:cs="Verdana"/>
          <w:spacing w:val="-1"/>
          <w:sz w:val="17"/>
          <w:szCs w:val="17"/>
        </w:rPr>
        <w:t>i</w:t>
      </w:r>
      <w:r>
        <w:rPr>
          <w:rFonts w:ascii="Verdana" w:eastAsia="Verdana" w:hAnsi="Verdana" w:cs="Verdana"/>
          <w:spacing w:val="-2"/>
          <w:sz w:val="17"/>
          <w:szCs w:val="17"/>
        </w:rPr>
        <w:t>s</w:t>
      </w:r>
      <w:r>
        <w:rPr>
          <w:rFonts w:ascii="Verdana" w:eastAsia="Verdana" w:hAnsi="Verdana" w:cs="Verdana"/>
          <w:spacing w:val="1"/>
          <w:sz w:val="17"/>
          <w:szCs w:val="17"/>
        </w:rPr>
        <w:t>su</w:t>
      </w:r>
      <w:r>
        <w:rPr>
          <w:rFonts w:ascii="Verdana" w:eastAsia="Verdana" w:hAnsi="Verdana" w:cs="Verdana"/>
          <w:spacing w:val="2"/>
          <w:sz w:val="17"/>
          <w:szCs w:val="17"/>
        </w:rPr>
        <w:t>e</w:t>
      </w:r>
      <w:r>
        <w:rPr>
          <w:rFonts w:ascii="Verdana" w:eastAsia="Verdana" w:hAnsi="Verdana" w:cs="Verdana"/>
          <w:spacing w:val="-2"/>
          <w:sz w:val="17"/>
          <w:szCs w:val="17"/>
        </w:rPr>
        <w:t>s</w:t>
      </w:r>
      <w:r>
        <w:rPr>
          <w:rFonts w:ascii="Verdana" w:eastAsia="Verdana" w:hAnsi="Verdana" w:cs="Verdana"/>
          <w:sz w:val="17"/>
          <w:szCs w:val="17"/>
        </w:rPr>
        <w:t>;</w:t>
      </w:r>
      <w:r>
        <w:rPr>
          <w:rFonts w:ascii="Verdana" w:eastAsia="Verdana" w:hAnsi="Verdana" w:cs="Verdana"/>
          <w:spacing w:val="15"/>
          <w:sz w:val="17"/>
          <w:szCs w:val="17"/>
        </w:rPr>
        <w:t xml:space="preserve"> </w:t>
      </w:r>
      <w:r>
        <w:rPr>
          <w:rFonts w:ascii="Verdana" w:eastAsia="Verdana" w:hAnsi="Verdana" w:cs="Verdana"/>
          <w:spacing w:val="1"/>
          <w:sz w:val="17"/>
          <w:szCs w:val="17"/>
        </w:rPr>
        <w:t>mon</w:t>
      </w:r>
      <w:r>
        <w:rPr>
          <w:rFonts w:ascii="Verdana" w:eastAsia="Verdana" w:hAnsi="Verdana" w:cs="Verdana"/>
          <w:spacing w:val="-1"/>
          <w:sz w:val="17"/>
          <w:szCs w:val="17"/>
        </w:rPr>
        <w:t>i</w:t>
      </w:r>
      <w:r>
        <w:rPr>
          <w:rFonts w:ascii="Verdana" w:eastAsia="Verdana" w:hAnsi="Verdana" w:cs="Verdana"/>
          <w:spacing w:val="3"/>
          <w:sz w:val="17"/>
          <w:szCs w:val="17"/>
        </w:rPr>
        <w:t>t</w:t>
      </w:r>
      <w:r>
        <w:rPr>
          <w:rFonts w:ascii="Verdana" w:eastAsia="Verdana" w:hAnsi="Verdana" w:cs="Verdana"/>
          <w:spacing w:val="1"/>
          <w:sz w:val="17"/>
          <w:szCs w:val="17"/>
        </w:rPr>
        <w:t>o</w:t>
      </w:r>
      <w:r>
        <w:rPr>
          <w:rFonts w:ascii="Verdana" w:eastAsia="Verdana" w:hAnsi="Verdana" w:cs="Verdana"/>
          <w:sz w:val="17"/>
          <w:szCs w:val="17"/>
        </w:rPr>
        <w:t>r</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16"/>
          <w:sz w:val="17"/>
          <w:szCs w:val="17"/>
        </w:rPr>
        <w:t xml:space="preserve"> </w:t>
      </w:r>
      <w:r>
        <w:rPr>
          <w:rFonts w:ascii="Verdana" w:eastAsia="Verdana" w:hAnsi="Verdana" w:cs="Verdana"/>
          <w:spacing w:val="1"/>
          <w:sz w:val="17"/>
          <w:szCs w:val="17"/>
        </w:rPr>
        <w:t>sm</w:t>
      </w:r>
      <w:r>
        <w:rPr>
          <w:rFonts w:ascii="Verdana" w:eastAsia="Verdana" w:hAnsi="Verdana" w:cs="Verdana"/>
          <w:spacing w:val="-2"/>
          <w:sz w:val="17"/>
          <w:szCs w:val="17"/>
        </w:rPr>
        <w:t>o</w:t>
      </w:r>
      <w:r>
        <w:rPr>
          <w:rFonts w:ascii="Verdana" w:eastAsia="Verdana" w:hAnsi="Verdana" w:cs="Verdana"/>
          <w:spacing w:val="1"/>
          <w:sz w:val="17"/>
          <w:szCs w:val="17"/>
        </w:rPr>
        <w:t>ot</w:t>
      </w:r>
      <w:r>
        <w:rPr>
          <w:rFonts w:ascii="Verdana" w:eastAsia="Verdana" w:hAnsi="Verdana" w:cs="Verdana"/>
          <w:sz w:val="17"/>
          <w:szCs w:val="17"/>
        </w:rPr>
        <w:t>h</w:t>
      </w:r>
      <w:r>
        <w:rPr>
          <w:rFonts w:ascii="Verdana" w:eastAsia="Verdana" w:hAnsi="Verdana" w:cs="Verdana"/>
          <w:spacing w:val="19"/>
          <w:sz w:val="17"/>
          <w:szCs w:val="17"/>
        </w:rPr>
        <w:t xml:space="preserve"> </w:t>
      </w:r>
      <w:r>
        <w:rPr>
          <w:rFonts w:ascii="Verdana" w:eastAsia="Verdana" w:hAnsi="Verdana" w:cs="Verdana"/>
          <w:spacing w:val="-3"/>
          <w:sz w:val="17"/>
          <w:szCs w:val="17"/>
        </w:rPr>
        <w:t>i</w:t>
      </w:r>
      <w:r>
        <w:rPr>
          <w:rFonts w:ascii="Verdana" w:eastAsia="Verdana" w:hAnsi="Verdana" w:cs="Verdana"/>
          <w:spacing w:val="1"/>
          <w:sz w:val="17"/>
          <w:szCs w:val="17"/>
        </w:rPr>
        <w:t>m</w:t>
      </w:r>
      <w:r>
        <w:rPr>
          <w:rFonts w:ascii="Verdana" w:eastAsia="Verdana" w:hAnsi="Verdana" w:cs="Verdana"/>
          <w:sz w:val="17"/>
          <w:szCs w:val="17"/>
        </w:rPr>
        <w:t>p</w:t>
      </w:r>
      <w:r>
        <w:rPr>
          <w:rFonts w:ascii="Verdana" w:eastAsia="Verdana" w:hAnsi="Verdana" w:cs="Verdana"/>
          <w:spacing w:val="-1"/>
          <w:sz w:val="17"/>
          <w:szCs w:val="17"/>
        </w:rPr>
        <w:t>l</w:t>
      </w:r>
      <w:r>
        <w:rPr>
          <w:rFonts w:ascii="Verdana" w:eastAsia="Verdana" w:hAnsi="Verdana" w:cs="Verdana"/>
          <w:spacing w:val="2"/>
          <w:sz w:val="17"/>
          <w:szCs w:val="17"/>
        </w:rPr>
        <w:t>e</w:t>
      </w:r>
      <w:r>
        <w:rPr>
          <w:rFonts w:ascii="Verdana" w:eastAsia="Verdana" w:hAnsi="Verdana" w:cs="Verdana"/>
          <w:spacing w:val="-1"/>
          <w:sz w:val="17"/>
          <w:szCs w:val="17"/>
        </w:rPr>
        <w:t>m</w:t>
      </w:r>
      <w:r>
        <w:rPr>
          <w:rFonts w:ascii="Verdana" w:eastAsia="Verdana" w:hAnsi="Verdana" w:cs="Verdana"/>
          <w:spacing w:val="2"/>
          <w:sz w:val="17"/>
          <w:szCs w:val="17"/>
        </w:rPr>
        <w:t>e</w:t>
      </w:r>
      <w:r>
        <w:rPr>
          <w:rFonts w:ascii="Verdana" w:eastAsia="Verdana" w:hAnsi="Verdana" w:cs="Verdana"/>
          <w:spacing w:val="1"/>
          <w:sz w:val="17"/>
          <w:szCs w:val="17"/>
        </w:rPr>
        <w:t>n</w:t>
      </w:r>
      <w:r>
        <w:rPr>
          <w:rFonts w:ascii="Verdana" w:eastAsia="Verdana" w:hAnsi="Verdana" w:cs="Verdana"/>
          <w:spacing w:val="-2"/>
          <w:sz w:val="17"/>
          <w:szCs w:val="17"/>
        </w:rPr>
        <w:t>t</w:t>
      </w:r>
      <w:r>
        <w:rPr>
          <w:rFonts w:ascii="Verdana" w:eastAsia="Verdana" w:hAnsi="Verdana" w:cs="Verdana"/>
          <w:spacing w:val="2"/>
          <w:sz w:val="17"/>
          <w:szCs w:val="17"/>
        </w:rPr>
        <w:t>a</w:t>
      </w:r>
      <w:r>
        <w:rPr>
          <w:rFonts w:ascii="Verdana" w:eastAsia="Verdana" w:hAnsi="Verdana" w:cs="Verdana"/>
          <w:spacing w:val="1"/>
          <w:sz w:val="17"/>
          <w:szCs w:val="17"/>
        </w:rPr>
        <w:t>t</w:t>
      </w:r>
      <w:r>
        <w:rPr>
          <w:rFonts w:ascii="Verdana" w:eastAsia="Verdana" w:hAnsi="Verdana" w:cs="Verdana"/>
          <w:spacing w:val="-1"/>
          <w:sz w:val="17"/>
          <w:szCs w:val="17"/>
        </w:rPr>
        <w:t>i</w:t>
      </w:r>
      <w:r>
        <w:rPr>
          <w:rFonts w:ascii="Verdana" w:eastAsia="Verdana" w:hAnsi="Verdana" w:cs="Verdana"/>
          <w:spacing w:val="1"/>
          <w:sz w:val="17"/>
          <w:szCs w:val="17"/>
        </w:rPr>
        <w:t>o</w:t>
      </w:r>
      <w:r>
        <w:rPr>
          <w:rFonts w:ascii="Verdana" w:eastAsia="Verdana" w:hAnsi="Verdana" w:cs="Verdana"/>
          <w:sz w:val="17"/>
          <w:szCs w:val="17"/>
        </w:rPr>
        <w:t>n</w:t>
      </w:r>
      <w:r>
        <w:rPr>
          <w:rFonts w:ascii="Verdana" w:eastAsia="Verdana" w:hAnsi="Verdana" w:cs="Verdana"/>
          <w:spacing w:val="12"/>
          <w:sz w:val="17"/>
          <w:szCs w:val="17"/>
        </w:rPr>
        <w:t xml:space="preserve"> </w:t>
      </w:r>
      <w:r>
        <w:rPr>
          <w:rFonts w:ascii="Verdana" w:eastAsia="Verdana" w:hAnsi="Verdana" w:cs="Verdana"/>
          <w:spacing w:val="-2"/>
          <w:sz w:val="17"/>
          <w:szCs w:val="17"/>
        </w:rPr>
        <w:t>o</w:t>
      </w:r>
      <w:r>
        <w:rPr>
          <w:rFonts w:ascii="Verdana" w:eastAsia="Verdana" w:hAnsi="Verdana" w:cs="Verdana"/>
          <w:sz w:val="17"/>
          <w:szCs w:val="17"/>
        </w:rPr>
        <w:t>f</w:t>
      </w:r>
      <w:r>
        <w:rPr>
          <w:rFonts w:ascii="Verdana" w:eastAsia="Verdana" w:hAnsi="Verdana" w:cs="Verdana"/>
          <w:spacing w:val="25"/>
          <w:sz w:val="17"/>
          <w:szCs w:val="17"/>
        </w:rPr>
        <w:t xml:space="preserve"> </w:t>
      </w:r>
      <w:r>
        <w:rPr>
          <w:rFonts w:ascii="Verdana" w:eastAsia="Verdana" w:hAnsi="Verdana" w:cs="Verdana"/>
          <w:spacing w:val="-2"/>
          <w:sz w:val="17"/>
          <w:szCs w:val="17"/>
        </w:rPr>
        <w:t>t</w:t>
      </w:r>
      <w:r>
        <w:rPr>
          <w:rFonts w:ascii="Verdana" w:eastAsia="Verdana" w:hAnsi="Verdana" w:cs="Verdana"/>
          <w:spacing w:val="1"/>
          <w:sz w:val="17"/>
          <w:szCs w:val="17"/>
        </w:rPr>
        <w:t>h</w:t>
      </w:r>
      <w:r>
        <w:rPr>
          <w:rFonts w:ascii="Verdana" w:eastAsia="Verdana" w:hAnsi="Verdana" w:cs="Verdana"/>
          <w:sz w:val="17"/>
          <w:szCs w:val="17"/>
        </w:rPr>
        <w:t>e</w:t>
      </w:r>
      <w:r>
        <w:rPr>
          <w:rFonts w:ascii="Verdana" w:eastAsia="Verdana" w:hAnsi="Verdana" w:cs="Verdana"/>
          <w:spacing w:val="21"/>
          <w:sz w:val="17"/>
          <w:szCs w:val="17"/>
        </w:rPr>
        <w:t xml:space="preserve"> </w:t>
      </w:r>
      <w:r>
        <w:rPr>
          <w:rFonts w:ascii="Verdana" w:eastAsia="Verdana" w:hAnsi="Verdana" w:cs="Verdana"/>
          <w:spacing w:val="3"/>
          <w:sz w:val="17"/>
          <w:szCs w:val="17"/>
        </w:rPr>
        <w:t>p</w:t>
      </w:r>
      <w:r>
        <w:rPr>
          <w:rFonts w:ascii="Verdana" w:eastAsia="Verdana" w:hAnsi="Verdana" w:cs="Verdana"/>
          <w:sz w:val="17"/>
          <w:szCs w:val="17"/>
        </w:rPr>
        <w:t>ro</w:t>
      </w:r>
      <w:r>
        <w:rPr>
          <w:rFonts w:ascii="Verdana" w:eastAsia="Verdana" w:hAnsi="Verdana" w:cs="Verdana"/>
          <w:spacing w:val="-1"/>
          <w:sz w:val="17"/>
          <w:szCs w:val="17"/>
        </w:rPr>
        <w:t>j</w:t>
      </w:r>
      <w:r>
        <w:rPr>
          <w:rFonts w:ascii="Verdana" w:eastAsia="Verdana" w:hAnsi="Verdana" w:cs="Verdana"/>
          <w:sz w:val="17"/>
          <w:szCs w:val="17"/>
        </w:rPr>
        <w:t>e</w:t>
      </w:r>
      <w:r>
        <w:rPr>
          <w:rFonts w:ascii="Verdana" w:eastAsia="Verdana" w:hAnsi="Verdana" w:cs="Verdana"/>
          <w:spacing w:val="1"/>
          <w:sz w:val="17"/>
          <w:szCs w:val="17"/>
        </w:rPr>
        <w:t>c</w:t>
      </w:r>
      <w:r>
        <w:rPr>
          <w:rFonts w:ascii="Verdana" w:eastAsia="Verdana" w:hAnsi="Verdana" w:cs="Verdana"/>
          <w:sz w:val="17"/>
          <w:szCs w:val="17"/>
        </w:rPr>
        <w:t>t</w:t>
      </w:r>
      <w:r>
        <w:rPr>
          <w:rFonts w:ascii="Verdana" w:eastAsia="Verdana" w:hAnsi="Verdana" w:cs="Verdana"/>
          <w:spacing w:val="17"/>
          <w:sz w:val="17"/>
          <w:szCs w:val="17"/>
        </w:rPr>
        <w:t xml:space="preserve"> </w:t>
      </w:r>
      <w:r>
        <w:rPr>
          <w:rFonts w:ascii="Verdana" w:eastAsia="Verdana" w:hAnsi="Verdana" w:cs="Verdana"/>
          <w:spacing w:val="2"/>
          <w:sz w:val="17"/>
          <w:szCs w:val="17"/>
        </w:rPr>
        <w:t>a</w:t>
      </w:r>
      <w:r>
        <w:rPr>
          <w:rFonts w:ascii="Verdana" w:eastAsia="Verdana" w:hAnsi="Verdana" w:cs="Verdana"/>
          <w:sz w:val="17"/>
          <w:szCs w:val="17"/>
        </w:rPr>
        <w:t xml:space="preserve">t </w:t>
      </w:r>
      <w:r>
        <w:rPr>
          <w:rFonts w:ascii="Verdana" w:eastAsia="Verdana" w:hAnsi="Verdana" w:cs="Verdana"/>
          <w:spacing w:val="1"/>
          <w:sz w:val="17"/>
          <w:szCs w:val="17"/>
        </w:rPr>
        <w:t>c</w:t>
      </w:r>
      <w:r>
        <w:rPr>
          <w:rFonts w:ascii="Verdana" w:eastAsia="Verdana" w:hAnsi="Verdana" w:cs="Verdana"/>
          <w:spacing w:val="-1"/>
          <w:sz w:val="17"/>
          <w:szCs w:val="17"/>
        </w:rPr>
        <w:t>li</w:t>
      </w:r>
      <w:r>
        <w:rPr>
          <w:rFonts w:ascii="Verdana" w:eastAsia="Verdana" w:hAnsi="Verdana" w:cs="Verdana"/>
          <w:sz w:val="17"/>
          <w:szCs w:val="17"/>
        </w:rPr>
        <w:t>e</w:t>
      </w:r>
      <w:r>
        <w:rPr>
          <w:rFonts w:ascii="Verdana" w:eastAsia="Verdana" w:hAnsi="Verdana" w:cs="Verdana"/>
          <w:spacing w:val="1"/>
          <w:sz w:val="17"/>
          <w:szCs w:val="17"/>
        </w:rPr>
        <w:t>n</w:t>
      </w:r>
      <w:r>
        <w:rPr>
          <w:rFonts w:ascii="Verdana" w:eastAsia="Verdana" w:hAnsi="Verdana" w:cs="Verdana"/>
          <w:sz w:val="17"/>
          <w:szCs w:val="17"/>
        </w:rPr>
        <w:t>t</w:t>
      </w:r>
      <w:r>
        <w:rPr>
          <w:rFonts w:ascii="Verdana" w:eastAsia="Verdana" w:hAnsi="Verdana" w:cs="Verdana"/>
          <w:spacing w:val="8"/>
          <w:sz w:val="17"/>
          <w:szCs w:val="17"/>
        </w:rPr>
        <w:t xml:space="preserve"> </w:t>
      </w:r>
      <w:r>
        <w:rPr>
          <w:rFonts w:ascii="Verdana" w:eastAsia="Verdana" w:hAnsi="Verdana" w:cs="Verdana"/>
          <w:spacing w:val="-3"/>
          <w:sz w:val="17"/>
          <w:szCs w:val="17"/>
        </w:rPr>
        <w:t>l</w:t>
      </w:r>
      <w:r>
        <w:rPr>
          <w:rFonts w:ascii="Verdana" w:eastAsia="Verdana" w:hAnsi="Verdana" w:cs="Verdana"/>
          <w:spacing w:val="3"/>
          <w:sz w:val="17"/>
          <w:szCs w:val="17"/>
        </w:rPr>
        <w:t>o</w:t>
      </w:r>
      <w:r>
        <w:rPr>
          <w:rFonts w:ascii="Verdana" w:eastAsia="Verdana" w:hAnsi="Verdana" w:cs="Verdana"/>
          <w:spacing w:val="1"/>
          <w:sz w:val="17"/>
          <w:szCs w:val="17"/>
        </w:rPr>
        <w:t>c</w:t>
      </w:r>
      <w:r>
        <w:rPr>
          <w:rFonts w:ascii="Verdana" w:eastAsia="Verdana" w:hAnsi="Verdana" w:cs="Verdana"/>
          <w:spacing w:val="2"/>
          <w:sz w:val="17"/>
          <w:szCs w:val="17"/>
        </w:rPr>
        <w:t>a</w:t>
      </w:r>
      <w:r>
        <w:rPr>
          <w:rFonts w:ascii="Verdana" w:eastAsia="Verdana" w:hAnsi="Verdana" w:cs="Verdana"/>
          <w:spacing w:val="1"/>
          <w:sz w:val="17"/>
          <w:szCs w:val="17"/>
        </w:rPr>
        <w:t>t</w:t>
      </w:r>
      <w:r>
        <w:rPr>
          <w:rFonts w:ascii="Verdana" w:eastAsia="Verdana" w:hAnsi="Verdana" w:cs="Verdana"/>
          <w:spacing w:val="-1"/>
          <w:sz w:val="17"/>
          <w:szCs w:val="17"/>
        </w:rPr>
        <w:t>i</w:t>
      </w:r>
      <w:r>
        <w:rPr>
          <w:rFonts w:ascii="Verdana" w:eastAsia="Verdana" w:hAnsi="Verdana" w:cs="Verdana"/>
          <w:spacing w:val="1"/>
          <w:sz w:val="17"/>
          <w:szCs w:val="17"/>
        </w:rPr>
        <w:t>o</w:t>
      </w:r>
      <w:r>
        <w:rPr>
          <w:rFonts w:ascii="Verdana" w:eastAsia="Verdana" w:hAnsi="Verdana" w:cs="Verdana"/>
          <w:sz w:val="17"/>
          <w:szCs w:val="17"/>
        </w:rPr>
        <w:t>n</w:t>
      </w:r>
      <w:r>
        <w:rPr>
          <w:rFonts w:ascii="Verdana" w:eastAsia="Verdana" w:hAnsi="Verdana" w:cs="Verdana"/>
          <w:spacing w:val="4"/>
          <w:sz w:val="17"/>
          <w:szCs w:val="17"/>
        </w:rPr>
        <w:t xml:space="preserve"> </w:t>
      </w:r>
      <w:r>
        <w:rPr>
          <w:rFonts w:ascii="Verdana" w:eastAsia="Verdana" w:hAnsi="Verdana" w:cs="Verdana"/>
          <w:spacing w:val="-1"/>
          <w:sz w:val="17"/>
          <w:szCs w:val="17"/>
        </w:rPr>
        <w:t>a</w:t>
      </w:r>
      <w:r>
        <w:rPr>
          <w:rFonts w:ascii="Verdana" w:eastAsia="Verdana" w:hAnsi="Verdana" w:cs="Verdana"/>
          <w:spacing w:val="1"/>
          <w:sz w:val="17"/>
          <w:szCs w:val="17"/>
        </w:rPr>
        <w:t>n</w:t>
      </w:r>
      <w:r>
        <w:rPr>
          <w:rFonts w:ascii="Verdana" w:eastAsia="Verdana" w:hAnsi="Verdana" w:cs="Verdana"/>
          <w:sz w:val="17"/>
          <w:szCs w:val="17"/>
        </w:rPr>
        <w:t>d</w:t>
      </w:r>
      <w:r>
        <w:rPr>
          <w:rFonts w:ascii="Verdana" w:eastAsia="Verdana" w:hAnsi="Verdana" w:cs="Verdana"/>
          <w:spacing w:val="10"/>
          <w:sz w:val="17"/>
          <w:szCs w:val="17"/>
        </w:rPr>
        <w:t xml:space="preserve"> </w:t>
      </w:r>
      <w:r>
        <w:rPr>
          <w:rFonts w:ascii="Verdana" w:eastAsia="Verdana" w:hAnsi="Verdana" w:cs="Verdana"/>
          <w:sz w:val="17"/>
          <w:szCs w:val="17"/>
        </w:rPr>
        <w:t>pr</w:t>
      </w:r>
      <w:r>
        <w:rPr>
          <w:rFonts w:ascii="Verdana" w:eastAsia="Verdana" w:hAnsi="Verdana" w:cs="Verdana"/>
          <w:spacing w:val="-2"/>
          <w:sz w:val="17"/>
          <w:szCs w:val="17"/>
        </w:rPr>
        <w:t>o</w:t>
      </w:r>
      <w:r>
        <w:rPr>
          <w:rFonts w:ascii="Verdana" w:eastAsia="Verdana" w:hAnsi="Verdana" w:cs="Verdana"/>
          <w:spacing w:val="3"/>
          <w:sz w:val="17"/>
          <w:szCs w:val="17"/>
        </w:rPr>
        <w:t>v</w:t>
      </w:r>
      <w:r>
        <w:rPr>
          <w:rFonts w:ascii="Verdana" w:eastAsia="Verdana" w:hAnsi="Verdana" w:cs="Verdana"/>
          <w:spacing w:val="-1"/>
          <w:sz w:val="17"/>
          <w:szCs w:val="17"/>
        </w:rPr>
        <w:t>i</w:t>
      </w:r>
      <w:r>
        <w:rPr>
          <w:rFonts w:ascii="Verdana" w:eastAsia="Verdana" w:hAnsi="Verdana" w:cs="Verdana"/>
          <w:spacing w:val="-2"/>
          <w:sz w:val="17"/>
          <w:szCs w:val="17"/>
        </w:rPr>
        <w:t>d</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2"/>
          <w:sz w:val="17"/>
          <w:szCs w:val="17"/>
        </w:rPr>
        <w:t xml:space="preserve"> </w:t>
      </w:r>
      <w:r>
        <w:rPr>
          <w:rFonts w:ascii="Verdana" w:eastAsia="Verdana" w:hAnsi="Verdana" w:cs="Verdana"/>
          <w:spacing w:val="3"/>
          <w:sz w:val="17"/>
          <w:szCs w:val="17"/>
        </w:rPr>
        <w:t>o</w:t>
      </w:r>
      <w:r>
        <w:rPr>
          <w:rFonts w:ascii="Verdana" w:eastAsia="Verdana" w:hAnsi="Verdana" w:cs="Verdana"/>
          <w:spacing w:val="-2"/>
          <w:sz w:val="17"/>
          <w:szCs w:val="17"/>
        </w:rPr>
        <w:t>f</w:t>
      </w:r>
      <w:r>
        <w:rPr>
          <w:rFonts w:ascii="Verdana" w:eastAsia="Verdana" w:hAnsi="Verdana" w:cs="Verdana"/>
          <w:spacing w:val="3"/>
          <w:sz w:val="17"/>
          <w:szCs w:val="17"/>
        </w:rPr>
        <w:t>f</w:t>
      </w:r>
      <w:r>
        <w:rPr>
          <w:rFonts w:ascii="Verdana" w:eastAsia="Verdana" w:hAnsi="Verdana" w:cs="Verdana"/>
          <w:spacing w:val="-2"/>
          <w:sz w:val="17"/>
          <w:szCs w:val="17"/>
        </w:rPr>
        <w:t>s</w:t>
      </w:r>
      <w:r>
        <w:rPr>
          <w:rFonts w:ascii="Verdana" w:eastAsia="Verdana" w:hAnsi="Verdana" w:cs="Verdana"/>
          <w:spacing w:val="1"/>
          <w:sz w:val="17"/>
          <w:szCs w:val="17"/>
        </w:rPr>
        <w:t>ho</w:t>
      </w:r>
      <w:r>
        <w:rPr>
          <w:rFonts w:ascii="Verdana" w:eastAsia="Verdana" w:hAnsi="Verdana" w:cs="Verdana"/>
          <w:sz w:val="17"/>
          <w:szCs w:val="17"/>
        </w:rPr>
        <w:t>re</w:t>
      </w:r>
      <w:r>
        <w:rPr>
          <w:rFonts w:ascii="Verdana" w:eastAsia="Verdana" w:hAnsi="Verdana" w:cs="Verdana"/>
          <w:spacing w:val="6"/>
          <w:sz w:val="17"/>
          <w:szCs w:val="17"/>
        </w:rPr>
        <w:t xml:space="preserve"> </w:t>
      </w:r>
      <w:r>
        <w:rPr>
          <w:rFonts w:ascii="Verdana" w:eastAsia="Verdana" w:hAnsi="Verdana" w:cs="Verdana"/>
          <w:spacing w:val="-2"/>
          <w:sz w:val="17"/>
          <w:szCs w:val="17"/>
        </w:rPr>
        <w:t>s</w:t>
      </w:r>
      <w:r>
        <w:rPr>
          <w:rFonts w:ascii="Verdana" w:eastAsia="Verdana" w:hAnsi="Verdana" w:cs="Verdana"/>
          <w:spacing w:val="1"/>
          <w:sz w:val="17"/>
          <w:szCs w:val="17"/>
        </w:rPr>
        <w:t>u</w:t>
      </w:r>
      <w:r>
        <w:rPr>
          <w:rFonts w:ascii="Verdana" w:eastAsia="Verdana" w:hAnsi="Verdana" w:cs="Verdana"/>
          <w:sz w:val="17"/>
          <w:szCs w:val="17"/>
        </w:rPr>
        <w:t>pp</w:t>
      </w:r>
      <w:r>
        <w:rPr>
          <w:rFonts w:ascii="Verdana" w:eastAsia="Verdana" w:hAnsi="Verdana" w:cs="Verdana"/>
          <w:spacing w:val="1"/>
          <w:sz w:val="17"/>
          <w:szCs w:val="17"/>
        </w:rPr>
        <w:t>o</w:t>
      </w:r>
      <w:r>
        <w:rPr>
          <w:rFonts w:ascii="Verdana" w:eastAsia="Verdana" w:hAnsi="Verdana" w:cs="Verdana"/>
          <w:sz w:val="17"/>
          <w:szCs w:val="17"/>
        </w:rPr>
        <w:t>r</w:t>
      </w:r>
      <w:r>
        <w:rPr>
          <w:rFonts w:ascii="Verdana" w:eastAsia="Verdana" w:hAnsi="Verdana" w:cs="Verdana"/>
          <w:spacing w:val="1"/>
          <w:sz w:val="17"/>
          <w:szCs w:val="17"/>
        </w:rPr>
        <w:t>t</w:t>
      </w:r>
      <w:r>
        <w:rPr>
          <w:rFonts w:ascii="Verdana" w:eastAsia="Verdana" w:hAnsi="Verdana" w:cs="Verdana"/>
          <w:sz w:val="17"/>
          <w:szCs w:val="17"/>
        </w:rPr>
        <w:t>;</w:t>
      </w:r>
      <w:r>
        <w:rPr>
          <w:rFonts w:ascii="Verdana" w:eastAsia="Verdana" w:hAnsi="Verdana" w:cs="Verdana"/>
          <w:spacing w:val="3"/>
          <w:sz w:val="17"/>
          <w:szCs w:val="17"/>
        </w:rPr>
        <w:t xml:space="preserve"> </w:t>
      </w:r>
      <w:r>
        <w:rPr>
          <w:rFonts w:ascii="Verdana" w:eastAsia="Verdana" w:hAnsi="Verdana" w:cs="Verdana"/>
          <w:spacing w:val="1"/>
          <w:sz w:val="17"/>
          <w:szCs w:val="17"/>
        </w:rPr>
        <w:t>m</w:t>
      </w:r>
      <w:r>
        <w:rPr>
          <w:rFonts w:ascii="Verdana" w:eastAsia="Verdana" w:hAnsi="Verdana" w:cs="Verdana"/>
          <w:spacing w:val="-1"/>
          <w:sz w:val="17"/>
          <w:szCs w:val="17"/>
        </w:rPr>
        <w:t>a</w:t>
      </w:r>
      <w:r>
        <w:rPr>
          <w:rFonts w:ascii="Verdana" w:eastAsia="Verdana" w:hAnsi="Verdana" w:cs="Verdana"/>
          <w:spacing w:val="-2"/>
          <w:sz w:val="17"/>
          <w:szCs w:val="17"/>
        </w:rPr>
        <w:t>i</w:t>
      </w:r>
      <w:r>
        <w:rPr>
          <w:rFonts w:ascii="Verdana" w:eastAsia="Verdana" w:hAnsi="Verdana" w:cs="Verdana"/>
          <w:spacing w:val="1"/>
          <w:sz w:val="17"/>
          <w:szCs w:val="17"/>
        </w:rPr>
        <w:t>nt</w:t>
      </w:r>
      <w:r>
        <w:rPr>
          <w:rFonts w:ascii="Verdana" w:eastAsia="Verdana" w:hAnsi="Verdana" w:cs="Verdana"/>
          <w:spacing w:val="4"/>
          <w:sz w:val="17"/>
          <w:szCs w:val="17"/>
        </w:rPr>
        <w:t>a</w:t>
      </w:r>
      <w:r>
        <w:rPr>
          <w:rFonts w:ascii="Verdana" w:eastAsia="Verdana" w:hAnsi="Verdana" w:cs="Verdana"/>
          <w:spacing w:val="-3"/>
          <w:sz w:val="17"/>
          <w:szCs w:val="17"/>
        </w:rPr>
        <w:t>i</w:t>
      </w:r>
      <w:r>
        <w:rPr>
          <w:rFonts w:ascii="Verdana" w:eastAsia="Verdana" w:hAnsi="Verdana" w:cs="Verdana"/>
          <w:spacing w:val="3"/>
          <w:sz w:val="17"/>
          <w:szCs w:val="17"/>
        </w:rPr>
        <w:t>n</w:t>
      </w:r>
      <w:r>
        <w:rPr>
          <w:rFonts w:ascii="Verdana" w:eastAsia="Verdana" w:hAnsi="Verdana" w:cs="Verdana"/>
          <w:spacing w:val="-1"/>
          <w:sz w:val="17"/>
          <w:szCs w:val="17"/>
        </w:rPr>
        <w:t>in</w:t>
      </w:r>
      <w:r>
        <w:rPr>
          <w:rFonts w:ascii="Verdana" w:eastAsia="Verdana" w:hAnsi="Verdana" w:cs="Verdana"/>
          <w:sz w:val="17"/>
          <w:szCs w:val="17"/>
        </w:rPr>
        <w:t xml:space="preserve">g </w:t>
      </w:r>
      <w:r>
        <w:rPr>
          <w:rFonts w:ascii="Verdana" w:eastAsia="Verdana" w:hAnsi="Verdana" w:cs="Verdana"/>
          <w:spacing w:val="1"/>
          <w:sz w:val="17"/>
          <w:szCs w:val="17"/>
        </w:rPr>
        <w:t>u</w:t>
      </w:r>
      <w:r>
        <w:rPr>
          <w:rFonts w:ascii="Verdana" w:eastAsia="Verdana" w:hAnsi="Verdana" w:cs="Verdana"/>
          <w:spacing w:val="3"/>
          <w:sz w:val="17"/>
          <w:szCs w:val="17"/>
        </w:rPr>
        <w:t>p</w:t>
      </w:r>
      <w:r>
        <w:rPr>
          <w:rFonts w:ascii="Verdana" w:eastAsia="Verdana" w:hAnsi="Verdana" w:cs="Verdana"/>
          <w:spacing w:val="-2"/>
          <w:sz w:val="17"/>
          <w:szCs w:val="17"/>
        </w:rPr>
        <w:t>d</w:t>
      </w:r>
      <w:r>
        <w:rPr>
          <w:rFonts w:ascii="Verdana" w:eastAsia="Verdana" w:hAnsi="Verdana" w:cs="Verdana"/>
          <w:spacing w:val="-1"/>
          <w:sz w:val="17"/>
          <w:szCs w:val="17"/>
        </w:rPr>
        <w:t>a</w:t>
      </w:r>
      <w:r>
        <w:rPr>
          <w:rFonts w:ascii="Verdana" w:eastAsia="Verdana" w:hAnsi="Verdana" w:cs="Verdana"/>
          <w:spacing w:val="3"/>
          <w:sz w:val="17"/>
          <w:szCs w:val="17"/>
        </w:rPr>
        <w:t>t</w:t>
      </w:r>
      <w:r>
        <w:rPr>
          <w:rFonts w:ascii="Verdana" w:eastAsia="Verdana" w:hAnsi="Verdana" w:cs="Verdana"/>
          <w:sz w:val="17"/>
          <w:szCs w:val="17"/>
        </w:rPr>
        <w:t>ed</w:t>
      </w:r>
      <w:r>
        <w:rPr>
          <w:rFonts w:ascii="Verdana" w:eastAsia="Verdana" w:hAnsi="Verdana" w:cs="Verdana"/>
          <w:spacing w:val="3"/>
          <w:sz w:val="17"/>
          <w:szCs w:val="17"/>
        </w:rPr>
        <w:t xml:space="preserve"> </w:t>
      </w:r>
      <w:r>
        <w:rPr>
          <w:rFonts w:ascii="Verdana" w:eastAsia="Verdana" w:hAnsi="Verdana" w:cs="Verdana"/>
          <w:sz w:val="17"/>
          <w:szCs w:val="17"/>
        </w:rPr>
        <w:t>d</w:t>
      </w:r>
      <w:r>
        <w:rPr>
          <w:rFonts w:ascii="Verdana" w:eastAsia="Verdana" w:hAnsi="Verdana" w:cs="Verdana"/>
          <w:spacing w:val="1"/>
          <w:sz w:val="17"/>
          <w:szCs w:val="17"/>
        </w:rPr>
        <w:t>ocu</w:t>
      </w:r>
      <w:r>
        <w:rPr>
          <w:rFonts w:ascii="Verdana" w:eastAsia="Verdana" w:hAnsi="Verdana" w:cs="Verdana"/>
          <w:spacing w:val="-1"/>
          <w:sz w:val="17"/>
          <w:szCs w:val="17"/>
        </w:rPr>
        <w:t>m</w:t>
      </w:r>
      <w:r>
        <w:rPr>
          <w:rFonts w:ascii="Verdana" w:eastAsia="Verdana" w:hAnsi="Verdana" w:cs="Verdana"/>
          <w:sz w:val="17"/>
          <w:szCs w:val="17"/>
        </w:rPr>
        <w:t>e</w:t>
      </w:r>
      <w:r>
        <w:rPr>
          <w:rFonts w:ascii="Verdana" w:eastAsia="Verdana" w:hAnsi="Verdana" w:cs="Verdana"/>
          <w:spacing w:val="1"/>
          <w:sz w:val="17"/>
          <w:szCs w:val="17"/>
        </w:rPr>
        <w:t>n</w:t>
      </w:r>
      <w:r>
        <w:rPr>
          <w:rFonts w:ascii="Verdana" w:eastAsia="Verdana" w:hAnsi="Verdana" w:cs="Verdana"/>
          <w:sz w:val="17"/>
          <w:szCs w:val="17"/>
        </w:rPr>
        <w:t>t</w:t>
      </w:r>
      <w:r>
        <w:rPr>
          <w:rFonts w:ascii="Verdana" w:eastAsia="Verdana" w:hAnsi="Verdana" w:cs="Verdana"/>
          <w:spacing w:val="5"/>
          <w:sz w:val="17"/>
          <w:szCs w:val="17"/>
        </w:rPr>
        <w:t xml:space="preserve"> </w:t>
      </w:r>
      <w:r>
        <w:rPr>
          <w:rFonts w:ascii="Verdana" w:eastAsia="Verdana" w:hAnsi="Verdana" w:cs="Verdana"/>
          <w:sz w:val="17"/>
          <w:szCs w:val="17"/>
        </w:rPr>
        <w:t>re</w:t>
      </w:r>
      <w:r>
        <w:rPr>
          <w:rFonts w:ascii="Verdana" w:eastAsia="Verdana" w:hAnsi="Verdana" w:cs="Verdana"/>
          <w:spacing w:val="-3"/>
          <w:sz w:val="17"/>
          <w:szCs w:val="17"/>
        </w:rPr>
        <w:t>l</w:t>
      </w:r>
      <w:r>
        <w:rPr>
          <w:rFonts w:ascii="Verdana" w:eastAsia="Verdana" w:hAnsi="Verdana" w:cs="Verdana"/>
          <w:spacing w:val="2"/>
          <w:sz w:val="17"/>
          <w:szCs w:val="17"/>
        </w:rPr>
        <w:t>a</w:t>
      </w:r>
      <w:r>
        <w:rPr>
          <w:rFonts w:ascii="Verdana" w:eastAsia="Verdana" w:hAnsi="Verdana" w:cs="Verdana"/>
          <w:spacing w:val="3"/>
          <w:sz w:val="17"/>
          <w:szCs w:val="17"/>
        </w:rPr>
        <w:t>t</w:t>
      </w:r>
      <w:r>
        <w:rPr>
          <w:rFonts w:ascii="Verdana" w:eastAsia="Verdana" w:hAnsi="Verdana" w:cs="Verdana"/>
          <w:spacing w:val="-2"/>
          <w:sz w:val="17"/>
          <w:szCs w:val="17"/>
        </w:rPr>
        <w:t>e</w:t>
      </w:r>
      <w:r>
        <w:rPr>
          <w:rFonts w:ascii="Verdana" w:eastAsia="Verdana" w:hAnsi="Verdana" w:cs="Verdana"/>
          <w:sz w:val="17"/>
          <w:szCs w:val="17"/>
        </w:rPr>
        <w:t>d</w:t>
      </w:r>
      <w:r>
        <w:rPr>
          <w:rFonts w:ascii="Verdana" w:eastAsia="Verdana" w:hAnsi="Verdana" w:cs="Verdana"/>
          <w:spacing w:val="4"/>
          <w:sz w:val="17"/>
          <w:szCs w:val="17"/>
        </w:rPr>
        <w:t xml:space="preserve"> </w:t>
      </w:r>
      <w:r>
        <w:rPr>
          <w:rFonts w:ascii="Verdana" w:eastAsia="Verdana" w:hAnsi="Verdana" w:cs="Verdana"/>
          <w:spacing w:val="3"/>
          <w:sz w:val="17"/>
          <w:szCs w:val="17"/>
        </w:rPr>
        <w:t>t</w:t>
      </w:r>
      <w:r>
        <w:rPr>
          <w:rFonts w:ascii="Verdana" w:eastAsia="Verdana" w:hAnsi="Verdana" w:cs="Verdana"/>
          <w:sz w:val="17"/>
          <w:szCs w:val="17"/>
        </w:rPr>
        <w:t>o</w:t>
      </w:r>
      <w:r>
        <w:rPr>
          <w:rFonts w:ascii="Verdana" w:eastAsia="Verdana" w:hAnsi="Verdana" w:cs="Verdana"/>
          <w:spacing w:val="9"/>
          <w:sz w:val="17"/>
          <w:szCs w:val="17"/>
        </w:rPr>
        <w:t xml:space="preserve"> </w:t>
      </w:r>
      <w:r>
        <w:rPr>
          <w:rFonts w:ascii="Verdana" w:eastAsia="Verdana" w:hAnsi="Verdana" w:cs="Verdana"/>
          <w:sz w:val="17"/>
          <w:szCs w:val="17"/>
        </w:rPr>
        <w:t>pr</w:t>
      </w:r>
      <w:r>
        <w:rPr>
          <w:rFonts w:ascii="Verdana" w:eastAsia="Verdana" w:hAnsi="Verdana" w:cs="Verdana"/>
          <w:spacing w:val="1"/>
          <w:sz w:val="17"/>
          <w:szCs w:val="17"/>
        </w:rPr>
        <w:t>oc</w:t>
      </w:r>
      <w:r>
        <w:rPr>
          <w:rFonts w:ascii="Verdana" w:eastAsia="Verdana" w:hAnsi="Verdana" w:cs="Verdana"/>
          <w:sz w:val="17"/>
          <w:szCs w:val="17"/>
        </w:rPr>
        <w:t>e</w:t>
      </w:r>
      <w:r>
        <w:rPr>
          <w:rFonts w:ascii="Verdana" w:eastAsia="Verdana" w:hAnsi="Verdana" w:cs="Verdana"/>
          <w:spacing w:val="1"/>
          <w:sz w:val="17"/>
          <w:szCs w:val="17"/>
        </w:rPr>
        <w:t>s</w:t>
      </w:r>
      <w:r>
        <w:rPr>
          <w:rFonts w:ascii="Verdana" w:eastAsia="Verdana" w:hAnsi="Verdana" w:cs="Verdana"/>
          <w:sz w:val="17"/>
          <w:szCs w:val="17"/>
        </w:rPr>
        <w:t>s</w:t>
      </w:r>
      <w:r>
        <w:rPr>
          <w:rFonts w:ascii="Verdana" w:eastAsia="Verdana" w:hAnsi="Verdana" w:cs="Verdana"/>
          <w:spacing w:val="2"/>
          <w:sz w:val="17"/>
          <w:szCs w:val="17"/>
        </w:rPr>
        <w:t xml:space="preserve"> </w:t>
      </w:r>
      <w:r>
        <w:rPr>
          <w:rFonts w:ascii="Verdana" w:eastAsia="Verdana" w:hAnsi="Verdana" w:cs="Verdana"/>
          <w:spacing w:val="-1"/>
          <w:sz w:val="17"/>
          <w:szCs w:val="17"/>
        </w:rPr>
        <w:t>a</w:t>
      </w:r>
      <w:r>
        <w:rPr>
          <w:rFonts w:ascii="Verdana" w:eastAsia="Verdana" w:hAnsi="Verdana" w:cs="Verdana"/>
          <w:spacing w:val="1"/>
          <w:sz w:val="17"/>
          <w:szCs w:val="17"/>
        </w:rPr>
        <w:t>n</w:t>
      </w:r>
      <w:r>
        <w:rPr>
          <w:rFonts w:ascii="Verdana" w:eastAsia="Verdana" w:hAnsi="Verdana" w:cs="Verdana"/>
          <w:sz w:val="17"/>
          <w:szCs w:val="17"/>
        </w:rPr>
        <w:t xml:space="preserve">d </w:t>
      </w:r>
      <w:r>
        <w:rPr>
          <w:rFonts w:ascii="Verdana" w:eastAsia="Verdana" w:hAnsi="Verdana" w:cs="Verdana"/>
          <w:spacing w:val="3"/>
          <w:sz w:val="17"/>
          <w:szCs w:val="17"/>
        </w:rPr>
        <w:t>p</w:t>
      </w:r>
      <w:r>
        <w:rPr>
          <w:rFonts w:ascii="Verdana" w:eastAsia="Verdana" w:hAnsi="Verdana" w:cs="Verdana"/>
          <w:sz w:val="17"/>
          <w:szCs w:val="17"/>
        </w:rPr>
        <w:t>r</w:t>
      </w:r>
      <w:r>
        <w:rPr>
          <w:rFonts w:ascii="Verdana" w:eastAsia="Verdana" w:hAnsi="Verdana" w:cs="Verdana"/>
          <w:spacing w:val="1"/>
          <w:sz w:val="17"/>
          <w:szCs w:val="17"/>
        </w:rPr>
        <w:t>oc</w:t>
      </w:r>
      <w:r>
        <w:rPr>
          <w:rFonts w:ascii="Verdana" w:eastAsia="Verdana" w:hAnsi="Verdana" w:cs="Verdana"/>
          <w:sz w:val="17"/>
          <w:szCs w:val="17"/>
        </w:rPr>
        <w:t>e</w:t>
      </w:r>
      <w:r>
        <w:rPr>
          <w:rFonts w:ascii="Verdana" w:eastAsia="Verdana" w:hAnsi="Verdana" w:cs="Verdana"/>
          <w:spacing w:val="-2"/>
          <w:sz w:val="17"/>
          <w:szCs w:val="17"/>
        </w:rPr>
        <w:t>d</w:t>
      </w:r>
      <w:r>
        <w:rPr>
          <w:rFonts w:ascii="Verdana" w:eastAsia="Verdana" w:hAnsi="Verdana" w:cs="Verdana"/>
          <w:spacing w:val="3"/>
          <w:sz w:val="17"/>
          <w:szCs w:val="17"/>
        </w:rPr>
        <w:t>u</w:t>
      </w:r>
      <w:r>
        <w:rPr>
          <w:rFonts w:ascii="Verdana" w:eastAsia="Verdana" w:hAnsi="Verdana" w:cs="Verdana"/>
          <w:sz w:val="17"/>
          <w:szCs w:val="17"/>
        </w:rPr>
        <w:t>re</w:t>
      </w:r>
      <w:r>
        <w:rPr>
          <w:rFonts w:ascii="Verdana" w:eastAsia="Verdana" w:hAnsi="Verdana" w:cs="Verdana"/>
          <w:spacing w:val="-2"/>
          <w:sz w:val="17"/>
          <w:szCs w:val="17"/>
        </w:rPr>
        <w:t>s</w:t>
      </w:r>
      <w:r>
        <w:rPr>
          <w:rFonts w:ascii="Verdana" w:eastAsia="Verdana" w:hAnsi="Verdana" w:cs="Verdana"/>
          <w:sz w:val="17"/>
          <w:szCs w:val="17"/>
        </w:rPr>
        <w:t>.</w:t>
      </w:r>
    </w:p>
    <w:p w:rsidR="00154FB8" w:rsidRDefault="00AB0D5C">
      <w:pPr>
        <w:spacing w:before="32"/>
        <w:ind w:left="110"/>
        <w:rPr>
          <w:rFonts w:ascii="Verdana" w:eastAsia="Verdana" w:hAnsi="Verdana" w:cs="Verdana"/>
          <w:sz w:val="17"/>
          <w:szCs w:val="17"/>
        </w:rPr>
      </w:pPr>
      <w:r>
        <w:rPr>
          <w:w w:val="370"/>
          <w:sz w:val="18"/>
          <w:szCs w:val="18"/>
        </w:rPr>
        <w:t xml:space="preserve"> </w:t>
      </w:r>
      <w:r>
        <w:rPr>
          <w:sz w:val="18"/>
          <w:szCs w:val="18"/>
        </w:rPr>
        <w:t xml:space="preserve">   </w:t>
      </w:r>
      <w:r>
        <w:rPr>
          <w:spacing w:val="-8"/>
          <w:sz w:val="18"/>
          <w:szCs w:val="18"/>
        </w:rPr>
        <w:t xml:space="preserve"> </w:t>
      </w:r>
      <w:r>
        <w:rPr>
          <w:rFonts w:ascii="Verdana" w:eastAsia="Verdana" w:hAnsi="Verdana" w:cs="Verdana"/>
          <w:spacing w:val="2"/>
          <w:sz w:val="17"/>
          <w:szCs w:val="17"/>
        </w:rPr>
        <w:t>D</w:t>
      </w:r>
      <w:r>
        <w:rPr>
          <w:rFonts w:ascii="Verdana" w:eastAsia="Verdana" w:hAnsi="Verdana" w:cs="Verdana"/>
          <w:sz w:val="17"/>
          <w:szCs w:val="17"/>
        </w:rPr>
        <w:t>e</w:t>
      </w:r>
      <w:r>
        <w:rPr>
          <w:rFonts w:ascii="Verdana" w:eastAsia="Verdana" w:hAnsi="Verdana" w:cs="Verdana"/>
          <w:spacing w:val="3"/>
          <w:sz w:val="17"/>
          <w:szCs w:val="17"/>
        </w:rPr>
        <w:t>f</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4"/>
          <w:sz w:val="17"/>
          <w:szCs w:val="17"/>
        </w:rPr>
        <w:t xml:space="preserve"> </w:t>
      </w:r>
      <w:r>
        <w:rPr>
          <w:rFonts w:ascii="Verdana" w:eastAsia="Verdana" w:hAnsi="Verdana" w:cs="Verdana"/>
          <w:spacing w:val="-2"/>
          <w:sz w:val="17"/>
          <w:szCs w:val="17"/>
        </w:rPr>
        <w:t>s</w:t>
      </w:r>
      <w:r>
        <w:rPr>
          <w:rFonts w:ascii="Verdana" w:eastAsia="Verdana" w:hAnsi="Verdana" w:cs="Verdana"/>
          <w:spacing w:val="2"/>
          <w:sz w:val="17"/>
          <w:szCs w:val="17"/>
        </w:rPr>
        <w:t>e</w:t>
      </w:r>
      <w:r>
        <w:rPr>
          <w:rFonts w:ascii="Verdana" w:eastAsia="Verdana" w:hAnsi="Verdana" w:cs="Verdana"/>
          <w:sz w:val="17"/>
          <w:szCs w:val="17"/>
        </w:rPr>
        <w:t>r</w:t>
      </w:r>
      <w:r>
        <w:rPr>
          <w:rFonts w:ascii="Verdana" w:eastAsia="Verdana" w:hAnsi="Verdana" w:cs="Verdana"/>
          <w:spacing w:val="1"/>
          <w:sz w:val="17"/>
          <w:szCs w:val="17"/>
        </w:rPr>
        <w:t>v</w:t>
      </w:r>
      <w:r>
        <w:rPr>
          <w:rFonts w:ascii="Verdana" w:eastAsia="Verdana" w:hAnsi="Verdana" w:cs="Verdana"/>
          <w:spacing w:val="-1"/>
          <w:sz w:val="17"/>
          <w:szCs w:val="17"/>
        </w:rPr>
        <w:t>i</w:t>
      </w:r>
      <w:r>
        <w:rPr>
          <w:rFonts w:ascii="Verdana" w:eastAsia="Verdana" w:hAnsi="Verdana" w:cs="Verdana"/>
          <w:spacing w:val="1"/>
          <w:sz w:val="17"/>
          <w:szCs w:val="17"/>
        </w:rPr>
        <w:t>c</w:t>
      </w:r>
      <w:r>
        <w:rPr>
          <w:rFonts w:ascii="Verdana" w:eastAsia="Verdana" w:hAnsi="Verdana" w:cs="Verdana"/>
          <w:sz w:val="17"/>
          <w:szCs w:val="17"/>
        </w:rPr>
        <w:t>e</w:t>
      </w:r>
      <w:r>
        <w:rPr>
          <w:rFonts w:ascii="Verdana" w:eastAsia="Verdana" w:hAnsi="Verdana" w:cs="Verdana"/>
          <w:spacing w:val="-3"/>
          <w:sz w:val="17"/>
          <w:szCs w:val="17"/>
        </w:rPr>
        <w:t xml:space="preserve"> </w:t>
      </w:r>
      <w:r>
        <w:rPr>
          <w:rFonts w:ascii="Verdana" w:eastAsia="Verdana" w:hAnsi="Verdana" w:cs="Verdana"/>
          <w:spacing w:val="1"/>
          <w:sz w:val="17"/>
          <w:szCs w:val="17"/>
        </w:rPr>
        <w:t>s</w:t>
      </w:r>
      <w:r>
        <w:rPr>
          <w:rFonts w:ascii="Verdana" w:eastAsia="Verdana" w:hAnsi="Verdana" w:cs="Verdana"/>
          <w:spacing w:val="-2"/>
          <w:sz w:val="17"/>
          <w:szCs w:val="17"/>
        </w:rPr>
        <w:t>t</w:t>
      </w:r>
      <w:r>
        <w:rPr>
          <w:rFonts w:ascii="Verdana" w:eastAsia="Verdana" w:hAnsi="Verdana" w:cs="Verdana"/>
          <w:spacing w:val="2"/>
          <w:sz w:val="17"/>
          <w:szCs w:val="17"/>
        </w:rPr>
        <w:t>a</w:t>
      </w:r>
      <w:r>
        <w:rPr>
          <w:rFonts w:ascii="Verdana" w:eastAsia="Verdana" w:hAnsi="Verdana" w:cs="Verdana"/>
          <w:spacing w:val="1"/>
          <w:sz w:val="17"/>
          <w:szCs w:val="17"/>
        </w:rPr>
        <w:t>n</w:t>
      </w:r>
      <w:r>
        <w:rPr>
          <w:rFonts w:ascii="Verdana" w:eastAsia="Verdana" w:hAnsi="Verdana" w:cs="Verdana"/>
          <w:spacing w:val="-2"/>
          <w:sz w:val="17"/>
          <w:szCs w:val="17"/>
        </w:rPr>
        <w:t>d</w:t>
      </w:r>
      <w:r>
        <w:rPr>
          <w:rFonts w:ascii="Verdana" w:eastAsia="Verdana" w:hAnsi="Verdana" w:cs="Verdana"/>
          <w:spacing w:val="4"/>
          <w:sz w:val="17"/>
          <w:szCs w:val="17"/>
        </w:rPr>
        <w:t>a</w:t>
      </w:r>
      <w:r>
        <w:rPr>
          <w:rFonts w:ascii="Verdana" w:eastAsia="Verdana" w:hAnsi="Verdana" w:cs="Verdana"/>
          <w:sz w:val="17"/>
          <w:szCs w:val="17"/>
        </w:rPr>
        <w:t>rds</w:t>
      </w:r>
      <w:r>
        <w:rPr>
          <w:rFonts w:ascii="Verdana" w:eastAsia="Verdana" w:hAnsi="Verdana" w:cs="Verdana"/>
          <w:spacing w:val="-7"/>
          <w:sz w:val="17"/>
          <w:szCs w:val="17"/>
        </w:rPr>
        <w:t xml:space="preserve"> </w:t>
      </w:r>
      <w:r>
        <w:rPr>
          <w:rFonts w:ascii="Verdana" w:eastAsia="Verdana" w:hAnsi="Verdana" w:cs="Verdana"/>
          <w:spacing w:val="2"/>
          <w:sz w:val="17"/>
          <w:szCs w:val="17"/>
        </w:rPr>
        <w:t>a</w:t>
      </w:r>
      <w:r>
        <w:rPr>
          <w:rFonts w:ascii="Verdana" w:eastAsia="Verdana" w:hAnsi="Verdana" w:cs="Verdana"/>
          <w:spacing w:val="1"/>
          <w:sz w:val="17"/>
          <w:szCs w:val="17"/>
        </w:rPr>
        <w:t>n</w:t>
      </w:r>
      <w:r>
        <w:rPr>
          <w:rFonts w:ascii="Verdana" w:eastAsia="Verdana" w:hAnsi="Verdana" w:cs="Verdana"/>
          <w:sz w:val="17"/>
          <w:szCs w:val="17"/>
        </w:rPr>
        <w:t>d g</w:t>
      </w:r>
      <w:r>
        <w:rPr>
          <w:rFonts w:ascii="Verdana" w:eastAsia="Verdana" w:hAnsi="Verdana" w:cs="Verdana"/>
          <w:spacing w:val="1"/>
          <w:sz w:val="17"/>
          <w:szCs w:val="17"/>
        </w:rPr>
        <w:t>u</w:t>
      </w:r>
      <w:r>
        <w:rPr>
          <w:rFonts w:ascii="Verdana" w:eastAsia="Verdana" w:hAnsi="Verdana" w:cs="Verdana"/>
          <w:spacing w:val="-1"/>
          <w:sz w:val="17"/>
          <w:szCs w:val="17"/>
        </w:rPr>
        <w:t>i</w:t>
      </w:r>
      <w:r>
        <w:rPr>
          <w:rFonts w:ascii="Verdana" w:eastAsia="Verdana" w:hAnsi="Verdana" w:cs="Verdana"/>
          <w:sz w:val="17"/>
          <w:szCs w:val="17"/>
        </w:rPr>
        <w:t>de</w:t>
      </w:r>
      <w:r>
        <w:rPr>
          <w:rFonts w:ascii="Verdana" w:eastAsia="Verdana" w:hAnsi="Verdana" w:cs="Verdana"/>
          <w:spacing w:val="-1"/>
          <w:sz w:val="17"/>
          <w:szCs w:val="17"/>
        </w:rPr>
        <w:t>li</w:t>
      </w:r>
      <w:r>
        <w:rPr>
          <w:rFonts w:ascii="Verdana" w:eastAsia="Verdana" w:hAnsi="Verdana" w:cs="Verdana"/>
          <w:spacing w:val="1"/>
          <w:sz w:val="17"/>
          <w:szCs w:val="17"/>
        </w:rPr>
        <w:t>n</w:t>
      </w:r>
      <w:r>
        <w:rPr>
          <w:rFonts w:ascii="Verdana" w:eastAsia="Verdana" w:hAnsi="Verdana" w:cs="Verdana"/>
          <w:spacing w:val="2"/>
          <w:sz w:val="17"/>
          <w:szCs w:val="17"/>
        </w:rPr>
        <w:t>e</w:t>
      </w:r>
      <w:r>
        <w:rPr>
          <w:rFonts w:ascii="Verdana" w:eastAsia="Verdana" w:hAnsi="Verdana" w:cs="Verdana"/>
          <w:sz w:val="17"/>
          <w:szCs w:val="17"/>
        </w:rPr>
        <w:t>s</w:t>
      </w:r>
      <w:r>
        <w:rPr>
          <w:rFonts w:ascii="Verdana" w:eastAsia="Verdana" w:hAnsi="Verdana" w:cs="Verdana"/>
          <w:spacing w:val="-6"/>
          <w:sz w:val="17"/>
          <w:szCs w:val="17"/>
        </w:rPr>
        <w:t xml:space="preserve"> </w:t>
      </w:r>
      <w:r>
        <w:rPr>
          <w:rFonts w:ascii="Verdana" w:eastAsia="Verdana" w:hAnsi="Verdana" w:cs="Verdana"/>
          <w:spacing w:val="1"/>
          <w:sz w:val="17"/>
          <w:szCs w:val="17"/>
        </w:rPr>
        <w:t>t</w:t>
      </w:r>
      <w:r>
        <w:rPr>
          <w:rFonts w:ascii="Verdana" w:eastAsia="Verdana" w:hAnsi="Verdana" w:cs="Verdana"/>
          <w:spacing w:val="-1"/>
          <w:sz w:val="17"/>
          <w:szCs w:val="17"/>
        </w:rPr>
        <w:t>h</w:t>
      </w:r>
      <w:r>
        <w:rPr>
          <w:rFonts w:ascii="Verdana" w:eastAsia="Verdana" w:hAnsi="Verdana" w:cs="Verdana"/>
          <w:spacing w:val="2"/>
          <w:sz w:val="17"/>
          <w:szCs w:val="17"/>
        </w:rPr>
        <w:t>a</w:t>
      </w:r>
      <w:r>
        <w:rPr>
          <w:rFonts w:ascii="Verdana" w:eastAsia="Verdana" w:hAnsi="Verdana" w:cs="Verdana"/>
          <w:sz w:val="17"/>
          <w:szCs w:val="17"/>
        </w:rPr>
        <w:t xml:space="preserve">t </w:t>
      </w:r>
      <w:r>
        <w:rPr>
          <w:rFonts w:ascii="Verdana" w:eastAsia="Verdana" w:hAnsi="Verdana" w:cs="Verdana"/>
          <w:spacing w:val="1"/>
          <w:sz w:val="17"/>
          <w:szCs w:val="17"/>
        </w:rPr>
        <w:t>s</w:t>
      </w:r>
      <w:r>
        <w:rPr>
          <w:rFonts w:ascii="Verdana" w:eastAsia="Verdana" w:hAnsi="Verdana" w:cs="Verdana"/>
          <w:sz w:val="17"/>
          <w:szCs w:val="17"/>
        </w:rPr>
        <w:t>e</w:t>
      </w:r>
      <w:r>
        <w:rPr>
          <w:rFonts w:ascii="Verdana" w:eastAsia="Verdana" w:hAnsi="Verdana" w:cs="Verdana"/>
          <w:spacing w:val="-3"/>
          <w:sz w:val="17"/>
          <w:szCs w:val="17"/>
        </w:rPr>
        <w:t>r</w:t>
      </w:r>
      <w:r>
        <w:rPr>
          <w:rFonts w:ascii="Verdana" w:eastAsia="Verdana" w:hAnsi="Verdana" w:cs="Verdana"/>
          <w:spacing w:val="2"/>
          <w:sz w:val="17"/>
          <w:szCs w:val="17"/>
        </w:rPr>
        <w:t>v</w:t>
      </w:r>
      <w:r>
        <w:rPr>
          <w:rFonts w:ascii="Verdana" w:eastAsia="Verdana" w:hAnsi="Verdana" w:cs="Verdana"/>
          <w:sz w:val="17"/>
          <w:szCs w:val="17"/>
        </w:rPr>
        <w:t>e</w:t>
      </w:r>
      <w:r>
        <w:rPr>
          <w:rFonts w:ascii="Verdana" w:eastAsia="Verdana" w:hAnsi="Verdana" w:cs="Verdana"/>
          <w:spacing w:val="-2"/>
          <w:sz w:val="17"/>
          <w:szCs w:val="17"/>
        </w:rPr>
        <w:t xml:space="preserve"> </w:t>
      </w:r>
      <w:r>
        <w:rPr>
          <w:rFonts w:ascii="Verdana" w:eastAsia="Verdana" w:hAnsi="Verdana" w:cs="Verdana"/>
          <w:spacing w:val="2"/>
          <w:sz w:val="17"/>
          <w:szCs w:val="17"/>
        </w:rPr>
        <w:t>a</w:t>
      </w:r>
      <w:r>
        <w:rPr>
          <w:rFonts w:ascii="Verdana" w:eastAsia="Verdana" w:hAnsi="Verdana" w:cs="Verdana"/>
          <w:sz w:val="17"/>
          <w:szCs w:val="17"/>
        </w:rPr>
        <w:t>s</w:t>
      </w:r>
      <w:r>
        <w:rPr>
          <w:rFonts w:ascii="Verdana" w:eastAsia="Verdana" w:hAnsi="Verdana" w:cs="Verdana"/>
          <w:spacing w:val="1"/>
          <w:sz w:val="17"/>
          <w:szCs w:val="17"/>
        </w:rPr>
        <w:t xml:space="preserve"> </w:t>
      </w:r>
      <w:r>
        <w:rPr>
          <w:rFonts w:ascii="Verdana" w:eastAsia="Verdana" w:hAnsi="Verdana" w:cs="Verdana"/>
          <w:spacing w:val="-2"/>
          <w:sz w:val="17"/>
          <w:szCs w:val="17"/>
        </w:rPr>
        <w:t>b</w:t>
      </w:r>
      <w:r>
        <w:rPr>
          <w:rFonts w:ascii="Verdana" w:eastAsia="Verdana" w:hAnsi="Verdana" w:cs="Verdana"/>
          <w:spacing w:val="2"/>
          <w:sz w:val="17"/>
          <w:szCs w:val="17"/>
        </w:rPr>
        <w:t>e</w:t>
      </w:r>
      <w:r>
        <w:rPr>
          <w:rFonts w:ascii="Verdana" w:eastAsia="Verdana" w:hAnsi="Verdana" w:cs="Verdana"/>
          <w:spacing w:val="1"/>
          <w:sz w:val="17"/>
          <w:szCs w:val="17"/>
        </w:rPr>
        <w:t>n</w:t>
      </w:r>
      <w:r>
        <w:rPr>
          <w:rFonts w:ascii="Verdana" w:eastAsia="Verdana" w:hAnsi="Verdana" w:cs="Verdana"/>
          <w:spacing w:val="-2"/>
          <w:sz w:val="17"/>
          <w:szCs w:val="17"/>
        </w:rPr>
        <w:t>c</w:t>
      </w:r>
      <w:r>
        <w:rPr>
          <w:rFonts w:ascii="Verdana" w:eastAsia="Verdana" w:hAnsi="Verdana" w:cs="Verdana"/>
          <w:spacing w:val="1"/>
          <w:sz w:val="17"/>
          <w:szCs w:val="17"/>
        </w:rPr>
        <w:t>h</w:t>
      </w:r>
      <w:r>
        <w:rPr>
          <w:rFonts w:ascii="Verdana" w:eastAsia="Verdana" w:hAnsi="Verdana" w:cs="Verdana"/>
          <w:spacing w:val="-1"/>
          <w:sz w:val="17"/>
          <w:szCs w:val="17"/>
        </w:rPr>
        <w:t>m</w:t>
      </w:r>
      <w:r>
        <w:rPr>
          <w:rFonts w:ascii="Verdana" w:eastAsia="Verdana" w:hAnsi="Verdana" w:cs="Verdana"/>
          <w:spacing w:val="2"/>
          <w:sz w:val="17"/>
          <w:szCs w:val="17"/>
        </w:rPr>
        <w:t>a</w:t>
      </w:r>
      <w:r>
        <w:rPr>
          <w:rFonts w:ascii="Verdana" w:eastAsia="Verdana" w:hAnsi="Verdana" w:cs="Verdana"/>
          <w:sz w:val="17"/>
          <w:szCs w:val="17"/>
        </w:rPr>
        <w:t>rk</w:t>
      </w:r>
      <w:r>
        <w:rPr>
          <w:rFonts w:ascii="Verdana" w:eastAsia="Verdana" w:hAnsi="Verdana" w:cs="Verdana"/>
          <w:spacing w:val="-6"/>
          <w:sz w:val="17"/>
          <w:szCs w:val="17"/>
        </w:rPr>
        <w:t xml:space="preserve"> </w:t>
      </w:r>
      <w:r>
        <w:rPr>
          <w:rFonts w:ascii="Verdana" w:eastAsia="Verdana" w:hAnsi="Verdana" w:cs="Verdana"/>
          <w:spacing w:val="1"/>
          <w:sz w:val="17"/>
          <w:szCs w:val="17"/>
        </w:rPr>
        <w:t>f</w:t>
      </w:r>
      <w:r>
        <w:rPr>
          <w:rFonts w:ascii="Verdana" w:eastAsia="Verdana" w:hAnsi="Verdana" w:cs="Verdana"/>
          <w:spacing w:val="3"/>
          <w:sz w:val="17"/>
          <w:szCs w:val="17"/>
        </w:rPr>
        <w:t>o</w:t>
      </w:r>
      <w:r>
        <w:rPr>
          <w:rFonts w:ascii="Verdana" w:eastAsia="Verdana" w:hAnsi="Verdana" w:cs="Verdana"/>
          <w:sz w:val="17"/>
          <w:szCs w:val="17"/>
        </w:rPr>
        <w:t>r</w:t>
      </w:r>
      <w:r>
        <w:rPr>
          <w:rFonts w:ascii="Verdana" w:eastAsia="Verdana" w:hAnsi="Verdana" w:cs="Verdana"/>
          <w:spacing w:val="-2"/>
          <w:sz w:val="17"/>
          <w:szCs w:val="17"/>
        </w:rPr>
        <w:t xml:space="preserve"> </w:t>
      </w:r>
      <w:r>
        <w:rPr>
          <w:rFonts w:ascii="Verdana" w:eastAsia="Verdana" w:hAnsi="Verdana" w:cs="Verdana"/>
          <w:spacing w:val="2"/>
          <w:sz w:val="17"/>
          <w:szCs w:val="17"/>
        </w:rPr>
        <w:t>e</w:t>
      </w:r>
      <w:r>
        <w:rPr>
          <w:rFonts w:ascii="Verdana" w:eastAsia="Verdana" w:hAnsi="Verdana" w:cs="Verdana"/>
          <w:spacing w:val="1"/>
          <w:sz w:val="17"/>
          <w:szCs w:val="17"/>
        </w:rPr>
        <w:t>x</w:t>
      </w:r>
      <w:r>
        <w:rPr>
          <w:rFonts w:ascii="Verdana" w:eastAsia="Verdana" w:hAnsi="Verdana" w:cs="Verdana"/>
          <w:spacing w:val="-2"/>
          <w:sz w:val="17"/>
          <w:szCs w:val="17"/>
        </w:rPr>
        <w:t>c</w:t>
      </w:r>
      <w:r>
        <w:rPr>
          <w:rFonts w:ascii="Verdana" w:eastAsia="Verdana" w:hAnsi="Verdana" w:cs="Verdana"/>
          <w:sz w:val="17"/>
          <w:szCs w:val="17"/>
        </w:rPr>
        <w:t>e</w:t>
      </w:r>
      <w:r>
        <w:rPr>
          <w:rFonts w:ascii="Verdana" w:eastAsia="Verdana" w:hAnsi="Verdana" w:cs="Verdana"/>
          <w:spacing w:val="-1"/>
          <w:sz w:val="17"/>
          <w:szCs w:val="17"/>
        </w:rPr>
        <w:t>ll</w:t>
      </w:r>
      <w:r>
        <w:rPr>
          <w:rFonts w:ascii="Verdana" w:eastAsia="Verdana" w:hAnsi="Verdana" w:cs="Verdana"/>
          <w:sz w:val="17"/>
          <w:szCs w:val="17"/>
        </w:rPr>
        <w:t>e</w:t>
      </w:r>
      <w:r>
        <w:rPr>
          <w:rFonts w:ascii="Verdana" w:eastAsia="Verdana" w:hAnsi="Verdana" w:cs="Verdana"/>
          <w:spacing w:val="1"/>
          <w:sz w:val="17"/>
          <w:szCs w:val="17"/>
        </w:rPr>
        <w:t>n</w:t>
      </w:r>
      <w:r>
        <w:rPr>
          <w:rFonts w:ascii="Verdana" w:eastAsia="Verdana" w:hAnsi="Verdana" w:cs="Verdana"/>
          <w:sz w:val="17"/>
          <w:szCs w:val="17"/>
        </w:rPr>
        <w:t>t</w:t>
      </w:r>
      <w:r>
        <w:rPr>
          <w:rFonts w:ascii="Verdana" w:eastAsia="Verdana" w:hAnsi="Verdana" w:cs="Verdana"/>
          <w:spacing w:val="-2"/>
          <w:sz w:val="17"/>
          <w:szCs w:val="17"/>
        </w:rPr>
        <w:t xml:space="preserve"> </w:t>
      </w:r>
      <w:r>
        <w:rPr>
          <w:rFonts w:ascii="Verdana" w:eastAsia="Verdana" w:hAnsi="Verdana" w:cs="Verdana"/>
          <w:spacing w:val="1"/>
          <w:sz w:val="17"/>
          <w:szCs w:val="17"/>
        </w:rPr>
        <w:t>s</w:t>
      </w:r>
      <w:r>
        <w:rPr>
          <w:rFonts w:ascii="Verdana" w:eastAsia="Verdana" w:hAnsi="Verdana" w:cs="Verdana"/>
          <w:sz w:val="17"/>
          <w:szCs w:val="17"/>
        </w:rPr>
        <w:t>er</w:t>
      </w:r>
      <w:r>
        <w:rPr>
          <w:rFonts w:ascii="Verdana" w:eastAsia="Verdana" w:hAnsi="Verdana" w:cs="Verdana"/>
          <w:spacing w:val="3"/>
          <w:sz w:val="17"/>
          <w:szCs w:val="17"/>
        </w:rPr>
        <w:t>v</w:t>
      </w:r>
      <w:r>
        <w:rPr>
          <w:rFonts w:ascii="Verdana" w:eastAsia="Verdana" w:hAnsi="Verdana" w:cs="Verdana"/>
          <w:spacing w:val="-3"/>
          <w:sz w:val="17"/>
          <w:szCs w:val="17"/>
        </w:rPr>
        <w:t>i</w:t>
      </w:r>
      <w:r>
        <w:rPr>
          <w:rFonts w:ascii="Verdana" w:eastAsia="Verdana" w:hAnsi="Verdana" w:cs="Verdana"/>
          <w:spacing w:val="1"/>
          <w:sz w:val="17"/>
          <w:szCs w:val="17"/>
        </w:rPr>
        <w:t>c</w:t>
      </w:r>
      <w:r>
        <w:rPr>
          <w:rFonts w:ascii="Verdana" w:eastAsia="Verdana" w:hAnsi="Verdana" w:cs="Verdana"/>
          <w:sz w:val="17"/>
          <w:szCs w:val="17"/>
        </w:rPr>
        <w:t>e</w:t>
      </w:r>
      <w:r>
        <w:rPr>
          <w:rFonts w:ascii="Verdana" w:eastAsia="Verdana" w:hAnsi="Verdana" w:cs="Verdana"/>
          <w:spacing w:val="-1"/>
          <w:sz w:val="17"/>
          <w:szCs w:val="17"/>
        </w:rPr>
        <w:t xml:space="preserve"> </w:t>
      </w:r>
      <w:r>
        <w:rPr>
          <w:rFonts w:ascii="Verdana" w:eastAsia="Verdana" w:hAnsi="Verdana" w:cs="Verdana"/>
          <w:spacing w:val="-2"/>
          <w:sz w:val="17"/>
          <w:szCs w:val="17"/>
        </w:rPr>
        <w:t>d</w:t>
      </w:r>
      <w:r>
        <w:rPr>
          <w:rFonts w:ascii="Verdana" w:eastAsia="Verdana" w:hAnsi="Verdana" w:cs="Verdana"/>
          <w:spacing w:val="2"/>
          <w:sz w:val="17"/>
          <w:szCs w:val="17"/>
        </w:rPr>
        <w:t>e</w:t>
      </w:r>
      <w:r>
        <w:rPr>
          <w:rFonts w:ascii="Verdana" w:eastAsia="Verdana" w:hAnsi="Verdana" w:cs="Verdana"/>
          <w:spacing w:val="-3"/>
          <w:sz w:val="17"/>
          <w:szCs w:val="17"/>
        </w:rPr>
        <w:t>l</w:t>
      </w:r>
      <w:r>
        <w:rPr>
          <w:rFonts w:ascii="Verdana" w:eastAsia="Verdana" w:hAnsi="Verdana" w:cs="Verdana"/>
          <w:spacing w:val="-1"/>
          <w:sz w:val="17"/>
          <w:szCs w:val="17"/>
        </w:rPr>
        <w:t>i</w:t>
      </w:r>
      <w:r>
        <w:rPr>
          <w:rFonts w:ascii="Verdana" w:eastAsia="Verdana" w:hAnsi="Verdana" w:cs="Verdana"/>
          <w:spacing w:val="3"/>
          <w:sz w:val="17"/>
          <w:szCs w:val="17"/>
        </w:rPr>
        <w:t>v</w:t>
      </w:r>
      <w:r>
        <w:rPr>
          <w:rFonts w:ascii="Verdana" w:eastAsia="Verdana" w:hAnsi="Verdana" w:cs="Verdana"/>
          <w:sz w:val="17"/>
          <w:szCs w:val="17"/>
        </w:rPr>
        <w:t>ery</w:t>
      </w:r>
      <w:r>
        <w:rPr>
          <w:rFonts w:ascii="Verdana" w:eastAsia="Verdana" w:hAnsi="Verdana" w:cs="Verdana"/>
          <w:spacing w:val="-3"/>
          <w:sz w:val="17"/>
          <w:szCs w:val="17"/>
        </w:rPr>
        <w:t xml:space="preserve"> </w:t>
      </w:r>
      <w:r>
        <w:rPr>
          <w:rFonts w:ascii="Verdana" w:eastAsia="Verdana" w:hAnsi="Verdana" w:cs="Verdana"/>
          <w:spacing w:val="-1"/>
          <w:sz w:val="17"/>
          <w:szCs w:val="17"/>
        </w:rPr>
        <w:t>a</w:t>
      </w:r>
      <w:r>
        <w:rPr>
          <w:rFonts w:ascii="Verdana" w:eastAsia="Verdana" w:hAnsi="Verdana" w:cs="Verdana"/>
          <w:spacing w:val="3"/>
          <w:sz w:val="17"/>
          <w:szCs w:val="17"/>
        </w:rPr>
        <w:t>n</w:t>
      </w:r>
      <w:r>
        <w:rPr>
          <w:rFonts w:ascii="Verdana" w:eastAsia="Verdana" w:hAnsi="Verdana" w:cs="Verdana"/>
          <w:sz w:val="17"/>
          <w:szCs w:val="17"/>
        </w:rPr>
        <w:t>d</w:t>
      </w:r>
      <w:r>
        <w:rPr>
          <w:rFonts w:ascii="Verdana" w:eastAsia="Verdana" w:hAnsi="Verdana" w:cs="Verdana"/>
          <w:spacing w:val="-3"/>
          <w:sz w:val="17"/>
          <w:szCs w:val="17"/>
        </w:rPr>
        <w:t xml:space="preserve"> </w:t>
      </w:r>
      <w:r>
        <w:rPr>
          <w:rFonts w:ascii="Verdana" w:eastAsia="Verdana" w:hAnsi="Verdana" w:cs="Verdana"/>
          <w:spacing w:val="3"/>
          <w:sz w:val="17"/>
          <w:szCs w:val="17"/>
        </w:rPr>
        <w:t>a</w:t>
      </w:r>
      <w:r>
        <w:rPr>
          <w:rFonts w:ascii="Verdana" w:eastAsia="Verdana" w:hAnsi="Verdana" w:cs="Verdana"/>
          <w:sz w:val="17"/>
          <w:szCs w:val="17"/>
        </w:rPr>
        <w:t>s</w:t>
      </w:r>
      <w:r>
        <w:rPr>
          <w:rFonts w:ascii="Verdana" w:eastAsia="Verdana" w:hAnsi="Verdana" w:cs="Verdana"/>
          <w:spacing w:val="1"/>
          <w:sz w:val="17"/>
          <w:szCs w:val="17"/>
        </w:rPr>
        <w:t xml:space="preserve"> </w:t>
      </w:r>
      <w:r>
        <w:rPr>
          <w:rFonts w:ascii="Verdana" w:eastAsia="Verdana" w:hAnsi="Verdana" w:cs="Verdana"/>
          <w:spacing w:val="-2"/>
          <w:sz w:val="17"/>
          <w:szCs w:val="17"/>
        </w:rPr>
        <w:t>pe</w:t>
      </w:r>
      <w:r>
        <w:rPr>
          <w:rFonts w:ascii="Verdana" w:eastAsia="Verdana" w:hAnsi="Verdana" w:cs="Verdana"/>
          <w:sz w:val="17"/>
          <w:szCs w:val="17"/>
        </w:rPr>
        <w:t>r</w:t>
      </w:r>
    </w:p>
    <w:p w:rsidR="00154FB8" w:rsidRDefault="00AB0D5C">
      <w:pPr>
        <w:spacing w:before="2"/>
        <w:ind w:left="415" w:right="3621"/>
        <w:jc w:val="center"/>
        <w:rPr>
          <w:rFonts w:ascii="Verdana" w:eastAsia="Verdana" w:hAnsi="Verdana" w:cs="Verdana"/>
          <w:sz w:val="17"/>
          <w:szCs w:val="17"/>
        </w:rPr>
      </w:pPr>
      <w:r>
        <w:rPr>
          <w:rFonts w:ascii="Verdana" w:eastAsia="Verdana" w:hAnsi="Verdana" w:cs="Verdana"/>
          <w:spacing w:val="1"/>
          <w:sz w:val="17"/>
          <w:szCs w:val="17"/>
        </w:rPr>
        <w:t>G</w:t>
      </w:r>
      <w:r>
        <w:rPr>
          <w:rFonts w:ascii="Verdana" w:eastAsia="Verdana" w:hAnsi="Verdana" w:cs="Verdana"/>
          <w:spacing w:val="-1"/>
          <w:sz w:val="17"/>
          <w:szCs w:val="17"/>
        </w:rPr>
        <w:t>l</w:t>
      </w:r>
      <w:r>
        <w:rPr>
          <w:rFonts w:ascii="Verdana" w:eastAsia="Verdana" w:hAnsi="Verdana" w:cs="Verdana"/>
          <w:spacing w:val="1"/>
          <w:sz w:val="17"/>
          <w:szCs w:val="17"/>
        </w:rPr>
        <w:t>o</w:t>
      </w:r>
      <w:r>
        <w:rPr>
          <w:rFonts w:ascii="Verdana" w:eastAsia="Verdana" w:hAnsi="Verdana" w:cs="Verdana"/>
          <w:sz w:val="17"/>
          <w:szCs w:val="17"/>
        </w:rPr>
        <w:t>b</w:t>
      </w:r>
      <w:r>
        <w:rPr>
          <w:rFonts w:ascii="Verdana" w:eastAsia="Verdana" w:hAnsi="Verdana" w:cs="Verdana"/>
          <w:spacing w:val="4"/>
          <w:sz w:val="17"/>
          <w:szCs w:val="17"/>
        </w:rPr>
        <w:t>a</w:t>
      </w:r>
      <w:r>
        <w:rPr>
          <w:rFonts w:ascii="Verdana" w:eastAsia="Verdana" w:hAnsi="Verdana" w:cs="Verdana"/>
          <w:sz w:val="17"/>
          <w:szCs w:val="17"/>
        </w:rPr>
        <w:t>l</w:t>
      </w:r>
      <w:r>
        <w:rPr>
          <w:rFonts w:ascii="Verdana" w:eastAsia="Verdana" w:hAnsi="Verdana" w:cs="Verdana"/>
          <w:spacing w:val="-5"/>
          <w:sz w:val="17"/>
          <w:szCs w:val="17"/>
        </w:rPr>
        <w:t xml:space="preserve"> </w:t>
      </w:r>
      <w:r>
        <w:rPr>
          <w:rFonts w:ascii="Verdana" w:eastAsia="Verdana" w:hAnsi="Verdana" w:cs="Verdana"/>
          <w:spacing w:val="1"/>
          <w:sz w:val="17"/>
          <w:szCs w:val="17"/>
        </w:rPr>
        <w:t>s</w:t>
      </w:r>
      <w:r>
        <w:rPr>
          <w:rFonts w:ascii="Verdana" w:eastAsia="Verdana" w:hAnsi="Verdana" w:cs="Verdana"/>
          <w:spacing w:val="-2"/>
          <w:sz w:val="17"/>
          <w:szCs w:val="17"/>
        </w:rPr>
        <w:t>t</w:t>
      </w:r>
      <w:r>
        <w:rPr>
          <w:rFonts w:ascii="Verdana" w:eastAsia="Verdana" w:hAnsi="Verdana" w:cs="Verdana"/>
          <w:spacing w:val="-1"/>
          <w:sz w:val="17"/>
          <w:szCs w:val="17"/>
        </w:rPr>
        <w:t>a</w:t>
      </w:r>
      <w:r>
        <w:rPr>
          <w:rFonts w:ascii="Verdana" w:eastAsia="Verdana" w:hAnsi="Verdana" w:cs="Verdana"/>
          <w:spacing w:val="1"/>
          <w:sz w:val="17"/>
          <w:szCs w:val="17"/>
        </w:rPr>
        <w:t>n</w:t>
      </w:r>
      <w:r>
        <w:rPr>
          <w:rFonts w:ascii="Verdana" w:eastAsia="Verdana" w:hAnsi="Verdana" w:cs="Verdana"/>
          <w:sz w:val="17"/>
          <w:szCs w:val="17"/>
        </w:rPr>
        <w:t>d</w:t>
      </w:r>
      <w:r>
        <w:rPr>
          <w:rFonts w:ascii="Verdana" w:eastAsia="Verdana" w:hAnsi="Verdana" w:cs="Verdana"/>
          <w:spacing w:val="2"/>
          <w:sz w:val="17"/>
          <w:szCs w:val="17"/>
        </w:rPr>
        <w:t>a</w:t>
      </w:r>
      <w:r>
        <w:rPr>
          <w:rFonts w:ascii="Verdana" w:eastAsia="Verdana" w:hAnsi="Verdana" w:cs="Verdana"/>
          <w:sz w:val="17"/>
          <w:szCs w:val="17"/>
        </w:rPr>
        <w:t>r</w:t>
      </w:r>
      <w:r>
        <w:rPr>
          <w:rFonts w:ascii="Verdana" w:eastAsia="Verdana" w:hAnsi="Verdana" w:cs="Verdana"/>
          <w:spacing w:val="3"/>
          <w:sz w:val="17"/>
          <w:szCs w:val="17"/>
        </w:rPr>
        <w:t>d</w:t>
      </w:r>
      <w:r>
        <w:rPr>
          <w:rFonts w:ascii="Verdana" w:eastAsia="Verdana" w:hAnsi="Verdana" w:cs="Verdana"/>
          <w:sz w:val="17"/>
          <w:szCs w:val="17"/>
        </w:rPr>
        <w:t>s</w:t>
      </w:r>
      <w:r>
        <w:rPr>
          <w:rFonts w:ascii="Verdana" w:eastAsia="Verdana" w:hAnsi="Verdana" w:cs="Verdana"/>
          <w:spacing w:val="-12"/>
          <w:sz w:val="17"/>
          <w:szCs w:val="17"/>
        </w:rPr>
        <w:t xml:space="preserve"> </w:t>
      </w:r>
      <w:r>
        <w:rPr>
          <w:rFonts w:ascii="Verdana" w:eastAsia="Verdana" w:hAnsi="Verdana" w:cs="Verdana"/>
          <w:spacing w:val="2"/>
          <w:sz w:val="17"/>
          <w:szCs w:val="17"/>
        </w:rPr>
        <w:t>a</w:t>
      </w:r>
      <w:r>
        <w:rPr>
          <w:rFonts w:ascii="Verdana" w:eastAsia="Verdana" w:hAnsi="Verdana" w:cs="Verdana"/>
          <w:spacing w:val="-1"/>
          <w:sz w:val="17"/>
          <w:szCs w:val="17"/>
        </w:rPr>
        <w:t>n</w:t>
      </w:r>
      <w:r>
        <w:rPr>
          <w:rFonts w:ascii="Verdana" w:eastAsia="Verdana" w:hAnsi="Verdana" w:cs="Verdana"/>
          <w:sz w:val="17"/>
          <w:szCs w:val="17"/>
        </w:rPr>
        <w:t xml:space="preserve">d </w:t>
      </w:r>
      <w:r>
        <w:rPr>
          <w:rFonts w:ascii="Verdana" w:eastAsia="Verdana" w:hAnsi="Verdana" w:cs="Verdana"/>
          <w:spacing w:val="-1"/>
          <w:sz w:val="17"/>
          <w:szCs w:val="17"/>
        </w:rPr>
        <w:t>i</w:t>
      </w:r>
      <w:r>
        <w:rPr>
          <w:rFonts w:ascii="Verdana" w:eastAsia="Verdana" w:hAnsi="Verdana" w:cs="Verdana"/>
          <w:sz w:val="17"/>
          <w:szCs w:val="17"/>
        </w:rPr>
        <w:t>n</w:t>
      </w:r>
      <w:r>
        <w:rPr>
          <w:rFonts w:ascii="Verdana" w:eastAsia="Verdana" w:hAnsi="Verdana" w:cs="Verdana"/>
          <w:spacing w:val="-3"/>
          <w:sz w:val="17"/>
          <w:szCs w:val="17"/>
        </w:rPr>
        <w:t xml:space="preserve"> </w:t>
      </w:r>
      <w:r>
        <w:rPr>
          <w:rFonts w:ascii="Verdana" w:eastAsia="Verdana" w:hAnsi="Verdana" w:cs="Verdana"/>
          <w:spacing w:val="2"/>
          <w:sz w:val="17"/>
          <w:szCs w:val="17"/>
        </w:rPr>
        <w:t>a</w:t>
      </w:r>
      <w:r>
        <w:rPr>
          <w:rFonts w:ascii="Verdana" w:eastAsia="Verdana" w:hAnsi="Verdana" w:cs="Verdana"/>
          <w:spacing w:val="-2"/>
          <w:sz w:val="17"/>
          <w:szCs w:val="17"/>
        </w:rPr>
        <w:t>d</w:t>
      </w:r>
      <w:r>
        <w:rPr>
          <w:rFonts w:ascii="Verdana" w:eastAsia="Verdana" w:hAnsi="Verdana" w:cs="Verdana"/>
          <w:spacing w:val="1"/>
          <w:sz w:val="17"/>
          <w:szCs w:val="17"/>
        </w:rPr>
        <w:t>h</w:t>
      </w:r>
      <w:r>
        <w:rPr>
          <w:rFonts w:ascii="Verdana" w:eastAsia="Verdana" w:hAnsi="Verdana" w:cs="Verdana"/>
          <w:spacing w:val="2"/>
          <w:sz w:val="17"/>
          <w:szCs w:val="17"/>
        </w:rPr>
        <w:t>e</w:t>
      </w:r>
      <w:r>
        <w:rPr>
          <w:rFonts w:ascii="Verdana" w:eastAsia="Verdana" w:hAnsi="Verdana" w:cs="Verdana"/>
          <w:sz w:val="17"/>
          <w:szCs w:val="17"/>
        </w:rPr>
        <w:t>r</w:t>
      </w:r>
      <w:r>
        <w:rPr>
          <w:rFonts w:ascii="Verdana" w:eastAsia="Verdana" w:hAnsi="Verdana" w:cs="Verdana"/>
          <w:spacing w:val="-2"/>
          <w:sz w:val="17"/>
          <w:szCs w:val="17"/>
        </w:rPr>
        <w:t>e</w:t>
      </w:r>
      <w:r>
        <w:rPr>
          <w:rFonts w:ascii="Verdana" w:eastAsia="Verdana" w:hAnsi="Verdana" w:cs="Verdana"/>
          <w:spacing w:val="3"/>
          <w:sz w:val="17"/>
          <w:szCs w:val="17"/>
        </w:rPr>
        <w:t>n</w:t>
      </w:r>
      <w:r>
        <w:rPr>
          <w:rFonts w:ascii="Verdana" w:eastAsia="Verdana" w:hAnsi="Verdana" w:cs="Verdana"/>
          <w:spacing w:val="-2"/>
          <w:sz w:val="17"/>
          <w:szCs w:val="17"/>
        </w:rPr>
        <w:t>c</w:t>
      </w:r>
      <w:r>
        <w:rPr>
          <w:rFonts w:ascii="Verdana" w:eastAsia="Verdana" w:hAnsi="Verdana" w:cs="Verdana"/>
          <w:sz w:val="17"/>
          <w:szCs w:val="17"/>
        </w:rPr>
        <w:t>e</w:t>
      </w:r>
      <w:r>
        <w:rPr>
          <w:rFonts w:ascii="Verdana" w:eastAsia="Verdana" w:hAnsi="Verdana" w:cs="Verdana"/>
          <w:spacing w:val="-9"/>
          <w:sz w:val="17"/>
          <w:szCs w:val="17"/>
        </w:rPr>
        <w:t xml:space="preserve"> </w:t>
      </w:r>
      <w:r>
        <w:rPr>
          <w:rFonts w:ascii="Verdana" w:eastAsia="Verdana" w:hAnsi="Verdana" w:cs="Verdana"/>
          <w:spacing w:val="3"/>
          <w:sz w:val="17"/>
          <w:szCs w:val="17"/>
        </w:rPr>
        <w:t>w</w:t>
      </w:r>
      <w:r>
        <w:rPr>
          <w:rFonts w:ascii="Verdana" w:eastAsia="Verdana" w:hAnsi="Verdana" w:cs="Verdana"/>
          <w:spacing w:val="-3"/>
          <w:sz w:val="17"/>
          <w:szCs w:val="17"/>
        </w:rPr>
        <w:t>i</w:t>
      </w:r>
      <w:r>
        <w:rPr>
          <w:rFonts w:ascii="Verdana" w:eastAsia="Verdana" w:hAnsi="Verdana" w:cs="Verdana"/>
          <w:spacing w:val="1"/>
          <w:sz w:val="17"/>
          <w:szCs w:val="17"/>
        </w:rPr>
        <w:t>t</w:t>
      </w:r>
      <w:r>
        <w:rPr>
          <w:rFonts w:ascii="Verdana" w:eastAsia="Verdana" w:hAnsi="Verdana" w:cs="Verdana"/>
          <w:sz w:val="17"/>
          <w:szCs w:val="17"/>
        </w:rPr>
        <w:t>h</w:t>
      </w:r>
      <w:r>
        <w:rPr>
          <w:rFonts w:ascii="Verdana" w:eastAsia="Verdana" w:hAnsi="Verdana" w:cs="Verdana"/>
          <w:spacing w:val="-5"/>
          <w:sz w:val="17"/>
          <w:szCs w:val="17"/>
        </w:rPr>
        <w:t xml:space="preserve"> </w:t>
      </w:r>
      <w:r>
        <w:rPr>
          <w:rFonts w:ascii="Verdana" w:eastAsia="Verdana" w:hAnsi="Verdana" w:cs="Verdana"/>
          <w:spacing w:val="2"/>
          <w:sz w:val="17"/>
          <w:szCs w:val="17"/>
        </w:rPr>
        <w:t>Se</w:t>
      </w:r>
      <w:r>
        <w:rPr>
          <w:rFonts w:ascii="Verdana" w:eastAsia="Verdana" w:hAnsi="Verdana" w:cs="Verdana"/>
          <w:spacing w:val="-3"/>
          <w:sz w:val="17"/>
          <w:szCs w:val="17"/>
        </w:rPr>
        <w:t>r</w:t>
      </w:r>
      <w:r>
        <w:rPr>
          <w:rFonts w:ascii="Verdana" w:eastAsia="Verdana" w:hAnsi="Verdana" w:cs="Verdana"/>
          <w:spacing w:val="1"/>
          <w:sz w:val="17"/>
          <w:szCs w:val="17"/>
        </w:rPr>
        <w:t>v</w:t>
      </w:r>
      <w:r>
        <w:rPr>
          <w:rFonts w:ascii="Verdana" w:eastAsia="Verdana" w:hAnsi="Verdana" w:cs="Verdana"/>
          <w:spacing w:val="-1"/>
          <w:sz w:val="17"/>
          <w:szCs w:val="17"/>
        </w:rPr>
        <w:t>i</w:t>
      </w:r>
      <w:r>
        <w:rPr>
          <w:rFonts w:ascii="Verdana" w:eastAsia="Verdana" w:hAnsi="Verdana" w:cs="Verdana"/>
          <w:spacing w:val="1"/>
          <w:sz w:val="17"/>
          <w:szCs w:val="17"/>
        </w:rPr>
        <w:t>c</w:t>
      </w:r>
      <w:r>
        <w:rPr>
          <w:rFonts w:ascii="Verdana" w:eastAsia="Verdana" w:hAnsi="Verdana" w:cs="Verdana"/>
          <w:sz w:val="17"/>
          <w:szCs w:val="17"/>
        </w:rPr>
        <w:t>e</w:t>
      </w:r>
      <w:r>
        <w:rPr>
          <w:rFonts w:ascii="Verdana" w:eastAsia="Verdana" w:hAnsi="Verdana" w:cs="Verdana"/>
          <w:spacing w:val="-3"/>
          <w:sz w:val="17"/>
          <w:szCs w:val="17"/>
        </w:rPr>
        <w:t xml:space="preserve"> L</w:t>
      </w:r>
      <w:r>
        <w:rPr>
          <w:rFonts w:ascii="Verdana" w:eastAsia="Verdana" w:hAnsi="Verdana" w:cs="Verdana"/>
          <w:spacing w:val="2"/>
          <w:sz w:val="17"/>
          <w:szCs w:val="17"/>
        </w:rPr>
        <w:t>e</w:t>
      </w:r>
      <w:r>
        <w:rPr>
          <w:rFonts w:ascii="Verdana" w:eastAsia="Verdana" w:hAnsi="Verdana" w:cs="Verdana"/>
          <w:spacing w:val="-2"/>
          <w:sz w:val="17"/>
          <w:szCs w:val="17"/>
        </w:rPr>
        <w:t>v</w:t>
      </w:r>
      <w:r>
        <w:rPr>
          <w:rFonts w:ascii="Verdana" w:eastAsia="Verdana" w:hAnsi="Verdana" w:cs="Verdana"/>
          <w:spacing w:val="-1"/>
          <w:sz w:val="17"/>
          <w:szCs w:val="17"/>
        </w:rPr>
        <w:t>e</w:t>
      </w:r>
      <w:r>
        <w:rPr>
          <w:rFonts w:ascii="Verdana" w:eastAsia="Verdana" w:hAnsi="Verdana" w:cs="Verdana"/>
          <w:sz w:val="17"/>
          <w:szCs w:val="17"/>
        </w:rPr>
        <w:t>l</w:t>
      </w:r>
      <w:r>
        <w:rPr>
          <w:rFonts w:ascii="Verdana" w:eastAsia="Verdana" w:hAnsi="Verdana" w:cs="Verdana"/>
          <w:spacing w:val="-2"/>
          <w:sz w:val="17"/>
          <w:szCs w:val="17"/>
        </w:rPr>
        <w:t xml:space="preserve"> </w:t>
      </w:r>
      <w:r>
        <w:rPr>
          <w:rFonts w:ascii="Verdana" w:eastAsia="Verdana" w:hAnsi="Verdana" w:cs="Verdana"/>
          <w:w w:val="99"/>
          <w:sz w:val="17"/>
          <w:szCs w:val="17"/>
        </w:rPr>
        <w:t>Agre</w:t>
      </w:r>
      <w:r>
        <w:rPr>
          <w:rFonts w:ascii="Verdana" w:eastAsia="Verdana" w:hAnsi="Verdana" w:cs="Verdana"/>
          <w:spacing w:val="2"/>
          <w:w w:val="99"/>
          <w:sz w:val="17"/>
          <w:szCs w:val="17"/>
        </w:rPr>
        <w:t>e</w:t>
      </w:r>
      <w:r>
        <w:rPr>
          <w:rFonts w:ascii="Verdana" w:eastAsia="Verdana" w:hAnsi="Verdana" w:cs="Verdana"/>
          <w:spacing w:val="-1"/>
          <w:w w:val="99"/>
          <w:sz w:val="17"/>
          <w:szCs w:val="17"/>
        </w:rPr>
        <w:t>m</w:t>
      </w:r>
      <w:r>
        <w:rPr>
          <w:rFonts w:ascii="Verdana" w:eastAsia="Verdana" w:hAnsi="Verdana" w:cs="Verdana"/>
          <w:w w:val="99"/>
          <w:sz w:val="17"/>
          <w:szCs w:val="17"/>
        </w:rPr>
        <w:t>e</w:t>
      </w:r>
      <w:r>
        <w:rPr>
          <w:rFonts w:ascii="Verdana" w:eastAsia="Verdana" w:hAnsi="Verdana" w:cs="Verdana"/>
          <w:spacing w:val="-1"/>
          <w:w w:val="99"/>
          <w:sz w:val="17"/>
          <w:szCs w:val="17"/>
        </w:rPr>
        <w:t>n</w:t>
      </w:r>
      <w:r>
        <w:rPr>
          <w:rFonts w:ascii="Verdana" w:eastAsia="Verdana" w:hAnsi="Verdana" w:cs="Verdana"/>
          <w:spacing w:val="3"/>
          <w:w w:val="99"/>
          <w:sz w:val="17"/>
          <w:szCs w:val="17"/>
        </w:rPr>
        <w:t>t</w:t>
      </w:r>
      <w:r>
        <w:rPr>
          <w:rFonts w:ascii="Verdana" w:eastAsia="Verdana" w:hAnsi="Verdana" w:cs="Verdana"/>
          <w:spacing w:val="-2"/>
          <w:w w:val="99"/>
          <w:sz w:val="17"/>
          <w:szCs w:val="17"/>
        </w:rPr>
        <w:t>s</w:t>
      </w:r>
      <w:r>
        <w:rPr>
          <w:rFonts w:ascii="Verdana" w:eastAsia="Verdana" w:hAnsi="Verdana" w:cs="Verdana"/>
          <w:w w:val="99"/>
          <w:sz w:val="17"/>
          <w:szCs w:val="17"/>
        </w:rPr>
        <w:t>.</w:t>
      </w:r>
    </w:p>
    <w:p w:rsidR="00154FB8" w:rsidRDefault="00AB0D5C">
      <w:pPr>
        <w:spacing w:before="43" w:line="200" w:lineRule="exact"/>
        <w:ind w:left="448" w:right="90" w:hanging="338"/>
        <w:jc w:val="both"/>
        <w:rPr>
          <w:rFonts w:ascii="Verdana" w:eastAsia="Verdana" w:hAnsi="Verdana" w:cs="Verdana"/>
          <w:sz w:val="17"/>
          <w:szCs w:val="17"/>
        </w:rPr>
      </w:pPr>
      <w:r>
        <w:rPr>
          <w:w w:val="370"/>
          <w:sz w:val="18"/>
          <w:szCs w:val="18"/>
        </w:rPr>
        <w:t xml:space="preserve"> </w:t>
      </w:r>
      <w:r>
        <w:rPr>
          <w:sz w:val="18"/>
          <w:szCs w:val="18"/>
        </w:rPr>
        <w:t xml:space="preserve">   </w:t>
      </w:r>
      <w:r>
        <w:rPr>
          <w:spacing w:val="-8"/>
          <w:sz w:val="18"/>
          <w:szCs w:val="18"/>
        </w:rPr>
        <w:t xml:space="preserve"> </w:t>
      </w:r>
      <w:r>
        <w:rPr>
          <w:rFonts w:ascii="Verdana" w:eastAsia="Verdana" w:hAnsi="Verdana" w:cs="Verdana"/>
          <w:spacing w:val="2"/>
          <w:sz w:val="17"/>
          <w:szCs w:val="17"/>
        </w:rPr>
        <w:t>A</w:t>
      </w:r>
      <w:r>
        <w:rPr>
          <w:rFonts w:ascii="Verdana" w:eastAsia="Verdana" w:hAnsi="Verdana" w:cs="Verdana"/>
          <w:spacing w:val="1"/>
          <w:sz w:val="17"/>
          <w:szCs w:val="17"/>
        </w:rPr>
        <w:t>n</w:t>
      </w:r>
      <w:r>
        <w:rPr>
          <w:rFonts w:ascii="Verdana" w:eastAsia="Verdana" w:hAnsi="Verdana" w:cs="Verdana"/>
          <w:spacing w:val="2"/>
          <w:sz w:val="17"/>
          <w:szCs w:val="17"/>
        </w:rPr>
        <w:t>a</w:t>
      </w:r>
      <w:r>
        <w:rPr>
          <w:rFonts w:ascii="Verdana" w:eastAsia="Verdana" w:hAnsi="Verdana" w:cs="Verdana"/>
          <w:spacing w:val="-1"/>
          <w:sz w:val="17"/>
          <w:szCs w:val="17"/>
        </w:rPr>
        <w:t>l</w:t>
      </w:r>
      <w:r>
        <w:rPr>
          <w:rFonts w:ascii="Verdana" w:eastAsia="Verdana" w:hAnsi="Verdana" w:cs="Verdana"/>
          <w:spacing w:val="1"/>
          <w:sz w:val="17"/>
          <w:szCs w:val="17"/>
        </w:rPr>
        <w:t>ys</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9"/>
          <w:sz w:val="17"/>
          <w:szCs w:val="17"/>
        </w:rPr>
        <w:t xml:space="preserve"> </w:t>
      </w:r>
      <w:r>
        <w:rPr>
          <w:rFonts w:ascii="Verdana" w:eastAsia="Verdana" w:hAnsi="Verdana" w:cs="Verdana"/>
          <w:spacing w:val="-2"/>
          <w:sz w:val="17"/>
          <w:szCs w:val="17"/>
        </w:rPr>
        <w:t>d</w:t>
      </w:r>
      <w:r>
        <w:rPr>
          <w:rFonts w:ascii="Verdana" w:eastAsia="Verdana" w:hAnsi="Verdana" w:cs="Verdana"/>
          <w:spacing w:val="4"/>
          <w:sz w:val="17"/>
          <w:szCs w:val="17"/>
        </w:rPr>
        <w:t>a</w:t>
      </w:r>
      <w:r>
        <w:rPr>
          <w:rFonts w:ascii="Verdana" w:eastAsia="Verdana" w:hAnsi="Verdana" w:cs="Verdana"/>
          <w:spacing w:val="-2"/>
          <w:sz w:val="17"/>
          <w:szCs w:val="17"/>
        </w:rPr>
        <w:t>t</w:t>
      </w:r>
      <w:r>
        <w:rPr>
          <w:rFonts w:ascii="Verdana" w:eastAsia="Verdana" w:hAnsi="Verdana" w:cs="Verdana"/>
          <w:sz w:val="17"/>
          <w:szCs w:val="17"/>
        </w:rPr>
        <w:t>a</w:t>
      </w:r>
      <w:r>
        <w:rPr>
          <w:rFonts w:ascii="Verdana" w:eastAsia="Verdana" w:hAnsi="Verdana" w:cs="Verdana"/>
          <w:spacing w:val="15"/>
          <w:sz w:val="17"/>
          <w:szCs w:val="17"/>
        </w:rPr>
        <w:t xml:space="preserve"> </w:t>
      </w:r>
      <w:r>
        <w:rPr>
          <w:rFonts w:ascii="Verdana" w:eastAsia="Verdana" w:hAnsi="Verdana" w:cs="Verdana"/>
          <w:spacing w:val="1"/>
          <w:sz w:val="17"/>
          <w:szCs w:val="17"/>
        </w:rPr>
        <w:t>fo</w:t>
      </w:r>
      <w:r>
        <w:rPr>
          <w:rFonts w:ascii="Verdana" w:eastAsia="Verdana" w:hAnsi="Verdana" w:cs="Verdana"/>
          <w:sz w:val="17"/>
          <w:szCs w:val="17"/>
        </w:rPr>
        <w:t>r</w:t>
      </w:r>
      <w:r>
        <w:rPr>
          <w:rFonts w:ascii="Verdana" w:eastAsia="Verdana" w:hAnsi="Verdana" w:cs="Verdana"/>
          <w:spacing w:val="17"/>
          <w:sz w:val="17"/>
          <w:szCs w:val="17"/>
        </w:rPr>
        <w:t xml:space="preserve"> </w:t>
      </w:r>
      <w:r>
        <w:rPr>
          <w:rFonts w:ascii="Verdana" w:eastAsia="Verdana" w:hAnsi="Verdana" w:cs="Verdana"/>
          <w:spacing w:val="1"/>
          <w:sz w:val="17"/>
          <w:szCs w:val="17"/>
        </w:rPr>
        <w:t>c</w:t>
      </w:r>
      <w:r>
        <w:rPr>
          <w:rFonts w:ascii="Verdana" w:eastAsia="Verdana" w:hAnsi="Verdana" w:cs="Verdana"/>
          <w:spacing w:val="-2"/>
          <w:sz w:val="17"/>
          <w:szCs w:val="17"/>
        </w:rPr>
        <w:t>o</w:t>
      </w:r>
      <w:r>
        <w:rPr>
          <w:rFonts w:ascii="Verdana" w:eastAsia="Verdana" w:hAnsi="Verdana" w:cs="Verdana"/>
          <w:spacing w:val="3"/>
          <w:sz w:val="17"/>
          <w:szCs w:val="17"/>
        </w:rPr>
        <w:t>n</w:t>
      </w:r>
      <w:r>
        <w:rPr>
          <w:rFonts w:ascii="Verdana" w:eastAsia="Verdana" w:hAnsi="Verdana" w:cs="Verdana"/>
          <w:spacing w:val="1"/>
          <w:sz w:val="17"/>
          <w:szCs w:val="17"/>
        </w:rPr>
        <w:t>t</w:t>
      </w:r>
      <w:r>
        <w:rPr>
          <w:rFonts w:ascii="Verdana" w:eastAsia="Verdana" w:hAnsi="Verdana" w:cs="Verdana"/>
          <w:spacing w:val="-1"/>
          <w:sz w:val="17"/>
          <w:szCs w:val="17"/>
        </w:rPr>
        <w:t>inu</w:t>
      </w:r>
      <w:r>
        <w:rPr>
          <w:rFonts w:ascii="Verdana" w:eastAsia="Verdana" w:hAnsi="Verdana" w:cs="Verdana"/>
          <w:spacing w:val="1"/>
          <w:sz w:val="17"/>
          <w:szCs w:val="17"/>
        </w:rPr>
        <w:t>o</w:t>
      </w:r>
      <w:r>
        <w:rPr>
          <w:rFonts w:ascii="Verdana" w:eastAsia="Verdana" w:hAnsi="Verdana" w:cs="Verdana"/>
          <w:spacing w:val="3"/>
          <w:sz w:val="17"/>
          <w:szCs w:val="17"/>
        </w:rPr>
        <w:t>u</w:t>
      </w:r>
      <w:r>
        <w:rPr>
          <w:rFonts w:ascii="Verdana" w:eastAsia="Verdana" w:hAnsi="Verdana" w:cs="Verdana"/>
          <w:sz w:val="17"/>
          <w:szCs w:val="17"/>
        </w:rPr>
        <w:t>s</w:t>
      </w:r>
      <w:r>
        <w:rPr>
          <w:rFonts w:ascii="Verdana" w:eastAsia="Verdana" w:hAnsi="Verdana" w:cs="Verdana"/>
          <w:spacing w:val="9"/>
          <w:sz w:val="17"/>
          <w:szCs w:val="17"/>
        </w:rPr>
        <w:t xml:space="preserve"> </w:t>
      </w:r>
      <w:r>
        <w:rPr>
          <w:rFonts w:ascii="Verdana" w:eastAsia="Verdana" w:hAnsi="Verdana" w:cs="Verdana"/>
          <w:spacing w:val="-1"/>
          <w:sz w:val="17"/>
          <w:szCs w:val="17"/>
        </w:rPr>
        <w:t>i</w:t>
      </w:r>
      <w:r>
        <w:rPr>
          <w:rFonts w:ascii="Verdana" w:eastAsia="Verdana" w:hAnsi="Verdana" w:cs="Verdana"/>
          <w:spacing w:val="1"/>
          <w:sz w:val="17"/>
          <w:szCs w:val="17"/>
        </w:rPr>
        <w:t>m</w:t>
      </w:r>
      <w:r>
        <w:rPr>
          <w:rFonts w:ascii="Verdana" w:eastAsia="Verdana" w:hAnsi="Verdana" w:cs="Verdana"/>
          <w:sz w:val="17"/>
          <w:szCs w:val="17"/>
        </w:rPr>
        <w:t>pr</w:t>
      </w:r>
      <w:r>
        <w:rPr>
          <w:rFonts w:ascii="Verdana" w:eastAsia="Verdana" w:hAnsi="Verdana" w:cs="Verdana"/>
          <w:spacing w:val="1"/>
          <w:sz w:val="17"/>
          <w:szCs w:val="17"/>
        </w:rPr>
        <w:t>ov</w:t>
      </w:r>
      <w:r>
        <w:rPr>
          <w:rFonts w:ascii="Verdana" w:eastAsia="Verdana" w:hAnsi="Verdana" w:cs="Verdana"/>
          <w:sz w:val="17"/>
          <w:szCs w:val="17"/>
        </w:rPr>
        <w:t>e</w:t>
      </w:r>
      <w:r>
        <w:rPr>
          <w:rFonts w:ascii="Verdana" w:eastAsia="Verdana" w:hAnsi="Verdana" w:cs="Verdana"/>
          <w:spacing w:val="-1"/>
          <w:sz w:val="17"/>
          <w:szCs w:val="17"/>
        </w:rPr>
        <w:t>m</w:t>
      </w:r>
      <w:r>
        <w:rPr>
          <w:rFonts w:ascii="Verdana" w:eastAsia="Verdana" w:hAnsi="Verdana" w:cs="Verdana"/>
          <w:spacing w:val="2"/>
          <w:sz w:val="17"/>
          <w:szCs w:val="17"/>
        </w:rPr>
        <w:t>e</w:t>
      </w:r>
      <w:r>
        <w:rPr>
          <w:rFonts w:ascii="Verdana" w:eastAsia="Verdana" w:hAnsi="Verdana" w:cs="Verdana"/>
          <w:spacing w:val="-1"/>
          <w:sz w:val="17"/>
          <w:szCs w:val="17"/>
        </w:rPr>
        <w:t>n</w:t>
      </w:r>
      <w:r>
        <w:rPr>
          <w:rFonts w:ascii="Verdana" w:eastAsia="Verdana" w:hAnsi="Verdana" w:cs="Verdana"/>
          <w:sz w:val="17"/>
          <w:szCs w:val="17"/>
        </w:rPr>
        <w:t>t</w:t>
      </w:r>
      <w:r>
        <w:rPr>
          <w:rFonts w:ascii="Verdana" w:eastAsia="Verdana" w:hAnsi="Verdana" w:cs="Verdana"/>
          <w:spacing w:val="9"/>
          <w:sz w:val="17"/>
          <w:szCs w:val="17"/>
        </w:rPr>
        <w:t xml:space="preserve"> </w:t>
      </w:r>
      <w:r>
        <w:rPr>
          <w:rFonts w:ascii="Verdana" w:eastAsia="Verdana" w:hAnsi="Verdana" w:cs="Verdana"/>
          <w:spacing w:val="-1"/>
          <w:sz w:val="17"/>
          <w:szCs w:val="17"/>
        </w:rPr>
        <w:t>i</w:t>
      </w:r>
      <w:r>
        <w:rPr>
          <w:rFonts w:ascii="Verdana" w:eastAsia="Verdana" w:hAnsi="Verdana" w:cs="Verdana"/>
          <w:sz w:val="17"/>
          <w:szCs w:val="17"/>
        </w:rPr>
        <w:t>n</w:t>
      </w:r>
      <w:r>
        <w:rPr>
          <w:rFonts w:ascii="Verdana" w:eastAsia="Verdana" w:hAnsi="Verdana" w:cs="Verdana"/>
          <w:spacing w:val="19"/>
          <w:sz w:val="17"/>
          <w:szCs w:val="17"/>
        </w:rPr>
        <w:t xml:space="preserve"> </w:t>
      </w:r>
      <w:r>
        <w:rPr>
          <w:rFonts w:ascii="Verdana" w:eastAsia="Verdana" w:hAnsi="Verdana" w:cs="Verdana"/>
          <w:spacing w:val="-2"/>
          <w:sz w:val="17"/>
          <w:szCs w:val="17"/>
        </w:rPr>
        <w:t>d</w:t>
      </w:r>
      <w:r>
        <w:rPr>
          <w:rFonts w:ascii="Verdana" w:eastAsia="Verdana" w:hAnsi="Verdana" w:cs="Verdana"/>
          <w:spacing w:val="2"/>
          <w:sz w:val="17"/>
          <w:szCs w:val="17"/>
        </w:rPr>
        <w:t>e</w:t>
      </w:r>
      <w:r>
        <w:rPr>
          <w:rFonts w:ascii="Verdana" w:eastAsia="Verdana" w:hAnsi="Verdana" w:cs="Verdana"/>
          <w:spacing w:val="-1"/>
          <w:sz w:val="17"/>
          <w:szCs w:val="17"/>
        </w:rPr>
        <w:t>l</w:t>
      </w:r>
      <w:r>
        <w:rPr>
          <w:rFonts w:ascii="Verdana" w:eastAsia="Verdana" w:hAnsi="Verdana" w:cs="Verdana"/>
          <w:spacing w:val="-3"/>
          <w:sz w:val="17"/>
          <w:szCs w:val="17"/>
        </w:rPr>
        <w:t>i</w:t>
      </w:r>
      <w:r>
        <w:rPr>
          <w:rFonts w:ascii="Verdana" w:eastAsia="Verdana" w:hAnsi="Verdana" w:cs="Verdana"/>
          <w:spacing w:val="3"/>
          <w:sz w:val="17"/>
          <w:szCs w:val="17"/>
        </w:rPr>
        <w:t>v</w:t>
      </w:r>
      <w:r>
        <w:rPr>
          <w:rFonts w:ascii="Verdana" w:eastAsia="Verdana" w:hAnsi="Verdana" w:cs="Verdana"/>
          <w:spacing w:val="-1"/>
          <w:sz w:val="17"/>
          <w:szCs w:val="17"/>
        </w:rPr>
        <w:t>e</w:t>
      </w:r>
      <w:r>
        <w:rPr>
          <w:rFonts w:ascii="Verdana" w:eastAsia="Verdana" w:hAnsi="Verdana" w:cs="Verdana"/>
          <w:sz w:val="17"/>
          <w:szCs w:val="17"/>
        </w:rPr>
        <w:t>ry</w:t>
      </w:r>
      <w:r>
        <w:rPr>
          <w:rFonts w:ascii="Verdana" w:eastAsia="Verdana" w:hAnsi="Verdana" w:cs="Verdana"/>
          <w:spacing w:val="13"/>
          <w:sz w:val="17"/>
          <w:szCs w:val="17"/>
        </w:rPr>
        <w:t xml:space="preserve"> </w:t>
      </w:r>
      <w:r>
        <w:rPr>
          <w:rFonts w:ascii="Verdana" w:eastAsia="Verdana" w:hAnsi="Verdana" w:cs="Verdana"/>
          <w:spacing w:val="-1"/>
          <w:sz w:val="17"/>
          <w:szCs w:val="17"/>
        </w:rPr>
        <w:t>a</w:t>
      </w:r>
      <w:r>
        <w:rPr>
          <w:rFonts w:ascii="Verdana" w:eastAsia="Verdana" w:hAnsi="Verdana" w:cs="Verdana"/>
          <w:spacing w:val="1"/>
          <w:sz w:val="17"/>
          <w:szCs w:val="17"/>
        </w:rPr>
        <w:t>n</w:t>
      </w:r>
      <w:r>
        <w:rPr>
          <w:rFonts w:ascii="Verdana" w:eastAsia="Verdana" w:hAnsi="Verdana" w:cs="Verdana"/>
          <w:sz w:val="17"/>
          <w:szCs w:val="17"/>
        </w:rPr>
        <w:t>d</w:t>
      </w:r>
      <w:r>
        <w:rPr>
          <w:rFonts w:ascii="Verdana" w:eastAsia="Verdana" w:hAnsi="Verdana" w:cs="Verdana"/>
          <w:spacing w:val="17"/>
          <w:sz w:val="17"/>
          <w:szCs w:val="17"/>
        </w:rPr>
        <w:t xml:space="preserve"> </w:t>
      </w:r>
      <w:r>
        <w:rPr>
          <w:rFonts w:ascii="Verdana" w:eastAsia="Verdana" w:hAnsi="Verdana" w:cs="Verdana"/>
          <w:spacing w:val="-1"/>
          <w:sz w:val="17"/>
          <w:szCs w:val="17"/>
        </w:rPr>
        <w:t>i</w:t>
      </w:r>
      <w:r>
        <w:rPr>
          <w:rFonts w:ascii="Verdana" w:eastAsia="Verdana" w:hAnsi="Verdana" w:cs="Verdana"/>
          <w:spacing w:val="1"/>
          <w:sz w:val="17"/>
          <w:szCs w:val="17"/>
        </w:rPr>
        <w:t>m</w:t>
      </w:r>
      <w:r>
        <w:rPr>
          <w:rFonts w:ascii="Verdana" w:eastAsia="Verdana" w:hAnsi="Verdana" w:cs="Verdana"/>
          <w:sz w:val="17"/>
          <w:szCs w:val="17"/>
        </w:rPr>
        <w:t>pr</w:t>
      </w:r>
      <w:r>
        <w:rPr>
          <w:rFonts w:ascii="Verdana" w:eastAsia="Verdana" w:hAnsi="Verdana" w:cs="Verdana"/>
          <w:spacing w:val="1"/>
          <w:sz w:val="17"/>
          <w:szCs w:val="17"/>
        </w:rPr>
        <w:t>ov</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11"/>
          <w:sz w:val="17"/>
          <w:szCs w:val="17"/>
        </w:rPr>
        <w:t xml:space="preserve"> </w:t>
      </w:r>
      <w:r>
        <w:rPr>
          <w:rFonts w:ascii="Verdana" w:eastAsia="Verdana" w:hAnsi="Verdana" w:cs="Verdana"/>
          <w:spacing w:val="-2"/>
          <w:sz w:val="17"/>
          <w:szCs w:val="17"/>
        </w:rPr>
        <w:t>c</w:t>
      </w:r>
      <w:r>
        <w:rPr>
          <w:rFonts w:ascii="Verdana" w:eastAsia="Verdana" w:hAnsi="Verdana" w:cs="Verdana"/>
          <w:spacing w:val="1"/>
          <w:sz w:val="17"/>
          <w:szCs w:val="17"/>
        </w:rPr>
        <w:t>us</w:t>
      </w:r>
      <w:r>
        <w:rPr>
          <w:rFonts w:ascii="Verdana" w:eastAsia="Verdana" w:hAnsi="Verdana" w:cs="Verdana"/>
          <w:spacing w:val="-2"/>
          <w:sz w:val="17"/>
          <w:szCs w:val="17"/>
        </w:rPr>
        <w:t>t</w:t>
      </w:r>
      <w:r>
        <w:rPr>
          <w:rFonts w:ascii="Verdana" w:eastAsia="Verdana" w:hAnsi="Verdana" w:cs="Verdana"/>
          <w:spacing w:val="3"/>
          <w:sz w:val="17"/>
          <w:szCs w:val="17"/>
        </w:rPr>
        <w:t>o</w:t>
      </w:r>
      <w:r>
        <w:rPr>
          <w:rFonts w:ascii="Verdana" w:eastAsia="Verdana" w:hAnsi="Verdana" w:cs="Verdana"/>
          <w:spacing w:val="-1"/>
          <w:sz w:val="17"/>
          <w:szCs w:val="17"/>
        </w:rPr>
        <w:t>m</w:t>
      </w:r>
      <w:r>
        <w:rPr>
          <w:rFonts w:ascii="Verdana" w:eastAsia="Verdana" w:hAnsi="Verdana" w:cs="Verdana"/>
          <w:sz w:val="17"/>
          <w:szCs w:val="17"/>
        </w:rPr>
        <w:t>er</w:t>
      </w:r>
      <w:r>
        <w:rPr>
          <w:rFonts w:ascii="Verdana" w:eastAsia="Verdana" w:hAnsi="Verdana" w:cs="Verdana"/>
          <w:spacing w:val="11"/>
          <w:sz w:val="17"/>
          <w:szCs w:val="17"/>
        </w:rPr>
        <w:t xml:space="preserve"> </w:t>
      </w:r>
      <w:r>
        <w:rPr>
          <w:rFonts w:ascii="Verdana" w:eastAsia="Verdana" w:hAnsi="Verdana" w:cs="Verdana"/>
          <w:spacing w:val="1"/>
          <w:sz w:val="17"/>
          <w:szCs w:val="17"/>
        </w:rPr>
        <w:t>s</w:t>
      </w:r>
      <w:r>
        <w:rPr>
          <w:rFonts w:ascii="Verdana" w:eastAsia="Verdana" w:hAnsi="Verdana" w:cs="Verdana"/>
          <w:spacing w:val="-1"/>
          <w:sz w:val="17"/>
          <w:szCs w:val="17"/>
        </w:rPr>
        <w:t>a</w:t>
      </w:r>
      <w:r>
        <w:rPr>
          <w:rFonts w:ascii="Verdana" w:eastAsia="Verdana" w:hAnsi="Verdana" w:cs="Verdana"/>
          <w:spacing w:val="1"/>
          <w:sz w:val="17"/>
          <w:szCs w:val="17"/>
        </w:rPr>
        <w:t>t</w:t>
      </w:r>
      <w:r>
        <w:rPr>
          <w:rFonts w:ascii="Verdana" w:eastAsia="Verdana" w:hAnsi="Verdana" w:cs="Verdana"/>
          <w:spacing w:val="-1"/>
          <w:sz w:val="17"/>
          <w:szCs w:val="17"/>
        </w:rPr>
        <w:t>i</w:t>
      </w:r>
      <w:r>
        <w:rPr>
          <w:rFonts w:ascii="Verdana" w:eastAsia="Verdana" w:hAnsi="Verdana" w:cs="Verdana"/>
          <w:spacing w:val="1"/>
          <w:sz w:val="17"/>
          <w:szCs w:val="17"/>
        </w:rPr>
        <w:t>s</w:t>
      </w:r>
      <w:r>
        <w:rPr>
          <w:rFonts w:ascii="Verdana" w:eastAsia="Verdana" w:hAnsi="Verdana" w:cs="Verdana"/>
          <w:spacing w:val="-2"/>
          <w:sz w:val="17"/>
          <w:szCs w:val="17"/>
        </w:rPr>
        <w:t>f</w:t>
      </w:r>
      <w:r>
        <w:rPr>
          <w:rFonts w:ascii="Verdana" w:eastAsia="Verdana" w:hAnsi="Verdana" w:cs="Verdana"/>
          <w:spacing w:val="4"/>
          <w:sz w:val="17"/>
          <w:szCs w:val="17"/>
        </w:rPr>
        <w:t>a</w:t>
      </w:r>
      <w:r>
        <w:rPr>
          <w:rFonts w:ascii="Verdana" w:eastAsia="Verdana" w:hAnsi="Verdana" w:cs="Verdana"/>
          <w:spacing w:val="-2"/>
          <w:sz w:val="17"/>
          <w:szCs w:val="17"/>
        </w:rPr>
        <w:t>c</w:t>
      </w:r>
      <w:r>
        <w:rPr>
          <w:rFonts w:ascii="Verdana" w:eastAsia="Verdana" w:hAnsi="Verdana" w:cs="Verdana"/>
          <w:spacing w:val="3"/>
          <w:sz w:val="17"/>
          <w:szCs w:val="17"/>
        </w:rPr>
        <w:t>t</w:t>
      </w:r>
      <w:r>
        <w:rPr>
          <w:rFonts w:ascii="Verdana" w:eastAsia="Verdana" w:hAnsi="Verdana" w:cs="Verdana"/>
          <w:spacing w:val="-1"/>
          <w:sz w:val="17"/>
          <w:szCs w:val="17"/>
        </w:rPr>
        <w:t>i</w:t>
      </w:r>
      <w:r>
        <w:rPr>
          <w:rFonts w:ascii="Verdana" w:eastAsia="Verdana" w:hAnsi="Verdana" w:cs="Verdana"/>
          <w:spacing w:val="-2"/>
          <w:sz w:val="17"/>
          <w:szCs w:val="17"/>
        </w:rPr>
        <w:t>o</w:t>
      </w:r>
      <w:r>
        <w:rPr>
          <w:rFonts w:ascii="Verdana" w:eastAsia="Verdana" w:hAnsi="Verdana" w:cs="Verdana"/>
          <w:sz w:val="17"/>
          <w:szCs w:val="17"/>
        </w:rPr>
        <w:t>n</w:t>
      </w:r>
      <w:r>
        <w:rPr>
          <w:rFonts w:ascii="Verdana" w:eastAsia="Verdana" w:hAnsi="Verdana" w:cs="Verdana"/>
          <w:spacing w:val="11"/>
          <w:sz w:val="17"/>
          <w:szCs w:val="17"/>
        </w:rPr>
        <w:t xml:space="preserve"> </w:t>
      </w:r>
      <w:r>
        <w:rPr>
          <w:rFonts w:ascii="Verdana" w:eastAsia="Verdana" w:hAnsi="Verdana" w:cs="Verdana"/>
          <w:spacing w:val="-2"/>
          <w:sz w:val="17"/>
          <w:szCs w:val="17"/>
        </w:rPr>
        <w:t>b</w:t>
      </w:r>
      <w:r>
        <w:rPr>
          <w:rFonts w:ascii="Verdana" w:eastAsia="Verdana" w:hAnsi="Verdana" w:cs="Verdana"/>
          <w:spacing w:val="4"/>
          <w:sz w:val="17"/>
          <w:szCs w:val="17"/>
        </w:rPr>
        <w:t>a</w:t>
      </w:r>
      <w:r>
        <w:rPr>
          <w:rFonts w:ascii="Verdana" w:eastAsia="Verdana" w:hAnsi="Verdana" w:cs="Verdana"/>
          <w:spacing w:val="-2"/>
          <w:sz w:val="17"/>
          <w:szCs w:val="17"/>
        </w:rPr>
        <w:t>s</w:t>
      </w:r>
      <w:r>
        <w:rPr>
          <w:rFonts w:ascii="Verdana" w:eastAsia="Verdana" w:hAnsi="Verdana" w:cs="Verdana"/>
          <w:sz w:val="17"/>
          <w:szCs w:val="17"/>
        </w:rPr>
        <w:t>ed</w:t>
      </w:r>
      <w:r>
        <w:rPr>
          <w:rFonts w:ascii="Verdana" w:eastAsia="Verdana" w:hAnsi="Verdana" w:cs="Verdana"/>
          <w:spacing w:val="15"/>
          <w:sz w:val="17"/>
          <w:szCs w:val="17"/>
        </w:rPr>
        <w:t xml:space="preserve"> </w:t>
      </w:r>
      <w:r>
        <w:rPr>
          <w:rFonts w:ascii="Verdana" w:eastAsia="Verdana" w:hAnsi="Verdana" w:cs="Verdana"/>
          <w:spacing w:val="-2"/>
          <w:sz w:val="17"/>
          <w:szCs w:val="17"/>
        </w:rPr>
        <w:t>o</w:t>
      </w:r>
      <w:r>
        <w:rPr>
          <w:rFonts w:ascii="Verdana" w:eastAsia="Verdana" w:hAnsi="Verdana" w:cs="Verdana"/>
          <w:sz w:val="17"/>
          <w:szCs w:val="17"/>
        </w:rPr>
        <w:t>n</w:t>
      </w:r>
      <w:r>
        <w:rPr>
          <w:rFonts w:ascii="Verdana" w:eastAsia="Verdana" w:hAnsi="Verdana" w:cs="Verdana"/>
          <w:spacing w:val="21"/>
          <w:sz w:val="17"/>
          <w:szCs w:val="17"/>
        </w:rPr>
        <w:t xml:space="preserve"> </w:t>
      </w:r>
      <w:r>
        <w:rPr>
          <w:rFonts w:ascii="Verdana" w:eastAsia="Verdana" w:hAnsi="Verdana" w:cs="Verdana"/>
          <w:spacing w:val="-2"/>
          <w:sz w:val="17"/>
          <w:szCs w:val="17"/>
        </w:rPr>
        <w:t>t</w:t>
      </w:r>
      <w:r>
        <w:rPr>
          <w:rFonts w:ascii="Verdana" w:eastAsia="Verdana" w:hAnsi="Verdana" w:cs="Verdana"/>
          <w:spacing w:val="1"/>
          <w:sz w:val="17"/>
          <w:szCs w:val="17"/>
        </w:rPr>
        <w:t>h</w:t>
      </w:r>
      <w:r>
        <w:rPr>
          <w:rFonts w:ascii="Verdana" w:eastAsia="Verdana" w:hAnsi="Verdana" w:cs="Verdana"/>
          <w:sz w:val="17"/>
          <w:szCs w:val="17"/>
        </w:rPr>
        <w:t xml:space="preserve">e </w:t>
      </w:r>
      <w:r>
        <w:rPr>
          <w:rFonts w:ascii="Verdana" w:eastAsia="Verdana" w:hAnsi="Verdana" w:cs="Verdana"/>
          <w:spacing w:val="3"/>
          <w:sz w:val="17"/>
          <w:szCs w:val="17"/>
        </w:rPr>
        <w:t>d</w:t>
      </w:r>
      <w:r>
        <w:rPr>
          <w:rFonts w:ascii="Verdana" w:eastAsia="Verdana" w:hAnsi="Verdana" w:cs="Verdana"/>
          <w:spacing w:val="-1"/>
          <w:sz w:val="17"/>
          <w:szCs w:val="17"/>
        </w:rPr>
        <w:t>a</w:t>
      </w:r>
      <w:r>
        <w:rPr>
          <w:rFonts w:ascii="Verdana" w:eastAsia="Verdana" w:hAnsi="Verdana" w:cs="Verdana"/>
          <w:spacing w:val="-2"/>
          <w:sz w:val="17"/>
          <w:szCs w:val="17"/>
        </w:rPr>
        <w:t>t</w:t>
      </w:r>
      <w:r>
        <w:rPr>
          <w:rFonts w:ascii="Verdana" w:eastAsia="Verdana" w:hAnsi="Verdana" w:cs="Verdana"/>
          <w:spacing w:val="4"/>
          <w:sz w:val="17"/>
          <w:szCs w:val="17"/>
        </w:rPr>
        <w:t>a</w:t>
      </w:r>
      <w:r>
        <w:rPr>
          <w:rFonts w:ascii="Verdana" w:eastAsia="Verdana" w:hAnsi="Verdana" w:cs="Verdana"/>
          <w:sz w:val="17"/>
          <w:szCs w:val="17"/>
        </w:rPr>
        <w:t>.</w:t>
      </w:r>
    </w:p>
    <w:p w:rsidR="00154FB8" w:rsidRDefault="00AB0D5C">
      <w:pPr>
        <w:spacing w:before="33"/>
        <w:ind w:left="110"/>
        <w:rPr>
          <w:rFonts w:ascii="Verdana" w:eastAsia="Verdana" w:hAnsi="Verdana" w:cs="Verdana"/>
          <w:sz w:val="17"/>
          <w:szCs w:val="17"/>
        </w:rPr>
      </w:pPr>
      <w:r>
        <w:rPr>
          <w:w w:val="370"/>
          <w:sz w:val="18"/>
          <w:szCs w:val="18"/>
        </w:rPr>
        <w:t xml:space="preserve"> </w:t>
      </w:r>
      <w:r>
        <w:rPr>
          <w:sz w:val="18"/>
          <w:szCs w:val="18"/>
        </w:rPr>
        <w:t xml:space="preserve">   </w:t>
      </w:r>
      <w:r>
        <w:rPr>
          <w:spacing w:val="-8"/>
          <w:sz w:val="18"/>
          <w:szCs w:val="18"/>
        </w:rPr>
        <w:t xml:space="preserve"> </w:t>
      </w:r>
      <w:r>
        <w:rPr>
          <w:rFonts w:ascii="Verdana" w:eastAsia="Verdana" w:hAnsi="Verdana" w:cs="Verdana"/>
          <w:spacing w:val="4"/>
          <w:sz w:val="17"/>
          <w:szCs w:val="17"/>
        </w:rPr>
        <w:t>P</w:t>
      </w:r>
      <w:r>
        <w:rPr>
          <w:rFonts w:ascii="Verdana" w:eastAsia="Verdana" w:hAnsi="Verdana" w:cs="Verdana"/>
          <w:sz w:val="17"/>
          <w:szCs w:val="17"/>
        </w:rPr>
        <w:t>re</w:t>
      </w:r>
      <w:r>
        <w:rPr>
          <w:rFonts w:ascii="Verdana" w:eastAsia="Verdana" w:hAnsi="Verdana" w:cs="Verdana"/>
          <w:spacing w:val="-2"/>
          <w:sz w:val="17"/>
          <w:szCs w:val="17"/>
        </w:rPr>
        <w:t>p</w:t>
      </w:r>
      <w:r>
        <w:rPr>
          <w:rFonts w:ascii="Verdana" w:eastAsia="Verdana" w:hAnsi="Verdana" w:cs="Verdana"/>
          <w:spacing w:val="4"/>
          <w:sz w:val="17"/>
          <w:szCs w:val="17"/>
        </w:rPr>
        <w:t>a</w:t>
      </w:r>
      <w:r>
        <w:rPr>
          <w:rFonts w:ascii="Verdana" w:eastAsia="Verdana" w:hAnsi="Verdana" w:cs="Verdana"/>
          <w:sz w:val="17"/>
          <w:szCs w:val="17"/>
        </w:rPr>
        <w:t>r</w:t>
      </w:r>
      <w:r>
        <w:rPr>
          <w:rFonts w:ascii="Verdana" w:eastAsia="Verdana" w:hAnsi="Verdana" w:cs="Verdana"/>
          <w:spacing w:val="-1"/>
          <w:sz w:val="17"/>
          <w:szCs w:val="17"/>
        </w:rPr>
        <w:t>in</w:t>
      </w:r>
      <w:r>
        <w:rPr>
          <w:rFonts w:ascii="Verdana" w:eastAsia="Verdana" w:hAnsi="Verdana" w:cs="Verdana"/>
          <w:sz w:val="17"/>
          <w:szCs w:val="17"/>
        </w:rPr>
        <w:t>g</w:t>
      </w:r>
      <w:r>
        <w:rPr>
          <w:rFonts w:ascii="Verdana" w:eastAsia="Verdana" w:hAnsi="Verdana" w:cs="Verdana"/>
          <w:spacing w:val="-8"/>
          <w:sz w:val="17"/>
          <w:szCs w:val="17"/>
        </w:rPr>
        <w:t xml:space="preserve"> </w:t>
      </w:r>
      <w:r>
        <w:rPr>
          <w:rFonts w:ascii="Verdana" w:eastAsia="Verdana" w:hAnsi="Verdana" w:cs="Verdana"/>
          <w:spacing w:val="2"/>
          <w:sz w:val="17"/>
          <w:szCs w:val="17"/>
        </w:rPr>
        <w:t>S</w:t>
      </w:r>
      <w:r>
        <w:rPr>
          <w:rFonts w:ascii="Verdana" w:eastAsia="Verdana" w:hAnsi="Verdana" w:cs="Verdana"/>
          <w:sz w:val="17"/>
          <w:szCs w:val="17"/>
        </w:rPr>
        <w:t>e</w:t>
      </w:r>
      <w:r>
        <w:rPr>
          <w:rFonts w:ascii="Verdana" w:eastAsia="Verdana" w:hAnsi="Verdana" w:cs="Verdana"/>
          <w:spacing w:val="-3"/>
          <w:sz w:val="17"/>
          <w:szCs w:val="17"/>
        </w:rPr>
        <w:t>r</w:t>
      </w:r>
      <w:r>
        <w:rPr>
          <w:rFonts w:ascii="Verdana" w:eastAsia="Verdana" w:hAnsi="Verdana" w:cs="Verdana"/>
          <w:spacing w:val="3"/>
          <w:sz w:val="17"/>
          <w:szCs w:val="17"/>
        </w:rPr>
        <w:t>v</w:t>
      </w:r>
      <w:r>
        <w:rPr>
          <w:rFonts w:ascii="Verdana" w:eastAsia="Verdana" w:hAnsi="Verdana" w:cs="Verdana"/>
          <w:spacing w:val="-3"/>
          <w:sz w:val="17"/>
          <w:szCs w:val="17"/>
        </w:rPr>
        <w:t>i</w:t>
      </w:r>
      <w:r>
        <w:rPr>
          <w:rFonts w:ascii="Verdana" w:eastAsia="Verdana" w:hAnsi="Verdana" w:cs="Verdana"/>
          <w:spacing w:val="1"/>
          <w:sz w:val="17"/>
          <w:szCs w:val="17"/>
        </w:rPr>
        <w:t>c</w:t>
      </w:r>
      <w:r>
        <w:rPr>
          <w:rFonts w:ascii="Verdana" w:eastAsia="Verdana" w:hAnsi="Verdana" w:cs="Verdana"/>
          <w:sz w:val="17"/>
          <w:szCs w:val="17"/>
        </w:rPr>
        <w:t>e</w:t>
      </w:r>
      <w:r>
        <w:rPr>
          <w:rFonts w:ascii="Verdana" w:eastAsia="Verdana" w:hAnsi="Verdana" w:cs="Verdana"/>
          <w:spacing w:val="-3"/>
          <w:sz w:val="17"/>
          <w:szCs w:val="17"/>
        </w:rPr>
        <w:t xml:space="preserve"> </w:t>
      </w:r>
      <w:r>
        <w:rPr>
          <w:rFonts w:ascii="Verdana" w:eastAsia="Verdana" w:hAnsi="Verdana" w:cs="Verdana"/>
          <w:spacing w:val="-1"/>
          <w:sz w:val="17"/>
          <w:szCs w:val="17"/>
        </w:rPr>
        <w:t>D</w:t>
      </w:r>
      <w:r>
        <w:rPr>
          <w:rFonts w:ascii="Verdana" w:eastAsia="Verdana" w:hAnsi="Verdana" w:cs="Verdana"/>
          <w:sz w:val="17"/>
          <w:szCs w:val="17"/>
        </w:rPr>
        <w:t>e</w:t>
      </w:r>
      <w:r>
        <w:rPr>
          <w:rFonts w:ascii="Verdana" w:eastAsia="Verdana" w:hAnsi="Verdana" w:cs="Verdana"/>
          <w:spacing w:val="-1"/>
          <w:sz w:val="17"/>
          <w:szCs w:val="17"/>
        </w:rPr>
        <w:t>li</w:t>
      </w:r>
      <w:r>
        <w:rPr>
          <w:rFonts w:ascii="Verdana" w:eastAsia="Verdana" w:hAnsi="Verdana" w:cs="Verdana"/>
          <w:spacing w:val="1"/>
          <w:sz w:val="17"/>
          <w:szCs w:val="17"/>
        </w:rPr>
        <w:t>v</w:t>
      </w:r>
      <w:r>
        <w:rPr>
          <w:rFonts w:ascii="Verdana" w:eastAsia="Verdana" w:hAnsi="Verdana" w:cs="Verdana"/>
          <w:sz w:val="17"/>
          <w:szCs w:val="17"/>
        </w:rPr>
        <w:t>e</w:t>
      </w:r>
      <w:r>
        <w:rPr>
          <w:rFonts w:ascii="Verdana" w:eastAsia="Verdana" w:hAnsi="Verdana" w:cs="Verdana"/>
          <w:spacing w:val="2"/>
          <w:sz w:val="17"/>
          <w:szCs w:val="17"/>
        </w:rPr>
        <w:t>r</w:t>
      </w:r>
      <w:r>
        <w:rPr>
          <w:rFonts w:ascii="Verdana" w:eastAsia="Verdana" w:hAnsi="Verdana" w:cs="Verdana"/>
          <w:sz w:val="17"/>
          <w:szCs w:val="17"/>
        </w:rPr>
        <w:t>y</w:t>
      </w:r>
      <w:r>
        <w:rPr>
          <w:rFonts w:ascii="Verdana" w:eastAsia="Verdana" w:hAnsi="Verdana" w:cs="Verdana"/>
          <w:spacing w:val="-8"/>
          <w:sz w:val="17"/>
          <w:szCs w:val="17"/>
        </w:rPr>
        <w:t xml:space="preserve"> </w:t>
      </w:r>
      <w:r>
        <w:rPr>
          <w:rFonts w:ascii="Verdana" w:eastAsia="Verdana" w:hAnsi="Verdana" w:cs="Verdana"/>
          <w:sz w:val="17"/>
          <w:szCs w:val="17"/>
        </w:rPr>
        <w:t>R</w:t>
      </w:r>
      <w:r>
        <w:rPr>
          <w:rFonts w:ascii="Verdana" w:eastAsia="Verdana" w:hAnsi="Verdana" w:cs="Verdana"/>
          <w:spacing w:val="2"/>
          <w:sz w:val="17"/>
          <w:szCs w:val="17"/>
        </w:rPr>
        <w:t>e</w:t>
      </w:r>
      <w:r>
        <w:rPr>
          <w:rFonts w:ascii="Verdana" w:eastAsia="Verdana" w:hAnsi="Verdana" w:cs="Verdana"/>
          <w:spacing w:val="1"/>
          <w:sz w:val="17"/>
          <w:szCs w:val="17"/>
        </w:rPr>
        <w:t>v</w:t>
      </w:r>
      <w:r>
        <w:rPr>
          <w:rFonts w:ascii="Verdana" w:eastAsia="Verdana" w:hAnsi="Verdana" w:cs="Verdana"/>
          <w:spacing w:val="-1"/>
          <w:sz w:val="17"/>
          <w:szCs w:val="17"/>
        </w:rPr>
        <w:t>i</w:t>
      </w:r>
      <w:r>
        <w:rPr>
          <w:rFonts w:ascii="Verdana" w:eastAsia="Verdana" w:hAnsi="Verdana" w:cs="Verdana"/>
          <w:spacing w:val="-2"/>
          <w:sz w:val="17"/>
          <w:szCs w:val="17"/>
        </w:rPr>
        <w:t>e</w:t>
      </w:r>
      <w:r>
        <w:rPr>
          <w:rFonts w:ascii="Verdana" w:eastAsia="Verdana" w:hAnsi="Verdana" w:cs="Verdana"/>
          <w:spacing w:val="3"/>
          <w:sz w:val="17"/>
          <w:szCs w:val="17"/>
        </w:rPr>
        <w:t>w</w:t>
      </w:r>
      <w:r>
        <w:rPr>
          <w:rFonts w:ascii="Verdana" w:eastAsia="Verdana" w:hAnsi="Verdana" w:cs="Verdana"/>
          <w:sz w:val="17"/>
          <w:szCs w:val="17"/>
        </w:rPr>
        <w:t>s</w:t>
      </w:r>
      <w:r>
        <w:rPr>
          <w:rFonts w:ascii="Verdana" w:eastAsia="Verdana" w:hAnsi="Verdana" w:cs="Verdana"/>
          <w:spacing w:val="-8"/>
          <w:sz w:val="17"/>
          <w:szCs w:val="17"/>
        </w:rPr>
        <w:t xml:space="preserve"> </w:t>
      </w:r>
      <w:r>
        <w:rPr>
          <w:rFonts w:ascii="Verdana" w:eastAsia="Verdana" w:hAnsi="Verdana" w:cs="Verdana"/>
          <w:spacing w:val="1"/>
          <w:sz w:val="17"/>
          <w:szCs w:val="17"/>
        </w:rPr>
        <w:t>t</w:t>
      </w:r>
      <w:r>
        <w:rPr>
          <w:rFonts w:ascii="Verdana" w:eastAsia="Verdana" w:hAnsi="Verdana" w:cs="Verdana"/>
          <w:sz w:val="17"/>
          <w:szCs w:val="17"/>
        </w:rPr>
        <w:t>o</w:t>
      </w:r>
      <w:r>
        <w:rPr>
          <w:rFonts w:ascii="Verdana" w:eastAsia="Verdana" w:hAnsi="Verdana" w:cs="Verdana"/>
          <w:spacing w:val="-1"/>
          <w:sz w:val="17"/>
          <w:szCs w:val="17"/>
        </w:rPr>
        <w:t xml:space="preserve"> </w:t>
      </w:r>
      <w:r>
        <w:rPr>
          <w:rFonts w:ascii="Verdana" w:eastAsia="Verdana" w:hAnsi="Verdana" w:cs="Verdana"/>
          <w:sz w:val="17"/>
          <w:szCs w:val="17"/>
        </w:rPr>
        <w:t>be</w:t>
      </w:r>
      <w:r>
        <w:rPr>
          <w:rFonts w:ascii="Verdana" w:eastAsia="Verdana" w:hAnsi="Verdana" w:cs="Verdana"/>
          <w:spacing w:val="-2"/>
          <w:sz w:val="17"/>
          <w:szCs w:val="17"/>
        </w:rPr>
        <w:t xml:space="preserve"> </w:t>
      </w:r>
      <w:r>
        <w:rPr>
          <w:rFonts w:ascii="Verdana" w:eastAsia="Verdana" w:hAnsi="Verdana" w:cs="Verdana"/>
          <w:sz w:val="17"/>
          <w:szCs w:val="17"/>
        </w:rPr>
        <w:t>pre</w:t>
      </w:r>
      <w:r>
        <w:rPr>
          <w:rFonts w:ascii="Verdana" w:eastAsia="Verdana" w:hAnsi="Verdana" w:cs="Verdana"/>
          <w:spacing w:val="1"/>
          <w:sz w:val="17"/>
          <w:szCs w:val="17"/>
        </w:rPr>
        <w:t>s</w:t>
      </w:r>
      <w:r>
        <w:rPr>
          <w:rFonts w:ascii="Verdana" w:eastAsia="Verdana" w:hAnsi="Verdana" w:cs="Verdana"/>
          <w:sz w:val="17"/>
          <w:szCs w:val="17"/>
        </w:rPr>
        <w:t>e</w:t>
      </w:r>
      <w:r>
        <w:rPr>
          <w:rFonts w:ascii="Verdana" w:eastAsia="Verdana" w:hAnsi="Verdana" w:cs="Verdana"/>
          <w:spacing w:val="-1"/>
          <w:sz w:val="17"/>
          <w:szCs w:val="17"/>
        </w:rPr>
        <w:t>n</w:t>
      </w:r>
      <w:r>
        <w:rPr>
          <w:rFonts w:ascii="Verdana" w:eastAsia="Verdana" w:hAnsi="Verdana" w:cs="Verdana"/>
          <w:spacing w:val="3"/>
          <w:sz w:val="17"/>
          <w:szCs w:val="17"/>
        </w:rPr>
        <w:t>t</w:t>
      </w:r>
      <w:r>
        <w:rPr>
          <w:rFonts w:ascii="Verdana" w:eastAsia="Verdana" w:hAnsi="Verdana" w:cs="Verdana"/>
          <w:sz w:val="17"/>
          <w:szCs w:val="17"/>
        </w:rPr>
        <w:t>ed</w:t>
      </w:r>
      <w:r>
        <w:rPr>
          <w:rFonts w:ascii="Verdana" w:eastAsia="Verdana" w:hAnsi="Verdana" w:cs="Verdana"/>
          <w:spacing w:val="-11"/>
          <w:sz w:val="17"/>
          <w:szCs w:val="17"/>
        </w:rPr>
        <w:t xml:space="preserve"> </w:t>
      </w:r>
      <w:r>
        <w:rPr>
          <w:rFonts w:ascii="Verdana" w:eastAsia="Verdana" w:hAnsi="Verdana" w:cs="Verdana"/>
          <w:spacing w:val="-2"/>
          <w:sz w:val="17"/>
          <w:szCs w:val="17"/>
        </w:rPr>
        <w:t>t</w:t>
      </w:r>
      <w:r>
        <w:rPr>
          <w:rFonts w:ascii="Verdana" w:eastAsia="Verdana" w:hAnsi="Verdana" w:cs="Verdana"/>
          <w:sz w:val="17"/>
          <w:szCs w:val="17"/>
        </w:rPr>
        <w:t>o</w:t>
      </w:r>
      <w:r>
        <w:rPr>
          <w:rFonts w:ascii="Verdana" w:eastAsia="Verdana" w:hAnsi="Verdana" w:cs="Verdana"/>
          <w:spacing w:val="1"/>
          <w:sz w:val="17"/>
          <w:szCs w:val="17"/>
        </w:rPr>
        <w:t xml:space="preserve"> </w:t>
      </w:r>
      <w:r>
        <w:rPr>
          <w:rFonts w:ascii="Verdana" w:eastAsia="Verdana" w:hAnsi="Verdana" w:cs="Verdana"/>
          <w:spacing w:val="-1"/>
          <w:sz w:val="17"/>
          <w:szCs w:val="17"/>
        </w:rPr>
        <w:t>in</w:t>
      </w:r>
      <w:r>
        <w:rPr>
          <w:rFonts w:ascii="Verdana" w:eastAsia="Verdana" w:hAnsi="Verdana" w:cs="Verdana"/>
          <w:spacing w:val="1"/>
          <w:sz w:val="17"/>
          <w:szCs w:val="17"/>
        </w:rPr>
        <w:t>t</w:t>
      </w:r>
      <w:r>
        <w:rPr>
          <w:rFonts w:ascii="Verdana" w:eastAsia="Verdana" w:hAnsi="Verdana" w:cs="Verdana"/>
          <w:spacing w:val="2"/>
          <w:sz w:val="17"/>
          <w:szCs w:val="17"/>
        </w:rPr>
        <w:t>e</w:t>
      </w:r>
      <w:r>
        <w:rPr>
          <w:rFonts w:ascii="Verdana" w:eastAsia="Verdana" w:hAnsi="Verdana" w:cs="Verdana"/>
          <w:sz w:val="17"/>
          <w:szCs w:val="17"/>
        </w:rPr>
        <w:t>r</w:t>
      </w:r>
      <w:r>
        <w:rPr>
          <w:rFonts w:ascii="Verdana" w:eastAsia="Verdana" w:hAnsi="Verdana" w:cs="Verdana"/>
          <w:spacing w:val="-1"/>
          <w:sz w:val="17"/>
          <w:szCs w:val="17"/>
        </w:rPr>
        <w:t>n</w:t>
      </w:r>
      <w:r>
        <w:rPr>
          <w:rFonts w:ascii="Verdana" w:eastAsia="Verdana" w:hAnsi="Verdana" w:cs="Verdana"/>
          <w:spacing w:val="2"/>
          <w:sz w:val="17"/>
          <w:szCs w:val="17"/>
        </w:rPr>
        <w:t>a</w:t>
      </w:r>
      <w:r>
        <w:rPr>
          <w:rFonts w:ascii="Verdana" w:eastAsia="Verdana" w:hAnsi="Verdana" w:cs="Verdana"/>
          <w:sz w:val="17"/>
          <w:szCs w:val="17"/>
        </w:rPr>
        <w:t>l</w:t>
      </w:r>
      <w:r>
        <w:rPr>
          <w:rFonts w:ascii="Verdana" w:eastAsia="Verdana" w:hAnsi="Verdana" w:cs="Verdana"/>
          <w:spacing w:val="-7"/>
          <w:sz w:val="17"/>
          <w:szCs w:val="17"/>
        </w:rPr>
        <w:t xml:space="preserve"> </w:t>
      </w:r>
      <w:r>
        <w:rPr>
          <w:rFonts w:ascii="Verdana" w:eastAsia="Verdana" w:hAnsi="Verdana" w:cs="Verdana"/>
          <w:spacing w:val="2"/>
          <w:sz w:val="17"/>
          <w:szCs w:val="17"/>
        </w:rPr>
        <w:t>S</w:t>
      </w:r>
      <w:r>
        <w:rPr>
          <w:rFonts w:ascii="Verdana" w:eastAsia="Verdana" w:hAnsi="Verdana" w:cs="Verdana"/>
          <w:sz w:val="17"/>
          <w:szCs w:val="17"/>
        </w:rPr>
        <w:t>e</w:t>
      </w:r>
      <w:r>
        <w:rPr>
          <w:rFonts w:ascii="Verdana" w:eastAsia="Verdana" w:hAnsi="Verdana" w:cs="Verdana"/>
          <w:spacing w:val="-3"/>
          <w:sz w:val="17"/>
          <w:szCs w:val="17"/>
        </w:rPr>
        <w:t>r</w:t>
      </w:r>
      <w:r>
        <w:rPr>
          <w:rFonts w:ascii="Verdana" w:eastAsia="Verdana" w:hAnsi="Verdana" w:cs="Verdana"/>
          <w:spacing w:val="1"/>
          <w:sz w:val="17"/>
          <w:szCs w:val="17"/>
        </w:rPr>
        <w:t>v</w:t>
      </w:r>
      <w:r>
        <w:rPr>
          <w:rFonts w:ascii="Verdana" w:eastAsia="Verdana" w:hAnsi="Verdana" w:cs="Verdana"/>
          <w:spacing w:val="-1"/>
          <w:sz w:val="17"/>
          <w:szCs w:val="17"/>
        </w:rPr>
        <w:t>i</w:t>
      </w:r>
      <w:r>
        <w:rPr>
          <w:rFonts w:ascii="Verdana" w:eastAsia="Verdana" w:hAnsi="Verdana" w:cs="Verdana"/>
          <w:spacing w:val="1"/>
          <w:sz w:val="17"/>
          <w:szCs w:val="17"/>
        </w:rPr>
        <w:t>c</w:t>
      </w:r>
      <w:r>
        <w:rPr>
          <w:rFonts w:ascii="Verdana" w:eastAsia="Verdana" w:hAnsi="Verdana" w:cs="Verdana"/>
          <w:sz w:val="17"/>
          <w:szCs w:val="17"/>
        </w:rPr>
        <w:t>e</w:t>
      </w:r>
      <w:r>
        <w:rPr>
          <w:rFonts w:ascii="Verdana" w:eastAsia="Verdana" w:hAnsi="Verdana" w:cs="Verdana"/>
          <w:spacing w:val="-6"/>
          <w:sz w:val="17"/>
          <w:szCs w:val="17"/>
        </w:rPr>
        <w:t xml:space="preserve"> </w:t>
      </w:r>
      <w:r>
        <w:rPr>
          <w:rFonts w:ascii="Verdana" w:eastAsia="Verdana" w:hAnsi="Verdana" w:cs="Verdana"/>
          <w:spacing w:val="1"/>
          <w:sz w:val="17"/>
          <w:szCs w:val="17"/>
        </w:rPr>
        <w:t>Ex</w:t>
      </w:r>
      <w:r>
        <w:rPr>
          <w:rFonts w:ascii="Verdana" w:eastAsia="Verdana" w:hAnsi="Verdana" w:cs="Verdana"/>
          <w:spacing w:val="-2"/>
          <w:sz w:val="17"/>
          <w:szCs w:val="17"/>
        </w:rPr>
        <w:t>c</w:t>
      </w:r>
      <w:r>
        <w:rPr>
          <w:rFonts w:ascii="Verdana" w:eastAsia="Verdana" w:hAnsi="Verdana" w:cs="Verdana"/>
          <w:spacing w:val="2"/>
          <w:sz w:val="17"/>
          <w:szCs w:val="17"/>
        </w:rPr>
        <w:t>e</w:t>
      </w:r>
      <w:r>
        <w:rPr>
          <w:rFonts w:ascii="Verdana" w:eastAsia="Verdana" w:hAnsi="Verdana" w:cs="Verdana"/>
          <w:spacing w:val="-3"/>
          <w:sz w:val="17"/>
          <w:szCs w:val="17"/>
        </w:rPr>
        <w:t>l</w:t>
      </w:r>
      <w:r>
        <w:rPr>
          <w:rFonts w:ascii="Verdana" w:eastAsia="Verdana" w:hAnsi="Verdana" w:cs="Verdana"/>
          <w:spacing w:val="-1"/>
          <w:sz w:val="17"/>
          <w:szCs w:val="17"/>
        </w:rPr>
        <w:t>l</w:t>
      </w:r>
      <w:r>
        <w:rPr>
          <w:rFonts w:ascii="Verdana" w:eastAsia="Verdana" w:hAnsi="Verdana" w:cs="Verdana"/>
          <w:spacing w:val="2"/>
          <w:sz w:val="17"/>
          <w:szCs w:val="17"/>
        </w:rPr>
        <w:t>e</w:t>
      </w:r>
      <w:r>
        <w:rPr>
          <w:rFonts w:ascii="Verdana" w:eastAsia="Verdana" w:hAnsi="Verdana" w:cs="Verdana"/>
          <w:spacing w:val="1"/>
          <w:sz w:val="17"/>
          <w:szCs w:val="17"/>
        </w:rPr>
        <w:t>nc</w:t>
      </w:r>
      <w:r>
        <w:rPr>
          <w:rFonts w:ascii="Verdana" w:eastAsia="Verdana" w:hAnsi="Verdana" w:cs="Verdana"/>
          <w:sz w:val="17"/>
          <w:szCs w:val="17"/>
        </w:rPr>
        <w:t>e</w:t>
      </w:r>
      <w:r>
        <w:rPr>
          <w:rFonts w:ascii="Verdana" w:eastAsia="Verdana" w:hAnsi="Verdana" w:cs="Verdana"/>
          <w:spacing w:val="-9"/>
          <w:sz w:val="17"/>
          <w:szCs w:val="17"/>
        </w:rPr>
        <w:t xml:space="preserve"> </w:t>
      </w:r>
      <w:r>
        <w:rPr>
          <w:rFonts w:ascii="Verdana" w:eastAsia="Verdana" w:hAnsi="Verdana" w:cs="Verdana"/>
          <w:spacing w:val="1"/>
          <w:sz w:val="17"/>
          <w:szCs w:val="17"/>
        </w:rPr>
        <w:t>t</w:t>
      </w:r>
      <w:r>
        <w:rPr>
          <w:rFonts w:ascii="Verdana" w:eastAsia="Verdana" w:hAnsi="Verdana" w:cs="Verdana"/>
          <w:spacing w:val="-2"/>
          <w:sz w:val="17"/>
          <w:szCs w:val="17"/>
        </w:rPr>
        <w:t>e</w:t>
      </w:r>
      <w:r>
        <w:rPr>
          <w:rFonts w:ascii="Verdana" w:eastAsia="Verdana" w:hAnsi="Verdana" w:cs="Verdana"/>
          <w:spacing w:val="2"/>
          <w:sz w:val="17"/>
          <w:szCs w:val="17"/>
        </w:rPr>
        <w:t>a</w:t>
      </w:r>
      <w:r>
        <w:rPr>
          <w:rFonts w:ascii="Verdana" w:eastAsia="Verdana" w:hAnsi="Verdana" w:cs="Verdana"/>
          <w:sz w:val="17"/>
          <w:szCs w:val="17"/>
        </w:rPr>
        <w:t>m</w:t>
      </w:r>
      <w:r>
        <w:rPr>
          <w:rFonts w:ascii="Verdana" w:eastAsia="Verdana" w:hAnsi="Verdana" w:cs="Verdana"/>
          <w:spacing w:val="-2"/>
          <w:sz w:val="17"/>
          <w:szCs w:val="17"/>
        </w:rPr>
        <w:t xml:space="preserve"> </w:t>
      </w:r>
      <w:r>
        <w:rPr>
          <w:rFonts w:ascii="Verdana" w:eastAsia="Verdana" w:hAnsi="Verdana" w:cs="Verdana"/>
          <w:sz w:val="17"/>
          <w:szCs w:val="17"/>
        </w:rPr>
        <w:t>&amp;</w:t>
      </w:r>
      <w:r>
        <w:rPr>
          <w:rFonts w:ascii="Verdana" w:eastAsia="Verdana" w:hAnsi="Verdana" w:cs="Verdana"/>
          <w:spacing w:val="-1"/>
          <w:sz w:val="17"/>
          <w:szCs w:val="17"/>
        </w:rPr>
        <w:t xml:space="preserve"> </w:t>
      </w:r>
      <w:r>
        <w:rPr>
          <w:rFonts w:ascii="Verdana" w:eastAsia="Verdana" w:hAnsi="Verdana" w:cs="Verdana"/>
          <w:spacing w:val="1"/>
          <w:sz w:val="17"/>
          <w:szCs w:val="17"/>
        </w:rPr>
        <w:t>t</w:t>
      </w:r>
      <w:r>
        <w:rPr>
          <w:rFonts w:ascii="Verdana" w:eastAsia="Verdana" w:hAnsi="Verdana" w:cs="Verdana"/>
          <w:sz w:val="17"/>
          <w:szCs w:val="17"/>
        </w:rPr>
        <w:t>o</w:t>
      </w:r>
      <w:r>
        <w:rPr>
          <w:rFonts w:ascii="Verdana" w:eastAsia="Verdana" w:hAnsi="Verdana" w:cs="Verdana"/>
          <w:spacing w:val="-3"/>
          <w:sz w:val="17"/>
          <w:szCs w:val="17"/>
        </w:rPr>
        <w:t xml:space="preserve"> </w:t>
      </w:r>
      <w:r>
        <w:rPr>
          <w:rFonts w:ascii="Verdana" w:eastAsia="Verdana" w:hAnsi="Verdana" w:cs="Verdana"/>
          <w:spacing w:val="2"/>
          <w:sz w:val="17"/>
          <w:szCs w:val="17"/>
        </w:rPr>
        <w:t>C</w:t>
      </w:r>
      <w:r>
        <w:rPr>
          <w:rFonts w:ascii="Verdana" w:eastAsia="Verdana" w:hAnsi="Verdana" w:cs="Verdana"/>
          <w:spacing w:val="1"/>
          <w:sz w:val="17"/>
          <w:szCs w:val="17"/>
        </w:rPr>
        <w:t>us</w:t>
      </w:r>
      <w:r>
        <w:rPr>
          <w:rFonts w:ascii="Verdana" w:eastAsia="Verdana" w:hAnsi="Verdana" w:cs="Verdana"/>
          <w:spacing w:val="-2"/>
          <w:sz w:val="17"/>
          <w:szCs w:val="17"/>
        </w:rPr>
        <w:t>t</w:t>
      </w:r>
      <w:r>
        <w:rPr>
          <w:rFonts w:ascii="Verdana" w:eastAsia="Verdana" w:hAnsi="Verdana" w:cs="Verdana"/>
          <w:spacing w:val="3"/>
          <w:sz w:val="17"/>
          <w:szCs w:val="17"/>
        </w:rPr>
        <w:t>o</w:t>
      </w:r>
      <w:r>
        <w:rPr>
          <w:rFonts w:ascii="Verdana" w:eastAsia="Verdana" w:hAnsi="Verdana" w:cs="Verdana"/>
          <w:spacing w:val="-1"/>
          <w:sz w:val="17"/>
          <w:szCs w:val="17"/>
        </w:rPr>
        <w:t>m</w:t>
      </w:r>
      <w:r>
        <w:rPr>
          <w:rFonts w:ascii="Verdana" w:eastAsia="Verdana" w:hAnsi="Verdana" w:cs="Verdana"/>
          <w:spacing w:val="2"/>
          <w:sz w:val="17"/>
          <w:szCs w:val="17"/>
        </w:rPr>
        <w:t>e</w:t>
      </w:r>
      <w:r>
        <w:rPr>
          <w:rFonts w:ascii="Verdana" w:eastAsia="Verdana" w:hAnsi="Verdana" w:cs="Verdana"/>
          <w:sz w:val="17"/>
          <w:szCs w:val="17"/>
        </w:rPr>
        <w:t>r</w:t>
      </w:r>
      <w:r>
        <w:rPr>
          <w:rFonts w:ascii="Verdana" w:eastAsia="Verdana" w:hAnsi="Verdana" w:cs="Verdana"/>
          <w:spacing w:val="-2"/>
          <w:sz w:val="17"/>
          <w:szCs w:val="17"/>
        </w:rPr>
        <w:t>s</w:t>
      </w:r>
    </w:p>
    <w:p w:rsidR="00154FB8" w:rsidRDefault="00154FB8">
      <w:pPr>
        <w:spacing w:before="1" w:line="280" w:lineRule="exact"/>
        <w:rPr>
          <w:sz w:val="28"/>
          <w:szCs w:val="28"/>
        </w:rPr>
      </w:pPr>
    </w:p>
    <w:p w:rsidR="00154FB8" w:rsidRDefault="00AB0D5C">
      <w:pPr>
        <w:ind w:left="110"/>
        <w:rPr>
          <w:rFonts w:ascii="Verdana" w:eastAsia="Verdana" w:hAnsi="Verdana" w:cs="Verdana"/>
          <w:b/>
          <w:sz w:val="17"/>
          <w:szCs w:val="17"/>
        </w:rPr>
      </w:pPr>
      <w:r>
        <w:rPr>
          <w:rFonts w:ascii="Verdana" w:eastAsia="Verdana" w:hAnsi="Verdana" w:cs="Verdana"/>
          <w:b/>
          <w:sz w:val="17"/>
          <w:szCs w:val="17"/>
        </w:rPr>
        <w:t>Te</w:t>
      </w:r>
      <w:r>
        <w:rPr>
          <w:rFonts w:ascii="Verdana" w:eastAsia="Verdana" w:hAnsi="Verdana" w:cs="Verdana"/>
          <w:b/>
          <w:spacing w:val="4"/>
          <w:sz w:val="17"/>
          <w:szCs w:val="17"/>
        </w:rPr>
        <w:t>c</w:t>
      </w:r>
      <w:r>
        <w:rPr>
          <w:rFonts w:ascii="Verdana" w:eastAsia="Verdana" w:hAnsi="Verdana" w:cs="Verdana"/>
          <w:b/>
          <w:spacing w:val="-3"/>
          <w:sz w:val="17"/>
          <w:szCs w:val="17"/>
        </w:rPr>
        <w:t>h</w:t>
      </w:r>
      <w:r>
        <w:rPr>
          <w:rFonts w:ascii="Verdana" w:eastAsia="Verdana" w:hAnsi="Verdana" w:cs="Verdana"/>
          <w:b/>
          <w:spacing w:val="2"/>
          <w:sz w:val="17"/>
          <w:szCs w:val="17"/>
        </w:rPr>
        <w:t>n</w:t>
      </w:r>
      <w:r>
        <w:rPr>
          <w:rFonts w:ascii="Verdana" w:eastAsia="Verdana" w:hAnsi="Verdana" w:cs="Verdana"/>
          <w:b/>
          <w:sz w:val="17"/>
          <w:szCs w:val="17"/>
        </w:rPr>
        <w:t>i</w:t>
      </w:r>
      <w:r>
        <w:rPr>
          <w:rFonts w:ascii="Verdana" w:eastAsia="Verdana" w:hAnsi="Verdana" w:cs="Verdana"/>
          <w:b/>
          <w:spacing w:val="1"/>
          <w:sz w:val="17"/>
          <w:szCs w:val="17"/>
        </w:rPr>
        <w:t>c</w:t>
      </w:r>
      <w:r>
        <w:rPr>
          <w:rFonts w:ascii="Verdana" w:eastAsia="Verdana" w:hAnsi="Verdana" w:cs="Verdana"/>
          <w:b/>
          <w:sz w:val="17"/>
          <w:szCs w:val="17"/>
        </w:rPr>
        <w:t>al</w:t>
      </w:r>
      <w:r>
        <w:rPr>
          <w:rFonts w:ascii="Verdana" w:eastAsia="Verdana" w:hAnsi="Verdana" w:cs="Verdana"/>
          <w:b/>
          <w:spacing w:val="-12"/>
          <w:sz w:val="17"/>
          <w:szCs w:val="17"/>
        </w:rPr>
        <w:t xml:space="preserve"> </w:t>
      </w:r>
      <w:r>
        <w:rPr>
          <w:rFonts w:ascii="Verdana" w:eastAsia="Verdana" w:hAnsi="Verdana" w:cs="Verdana"/>
          <w:b/>
          <w:sz w:val="17"/>
          <w:szCs w:val="17"/>
        </w:rPr>
        <w:t>S</w:t>
      </w:r>
      <w:r>
        <w:rPr>
          <w:rFonts w:ascii="Verdana" w:eastAsia="Verdana" w:hAnsi="Verdana" w:cs="Verdana"/>
          <w:b/>
          <w:spacing w:val="2"/>
          <w:sz w:val="17"/>
          <w:szCs w:val="17"/>
        </w:rPr>
        <w:t>up</w:t>
      </w:r>
      <w:r>
        <w:rPr>
          <w:rFonts w:ascii="Verdana" w:eastAsia="Verdana" w:hAnsi="Verdana" w:cs="Verdana"/>
          <w:b/>
          <w:spacing w:val="-1"/>
          <w:sz w:val="17"/>
          <w:szCs w:val="17"/>
        </w:rPr>
        <w:t>p</w:t>
      </w:r>
      <w:r>
        <w:rPr>
          <w:rFonts w:ascii="Verdana" w:eastAsia="Verdana" w:hAnsi="Verdana" w:cs="Verdana"/>
          <w:b/>
          <w:spacing w:val="2"/>
          <w:sz w:val="17"/>
          <w:szCs w:val="17"/>
        </w:rPr>
        <w:t>o</w:t>
      </w:r>
      <w:r>
        <w:rPr>
          <w:rFonts w:ascii="Verdana" w:eastAsia="Verdana" w:hAnsi="Verdana" w:cs="Verdana"/>
          <w:b/>
          <w:sz w:val="17"/>
          <w:szCs w:val="17"/>
        </w:rPr>
        <w:t>rt</w:t>
      </w:r>
    </w:p>
    <w:p w:rsidR="00154FB8" w:rsidRDefault="00AB0D5C">
      <w:pPr>
        <w:spacing w:before="35"/>
        <w:ind w:left="448" w:right="90" w:hanging="338"/>
        <w:jc w:val="both"/>
        <w:rPr>
          <w:rFonts w:ascii="Verdana" w:eastAsia="Verdana" w:hAnsi="Verdana" w:cs="Verdana"/>
          <w:sz w:val="17"/>
          <w:szCs w:val="17"/>
        </w:rPr>
      </w:pPr>
      <w:r>
        <w:rPr>
          <w:w w:val="370"/>
          <w:sz w:val="18"/>
          <w:szCs w:val="18"/>
        </w:rPr>
        <w:t xml:space="preserve"> </w:t>
      </w:r>
      <w:r>
        <w:rPr>
          <w:sz w:val="18"/>
          <w:szCs w:val="18"/>
        </w:rPr>
        <w:t xml:space="preserve">   </w:t>
      </w:r>
      <w:r>
        <w:rPr>
          <w:spacing w:val="-8"/>
          <w:sz w:val="18"/>
          <w:szCs w:val="18"/>
        </w:rPr>
        <w:t xml:space="preserve"> </w:t>
      </w:r>
      <w:r>
        <w:rPr>
          <w:rFonts w:ascii="Verdana" w:eastAsia="Verdana" w:hAnsi="Verdana" w:cs="Verdana"/>
          <w:spacing w:val="4"/>
          <w:sz w:val="17"/>
          <w:szCs w:val="17"/>
        </w:rPr>
        <w:t>P</w:t>
      </w:r>
      <w:r>
        <w:rPr>
          <w:rFonts w:ascii="Verdana" w:eastAsia="Verdana" w:hAnsi="Verdana" w:cs="Verdana"/>
          <w:sz w:val="17"/>
          <w:szCs w:val="17"/>
        </w:rPr>
        <w:t>r</w:t>
      </w:r>
      <w:r>
        <w:rPr>
          <w:rFonts w:ascii="Verdana" w:eastAsia="Verdana" w:hAnsi="Verdana" w:cs="Verdana"/>
          <w:spacing w:val="-2"/>
          <w:sz w:val="17"/>
          <w:szCs w:val="17"/>
        </w:rPr>
        <w:t>o</w:t>
      </w:r>
      <w:r>
        <w:rPr>
          <w:rFonts w:ascii="Verdana" w:eastAsia="Verdana" w:hAnsi="Verdana" w:cs="Verdana"/>
          <w:spacing w:val="1"/>
          <w:sz w:val="17"/>
          <w:szCs w:val="17"/>
        </w:rPr>
        <w:t>v</w:t>
      </w:r>
      <w:r>
        <w:rPr>
          <w:rFonts w:ascii="Verdana" w:eastAsia="Verdana" w:hAnsi="Verdana" w:cs="Verdana"/>
          <w:spacing w:val="-1"/>
          <w:sz w:val="17"/>
          <w:szCs w:val="17"/>
        </w:rPr>
        <w:t>i</w:t>
      </w:r>
      <w:r>
        <w:rPr>
          <w:rFonts w:ascii="Verdana" w:eastAsia="Verdana" w:hAnsi="Verdana" w:cs="Verdana"/>
          <w:spacing w:val="3"/>
          <w:sz w:val="17"/>
          <w:szCs w:val="17"/>
        </w:rPr>
        <w:t>d</w:t>
      </w:r>
      <w:r>
        <w:rPr>
          <w:rFonts w:ascii="Verdana" w:eastAsia="Verdana" w:hAnsi="Verdana" w:cs="Verdana"/>
          <w:spacing w:val="-3"/>
          <w:sz w:val="17"/>
          <w:szCs w:val="17"/>
        </w:rPr>
        <w:t>i</w:t>
      </w:r>
      <w:r>
        <w:rPr>
          <w:rFonts w:ascii="Verdana" w:eastAsia="Verdana" w:hAnsi="Verdana" w:cs="Verdana"/>
          <w:spacing w:val="3"/>
          <w:sz w:val="17"/>
          <w:szCs w:val="17"/>
        </w:rPr>
        <w:t>n</w:t>
      </w:r>
      <w:r>
        <w:rPr>
          <w:rFonts w:ascii="Verdana" w:eastAsia="Verdana" w:hAnsi="Verdana" w:cs="Verdana"/>
          <w:sz w:val="17"/>
          <w:szCs w:val="17"/>
        </w:rPr>
        <w:t>g</w:t>
      </w:r>
      <w:r>
        <w:rPr>
          <w:rFonts w:ascii="Verdana" w:eastAsia="Verdana" w:hAnsi="Verdana" w:cs="Verdana"/>
          <w:spacing w:val="17"/>
          <w:sz w:val="17"/>
          <w:szCs w:val="17"/>
        </w:rPr>
        <w:t xml:space="preserve"> </w:t>
      </w:r>
      <w:r>
        <w:rPr>
          <w:rFonts w:ascii="Verdana" w:eastAsia="Verdana" w:hAnsi="Verdana" w:cs="Verdana"/>
          <w:sz w:val="17"/>
          <w:szCs w:val="17"/>
        </w:rPr>
        <w:t>e</w:t>
      </w:r>
      <w:r>
        <w:rPr>
          <w:rFonts w:ascii="Verdana" w:eastAsia="Verdana" w:hAnsi="Verdana" w:cs="Verdana"/>
          <w:spacing w:val="1"/>
          <w:sz w:val="17"/>
          <w:szCs w:val="17"/>
        </w:rPr>
        <w:t>xt</w:t>
      </w:r>
      <w:r>
        <w:rPr>
          <w:rFonts w:ascii="Verdana" w:eastAsia="Verdana" w:hAnsi="Verdana" w:cs="Verdana"/>
          <w:sz w:val="17"/>
          <w:szCs w:val="17"/>
        </w:rPr>
        <w:t>e</w:t>
      </w:r>
      <w:r>
        <w:rPr>
          <w:rFonts w:ascii="Verdana" w:eastAsia="Verdana" w:hAnsi="Verdana" w:cs="Verdana"/>
          <w:spacing w:val="1"/>
          <w:sz w:val="17"/>
          <w:szCs w:val="17"/>
        </w:rPr>
        <w:t>ns</w:t>
      </w:r>
      <w:r>
        <w:rPr>
          <w:rFonts w:ascii="Verdana" w:eastAsia="Verdana" w:hAnsi="Verdana" w:cs="Verdana"/>
          <w:spacing w:val="-1"/>
          <w:sz w:val="17"/>
          <w:szCs w:val="17"/>
        </w:rPr>
        <w:t>i</w:t>
      </w:r>
      <w:r>
        <w:rPr>
          <w:rFonts w:ascii="Verdana" w:eastAsia="Verdana" w:hAnsi="Verdana" w:cs="Verdana"/>
          <w:spacing w:val="-2"/>
          <w:sz w:val="17"/>
          <w:szCs w:val="17"/>
        </w:rPr>
        <w:t>v</w:t>
      </w:r>
      <w:r>
        <w:rPr>
          <w:rFonts w:ascii="Verdana" w:eastAsia="Verdana" w:hAnsi="Verdana" w:cs="Verdana"/>
          <w:sz w:val="17"/>
          <w:szCs w:val="17"/>
        </w:rPr>
        <w:t>e</w:t>
      </w:r>
      <w:r>
        <w:rPr>
          <w:rFonts w:ascii="Verdana" w:eastAsia="Verdana" w:hAnsi="Verdana" w:cs="Verdana"/>
          <w:spacing w:val="19"/>
          <w:sz w:val="17"/>
          <w:szCs w:val="17"/>
        </w:rPr>
        <w:t xml:space="preserve"> </w:t>
      </w:r>
      <w:r>
        <w:rPr>
          <w:rFonts w:ascii="Verdana" w:eastAsia="Verdana" w:hAnsi="Verdana" w:cs="Verdana"/>
          <w:spacing w:val="1"/>
          <w:sz w:val="17"/>
          <w:szCs w:val="17"/>
        </w:rPr>
        <w:t>t</w:t>
      </w:r>
      <w:r>
        <w:rPr>
          <w:rFonts w:ascii="Verdana" w:eastAsia="Verdana" w:hAnsi="Verdana" w:cs="Verdana"/>
          <w:sz w:val="17"/>
          <w:szCs w:val="17"/>
        </w:rPr>
        <w:t>e</w:t>
      </w:r>
      <w:r>
        <w:rPr>
          <w:rFonts w:ascii="Verdana" w:eastAsia="Verdana" w:hAnsi="Verdana" w:cs="Verdana"/>
          <w:spacing w:val="1"/>
          <w:sz w:val="17"/>
          <w:szCs w:val="17"/>
        </w:rPr>
        <w:t>c</w:t>
      </w:r>
      <w:r>
        <w:rPr>
          <w:rFonts w:ascii="Verdana" w:eastAsia="Verdana" w:hAnsi="Verdana" w:cs="Verdana"/>
          <w:spacing w:val="-1"/>
          <w:sz w:val="17"/>
          <w:szCs w:val="17"/>
        </w:rPr>
        <w:t>h</w:t>
      </w:r>
      <w:r>
        <w:rPr>
          <w:rFonts w:ascii="Verdana" w:eastAsia="Verdana" w:hAnsi="Verdana" w:cs="Verdana"/>
          <w:spacing w:val="1"/>
          <w:sz w:val="17"/>
          <w:szCs w:val="17"/>
        </w:rPr>
        <w:t>n</w:t>
      </w:r>
      <w:r>
        <w:rPr>
          <w:rFonts w:ascii="Verdana" w:eastAsia="Verdana" w:hAnsi="Verdana" w:cs="Verdana"/>
          <w:spacing w:val="-1"/>
          <w:sz w:val="17"/>
          <w:szCs w:val="17"/>
        </w:rPr>
        <w:t>i</w:t>
      </w:r>
      <w:r>
        <w:rPr>
          <w:rFonts w:ascii="Verdana" w:eastAsia="Verdana" w:hAnsi="Verdana" w:cs="Verdana"/>
          <w:spacing w:val="1"/>
          <w:sz w:val="17"/>
          <w:szCs w:val="17"/>
        </w:rPr>
        <w:t>c</w:t>
      </w:r>
      <w:r>
        <w:rPr>
          <w:rFonts w:ascii="Verdana" w:eastAsia="Verdana" w:hAnsi="Verdana" w:cs="Verdana"/>
          <w:spacing w:val="2"/>
          <w:sz w:val="17"/>
          <w:szCs w:val="17"/>
        </w:rPr>
        <w:t>a</w:t>
      </w:r>
      <w:r>
        <w:rPr>
          <w:rFonts w:ascii="Verdana" w:eastAsia="Verdana" w:hAnsi="Verdana" w:cs="Verdana"/>
          <w:sz w:val="17"/>
          <w:szCs w:val="17"/>
        </w:rPr>
        <w:t>l</w:t>
      </w:r>
      <w:r>
        <w:rPr>
          <w:rFonts w:ascii="Verdana" w:eastAsia="Verdana" w:hAnsi="Verdana" w:cs="Verdana"/>
          <w:spacing w:val="18"/>
          <w:sz w:val="17"/>
          <w:szCs w:val="17"/>
        </w:rPr>
        <w:t xml:space="preserve"> </w:t>
      </w:r>
      <w:r>
        <w:rPr>
          <w:rFonts w:ascii="Verdana" w:eastAsia="Verdana" w:hAnsi="Verdana" w:cs="Verdana"/>
          <w:spacing w:val="1"/>
          <w:sz w:val="17"/>
          <w:szCs w:val="17"/>
        </w:rPr>
        <w:t>su</w:t>
      </w:r>
      <w:r>
        <w:rPr>
          <w:rFonts w:ascii="Verdana" w:eastAsia="Verdana" w:hAnsi="Verdana" w:cs="Verdana"/>
          <w:spacing w:val="-2"/>
          <w:sz w:val="17"/>
          <w:szCs w:val="17"/>
        </w:rPr>
        <w:t>p</w:t>
      </w:r>
      <w:r>
        <w:rPr>
          <w:rFonts w:ascii="Verdana" w:eastAsia="Verdana" w:hAnsi="Verdana" w:cs="Verdana"/>
          <w:sz w:val="17"/>
          <w:szCs w:val="17"/>
        </w:rPr>
        <w:t>p</w:t>
      </w:r>
      <w:r>
        <w:rPr>
          <w:rFonts w:ascii="Verdana" w:eastAsia="Verdana" w:hAnsi="Verdana" w:cs="Verdana"/>
          <w:spacing w:val="3"/>
          <w:sz w:val="17"/>
          <w:szCs w:val="17"/>
        </w:rPr>
        <w:t>o</w:t>
      </w:r>
      <w:r>
        <w:rPr>
          <w:rFonts w:ascii="Verdana" w:eastAsia="Verdana" w:hAnsi="Verdana" w:cs="Verdana"/>
          <w:spacing w:val="-3"/>
          <w:sz w:val="17"/>
          <w:szCs w:val="17"/>
        </w:rPr>
        <w:t>r</w:t>
      </w:r>
      <w:r>
        <w:rPr>
          <w:rFonts w:ascii="Verdana" w:eastAsia="Verdana" w:hAnsi="Verdana" w:cs="Verdana"/>
          <w:sz w:val="17"/>
          <w:szCs w:val="17"/>
        </w:rPr>
        <w:t>t</w:t>
      </w:r>
      <w:r>
        <w:rPr>
          <w:rFonts w:ascii="Verdana" w:eastAsia="Verdana" w:hAnsi="Verdana" w:cs="Verdana"/>
          <w:spacing w:val="20"/>
          <w:sz w:val="17"/>
          <w:szCs w:val="17"/>
        </w:rPr>
        <w:t xml:space="preserve"> </w:t>
      </w:r>
      <w:r>
        <w:rPr>
          <w:rFonts w:ascii="Verdana" w:eastAsia="Verdana" w:hAnsi="Verdana" w:cs="Verdana"/>
          <w:spacing w:val="-1"/>
          <w:sz w:val="17"/>
          <w:szCs w:val="17"/>
        </w:rPr>
        <w:t>i</w:t>
      </w:r>
      <w:r>
        <w:rPr>
          <w:rFonts w:ascii="Verdana" w:eastAsia="Verdana" w:hAnsi="Verdana" w:cs="Verdana"/>
          <w:sz w:val="17"/>
          <w:szCs w:val="17"/>
        </w:rPr>
        <w:t>n</w:t>
      </w:r>
      <w:r>
        <w:rPr>
          <w:rFonts w:ascii="Verdana" w:eastAsia="Verdana" w:hAnsi="Verdana" w:cs="Verdana"/>
          <w:spacing w:val="23"/>
          <w:sz w:val="17"/>
          <w:szCs w:val="17"/>
        </w:rPr>
        <w:t xml:space="preserve"> </w:t>
      </w:r>
      <w:r>
        <w:rPr>
          <w:rFonts w:ascii="Verdana" w:eastAsia="Verdana" w:hAnsi="Verdana" w:cs="Verdana"/>
          <w:spacing w:val="1"/>
          <w:sz w:val="17"/>
          <w:szCs w:val="17"/>
        </w:rPr>
        <w:t>o</w:t>
      </w:r>
      <w:r>
        <w:rPr>
          <w:rFonts w:ascii="Verdana" w:eastAsia="Verdana" w:hAnsi="Verdana" w:cs="Verdana"/>
          <w:sz w:val="17"/>
          <w:szCs w:val="17"/>
        </w:rPr>
        <w:t>rder</w:t>
      </w:r>
      <w:r>
        <w:rPr>
          <w:rFonts w:ascii="Verdana" w:eastAsia="Verdana" w:hAnsi="Verdana" w:cs="Verdana"/>
          <w:spacing w:val="22"/>
          <w:sz w:val="17"/>
          <w:szCs w:val="17"/>
        </w:rPr>
        <w:t xml:space="preserve"> </w:t>
      </w:r>
      <w:r>
        <w:rPr>
          <w:rFonts w:ascii="Verdana" w:eastAsia="Verdana" w:hAnsi="Verdana" w:cs="Verdana"/>
          <w:spacing w:val="-2"/>
          <w:sz w:val="17"/>
          <w:szCs w:val="17"/>
        </w:rPr>
        <w:t>t</w:t>
      </w:r>
      <w:r>
        <w:rPr>
          <w:rFonts w:ascii="Verdana" w:eastAsia="Verdana" w:hAnsi="Verdana" w:cs="Verdana"/>
          <w:sz w:val="17"/>
          <w:szCs w:val="17"/>
        </w:rPr>
        <w:t>o</w:t>
      </w:r>
      <w:r>
        <w:rPr>
          <w:rFonts w:ascii="Verdana" w:eastAsia="Verdana" w:hAnsi="Verdana" w:cs="Verdana"/>
          <w:spacing w:val="23"/>
          <w:sz w:val="17"/>
          <w:szCs w:val="17"/>
        </w:rPr>
        <w:t xml:space="preserve"> </w:t>
      </w:r>
      <w:r>
        <w:rPr>
          <w:rFonts w:ascii="Verdana" w:eastAsia="Verdana" w:hAnsi="Verdana" w:cs="Verdana"/>
          <w:spacing w:val="2"/>
          <w:sz w:val="17"/>
          <w:szCs w:val="17"/>
        </w:rPr>
        <w:t>e</w:t>
      </w:r>
      <w:r>
        <w:rPr>
          <w:rFonts w:ascii="Verdana" w:eastAsia="Verdana" w:hAnsi="Verdana" w:cs="Verdana"/>
          <w:spacing w:val="-1"/>
          <w:sz w:val="17"/>
          <w:szCs w:val="17"/>
        </w:rPr>
        <w:t>n</w:t>
      </w:r>
      <w:r>
        <w:rPr>
          <w:rFonts w:ascii="Verdana" w:eastAsia="Verdana" w:hAnsi="Verdana" w:cs="Verdana"/>
          <w:spacing w:val="1"/>
          <w:sz w:val="17"/>
          <w:szCs w:val="17"/>
        </w:rPr>
        <w:t>su</w:t>
      </w:r>
      <w:r>
        <w:rPr>
          <w:rFonts w:ascii="Verdana" w:eastAsia="Verdana" w:hAnsi="Verdana" w:cs="Verdana"/>
          <w:sz w:val="17"/>
          <w:szCs w:val="17"/>
        </w:rPr>
        <w:t>re</w:t>
      </w:r>
      <w:r>
        <w:rPr>
          <w:rFonts w:ascii="Verdana" w:eastAsia="Verdana" w:hAnsi="Verdana" w:cs="Verdana"/>
          <w:spacing w:val="18"/>
          <w:sz w:val="17"/>
          <w:szCs w:val="17"/>
        </w:rPr>
        <w:t xml:space="preserve"> </w:t>
      </w:r>
      <w:r>
        <w:rPr>
          <w:rFonts w:ascii="Verdana" w:eastAsia="Verdana" w:hAnsi="Verdana" w:cs="Verdana"/>
          <w:sz w:val="17"/>
          <w:szCs w:val="17"/>
        </w:rPr>
        <w:t>a</w:t>
      </w:r>
      <w:r>
        <w:rPr>
          <w:rFonts w:ascii="Verdana" w:eastAsia="Verdana" w:hAnsi="Verdana" w:cs="Verdana"/>
          <w:spacing w:val="25"/>
          <w:sz w:val="17"/>
          <w:szCs w:val="17"/>
        </w:rPr>
        <w:t xml:space="preserve"> </w:t>
      </w:r>
      <w:r>
        <w:rPr>
          <w:rFonts w:ascii="Verdana" w:eastAsia="Verdana" w:hAnsi="Verdana" w:cs="Verdana"/>
          <w:spacing w:val="3"/>
          <w:sz w:val="17"/>
          <w:szCs w:val="17"/>
        </w:rPr>
        <w:t>h</w:t>
      </w:r>
      <w:r>
        <w:rPr>
          <w:rFonts w:ascii="Verdana" w:eastAsia="Verdana" w:hAnsi="Verdana" w:cs="Verdana"/>
          <w:spacing w:val="-3"/>
          <w:sz w:val="17"/>
          <w:szCs w:val="17"/>
        </w:rPr>
        <w:t>i</w:t>
      </w:r>
      <w:r>
        <w:rPr>
          <w:rFonts w:ascii="Verdana" w:eastAsia="Verdana" w:hAnsi="Verdana" w:cs="Verdana"/>
          <w:spacing w:val="3"/>
          <w:sz w:val="17"/>
          <w:szCs w:val="17"/>
        </w:rPr>
        <w:t>g</w:t>
      </w:r>
      <w:r>
        <w:rPr>
          <w:rFonts w:ascii="Verdana" w:eastAsia="Verdana" w:hAnsi="Verdana" w:cs="Verdana"/>
          <w:sz w:val="17"/>
          <w:szCs w:val="17"/>
        </w:rPr>
        <w:t>h</w:t>
      </w:r>
      <w:r>
        <w:rPr>
          <w:rFonts w:ascii="Verdana" w:eastAsia="Verdana" w:hAnsi="Verdana" w:cs="Verdana"/>
          <w:spacing w:val="21"/>
          <w:sz w:val="17"/>
          <w:szCs w:val="17"/>
        </w:rPr>
        <w:t xml:space="preserve"> </w:t>
      </w:r>
      <w:r>
        <w:rPr>
          <w:rFonts w:ascii="Verdana" w:eastAsia="Verdana" w:hAnsi="Verdana" w:cs="Verdana"/>
          <w:sz w:val="17"/>
          <w:szCs w:val="17"/>
        </w:rPr>
        <w:t>d</w:t>
      </w:r>
      <w:r>
        <w:rPr>
          <w:rFonts w:ascii="Verdana" w:eastAsia="Verdana" w:hAnsi="Verdana" w:cs="Verdana"/>
          <w:spacing w:val="-2"/>
          <w:sz w:val="17"/>
          <w:szCs w:val="17"/>
        </w:rPr>
        <w:t>e</w:t>
      </w:r>
      <w:r>
        <w:rPr>
          <w:rFonts w:ascii="Verdana" w:eastAsia="Verdana" w:hAnsi="Verdana" w:cs="Verdana"/>
          <w:spacing w:val="3"/>
          <w:sz w:val="17"/>
          <w:szCs w:val="17"/>
        </w:rPr>
        <w:t>g</w:t>
      </w:r>
      <w:r>
        <w:rPr>
          <w:rFonts w:ascii="Verdana" w:eastAsia="Verdana" w:hAnsi="Verdana" w:cs="Verdana"/>
          <w:sz w:val="17"/>
          <w:szCs w:val="17"/>
        </w:rPr>
        <w:t>ree</w:t>
      </w:r>
      <w:r>
        <w:rPr>
          <w:rFonts w:ascii="Verdana" w:eastAsia="Verdana" w:hAnsi="Verdana" w:cs="Verdana"/>
          <w:spacing w:val="18"/>
          <w:sz w:val="17"/>
          <w:szCs w:val="17"/>
        </w:rPr>
        <w:t xml:space="preserve"> </w:t>
      </w:r>
      <w:r>
        <w:rPr>
          <w:rFonts w:ascii="Verdana" w:eastAsia="Verdana" w:hAnsi="Verdana" w:cs="Verdana"/>
          <w:spacing w:val="1"/>
          <w:sz w:val="17"/>
          <w:szCs w:val="17"/>
        </w:rPr>
        <w:t>o</w:t>
      </w:r>
      <w:r>
        <w:rPr>
          <w:rFonts w:ascii="Verdana" w:eastAsia="Verdana" w:hAnsi="Verdana" w:cs="Verdana"/>
          <w:sz w:val="17"/>
          <w:szCs w:val="17"/>
        </w:rPr>
        <w:t>f</w:t>
      </w:r>
      <w:r>
        <w:rPr>
          <w:rFonts w:ascii="Verdana" w:eastAsia="Verdana" w:hAnsi="Verdana" w:cs="Verdana"/>
          <w:spacing w:val="23"/>
          <w:sz w:val="17"/>
          <w:szCs w:val="17"/>
        </w:rPr>
        <w:t xml:space="preserve"> </w:t>
      </w:r>
      <w:r>
        <w:rPr>
          <w:rFonts w:ascii="Verdana" w:eastAsia="Verdana" w:hAnsi="Verdana" w:cs="Verdana"/>
          <w:spacing w:val="2"/>
          <w:sz w:val="17"/>
          <w:szCs w:val="17"/>
        </w:rPr>
        <w:t>C</w:t>
      </w:r>
      <w:r>
        <w:rPr>
          <w:rFonts w:ascii="Verdana" w:eastAsia="Verdana" w:hAnsi="Verdana" w:cs="Verdana"/>
          <w:spacing w:val="-1"/>
          <w:sz w:val="17"/>
          <w:szCs w:val="17"/>
        </w:rPr>
        <w:t>u</w:t>
      </w:r>
      <w:r>
        <w:rPr>
          <w:rFonts w:ascii="Verdana" w:eastAsia="Verdana" w:hAnsi="Verdana" w:cs="Verdana"/>
          <w:spacing w:val="1"/>
          <w:sz w:val="17"/>
          <w:szCs w:val="17"/>
        </w:rPr>
        <w:t>stom</w:t>
      </w:r>
      <w:r>
        <w:rPr>
          <w:rFonts w:ascii="Verdana" w:eastAsia="Verdana" w:hAnsi="Verdana" w:cs="Verdana"/>
          <w:spacing w:val="2"/>
          <w:sz w:val="17"/>
          <w:szCs w:val="17"/>
        </w:rPr>
        <w:t>e</w:t>
      </w:r>
      <w:r>
        <w:rPr>
          <w:rFonts w:ascii="Verdana" w:eastAsia="Verdana" w:hAnsi="Verdana" w:cs="Verdana"/>
          <w:sz w:val="17"/>
          <w:szCs w:val="17"/>
        </w:rPr>
        <w:t>r</w:t>
      </w:r>
      <w:r>
        <w:rPr>
          <w:rFonts w:ascii="Verdana" w:eastAsia="Verdana" w:hAnsi="Verdana" w:cs="Verdana"/>
          <w:spacing w:val="16"/>
          <w:sz w:val="17"/>
          <w:szCs w:val="17"/>
        </w:rPr>
        <w:t xml:space="preserve"> </w:t>
      </w:r>
      <w:r>
        <w:rPr>
          <w:rFonts w:ascii="Verdana" w:eastAsia="Verdana" w:hAnsi="Verdana" w:cs="Verdana"/>
          <w:sz w:val="17"/>
          <w:szCs w:val="17"/>
        </w:rPr>
        <w:t>S</w:t>
      </w:r>
      <w:r>
        <w:rPr>
          <w:rFonts w:ascii="Verdana" w:eastAsia="Verdana" w:hAnsi="Verdana" w:cs="Verdana"/>
          <w:spacing w:val="-1"/>
          <w:sz w:val="17"/>
          <w:szCs w:val="17"/>
        </w:rPr>
        <w:t>a</w:t>
      </w:r>
      <w:r>
        <w:rPr>
          <w:rFonts w:ascii="Verdana" w:eastAsia="Verdana" w:hAnsi="Verdana" w:cs="Verdana"/>
          <w:spacing w:val="1"/>
          <w:sz w:val="17"/>
          <w:szCs w:val="17"/>
        </w:rPr>
        <w:t>t</w:t>
      </w:r>
      <w:r>
        <w:rPr>
          <w:rFonts w:ascii="Verdana" w:eastAsia="Verdana" w:hAnsi="Verdana" w:cs="Verdana"/>
          <w:spacing w:val="-1"/>
          <w:sz w:val="17"/>
          <w:szCs w:val="17"/>
        </w:rPr>
        <w:t>i</w:t>
      </w:r>
      <w:r>
        <w:rPr>
          <w:rFonts w:ascii="Verdana" w:eastAsia="Verdana" w:hAnsi="Verdana" w:cs="Verdana"/>
          <w:spacing w:val="1"/>
          <w:sz w:val="17"/>
          <w:szCs w:val="17"/>
        </w:rPr>
        <w:t>s</w:t>
      </w:r>
      <w:r>
        <w:rPr>
          <w:rFonts w:ascii="Verdana" w:eastAsia="Verdana" w:hAnsi="Verdana" w:cs="Verdana"/>
          <w:spacing w:val="-2"/>
          <w:sz w:val="17"/>
          <w:szCs w:val="17"/>
        </w:rPr>
        <w:t>f</w:t>
      </w:r>
      <w:r>
        <w:rPr>
          <w:rFonts w:ascii="Verdana" w:eastAsia="Verdana" w:hAnsi="Verdana" w:cs="Verdana"/>
          <w:spacing w:val="4"/>
          <w:sz w:val="17"/>
          <w:szCs w:val="17"/>
        </w:rPr>
        <w:t>a</w:t>
      </w:r>
      <w:r>
        <w:rPr>
          <w:rFonts w:ascii="Verdana" w:eastAsia="Verdana" w:hAnsi="Verdana" w:cs="Verdana"/>
          <w:spacing w:val="-2"/>
          <w:sz w:val="17"/>
          <w:szCs w:val="17"/>
        </w:rPr>
        <w:t>c</w:t>
      </w:r>
      <w:r>
        <w:rPr>
          <w:rFonts w:ascii="Verdana" w:eastAsia="Verdana" w:hAnsi="Verdana" w:cs="Verdana"/>
          <w:spacing w:val="3"/>
          <w:sz w:val="17"/>
          <w:szCs w:val="17"/>
        </w:rPr>
        <w:t>t</w:t>
      </w:r>
      <w:r>
        <w:rPr>
          <w:rFonts w:ascii="Verdana" w:eastAsia="Verdana" w:hAnsi="Verdana" w:cs="Verdana"/>
          <w:spacing w:val="-3"/>
          <w:sz w:val="17"/>
          <w:szCs w:val="17"/>
        </w:rPr>
        <w:t>i</w:t>
      </w:r>
      <w:r>
        <w:rPr>
          <w:rFonts w:ascii="Verdana" w:eastAsia="Verdana" w:hAnsi="Verdana" w:cs="Verdana"/>
          <w:spacing w:val="3"/>
          <w:sz w:val="17"/>
          <w:szCs w:val="17"/>
        </w:rPr>
        <w:t>o</w:t>
      </w:r>
      <w:r>
        <w:rPr>
          <w:rFonts w:ascii="Verdana" w:eastAsia="Verdana" w:hAnsi="Verdana" w:cs="Verdana"/>
          <w:sz w:val="17"/>
          <w:szCs w:val="17"/>
        </w:rPr>
        <w:t>n</w:t>
      </w:r>
      <w:r>
        <w:rPr>
          <w:rFonts w:ascii="Verdana" w:eastAsia="Verdana" w:hAnsi="Verdana" w:cs="Verdana"/>
          <w:spacing w:val="15"/>
          <w:sz w:val="17"/>
          <w:szCs w:val="17"/>
        </w:rPr>
        <w:t xml:space="preserve"> </w:t>
      </w:r>
      <w:r>
        <w:rPr>
          <w:rFonts w:ascii="Verdana" w:eastAsia="Verdana" w:hAnsi="Verdana" w:cs="Verdana"/>
          <w:spacing w:val="-2"/>
          <w:sz w:val="17"/>
          <w:szCs w:val="17"/>
        </w:rPr>
        <w:t>t</w:t>
      </w:r>
      <w:r>
        <w:rPr>
          <w:rFonts w:ascii="Verdana" w:eastAsia="Verdana" w:hAnsi="Verdana" w:cs="Verdana"/>
          <w:spacing w:val="1"/>
          <w:sz w:val="17"/>
          <w:szCs w:val="17"/>
        </w:rPr>
        <w:t>h</w:t>
      </w:r>
      <w:r>
        <w:rPr>
          <w:rFonts w:ascii="Verdana" w:eastAsia="Verdana" w:hAnsi="Verdana" w:cs="Verdana"/>
          <w:sz w:val="17"/>
          <w:szCs w:val="17"/>
        </w:rPr>
        <w:t>r</w:t>
      </w:r>
      <w:r>
        <w:rPr>
          <w:rFonts w:ascii="Verdana" w:eastAsia="Verdana" w:hAnsi="Verdana" w:cs="Verdana"/>
          <w:spacing w:val="1"/>
          <w:sz w:val="17"/>
          <w:szCs w:val="17"/>
        </w:rPr>
        <w:t>o</w:t>
      </w:r>
      <w:r>
        <w:rPr>
          <w:rFonts w:ascii="Verdana" w:eastAsia="Verdana" w:hAnsi="Verdana" w:cs="Verdana"/>
          <w:spacing w:val="-1"/>
          <w:sz w:val="17"/>
          <w:szCs w:val="17"/>
        </w:rPr>
        <w:t>u</w:t>
      </w:r>
      <w:r>
        <w:rPr>
          <w:rFonts w:ascii="Verdana" w:eastAsia="Verdana" w:hAnsi="Verdana" w:cs="Verdana"/>
          <w:spacing w:val="-4"/>
          <w:sz w:val="17"/>
          <w:szCs w:val="17"/>
        </w:rPr>
        <w:t>g</w:t>
      </w:r>
      <w:r>
        <w:rPr>
          <w:rFonts w:ascii="Verdana" w:eastAsia="Verdana" w:hAnsi="Verdana" w:cs="Verdana"/>
          <w:sz w:val="17"/>
          <w:szCs w:val="17"/>
        </w:rPr>
        <w:t xml:space="preserve">h </w:t>
      </w:r>
      <w:r>
        <w:rPr>
          <w:rFonts w:ascii="Verdana" w:eastAsia="Verdana" w:hAnsi="Verdana" w:cs="Verdana"/>
          <w:spacing w:val="2"/>
          <w:sz w:val="17"/>
          <w:szCs w:val="17"/>
        </w:rPr>
        <w:t>S</w:t>
      </w:r>
      <w:r>
        <w:rPr>
          <w:rFonts w:ascii="Verdana" w:eastAsia="Verdana" w:hAnsi="Verdana" w:cs="Verdana"/>
          <w:spacing w:val="-1"/>
          <w:sz w:val="17"/>
          <w:szCs w:val="17"/>
        </w:rPr>
        <w:t>L</w:t>
      </w:r>
      <w:r>
        <w:rPr>
          <w:rFonts w:ascii="Verdana" w:eastAsia="Verdana" w:hAnsi="Verdana" w:cs="Verdana"/>
          <w:sz w:val="17"/>
          <w:szCs w:val="17"/>
        </w:rPr>
        <w:t>A</w:t>
      </w:r>
      <w:r>
        <w:rPr>
          <w:rFonts w:ascii="Verdana" w:eastAsia="Verdana" w:hAnsi="Verdana" w:cs="Verdana"/>
          <w:spacing w:val="13"/>
          <w:sz w:val="17"/>
          <w:szCs w:val="17"/>
        </w:rPr>
        <w:t xml:space="preserve"> </w:t>
      </w:r>
      <w:r>
        <w:rPr>
          <w:rFonts w:ascii="Verdana" w:eastAsia="Verdana" w:hAnsi="Verdana" w:cs="Verdana"/>
          <w:sz w:val="17"/>
          <w:szCs w:val="17"/>
        </w:rPr>
        <w:t>&amp;</w:t>
      </w:r>
      <w:r>
        <w:rPr>
          <w:rFonts w:ascii="Verdana" w:eastAsia="Verdana" w:hAnsi="Verdana" w:cs="Verdana"/>
          <w:spacing w:val="9"/>
          <w:sz w:val="17"/>
          <w:szCs w:val="17"/>
        </w:rPr>
        <w:t xml:space="preserve"> </w:t>
      </w:r>
      <w:r>
        <w:rPr>
          <w:rFonts w:ascii="Verdana" w:eastAsia="Verdana" w:hAnsi="Verdana" w:cs="Verdana"/>
          <w:spacing w:val="1"/>
          <w:sz w:val="17"/>
          <w:szCs w:val="17"/>
        </w:rPr>
        <w:t>P</w:t>
      </w:r>
      <w:r>
        <w:rPr>
          <w:rFonts w:ascii="Verdana" w:eastAsia="Verdana" w:hAnsi="Verdana" w:cs="Verdana"/>
          <w:spacing w:val="2"/>
          <w:sz w:val="17"/>
          <w:szCs w:val="17"/>
        </w:rPr>
        <w:t>r</w:t>
      </w:r>
      <w:r>
        <w:rPr>
          <w:rFonts w:ascii="Verdana" w:eastAsia="Verdana" w:hAnsi="Verdana" w:cs="Verdana"/>
          <w:spacing w:val="1"/>
          <w:sz w:val="17"/>
          <w:szCs w:val="17"/>
        </w:rPr>
        <w:t>oc</w:t>
      </w:r>
      <w:r>
        <w:rPr>
          <w:rFonts w:ascii="Verdana" w:eastAsia="Verdana" w:hAnsi="Verdana" w:cs="Verdana"/>
          <w:sz w:val="17"/>
          <w:szCs w:val="17"/>
        </w:rPr>
        <w:t>e</w:t>
      </w:r>
      <w:r>
        <w:rPr>
          <w:rFonts w:ascii="Verdana" w:eastAsia="Verdana" w:hAnsi="Verdana" w:cs="Verdana"/>
          <w:spacing w:val="1"/>
          <w:sz w:val="17"/>
          <w:szCs w:val="17"/>
        </w:rPr>
        <w:t>s</w:t>
      </w:r>
      <w:r>
        <w:rPr>
          <w:rFonts w:ascii="Verdana" w:eastAsia="Verdana" w:hAnsi="Verdana" w:cs="Verdana"/>
          <w:sz w:val="17"/>
          <w:szCs w:val="17"/>
        </w:rPr>
        <w:t>s</w:t>
      </w:r>
      <w:r>
        <w:rPr>
          <w:rFonts w:ascii="Verdana" w:eastAsia="Verdana" w:hAnsi="Verdana" w:cs="Verdana"/>
          <w:spacing w:val="3"/>
          <w:sz w:val="17"/>
          <w:szCs w:val="17"/>
        </w:rPr>
        <w:t xml:space="preserve"> </w:t>
      </w:r>
      <w:r>
        <w:rPr>
          <w:rFonts w:ascii="Verdana" w:eastAsia="Verdana" w:hAnsi="Verdana" w:cs="Verdana"/>
          <w:spacing w:val="2"/>
          <w:sz w:val="17"/>
          <w:szCs w:val="17"/>
        </w:rPr>
        <w:t>C</w:t>
      </w:r>
      <w:r>
        <w:rPr>
          <w:rFonts w:ascii="Verdana" w:eastAsia="Verdana" w:hAnsi="Verdana" w:cs="Verdana"/>
          <w:spacing w:val="1"/>
          <w:sz w:val="17"/>
          <w:szCs w:val="17"/>
        </w:rPr>
        <w:t>om</w:t>
      </w:r>
      <w:r>
        <w:rPr>
          <w:rFonts w:ascii="Verdana" w:eastAsia="Verdana" w:hAnsi="Verdana" w:cs="Verdana"/>
          <w:sz w:val="17"/>
          <w:szCs w:val="17"/>
        </w:rPr>
        <w:t>p</w:t>
      </w:r>
      <w:r>
        <w:rPr>
          <w:rFonts w:ascii="Verdana" w:eastAsia="Verdana" w:hAnsi="Verdana" w:cs="Verdana"/>
          <w:spacing w:val="-1"/>
          <w:sz w:val="17"/>
          <w:szCs w:val="17"/>
        </w:rPr>
        <w:t>lia</w:t>
      </w:r>
      <w:r>
        <w:rPr>
          <w:rFonts w:ascii="Verdana" w:eastAsia="Verdana" w:hAnsi="Verdana" w:cs="Verdana"/>
          <w:spacing w:val="1"/>
          <w:sz w:val="17"/>
          <w:szCs w:val="17"/>
        </w:rPr>
        <w:t>n</w:t>
      </w:r>
      <w:r>
        <w:rPr>
          <w:rFonts w:ascii="Verdana" w:eastAsia="Verdana" w:hAnsi="Verdana" w:cs="Verdana"/>
          <w:spacing w:val="-2"/>
          <w:sz w:val="17"/>
          <w:szCs w:val="17"/>
        </w:rPr>
        <w:t>c</w:t>
      </w:r>
      <w:r>
        <w:rPr>
          <w:rFonts w:ascii="Verdana" w:eastAsia="Verdana" w:hAnsi="Verdana" w:cs="Verdana"/>
          <w:sz w:val="17"/>
          <w:szCs w:val="17"/>
        </w:rPr>
        <w:t>e;</w:t>
      </w:r>
      <w:r>
        <w:rPr>
          <w:rFonts w:ascii="Verdana" w:eastAsia="Verdana" w:hAnsi="Verdana" w:cs="Verdana"/>
          <w:spacing w:val="1"/>
          <w:sz w:val="17"/>
          <w:szCs w:val="17"/>
        </w:rPr>
        <w:t xml:space="preserve"> </w:t>
      </w:r>
      <w:r>
        <w:rPr>
          <w:rFonts w:ascii="Verdana" w:eastAsia="Verdana" w:hAnsi="Verdana" w:cs="Verdana"/>
          <w:spacing w:val="3"/>
          <w:sz w:val="17"/>
          <w:szCs w:val="17"/>
        </w:rPr>
        <w:t>p</w:t>
      </w:r>
      <w:r>
        <w:rPr>
          <w:rFonts w:ascii="Verdana" w:eastAsia="Verdana" w:hAnsi="Verdana" w:cs="Verdana"/>
          <w:sz w:val="17"/>
          <w:szCs w:val="17"/>
        </w:rPr>
        <w:t>er</w:t>
      </w:r>
      <w:r>
        <w:rPr>
          <w:rFonts w:ascii="Verdana" w:eastAsia="Verdana" w:hAnsi="Verdana" w:cs="Verdana"/>
          <w:spacing w:val="1"/>
          <w:sz w:val="17"/>
          <w:szCs w:val="17"/>
        </w:rPr>
        <w:t>fo</w:t>
      </w:r>
      <w:r>
        <w:rPr>
          <w:rFonts w:ascii="Verdana" w:eastAsia="Verdana" w:hAnsi="Verdana" w:cs="Verdana"/>
          <w:sz w:val="17"/>
          <w:szCs w:val="17"/>
        </w:rPr>
        <w:t>r</w:t>
      </w:r>
      <w:r>
        <w:rPr>
          <w:rFonts w:ascii="Verdana" w:eastAsia="Verdana" w:hAnsi="Verdana" w:cs="Verdana"/>
          <w:spacing w:val="1"/>
          <w:sz w:val="17"/>
          <w:szCs w:val="17"/>
        </w:rPr>
        <w:t>m</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 xml:space="preserve">g </w:t>
      </w:r>
      <w:r>
        <w:rPr>
          <w:rFonts w:ascii="Verdana" w:eastAsia="Verdana" w:hAnsi="Verdana" w:cs="Verdana"/>
          <w:spacing w:val="4"/>
          <w:sz w:val="17"/>
          <w:szCs w:val="17"/>
        </w:rPr>
        <w:t>a</w:t>
      </w:r>
      <w:r>
        <w:rPr>
          <w:rFonts w:ascii="Verdana" w:eastAsia="Verdana" w:hAnsi="Verdana" w:cs="Verdana"/>
          <w:spacing w:val="-2"/>
          <w:sz w:val="17"/>
          <w:szCs w:val="17"/>
        </w:rPr>
        <w:t>d</w:t>
      </w:r>
      <w:r>
        <w:rPr>
          <w:rFonts w:ascii="Verdana" w:eastAsia="Verdana" w:hAnsi="Verdana" w:cs="Verdana"/>
          <w:spacing w:val="1"/>
          <w:sz w:val="17"/>
          <w:szCs w:val="17"/>
        </w:rPr>
        <w:t>v</w:t>
      </w:r>
      <w:r>
        <w:rPr>
          <w:rFonts w:ascii="Verdana" w:eastAsia="Verdana" w:hAnsi="Verdana" w:cs="Verdana"/>
          <w:spacing w:val="2"/>
          <w:sz w:val="17"/>
          <w:szCs w:val="17"/>
        </w:rPr>
        <w:t>a</w:t>
      </w:r>
      <w:r>
        <w:rPr>
          <w:rFonts w:ascii="Verdana" w:eastAsia="Verdana" w:hAnsi="Verdana" w:cs="Verdana"/>
          <w:spacing w:val="1"/>
          <w:sz w:val="17"/>
          <w:szCs w:val="17"/>
        </w:rPr>
        <w:t>nc</w:t>
      </w:r>
      <w:r>
        <w:rPr>
          <w:rFonts w:ascii="Verdana" w:eastAsia="Verdana" w:hAnsi="Verdana" w:cs="Verdana"/>
          <w:spacing w:val="-2"/>
          <w:sz w:val="17"/>
          <w:szCs w:val="17"/>
        </w:rPr>
        <w:t>e</w:t>
      </w:r>
      <w:r>
        <w:rPr>
          <w:rFonts w:ascii="Verdana" w:eastAsia="Verdana" w:hAnsi="Verdana" w:cs="Verdana"/>
          <w:sz w:val="17"/>
          <w:szCs w:val="17"/>
        </w:rPr>
        <w:t>d</w:t>
      </w:r>
      <w:r>
        <w:rPr>
          <w:rFonts w:ascii="Verdana" w:eastAsia="Verdana" w:hAnsi="Verdana" w:cs="Verdana"/>
          <w:spacing w:val="5"/>
          <w:sz w:val="17"/>
          <w:szCs w:val="17"/>
        </w:rPr>
        <w:t xml:space="preserve"> </w:t>
      </w:r>
      <w:r>
        <w:rPr>
          <w:rFonts w:ascii="Verdana" w:eastAsia="Verdana" w:hAnsi="Verdana" w:cs="Verdana"/>
          <w:spacing w:val="1"/>
          <w:sz w:val="17"/>
          <w:szCs w:val="17"/>
        </w:rPr>
        <w:t>t</w:t>
      </w:r>
      <w:r>
        <w:rPr>
          <w:rFonts w:ascii="Verdana" w:eastAsia="Verdana" w:hAnsi="Verdana" w:cs="Verdana"/>
          <w:sz w:val="17"/>
          <w:szCs w:val="17"/>
        </w:rPr>
        <w:t>r</w:t>
      </w:r>
      <w:r>
        <w:rPr>
          <w:rFonts w:ascii="Verdana" w:eastAsia="Verdana" w:hAnsi="Verdana" w:cs="Verdana"/>
          <w:spacing w:val="1"/>
          <w:sz w:val="17"/>
          <w:szCs w:val="17"/>
        </w:rPr>
        <w:t>ou</w:t>
      </w:r>
      <w:r>
        <w:rPr>
          <w:rFonts w:ascii="Verdana" w:eastAsia="Verdana" w:hAnsi="Verdana" w:cs="Verdana"/>
          <w:spacing w:val="-1"/>
          <w:sz w:val="17"/>
          <w:szCs w:val="17"/>
        </w:rPr>
        <w:t>bl</w:t>
      </w:r>
      <w:r>
        <w:rPr>
          <w:rFonts w:ascii="Verdana" w:eastAsia="Verdana" w:hAnsi="Verdana" w:cs="Verdana"/>
          <w:sz w:val="17"/>
          <w:szCs w:val="17"/>
        </w:rPr>
        <w:t>e</w:t>
      </w:r>
      <w:r>
        <w:rPr>
          <w:rFonts w:ascii="Verdana" w:eastAsia="Verdana" w:hAnsi="Verdana" w:cs="Verdana"/>
          <w:spacing w:val="1"/>
          <w:sz w:val="17"/>
          <w:szCs w:val="17"/>
        </w:rPr>
        <w:t>sh</w:t>
      </w:r>
      <w:r>
        <w:rPr>
          <w:rFonts w:ascii="Verdana" w:eastAsia="Verdana" w:hAnsi="Verdana" w:cs="Verdana"/>
          <w:spacing w:val="-2"/>
          <w:sz w:val="17"/>
          <w:szCs w:val="17"/>
        </w:rPr>
        <w:t>o</w:t>
      </w:r>
      <w:r>
        <w:rPr>
          <w:rFonts w:ascii="Verdana" w:eastAsia="Verdana" w:hAnsi="Verdana" w:cs="Verdana"/>
          <w:spacing w:val="3"/>
          <w:sz w:val="17"/>
          <w:szCs w:val="17"/>
        </w:rPr>
        <w:t>o</w:t>
      </w:r>
      <w:r>
        <w:rPr>
          <w:rFonts w:ascii="Verdana" w:eastAsia="Verdana" w:hAnsi="Verdana" w:cs="Verdana"/>
          <w:spacing w:val="1"/>
          <w:sz w:val="17"/>
          <w:szCs w:val="17"/>
        </w:rPr>
        <w:t>t</w:t>
      </w:r>
      <w:r>
        <w:rPr>
          <w:rFonts w:ascii="Verdana" w:eastAsia="Verdana" w:hAnsi="Verdana" w:cs="Verdana"/>
          <w:spacing w:val="-1"/>
          <w:sz w:val="17"/>
          <w:szCs w:val="17"/>
        </w:rPr>
        <w:t>in</w:t>
      </w:r>
      <w:r>
        <w:rPr>
          <w:rFonts w:ascii="Verdana" w:eastAsia="Verdana" w:hAnsi="Verdana" w:cs="Verdana"/>
          <w:sz w:val="17"/>
          <w:szCs w:val="17"/>
        </w:rPr>
        <w:t xml:space="preserve">g </w:t>
      </w:r>
      <w:r>
        <w:rPr>
          <w:rFonts w:ascii="Verdana" w:eastAsia="Verdana" w:hAnsi="Verdana" w:cs="Verdana"/>
          <w:spacing w:val="-1"/>
          <w:sz w:val="17"/>
          <w:szCs w:val="17"/>
        </w:rPr>
        <w:t>a</w:t>
      </w:r>
      <w:r>
        <w:rPr>
          <w:rFonts w:ascii="Verdana" w:eastAsia="Verdana" w:hAnsi="Verdana" w:cs="Verdana"/>
          <w:spacing w:val="1"/>
          <w:sz w:val="17"/>
          <w:szCs w:val="17"/>
        </w:rPr>
        <w:t>n</w:t>
      </w:r>
      <w:r>
        <w:rPr>
          <w:rFonts w:ascii="Verdana" w:eastAsia="Verdana" w:hAnsi="Verdana" w:cs="Verdana"/>
          <w:sz w:val="17"/>
          <w:szCs w:val="17"/>
        </w:rPr>
        <w:t>d</w:t>
      </w:r>
      <w:r>
        <w:rPr>
          <w:rFonts w:ascii="Verdana" w:eastAsia="Verdana" w:hAnsi="Verdana" w:cs="Verdana"/>
          <w:spacing w:val="10"/>
          <w:sz w:val="17"/>
          <w:szCs w:val="17"/>
        </w:rPr>
        <w:t xml:space="preserve"> </w:t>
      </w:r>
      <w:r>
        <w:rPr>
          <w:rFonts w:ascii="Verdana" w:eastAsia="Verdana" w:hAnsi="Verdana" w:cs="Verdana"/>
          <w:sz w:val="17"/>
          <w:szCs w:val="17"/>
        </w:rPr>
        <w:t>re</w:t>
      </w:r>
      <w:r>
        <w:rPr>
          <w:rFonts w:ascii="Verdana" w:eastAsia="Verdana" w:hAnsi="Verdana" w:cs="Verdana"/>
          <w:spacing w:val="-2"/>
          <w:sz w:val="17"/>
          <w:szCs w:val="17"/>
        </w:rPr>
        <w:t>s</w:t>
      </w:r>
      <w:r>
        <w:rPr>
          <w:rFonts w:ascii="Verdana" w:eastAsia="Verdana" w:hAnsi="Verdana" w:cs="Verdana"/>
          <w:spacing w:val="1"/>
          <w:sz w:val="17"/>
          <w:szCs w:val="17"/>
        </w:rPr>
        <w:t>o</w:t>
      </w:r>
      <w:r>
        <w:rPr>
          <w:rFonts w:ascii="Verdana" w:eastAsia="Verdana" w:hAnsi="Verdana" w:cs="Verdana"/>
          <w:spacing w:val="-1"/>
          <w:sz w:val="17"/>
          <w:szCs w:val="17"/>
        </w:rPr>
        <w:t>l</w:t>
      </w:r>
      <w:r>
        <w:rPr>
          <w:rFonts w:ascii="Verdana" w:eastAsia="Verdana" w:hAnsi="Verdana" w:cs="Verdana"/>
          <w:spacing w:val="1"/>
          <w:sz w:val="17"/>
          <w:szCs w:val="17"/>
        </w:rPr>
        <w:t>ut</w:t>
      </w:r>
      <w:r>
        <w:rPr>
          <w:rFonts w:ascii="Verdana" w:eastAsia="Verdana" w:hAnsi="Verdana" w:cs="Verdana"/>
          <w:spacing w:val="-1"/>
          <w:sz w:val="17"/>
          <w:szCs w:val="17"/>
        </w:rPr>
        <w:t>i</w:t>
      </w:r>
      <w:r>
        <w:rPr>
          <w:rFonts w:ascii="Verdana" w:eastAsia="Verdana" w:hAnsi="Verdana" w:cs="Verdana"/>
          <w:spacing w:val="3"/>
          <w:sz w:val="17"/>
          <w:szCs w:val="17"/>
        </w:rPr>
        <w:t>o</w:t>
      </w:r>
      <w:r>
        <w:rPr>
          <w:rFonts w:ascii="Verdana" w:eastAsia="Verdana" w:hAnsi="Verdana" w:cs="Verdana"/>
          <w:sz w:val="17"/>
          <w:szCs w:val="17"/>
        </w:rPr>
        <w:t>n</w:t>
      </w:r>
      <w:r>
        <w:rPr>
          <w:rFonts w:ascii="Verdana" w:eastAsia="Verdana" w:hAnsi="Verdana" w:cs="Verdana"/>
          <w:spacing w:val="1"/>
          <w:sz w:val="17"/>
          <w:szCs w:val="17"/>
        </w:rPr>
        <w:t xml:space="preserve"> o</w:t>
      </w:r>
      <w:r>
        <w:rPr>
          <w:rFonts w:ascii="Verdana" w:eastAsia="Verdana" w:hAnsi="Verdana" w:cs="Verdana"/>
          <w:sz w:val="17"/>
          <w:szCs w:val="17"/>
        </w:rPr>
        <w:t>f</w:t>
      </w:r>
      <w:r>
        <w:rPr>
          <w:rFonts w:ascii="Verdana" w:eastAsia="Verdana" w:hAnsi="Verdana" w:cs="Verdana"/>
          <w:spacing w:val="13"/>
          <w:sz w:val="17"/>
          <w:szCs w:val="17"/>
        </w:rPr>
        <w:t xml:space="preserve"> </w:t>
      </w:r>
      <w:r>
        <w:rPr>
          <w:rFonts w:ascii="Verdana" w:eastAsia="Verdana" w:hAnsi="Verdana" w:cs="Verdana"/>
          <w:spacing w:val="-2"/>
          <w:sz w:val="17"/>
          <w:szCs w:val="17"/>
        </w:rPr>
        <w:t>d</w:t>
      </w:r>
      <w:r>
        <w:rPr>
          <w:rFonts w:ascii="Verdana" w:eastAsia="Verdana" w:hAnsi="Verdana" w:cs="Verdana"/>
          <w:spacing w:val="2"/>
          <w:sz w:val="17"/>
          <w:szCs w:val="17"/>
        </w:rPr>
        <w:t>e</w:t>
      </w:r>
      <w:r>
        <w:rPr>
          <w:rFonts w:ascii="Verdana" w:eastAsia="Verdana" w:hAnsi="Verdana" w:cs="Verdana"/>
          <w:spacing w:val="-2"/>
          <w:sz w:val="17"/>
          <w:szCs w:val="17"/>
        </w:rPr>
        <w:t>s</w:t>
      </w:r>
      <w:r>
        <w:rPr>
          <w:rFonts w:ascii="Verdana" w:eastAsia="Verdana" w:hAnsi="Verdana" w:cs="Verdana"/>
          <w:spacing w:val="1"/>
          <w:sz w:val="17"/>
          <w:szCs w:val="17"/>
        </w:rPr>
        <w:t>kto</w:t>
      </w:r>
      <w:r>
        <w:rPr>
          <w:rFonts w:ascii="Verdana" w:eastAsia="Verdana" w:hAnsi="Verdana" w:cs="Verdana"/>
          <w:sz w:val="17"/>
          <w:szCs w:val="17"/>
        </w:rPr>
        <w:t>p,</w:t>
      </w:r>
      <w:r>
        <w:rPr>
          <w:rFonts w:ascii="Verdana" w:eastAsia="Verdana" w:hAnsi="Verdana" w:cs="Verdana"/>
          <w:spacing w:val="5"/>
          <w:sz w:val="17"/>
          <w:szCs w:val="17"/>
        </w:rPr>
        <w:t xml:space="preserve"> </w:t>
      </w:r>
      <w:r>
        <w:rPr>
          <w:rFonts w:ascii="Verdana" w:eastAsia="Verdana" w:hAnsi="Verdana" w:cs="Verdana"/>
          <w:spacing w:val="1"/>
          <w:sz w:val="17"/>
          <w:szCs w:val="17"/>
        </w:rPr>
        <w:t>s</w:t>
      </w:r>
      <w:r>
        <w:rPr>
          <w:rFonts w:ascii="Verdana" w:eastAsia="Verdana" w:hAnsi="Verdana" w:cs="Verdana"/>
          <w:sz w:val="17"/>
          <w:szCs w:val="17"/>
        </w:rPr>
        <w:t>er</w:t>
      </w:r>
      <w:r>
        <w:rPr>
          <w:rFonts w:ascii="Verdana" w:eastAsia="Verdana" w:hAnsi="Verdana" w:cs="Verdana"/>
          <w:spacing w:val="1"/>
          <w:sz w:val="17"/>
          <w:szCs w:val="17"/>
        </w:rPr>
        <w:t>v</w:t>
      </w:r>
      <w:r>
        <w:rPr>
          <w:rFonts w:ascii="Verdana" w:eastAsia="Verdana" w:hAnsi="Verdana" w:cs="Verdana"/>
          <w:sz w:val="17"/>
          <w:szCs w:val="17"/>
        </w:rPr>
        <w:t>er</w:t>
      </w:r>
      <w:r>
        <w:rPr>
          <w:rFonts w:ascii="Verdana" w:eastAsia="Verdana" w:hAnsi="Verdana" w:cs="Verdana"/>
          <w:spacing w:val="6"/>
          <w:sz w:val="17"/>
          <w:szCs w:val="17"/>
        </w:rPr>
        <w:t xml:space="preserve"> </w:t>
      </w:r>
      <w:r>
        <w:rPr>
          <w:rFonts w:ascii="Verdana" w:eastAsia="Verdana" w:hAnsi="Verdana" w:cs="Verdana"/>
          <w:sz w:val="17"/>
          <w:szCs w:val="17"/>
        </w:rPr>
        <w:t xml:space="preserve">&amp; </w:t>
      </w:r>
      <w:r>
        <w:rPr>
          <w:rFonts w:ascii="Verdana" w:eastAsia="Verdana" w:hAnsi="Verdana" w:cs="Verdana"/>
          <w:spacing w:val="4"/>
          <w:sz w:val="17"/>
          <w:szCs w:val="17"/>
        </w:rPr>
        <w:t>a</w:t>
      </w:r>
      <w:r>
        <w:rPr>
          <w:rFonts w:ascii="Verdana" w:eastAsia="Verdana" w:hAnsi="Verdana" w:cs="Verdana"/>
          <w:sz w:val="17"/>
          <w:szCs w:val="17"/>
        </w:rPr>
        <w:t>pp</w:t>
      </w:r>
      <w:r>
        <w:rPr>
          <w:rFonts w:ascii="Verdana" w:eastAsia="Verdana" w:hAnsi="Verdana" w:cs="Verdana"/>
          <w:spacing w:val="-1"/>
          <w:sz w:val="17"/>
          <w:szCs w:val="17"/>
        </w:rPr>
        <w:t>li</w:t>
      </w:r>
      <w:r>
        <w:rPr>
          <w:rFonts w:ascii="Verdana" w:eastAsia="Verdana" w:hAnsi="Verdana" w:cs="Verdana"/>
          <w:spacing w:val="1"/>
          <w:sz w:val="17"/>
          <w:szCs w:val="17"/>
        </w:rPr>
        <w:t>c</w:t>
      </w:r>
      <w:r>
        <w:rPr>
          <w:rFonts w:ascii="Verdana" w:eastAsia="Verdana" w:hAnsi="Verdana" w:cs="Verdana"/>
          <w:spacing w:val="-1"/>
          <w:sz w:val="17"/>
          <w:szCs w:val="17"/>
        </w:rPr>
        <w:t>a</w:t>
      </w:r>
      <w:r>
        <w:rPr>
          <w:rFonts w:ascii="Verdana" w:eastAsia="Verdana" w:hAnsi="Verdana" w:cs="Verdana"/>
          <w:spacing w:val="1"/>
          <w:sz w:val="17"/>
          <w:szCs w:val="17"/>
        </w:rPr>
        <w:t>t</w:t>
      </w:r>
      <w:r>
        <w:rPr>
          <w:rFonts w:ascii="Verdana" w:eastAsia="Verdana" w:hAnsi="Verdana" w:cs="Verdana"/>
          <w:spacing w:val="-1"/>
          <w:sz w:val="17"/>
          <w:szCs w:val="17"/>
        </w:rPr>
        <w:t>i</w:t>
      </w:r>
      <w:r>
        <w:rPr>
          <w:rFonts w:ascii="Verdana" w:eastAsia="Verdana" w:hAnsi="Verdana" w:cs="Verdana"/>
          <w:spacing w:val="1"/>
          <w:sz w:val="17"/>
          <w:szCs w:val="17"/>
        </w:rPr>
        <w:t>o</w:t>
      </w:r>
      <w:r>
        <w:rPr>
          <w:rFonts w:ascii="Verdana" w:eastAsia="Verdana" w:hAnsi="Verdana" w:cs="Verdana"/>
          <w:sz w:val="17"/>
          <w:szCs w:val="17"/>
        </w:rPr>
        <w:t>n</w:t>
      </w:r>
      <w:r>
        <w:rPr>
          <w:rFonts w:ascii="Verdana" w:eastAsia="Verdana" w:hAnsi="Verdana" w:cs="Verdana"/>
          <w:spacing w:val="-8"/>
          <w:sz w:val="17"/>
          <w:szCs w:val="17"/>
        </w:rPr>
        <w:t xml:space="preserve"> </w:t>
      </w:r>
      <w:r>
        <w:rPr>
          <w:rFonts w:ascii="Verdana" w:eastAsia="Verdana" w:hAnsi="Verdana" w:cs="Verdana"/>
          <w:spacing w:val="-1"/>
          <w:sz w:val="17"/>
          <w:szCs w:val="17"/>
        </w:rPr>
        <w:t>i</w:t>
      </w:r>
      <w:r>
        <w:rPr>
          <w:rFonts w:ascii="Verdana" w:eastAsia="Verdana" w:hAnsi="Verdana" w:cs="Verdana"/>
          <w:spacing w:val="1"/>
          <w:sz w:val="17"/>
          <w:szCs w:val="17"/>
        </w:rPr>
        <w:t>s</w:t>
      </w:r>
      <w:r>
        <w:rPr>
          <w:rFonts w:ascii="Verdana" w:eastAsia="Verdana" w:hAnsi="Verdana" w:cs="Verdana"/>
          <w:spacing w:val="-2"/>
          <w:sz w:val="17"/>
          <w:szCs w:val="17"/>
        </w:rPr>
        <w:t>s</w:t>
      </w:r>
      <w:r>
        <w:rPr>
          <w:rFonts w:ascii="Verdana" w:eastAsia="Verdana" w:hAnsi="Verdana" w:cs="Verdana"/>
          <w:spacing w:val="1"/>
          <w:sz w:val="17"/>
          <w:szCs w:val="17"/>
        </w:rPr>
        <w:t>u</w:t>
      </w:r>
      <w:r>
        <w:rPr>
          <w:rFonts w:ascii="Verdana" w:eastAsia="Verdana" w:hAnsi="Verdana" w:cs="Verdana"/>
          <w:spacing w:val="2"/>
          <w:sz w:val="17"/>
          <w:szCs w:val="17"/>
        </w:rPr>
        <w:t>e</w:t>
      </w:r>
      <w:r>
        <w:rPr>
          <w:rFonts w:ascii="Verdana" w:eastAsia="Verdana" w:hAnsi="Verdana" w:cs="Verdana"/>
          <w:spacing w:val="1"/>
          <w:sz w:val="17"/>
          <w:szCs w:val="17"/>
        </w:rPr>
        <w:t>s</w:t>
      </w:r>
      <w:r>
        <w:rPr>
          <w:rFonts w:ascii="Verdana" w:eastAsia="Verdana" w:hAnsi="Verdana" w:cs="Verdana"/>
          <w:sz w:val="17"/>
          <w:szCs w:val="17"/>
        </w:rPr>
        <w:t>.</w:t>
      </w:r>
    </w:p>
    <w:p w:rsidR="00154FB8" w:rsidRDefault="00AB0D5C">
      <w:pPr>
        <w:spacing w:before="32"/>
        <w:ind w:left="110"/>
        <w:rPr>
          <w:rFonts w:ascii="Verdana" w:eastAsia="Verdana" w:hAnsi="Verdana" w:cs="Verdana"/>
          <w:sz w:val="17"/>
          <w:szCs w:val="17"/>
        </w:rPr>
      </w:pPr>
      <w:r>
        <w:rPr>
          <w:w w:val="370"/>
          <w:sz w:val="18"/>
          <w:szCs w:val="18"/>
        </w:rPr>
        <w:t xml:space="preserve"> </w:t>
      </w:r>
      <w:r>
        <w:rPr>
          <w:sz w:val="18"/>
          <w:szCs w:val="18"/>
        </w:rPr>
        <w:t xml:space="preserve">   </w:t>
      </w:r>
      <w:r>
        <w:rPr>
          <w:spacing w:val="-8"/>
          <w:sz w:val="18"/>
          <w:szCs w:val="18"/>
        </w:rPr>
        <w:t xml:space="preserve"> </w:t>
      </w:r>
      <w:r>
        <w:rPr>
          <w:rFonts w:ascii="Verdana" w:eastAsia="Verdana" w:hAnsi="Verdana" w:cs="Verdana"/>
          <w:spacing w:val="4"/>
          <w:sz w:val="17"/>
          <w:szCs w:val="17"/>
        </w:rPr>
        <w:t>T</w:t>
      </w:r>
      <w:r>
        <w:rPr>
          <w:rFonts w:ascii="Verdana" w:eastAsia="Verdana" w:hAnsi="Verdana" w:cs="Verdana"/>
          <w:sz w:val="17"/>
          <w:szCs w:val="17"/>
        </w:rPr>
        <w:t>r</w:t>
      </w:r>
      <w:r>
        <w:rPr>
          <w:rFonts w:ascii="Verdana" w:eastAsia="Verdana" w:hAnsi="Verdana" w:cs="Verdana"/>
          <w:spacing w:val="-2"/>
          <w:sz w:val="17"/>
          <w:szCs w:val="17"/>
        </w:rPr>
        <w:t>o</w:t>
      </w:r>
      <w:r>
        <w:rPr>
          <w:rFonts w:ascii="Verdana" w:eastAsia="Verdana" w:hAnsi="Verdana" w:cs="Verdana"/>
          <w:spacing w:val="1"/>
          <w:sz w:val="17"/>
          <w:szCs w:val="17"/>
        </w:rPr>
        <w:t>u</w:t>
      </w:r>
      <w:r>
        <w:rPr>
          <w:rFonts w:ascii="Verdana" w:eastAsia="Verdana" w:hAnsi="Verdana" w:cs="Verdana"/>
          <w:spacing w:val="3"/>
          <w:sz w:val="17"/>
          <w:szCs w:val="17"/>
        </w:rPr>
        <w:t>b</w:t>
      </w:r>
      <w:r>
        <w:rPr>
          <w:rFonts w:ascii="Verdana" w:eastAsia="Verdana" w:hAnsi="Verdana" w:cs="Verdana"/>
          <w:spacing w:val="-3"/>
          <w:sz w:val="17"/>
          <w:szCs w:val="17"/>
        </w:rPr>
        <w:t>l</w:t>
      </w:r>
      <w:r>
        <w:rPr>
          <w:rFonts w:ascii="Verdana" w:eastAsia="Verdana" w:hAnsi="Verdana" w:cs="Verdana"/>
          <w:spacing w:val="2"/>
          <w:sz w:val="17"/>
          <w:szCs w:val="17"/>
        </w:rPr>
        <w:t>e</w:t>
      </w:r>
      <w:r>
        <w:rPr>
          <w:rFonts w:ascii="Verdana" w:eastAsia="Verdana" w:hAnsi="Verdana" w:cs="Verdana"/>
          <w:spacing w:val="-2"/>
          <w:sz w:val="17"/>
          <w:szCs w:val="17"/>
        </w:rPr>
        <w:t>s</w:t>
      </w:r>
      <w:r>
        <w:rPr>
          <w:rFonts w:ascii="Verdana" w:eastAsia="Verdana" w:hAnsi="Verdana" w:cs="Verdana"/>
          <w:spacing w:val="1"/>
          <w:sz w:val="17"/>
          <w:szCs w:val="17"/>
        </w:rPr>
        <w:t>ho</w:t>
      </w:r>
      <w:r>
        <w:rPr>
          <w:rFonts w:ascii="Verdana" w:eastAsia="Verdana" w:hAnsi="Verdana" w:cs="Verdana"/>
          <w:spacing w:val="-2"/>
          <w:sz w:val="17"/>
          <w:szCs w:val="17"/>
        </w:rPr>
        <w:t>o</w:t>
      </w:r>
      <w:r>
        <w:rPr>
          <w:rFonts w:ascii="Verdana" w:eastAsia="Verdana" w:hAnsi="Verdana" w:cs="Verdana"/>
          <w:spacing w:val="3"/>
          <w:sz w:val="17"/>
          <w:szCs w:val="17"/>
        </w:rPr>
        <w:t>t</w:t>
      </w:r>
      <w:r>
        <w:rPr>
          <w:rFonts w:ascii="Verdana" w:eastAsia="Verdana" w:hAnsi="Verdana" w:cs="Verdana"/>
          <w:spacing w:val="-3"/>
          <w:sz w:val="17"/>
          <w:szCs w:val="17"/>
        </w:rPr>
        <w:t>i</w:t>
      </w:r>
      <w:r>
        <w:rPr>
          <w:rFonts w:ascii="Verdana" w:eastAsia="Verdana" w:hAnsi="Verdana" w:cs="Verdana"/>
          <w:spacing w:val="3"/>
          <w:sz w:val="17"/>
          <w:szCs w:val="17"/>
        </w:rPr>
        <w:t>n</w:t>
      </w:r>
      <w:r>
        <w:rPr>
          <w:rFonts w:ascii="Verdana" w:eastAsia="Verdana" w:hAnsi="Verdana" w:cs="Verdana"/>
          <w:sz w:val="17"/>
          <w:szCs w:val="17"/>
        </w:rPr>
        <w:t>g</w:t>
      </w:r>
      <w:r>
        <w:rPr>
          <w:rFonts w:ascii="Verdana" w:eastAsia="Verdana" w:hAnsi="Verdana" w:cs="Verdana"/>
          <w:spacing w:val="-16"/>
          <w:sz w:val="17"/>
          <w:szCs w:val="17"/>
        </w:rPr>
        <w:t xml:space="preserve"> </w:t>
      </w:r>
      <w:r>
        <w:rPr>
          <w:rFonts w:ascii="Verdana" w:eastAsia="Verdana" w:hAnsi="Verdana" w:cs="Verdana"/>
          <w:spacing w:val="3"/>
          <w:sz w:val="17"/>
          <w:szCs w:val="17"/>
        </w:rPr>
        <w:t>p</w:t>
      </w:r>
      <w:r>
        <w:rPr>
          <w:rFonts w:ascii="Verdana" w:eastAsia="Verdana" w:hAnsi="Verdana" w:cs="Verdana"/>
          <w:sz w:val="17"/>
          <w:szCs w:val="17"/>
        </w:rPr>
        <w:t>r</w:t>
      </w:r>
      <w:r>
        <w:rPr>
          <w:rFonts w:ascii="Verdana" w:eastAsia="Verdana" w:hAnsi="Verdana" w:cs="Verdana"/>
          <w:spacing w:val="1"/>
          <w:sz w:val="17"/>
          <w:szCs w:val="17"/>
        </w:rPr>
        <w:t>o</w:t>
      </w:r>
      <w:r>
        <w:rPr>
          <w:rFonts w:ascii="Verdana" w:eastAsia="Verdana" w:hAnsi="Verdana" w:cs="Verdana"/>
          <w:sz w:val="17"/>
          <w:szCs w:val="17"/>
        </w:rPr>
        <w:t>b</w:t>
      </w:r>
      <w:r>
        <w:rPr>
          <w:rFonts w:ascii="Verdana" w:eastAsia="Verdana" w:hAnsi="Verdana" w:cs="Verdana"/>
          <w:spacing w:val="-1"/>
          <w:sz w:val="17"/>
          <w:szCs w:val="17"/>
        </w:rPr>
        <w:t>l</w:t>
      </w:r>
      <w:r>
        <w:rPr>
          <w:rFonts w:ascii="Verdana" w:eastAsia="Verdana" w:hAnsi="Verdana" w:cs="Verdana"/>
          <w:spacing w:val="2"/>
          <w:sz w:val="17"/>
          <w:szCs w:val="17"/>
        </w:rPr>
        <w:t>e</w:t>
      </w:r>
      <w:r>
        <w:rPr>
          <w:rFonts w:ascii="Verdana" w:eastAsia="Verdana" w:hAnsi="Verdana" w:cs="Verdana"/>
          <w:spacing w:val="-1"/>
          <w:sz w:val="17"/>
          <w:szCs w:val="17"/>
        </w:rPr>
        <w:t>m</w:t>
      </w:r>
      <w:r>
        <w:rPr>
          <w:rFonts w:ascii="Verdana" w:eastAsia="Verdana" w:hAnsi="Verdana" w:cs="Verdana"/>
          <w:sz w:val="17"/>
          <w:szCs w:val="17"/>
        </w:rPr>
        <w:t>s</w:t>
      </w:r>
      <w:r>
        <w:rPr>
          <w:rFonts w:ascii="Verdana" w:eastAsia="Verdana" w:hAnsi="Verdana" w:cs="Verdana"/>
          <w:spacing w:val="-9"/>
          <w:sz w:val="17"/>
          <w:szCs w:val="17"/>
        </w:rPr>
        <w:t xml:space="preserve"> </w:t>
      </w:r>
      <w:r>
        <w:rPr>
          <w:rFonts w:ascii="Verdana" w:eastAsia="Verdana" w:hAnsi="Verdana" w:cs="Verdana"/>
          <w:sz w:val="17"/>
          <w:szCs w:val="17"/>
        </w:rPr>
        <w:t>per</w:t>
      </w:r>
      <w:r>
        <w:rPr>
          <w:rFonts w:ascii="Verdana" w:eastAsia="Verdana" w:hAnsi="Verdana" w:cs="Verdana"/>
          <w:spacing w:val="1"/>
          <w:sz w:val="17"/>
          <w:szCs w:val="17"/>
        </w:rPr>
        <w:t>t</w:t>
      </w:r>
      <w:r>
        <w:rPr>
          <w:rFonts w:ascii="Verdana" w:eastAsia="Verdana" w:hAnsi="Verdana" w:cs="Verdana"/>
          <w:spacing w:val="2"/>
          <w:sz w:val="17"/>
          <w:szCs w:val="17"/>
        </w:rPr>
        <w:t>a</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9"/>
          <w:sz w:val="17"/>
          <w:szCs w:val="17"/>
        </w:rPr>
        <w:t xml:space="preserve"> </w:t>
      </w:r>
      <w:r>
        <w:rPr>
          <w:rFonts w:ascii="Verdana" w:eastAsia="Verdana" w:hAnsi="Verdana" w:cs="Verdana"/>
          <w:spacing w:val="-2"/>
          <w:sz w:val="17"/>
          <w:szCs w:val="17"/>
        </w:rPr>
        <w:t>t</w:t>
      </w:r>
      <w:r>
        <w:rPr>
          <w:rFonts w:ascii="Verdana" w:eastAsia="Verdana" w:hAnsi="Verdana" w:cs="Verdana"/>
          <w:sz w:val="17"/>
          <w:szCs w:val="17"/>
        </w:rPr>
        <w:t>o</w:t>
      </w:r>
      <w:r>
        <w:rPr>
          <w:rFonts w:ascii="Verdana" w:eastAsia="Verdana" w:hAnsi="Verdana" w:cs="Verdana"/>
          <w:spacing w:val="-1"/>
          <w:sz w:val="17"/>
          <w:szCs w:val="17"/>
        </w:rPr>
        <w:t xml:space="preserve"> </w:t>
      </w:r>
      <w:r>
        <w:rPr>
          <w:rFonts w:ascii="Verdana" w:eastAsia="Verdana" w:hAnsi="Verdana" w:cs="Verdana"/>
          <w:spacing w:val="1"/>
          <w:sz w:val="17"/>
          <w:szCs w:val="17"/>
        </w:rPr>
        <w:t>P</w:t>
      </w:r>
      <w:r>
        <w:rPr>
          <w:rFonts w:ascii="Verdana" w:eastAsia="Verdana" w:hAnsi="Verdana" w:cs="Verdana"/>
          <w:spacing w:val="2"/>
          <w:sz w:val="17"/>
          <w:szCs w:val="17"/>
        </w:rPr>
        <w:t>e</w:t>
      </w:r>
      <w:r>
        <w:rPr>
          <w:rFonts w:ascii="Verdana" w:eastAsia="Verdana" w:hAnsi="Verdana" w:cs="Verdana"/>
          <w:spacing w:val="-3"/>
          <w:sz w:val="17"/>
          <w:szCs w:val="17"/>
        </w:rPr>
        <w:t>r</w:t>
      </w:r>
      <w:r>
        <w:rPr>
          <w:rFonts w:ascii="Verdana" w:eastAsia="Verdana" w:hAnsi="Verdana" w:cs="Verdana"/>
          <w:spacing w:val="-2"/>
          <w:sz w:val="17"/>
          <w:szCs w:val="17"/>
        </w:rPr>
        <w:t>f</w:t>
      </w:r>
      <w:r>
        <w:rPr>
          <w:rFonts w:ascii="Verdana" w:eastAsia="Verdana" w:hAnsi="Verdana" w:cs="Verdana"/>
          <w:spacing w:val="3"/>
          <w:sz w:val="17"/>
          <w:szCs w:val="17"/>
        </w:rPr>
        <w:t>o</w:t>
      </w:r>
      <w:r>
        <w:rPr>
          <w:rFonts w:ascii="Verdana" w:eastAsia="Verdana" w:hAnsi="Verdana" w:cs="Verdana"/>
          <w:sz w:val="17"/>
          <w:szCs w:val="17"/>
        </w:rPr>
        <w:t>r</w:t>
      </w:r>
      <w:r>
        <w:rPr>
          <w:rFonts w:ascii="Verdana" w:eastAsia="Verdana" w:hAnsi="Verdana" w:cs="Verdana"/>
          <w:spacing w:val="-1"/>
          <w:sz w:val="17"/>
          <w:szCs w:val="17"/>
        </w:rPr>
        <w:t>m</w:t>
      </w:r>
      <w:r>
        <w:rPr>
          <w:rFonts w:ascii="Verdana" w:eastAsia="Verdana" w:hAnsi="Verdana" w:cs="Verdana"/>
          <w:spacing w:val="2"/>
          <w:sz w:val="17"/>
          <w:szCs w:val="17"/>
        </w:rPr>
        <w:t>a</w:t>
      </w:r>
      <w:r>
        <w:rPr>
          <w:rFonts w:ascii="Verdana" w:eastAsia="Verdana" w:hAnsi="Verdana" w:cs="Verdana"/>
          <w:spacing w:val="1"/>
          <w:sz w:val="17"/>
          <w:szCs w:val="17"/>
        </w:rPr>
        <w:t>nc</w:t>
      </w:r>
      <w:r>
        <w:rPr>
          <w:rFonts w:ascii="Verdana" w:eastAsia="Verdana" w:hAnsi="Verdana" w:cs="Verdana"/>
          <w:sz w:val="17"/>
          <w:szCs w:val="17"/>
        </w:rPr>
        <w:t>e</w:t>
      </w:r>
      <w:r>
        <w:rPr>
          <w:rFonts w:ascii="Verdana" w:eastAsia="Verdana" w:hAnsi="Verdana" w:cs="Verdana"/>
          <w:spacing w:val="-14"/>
          <w:sz w:val="17"/>
          <w:szCs w:val="17"/>
        </w:rPr>
        <w:t xml:space="preserve"> </w:t>
      </w:r>
      <w:r>
        <w:rPr>
          <w:rFonts w:ascii="Verdana" w:eastAsia="Verdana" w:hAnsi="Verdana" w:cs="Verdana"/>
          <w:spacing w:val="1"/>
          <w:sz w:val="17"/>
          <w:szCs w:val="17"/>
        </w:rPr>
        <w:t>T</w:t>
      </w:r>
      <w:r>
        <w:rPr>
          <w:rFonts w:ascii="Verdana" w:eastAsia="Verdana" w:hAnsi="Verdana" w:cs="Verdana"/>
          <w:spacing w:val="-1"/>
          <w:sz w:val="17"/>
          <w:szCs w:val="17"/>
        </w:rPr>
        <w:t>u</w:t>
      </w:r>
      <w:r>
        <w:rPr>
          <w:rFonts w:ascii="Verdana" w:eastAsia="Verdana" w:hAnsi="Verdana" w:cs="Verdana"/>
          <w:spacing w:val="1"/>
          <w:sz w:val="17"/>
          <w:szCs w:val="17"/>
        </w:rPr>
        <w:t>n</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p>
    <w:p w:rsidR="00154FB8" w:rsidRDefault="00AB0D5C">
      <w:pPr>
        <w:spacing w:before="38" w:line="242" w:lineRule="auto"/>
        <w:ind w:left="448" w:right="90" w:hanging="338"/>
        <w:jc w:val="both"/>
        <w:rPr>
          <w:rFonts w:ascii="Verdana" w:eastAsia="Verdana" w:hAnsi="Verdana" w:cs="Verdana"/>
          <w:sz w:val="17"/>
          <w:szCs w:val="17"/>
        </w:rPr>
      </w:pPr>
      <w:r>
        <w:rPr>
          <w:w w:val="370"/>
          <w:sz w:val="18"/>
          <w:szCs w:val="18"/>
        </w:rPr>
        <w:t xml:space="preserve"> </w:t>
      </w:r>
      <w:r>
        <w:rPr>
          <w:sz w:val="18"/>
          <w:szCs w:val="18"/>
        </w:rPr>
        <w:t xml:space="preserve">   </w:t>
      </w:r>
      <w:r>
        <w:rPr>
          <w:spacing w:val="-8"/>
          <w:sz w:val="18"/>
          <w:szCs w:val="18"/>
        </w:rPr>
        <w:t xml:space="preserve"> </w:t>
      </w:r>
      <w:r>
        <w:rPr>
          <w:rFonts w:ascii="Verdana" w:eastAsia="Verdana" w:hAnsi="Verdana" w:cs="Verdana"/>
          <w:spacing w:val="2"/>
          <w:sz w:val="17"/>
          <w:szCs w:val="17"/>
        </w:rPr>
        <w:t>A</w:t>
      </w:r>
      <w:r>
        <w:rPr>
          <w:rFonts w:ascii="Verdana" w:eastAsia="Verdana" w:hAnsi="Verdana" w:cs="Verdana"/>
          <w:spacing w:val="3"/>
          <w:sz w:val="17"/>
          <w:szCs w:val="17"/>
        </w:rPr>
        <w:t>d</w:t>
      </w:r>
      <w:r>
        <w:rPr>
          <w:rFonts w:ascii="Verdana" w:eastAsia="Verdana" w:hAnsi="Verdana" w:cs="Verdana"/>
          <w:sz w:val="17"/>
          <w:szCs w:val="17"/>
        </w:rPr>
        <w:t>d</w:t>
      </w:r>
      <w:r>
        <w:rPr>
          <w:rFonts w:ascii="Verdana" w:eastAsia="Verdana" w:hAnsi="Verdana" w:cs="Verdana"/>
          <w:spacing w:val="-3"/>
          <w:sz w:val="17"/>
          <w:szCs w:val="17"/>
        </w:rPr>
        <w:t>r</w:t>
      </w:r>
      <w:r>
        <w:rPr>
          <w:rFonts w:ascii="Verdana" w:eastAsia="Verdana" w:hAnsi="Verdana" w:cs="Verdana"/>
          <w:sz w:val="17"/>
          <w:szCs w:val="17"/>
        </w:rPr>
        <w:t>e</w:t>
      </w:r>
      <w:r>
        <w:rPr>
          <w:rFonts w:ascii="Verdana" w:eastAsia="Verdana" w:hAnsi="Verdana" w:cs="Verdana"/>
          <w:spacing w:val="1"/>
          <w:sz w:val="17"/>
          <w:szCs w:val="17"/>
        </w:rPr>
        <w:t>ss</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2"/>
          <w:sz w:val="17"/>
          <w:szCs w:val="17"/>
        </w:rPr>
        <w:t xml:space="preserve"> </w:t>
      </w:r>
      <w:r>
        <w:rPr>
          <w:rFonts w:ascii="Verdana" w:eastAsia="Verdana" w:hAnsi="Verdana" w:cs="Verdana"/>
          <w:sz w:val="17"/>
          <w:szCs w:val="17"/>
        </w:rPr>
        <w:t>q</w:t>
      </w:r>
      <w:r>
        <w:rPr>
          <w:rFonts w:ascii="Verdana" w:eastAsia="Verdana" w:hAnsi="Verdana" w:cs="Verdana"/>
          <w:spacing w:val="1"/>
          <w:sz w:val="17"/>
          <w:szCs w:val="17"/>
        </w:rPr>
        <w:t>u</w:t>
      </w:r>
      <w:r>
        <w:rPr>
          <w:rFonts w:ascii="Verdana" w:eastAsia="Verdana" w:hAnsi="Verdana" w:cs="Verdana"/>
          <w:sz w:val="17"/>
          <w:szCs w:val="17"/>
        </w:rPr>
        <w:t>er</w:t>
      </w:r>
      <w:r>
        <w:rPr>
          <w:rFonts w:ascii="Verdana" w:eastAsia="Verdana" w:hAnsi="Verdana" w:cs="Verdana"/>
          <w:spacing w:val="-1"/>
          <w:sz w:val="17"/>
          <w:szCs w:val="17"/>
        </w:rPr>
        <w:t>i</w:t>
      </w:r>
      <w:r>
        <w:rPr>
          <w:rFonts w:ascii="Verdana" w:eastAsia="Verdana" w:hAnsi="Verdana" w:cs="Verdana"/>
          <w:sz w:val="17"/>
          <w:szCs w:val="17"/>
        </w:rPr>
        <w:t>es</w:t>
      </w:r>
      <w:r>
        <w:rPr>
          <w:rFonts w:ascii="Verdana" w:eastAsia="Verdana" w:hAnsi="Verdana" w:cs="Verdana"/>
          <w:spacing w:val="5"/>
          <w:sz w:val="17"/>
          <w:szCs w:val="17"/>
        </w:rPr>
        <w:t xml:space="preserve"> </w:t>
      </w:r>
      <w:r>
        <w:rPr>
          <w:rFonts w:ascii="Verdana" w:eastAsia="Verdana" w:hAnsi="Verdana" w:cs="Verdana"/>
          <w:sz w:val="17"/>
          <w:szCs w:val="17"/>
        </w:rPr>
        <w:t>r</w:t>
      </w:r>
      <w:r>
        <w:rPr>
          <w:rFonts w:ascii="Verdana" w:eastAsia="Verdana" w:hAnsi="Verdana" w:cs="Verdana"/>
          <w:spacing w:val="2"/>
          <w:sz w:val="17"/>
          <w:szCs w:val="17"/>
        </w:rPr>
        <w:t>e</w:t>
      </w:r>
      <w:r>
        <w:rPr>
          <w:rFonts w:ascii="Verdana" w:eastAsia="Verdana" w:hAnsi="Verdana" w:cs="Verdana"/>
          <w:spacing w:val="-2"/>
          <w:sz w:val="17"/>
          <w:szCs w:val="17"/>
        </w:rPr>
        <w:t>g</w:t>
      </w:r>
      <w:r>
        <w:rPr>
          <w:rFonts w:ascii="Verdana" w:eastAsia="Verdana" w:hAnsi="Verdana" w:cs="Verdana"/>
          <w:spacing w:val="2"/>
          <w:sz w:val="17"/>
          <w:szCs w:val="17"/>
        </w:rPr>
        <w:t>a</w:t>
      </w:r>
      <w:r>
        <w:rPr>
          <w:rFonts w:ascii="Verdana" w:eastAsia="Verdana" w:hAnsi="Verdana" w:cs="Verdana"/>
          <w:sz w:val="17"/>
          <w:szCs w:val="17"/>
        </w:rPr>
        <w:t>rd</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3"/>
          <w:sz w:val="17"/>
          <w:szCs w:val="17"/>
        </w:rPr>
        <w:t xml:space="preserve"> </w:t>
      </w:r>
      <w:r>
        <w:rPr>
          <w:rFonts w:ascii="Verdana" w:eastAsia="Verdana" w:hAnsi="Verdana" w:cs="Verdana"/>
          <w:spacing w:val="1"/>
          <w:sz w:val="17"/>
          <w:szCs w:val="17"/>
        </w:rPr>
        <w:t>th</w:t>
      </w:r>
      <w:r>
        <w:rPr>
          <w:rFonts w:ascii="Verdana" w:eastAsia="Verdana" w:hAnsi="Verdana" w:cs="Verdana"/>
          <w:sz w:val="17"/>
          <w:szCs w:val="17"/>
        </w:rPr>
        <w:t>e</w:t>
      </w:r>
      <w:r>
        <w:rPr>
          <w:rFonts w:ascii="Verdana" w:eastAsia="Verdana" w:hAnsi="Verdana" w:cs="Verdana"/>
          <w:spacing w:val="4"/>
          <w:sz w:val="17"/>
          <w:szCs w:val="17"/>
        </w:rPr>
        <w:t xml:space="preserve"> </w:t>
      </w:r>
      <w:r>
        <w:rPr>
          <w:rFonts w:ascii="Verdana" w:eastAsia="Verdana" w:hAnsi="Verdana" w:cs="Verdana"/>
          <w:spacing w:val="3"/>
          <w:sz w:val="17"/>
          <w:szCs w:val="17"/>
        </w:rPr>
        <w:t>I</w:t>
      </w:r>
      <w:r>
        <w:rPr>
          <w:rFonts w:ascii="Verdana" w:eastAsia="Verdana" w:hAnsi="Verdana" w:cs="Verdana"/>
          <w:spacing w:val="1"/>
          <w:sz w:val="17"/>
          <w:szCs w:val="17"/>
        </w:rPr>
        <w:t>n</w:t>
      </w:r>
      <w:r>
        <w:rPr>
          <w:rFonts w:ascii="Verdana" w:eastAsia="Verdana" w:hAnsi="Verdana" w:cs="Verdana"/>
          <w:spacing w:val="-2"/>
          <w:sz w:val="17"/>
          <w:szCs w:val="17"/>
        </w:rPr>
        <w:t>f</w:t>
      </w:r>
      <w:r>
        <w:rPr>
          <w:rFonts w:ascii="Verdana" w:eastAsia="Verdana" w:hAnsi="Verdana" w:cs="Verdana"/>
          <w:spacing w:val="3"/>
          <w:sz w:val="17"/>
          <w:szCs w:val="17"/>
        </w:rPr>
        <w:t>o</w:t>
      </w:r>
      <w:r>
        <w:rPr>
          <w:rFonts w:ascii="Verdana" w:eastAsia="Verdana" w:hAnsi="Verdana" w:cs="Verdana"/>
          <w:sz w:val="17"/>
          <w:szCs w:val="17"/>
        </w:rPr>
        <w:t>r</w:t>
      </w:r>
      <w:r>
        <w:rPr>
          <w:rFonts w:ascii="Verdana" w:eastAsia="Verdana" w:hAnsi="Verdana" w:cs="Verdana"/>
          <w:spacing w:val="-1"/>
          <w:sz w:val="17"/>
          <w:szCs w:val="17"/>
        </w:rPr>
        <w:t>m</w:t>
      </w:r>
      <w:r>
        <w:rPr>
          <w:rFonts w:ascii="Verdana" w:eastAsia="Verdana" w:hAnsi="Verdana" w:cs="Verdana"/>
          <w:spacing w:val="2"/>
          <w:sz w:val="17"/>
          <w:szCs w:val="17"/>
        </w:rPr>
        <w:t>a</w:t>
      </w:r>
      <w:r>
        <w:rPr>
          <w:rFonts w:ascii="Verdana" w:eastAsia="Verdana" w:hAnsi="Verdana" w:cs="Verdana"/>
          <w:spacing w:val="1"/>
          <w:sz w:val="17"/>
          <w:szCs w:val="17"/>
        </w:rPr>
        <w:t>t</w:t>
      </w:r>
      <w:r>
        <w:rPr>
          <w:rFonts w:ascii="Verdana" w:eastAsia="Verdana" w:hAnsi="Verdana" w:cs="Verdana"/>
          <w:spacing w:val="-1"/>
          <w:sz w:val="17"/>
          <w:szCs w:val="17"/>
        </w:rPr>
        <w:t>i</w:t>
      </w:r>
      <w:r>
        <w:rPr>
          <w:rFonts w:ascii="Verdana" w:eastAsia="Verdana" w:hAnsi="Verdana" w:cs="Verdana"/>
          <w:spacing w:val="-2"/>
          <w:sz w:val="17"/>
          <w:szCs w:val="17"/>
        </w:rPr>
        <w:t>o</w:t>
      </w:r>
      <w:r>
        <w:rPr>
          <w:rFonts w:ascii="Verdana" w:eastAsia="Verdana" w:hAnsi="Verdana" w:cs="Verdana"/>
          <w:sz w:val="17"/>
          <w:szCs w:val="17"/>
        </w:rPr>
        <w:t>n</w:t>
      </w:r>
      <w:r>
        <w:rPr>
          <w:rFonts w:ascii="Verdana" w:eastAsia="Verdana" w:hAnsi="Verdana" w:cs="Verdana"/>
          <w:spacing w:val="4"/>
          <w:sz w:val="17"/>
          <w:szCs w:val="17"/>
        </w:rPr>
        <w:t xml:space="preserve"> </w:t>
      </w:r>
      <w:r>
        <w:rPr>
          <w:rFonts w:ascii="Verdana" w:eastAsia="Verdana" w:hAnsi="Verdana" w:cs="Verdana"/>
          <w:sz w:val="17"/>
          <w:szCs w:val="17"/>
        </w:rPr>
        <w:t>S</w:t>
      </w:r>
      <w:r>
        <w:rPr>
          <w:rFonts w:ascii="Verdana" w:eastAsia="Verdana" w:hAnsi="Verdana" w:cs="Verdana"/>
          <w:spacing w:val="1"/>
          <w:sz w:val="17"/>
          <w:szCs w:val="17"/>
        </w:rPr>
        <w:t>ys</w:t>
      </w:r>
      <w:r>
        <w:rPr>
          <w:rFonts w:ascii="Verdana" w:eastAsia="Verdana" w:hAnsi="Verdana" w:cs="Verdana"/>
          <w:spacing w:val="-2"/>
          <w:sz w:val="17"/>
          <w:szCs w:val="17"/>
        </w:rPr>
        <w:t>te</w:t>
      </w:r>
      <w:r>
        <w:rPr>
          <w:rFonts w:ascii="Verdana" w:eastAsia="Verdana" w:hAnsi="Verdana" w:cs="Verdana"/>
          <w:sz w:val="17"/>
          <w:szCs w:val="17"/>
        </w:rPr>
        <w:t>m</w:t>
      </w:r>
      <w:r>
        <w:rPr>
          <w:rFonts w:ascii="Verdana" w:eastAsia="Verdana" w:hAnsi="Verdana" w:cs="Verdana"/>
          <w:spacing w:val="4"/>
          <w:sz w:val="17"/>
          <w:szCs w:val="17"/>
        </w:rPr>
        <w:t xml:space="preserve"> </w:t>
      </w:r>
      <w:r>
        <w:rPr>
          <w:rFonts w:ascii="Verdana" w:eastAsia="Verdana" w:hAnsi="Verdana" w:cs="Verdana"/>
          <w:sz w:val="17"/>
          <w:szCs w:val="17"/>
        </w:rPr>
        <w:t>/</w:t>
      </w:r>
      <w:r>
        <w:rPr>
          <w:rFonts w:ascii="Verdana" w:eastAsia="Verdana" w:hAnsi="Verdana" w:cs="Verdana"/>
          <w:spacing w:val="13"/>
          <w:sz w:val="17"/>
          <w:szCs w:val="17"/>
        </w:rPr>
        <w:t xml:space="preserve"> </w:t>
      </w:r>
      <w:r>
        <w:rPr>
          <w:rFonts w:ascii="Verdana" w:eastAsia="Verdana" w:hAnsi="Verdana" w:cs="Verdana"/>
          <w:sz w:val="17"/>
          <w:szCs w:val="17"/>
        </w:rPr>
        <w:t>S</w:t>
      </w:r>
      <w:r>
        <w:rPr>
          <w:rFonts w:ascii="Verdana" w:eastAsia="Verdana" w:hAnsi="Verdana" w:cs="Verdana"/>
          <w:spacing w:val="1"/>
          <w:sz w:val="17"/>
          <w:szCs w:val="17"/>
        </w:rPr>
        <w:t>o</w:t>
      </w:r>
      <w:r>
        <w:rPr>
          <w:rFonts w:ascii="Verdana" w:eastAsia="Verdana" w:hAnsi="Verdana" w:cs="Verdana"/>
          <w:spacing w:val="-2"/>
          <w:sz w:val="17"/>
          <w:szCs w:val="17"/>
        </w:rPr>
        <w:t>f</w:t>
      </w:r>
      <w:r>
        <w:rPr>
          <w:rFonts w:ascii="Verdana" w:eastAsia="Verdana" w:hAnsi="Verdana" w:cs="Verdana"/>
          <w:spacing w:val="3"/>
          <w:sz w:val="17"/>
          <w:szCs w:val="17"/>
        </w:rPr>
        <w:t>t</w:t>
      </w:r>
      <w:r>
        <w:rPr>
          <w:rFonts w:ascii="Verdana" w:eastAsia="Verdana" w:hAnsi="Verdana" w:cs="Verdana"/>
          <w:spacing w:val="-2"/>
          <w:sz w:val="17"/>
          <w:szCs w:val="17"/>
        </w:rPr>
        <w:t>w</w:t>
      </w:r>
      <w:r>
        <w:rPr>
          <w:rFonts w:ascii="Verdana" w:eastAsia="Verdana" w:hAnsi="Verdana" w:cs="Verdana"/>
          <w:spacing w:val="2"/>
          <w:sz w:val="17"/>
          <w:szCs w:val="17"/>
        </w:rPr>
        <w:t>a</w:t>
      </w:r>
      <w:r>
        <w:rPr>
          <w:rFonts w:ascii="Verdana" w:eastAsia="Verdana" w:hAnsi="Verdana" w:cs="Verdana"/>
          <w:sz w:val="17"/>
          <w:szCs w:val="17"/>
        </w:rPr>
        <w:t>re</w:t>
      </w:r>
      <w:r>
        <w:rPr>
          <w:rFonts w:ascii="Verdana" w:eastAsia="Verdana" w:hAnsi="Verdana" w:cs="Verdana"/>
          <w:spacing w:val="3"/>
          <w:sz w:val="17"/>
          <w:szCs w:val="17"/>
        </w:rPr>
        <w:t xml:space="preserve"> </w:t>
      </w:r>
      <w:r>
        <w:rPr>
          <w:rFonts w:ascii="Verdana" w:eastAsia="Verdana" w:hAnsi="Verdana" w:cs="Verdana"/>
          <w:sz w:val="17"/>
          <w:szCs w:val="17"/>
        </w:rPr>
        <w:t>&amp;</w:t>
      </w:r>
      <w:r>
        <w:rPr>
          <w:rFonts w:ascii="Verdana" w:eastAsia="Verdana" w:hAnsi="Verdana" w:cs="Verdana"/>
          <w:spacing w:val="9"/>
          <w:sz w:val="17"/>
          <w:szCs w:val="17"/>
        </w:rPr>
        <w:t xml:space="preserve"> </w:t>
      </w:r>
      <w:r>
        <w:rPr>
          <w:rFonts w:ascii="Verdana" w:eastAsia="Verdana" w:hAnsi="Verdana" w:cs="Verdana"/>
          <w:spacing w:val="-2"/>
          <w:sz w:val="17"/>
          <w:szCs w:val="17"/>
        </w:rPr>
        <w:t>e</w:t>
      </w:r>
      <w:r>
        <w:rPr>
          <w:rFonts w:ascii="Verdana" w:eastAsia="Verdana" w:hAnsi="Verdana" w:cs="Verdana"/>
          <w:spacing w:val="3"/>
          <w:sz w:val="17"/>
          <w:szCs w:val="17"/>
        </w:rPr>
        <w:t>x</w:t>
      </w:r>
      <w:r>
        <w:rPr>
          <w:rFonts w:ascii="Verdana" w:eastAsia="Verdana" w:hAnsi="Verdana" w:cs="Verdana"/>
          <w:spacing w:val="1"/>
          <w:sz w:val="17"/>
          <w:szCs w:val="17"/>
        </w:rPr>
        <w:t>t</w:t>
      </w:r>
      <w:r>
        <w:rPr>
          <w:rFonts w:ascii="Verdana" w:eastAsia="Verdana" w:hAnsi="Verdana" w:cs="Verdana"/>
          <w:sz w:val="17"/>
          <w:szCs w:val="17"/>
        </w:rPr>
        <w:t>e</w:t>
      </w:r>
      <w:r>
        <w:rPr>
          <w:rFonts w:ascii="Verdana" w:eastAsia="Verdana" w:hAnsi="Verdana" w:cs="Verdana"/>
          <w:spacing w:val="1"/>
          <w:sz w:val="17"/>
          <w:szCs w:val="17"/>
        </w:rPr>
        <w:t>n</w:t>
      </w:r>
      <w:r>
        <w:rPr>
          <w:rFonts w:ascii="Verdana" w:eastAsia="Verdana" w:hAnsi="Verdana" w:cs="Verdana"/>
          <w:sz w:val="17"/>
          <w:szCs w:val="17"/>
        </w:rPr>
        <w:t>d</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 xml:space="preserve">g </w:t>
      </w:r>
      <w:r>
        <w:rPr>
          <w:rFonts w:ascii="Verdana" w:eastAsia="Verdana" w:hAnsi="Verdana" w:cs="Verdana"/>
          <w:spacing w:val="3"/>
          <w:sz w:val="17"/>
          <w:szCs w:val="17"/>
        </w:rPr>
        <w:t>o</w:t>
      </w:r>
      <w:r>
        <w:rPr>
          <w:rFonts w:ascii="Verdana" w:eastAsia="Verdana" w:hAnsi="Verdana" w:cs="Verdana"/>
          <w:spacing w:val="1"/>
          <w:sz w:val="17"/>
          <w:szCs w:val="17"/>
        </w:rPr>
        <w:t>ns</w:t>
      </w:r>
      <w:r>
        <w:rPr>
          <w:rFonts w:ascii="Verdana" w:eastAsia="Verdana" w:hAnsi="Verdana" w:cs="Verdana"/>
          <w:spacing w:val="-1"/>
          <w:sz w:val="17"/>
          <w:szCs w:val="17"/>
        </w:rPr>
        <w:t>i</w:t>
      </w:r>
      <w:r>
        <w:rPr>
          <w:rFonts w:ascii="Verdana" w:eastAsia="Verdana" w:hAnsi="Verdana" w:cs="Verdana"/>
          <w:spacing w:val="1"/>
          <w:sz w:val="17"/>
          <w:szCs w:val="17"/>
        </w:rPr>
        <w:t>t</w:t>
      </w:r>
      <w:r>
        <w:rPr>
          <w:rFonts w:ascii="Verdana" w:eastAsia="Verdana" w:hAnsi="Verdana" w:cs="Verdana"/>
          <w:sz w:val="17"/>
          <w:szCs w:val="17"/>
        </w:rPr>
        <w:t>e</w:t>
      </w:r>
      <w:r>
        <w:rPr>
          <w:rFonts w:ascii="Verdana" w:eastAsia="Verdana" w:hAnsi="Verdana" w:cs="Verdana"/>
          <w:spacing w:val="3"/>
          <w:sz w:val="17"/>
          <w:szCs w:val="17"/>
        </w:rPr>
        <w:t xml:space="preserve"> </w:t>
      </w:r>
      <w:r>
        <w:rPr>
          <w:rFonts w:ascii="Verdana" w:eastAsia="Verdana" w:hAnsi="Verdana" w:cs="Verdana"/>
          <w:spacing w:val="1"/>
          <w:sz w:val="17"/>
          <w:szCs w:val="17"/>
        </w:rPr>
        <w:t>su</w:t>
      </w:r>
      <w:r>
        <w:rPr>
          <w:rFonts w:ascii="Verdana" w:eastAsia="Verdana" w:hAnsi="Verdana" w:cs="Verdana"/>
          <w:sz w:val="17"/>
          <w:szCs w:val="17"/>
        </w:rPr>
        <w:t>pp</w:t>
      </w:r>
      <w:r>
        <w:rPr>
          <w:rFonts w:ascii="Verdana" w:eastAsia="Verdana" w:hAnsi="Verdana" w:cs="Verdana"/>
          <w:spacing w:val="1"/>
          <w:sz w:val="17"/>
          <w:szCs w:val="17"/>
        </w:rPr>
        <w:t>o</w:t>
      </w:r>
      <w:r>
        <w:rPr>
          <w:rFonts w:ascii="Verdana" w:eastAsia="Verdana" w:hAnsi="Verdana" w:cs="Verdana"/>
          <w:sz w:val="17"/>
          <w:szCs w:val="17"/>
        </w:rPr>
        <w:t>rt</w:t>
      </w:r>
      <w:r>
        <w:rPr>
          <w:rFonts w:ascii="Verdana" w:eastAsia="Verdana" w:hAnsi="Verdana" w:cs="Verdana"/>
          <w:spacing w:val="5"/>
          <w:sz w:val="17"/>
          <w:szCs w:val="17"/>
        </w:rPr>
        <w:t xml:space="preserve"> </w:t>
      </w:r>
      <w:r>
        <w:rPr>
          <w:rFonts w:ascii="Verdana" w:eastAsia="Verdana" w:hAnsi="Verdana" w:cs="Verdana"/>
          <w:spacing w:val="-2"/>
          <w:sz w:val="17"/>
          <w:szCs w:val="17"/>
        </w:rPr>
        <w:t>t</w:t>
      </w:r>
      <w:r>
        <w:rPr>
          <w:rFonts w:ascii="Verdana" w:eastAsia="Verdana" w:hAnsi="Verdana" w:cs="Verdana"/>
          <w:sz w:val="17"/>
          <w:szCs w:val="17"/>
        </w:rPr>
        <w:t>o</w:t>
      </w:r>
      <w:r>
        <w:rPr>
          <w:rFonts w:ascii="Verdana" w:eastAsia="Verdana" w:hAnsi="Verdana" w:cs="Verdana"/>
          <w:spacing w:val="12"/>
          <w:sz w:val="17"/>
          <w:szCs w:val="17"/>
        </w:rPr>
        <w:t xml:space="preserve"> </w:t>
      </w:r>
      <w:r>
        <w:rPr>
          <w:rFonts w:ascii="Verdana" w:eastAsia="Verdana" w:hAnsi="Verdana" w:cs="Verdana"/>
          <w:spacing w:val="-2"/>
          <w:sz w:val="17"/>
          <w:szCs w:val="17"/>
        </w:rPr>
        <w:t>t</w:t>
      </w:r>
      <w:r>
        <w:rPr>
          <w:rFonts w:ascii="Verdana" w:eastAsia="Verdana" w:hAnsi="Verdana" w:cs="Verdana"/>
          <w:spacing w:val="1"/>
          <w:sz w:val="17"/>
          <w:szCs w:val="17"/>
        </w:rPr>
        <w:t>h</w:t>
      </w:r>
      <w:r>
        <w:rPr>
          <w:rFonts w:ascii="Verdana" w:eastAsia="Verdana" w:hAnsi="Verdana" w:cs="Verdana"/>
          <w:sz w:val="17"/>
          <w:szCs w:val="17"/>
        </w:rPr>
        <w:t>e</w:t>
      </w:r>
      <w:r>
        <w:rPr>
          <w:rFonts w:ascii="Verdana" w:eastAsia="Verdana" w:hAnsi="Verdana" w:cs="Verdana"/>
          <w:spacing w:val="11"/>
          <w:sz w:val="17"/>
          <w:szCs w:val="17"/>
        </w:rPr>
        <w:t xml:space="preserve"> </w:t>
      </w:r>
      <w:r>
        <w:rPr>
          <w:rFonts w:ascii="Verdana" w:eastAsia="Verdana" w:hAnsi="Verdana" w:cs="Verdana"/>
          <w:spacing w:val="-2"/>
          <w:sz w:val="17"/>
          <w:szCs w:val="17"/>
        </w:rPr>
        <w:t>c</w:t>
      </w:r>
      <w:r>
        <w:rPr>
          <w:rFonts w:ascii="Verdana" w:eastAsia="Verdana" w:hAnsi="Verdana" w:cs="Verdana"/>
          <w:spacing w:val="-1"/>
          <w:sz w:val="17"/>
          <w:szCs w:val="17"/>
        </w:rPr>
        <w:t>li</w:t>
      </w:r>
      <w:r>
        <w:rPr>
          <w:rFonts w:ascii="Verdana" w:eastAsia="Verdana" w:hAnsi="Verdana" w:cs="Verdana"/>
          <w:spacing w:val="-2"/>
          <w:sz w:val="17"/>
          <w:szCs w:val="17"/>
        </w:rPr>
        <w:t>e</w:t>
      </w:r>
      <w:r>
        <w:rPr>
          <w:rFonts w:ascii="Verdana" w:eastAsia="Verdana" w:hAnsi="Verdana" w:cs="Verdana"/>
          <w:spacing w:val="2"/>
          <w:sz w:val="17"/>
          <w:szCs w:val="17"/>
        </w:rPr>
        <w:t>n</w:t>
      </w:r>
      <w:r>
        <w:rPr>
          <w:rFonts w:ascii="Verdana" w:eastAsia="Verdana" w:hAnsi="Verdana" w:cs="Verdana"/>
          <w:spacing w:val="1"/>
          <w:sz w:val="17"/>
          <w:szCs w:val="17"/>
        </w:rPr>
        <w:t>t</w:t>
      </w:r>
      <w:r>
        <w:rPr>
          <w:rFonts w:ascii="Verdana" w:eastAsia="Verdana" w:hAnsi="Verdana" w:cs="Verdana"/>
          <w:sz w:val="17"/>
          <w:szCs w:val="17"/>
        </w:rPr>
        <w:t xml:space="preserve">s </w:t>
      </w:r>
      <w:r>
        <w:rPr>
          <w:rFonts w:ascii="Verdana" w:eastAsia="Verdana" w:hAnsi="Verdana" w:cs="Verdana"/>
          <w:spacing w:val="-1"/>
          <w:sz w:val="17"/>
          <w:szCs w:val="17"/>
        </w:rPr>
        <w:t>i</w:t>
      </w:r>
      <w:r>
        <w:rPr>
          <w:rFonts w:ascii="Verdana" w:eastAsia="Verdana" w:hAnsi="Verdana" w:cs="Verdana"/>
          <w:spacing w:val="1"/>
          <w:sz w:val="17"/>
          <w:szCs w:val="17"/>
        </w:rPr>
        <w:t>nc</w:t>
      </w:r>
      <w:r>
        <w:rPr>
          <w:rFonts w:ascii="Verdana" w:eastAsia="Verdana" w:hAnsi="Verdana" w:cs="Verdana"/>
          <w:spacing w:val="-1"/>
          <w:sz w:val="17"/>
          <w:szCs w:val="17"/>
        </w:rPr>
        <w:t>l</w:t>
      </w:r>
      <w:r>
        <w:rPr>
          <w:rFonts w:ascii="Verdana" w:eastAsia="Verdana" w:hAnsi="Verdana" w:cs="Verdana"/>
          <w:spacing w:val="1"/>
          <w:sz w:val="17"/>
          <w:szCs w:val="17"/>
        </w:rPr>
        <w:t>u</w:t>
      </w:r>
      <w:r>
        <w:rPr>
          <w:rFonts w:ascii="Verdana" w:eastAsia="Verdana" w:hAnsi="Verdana" w:cs="Verdana"/>
          <w:sz w:val="17"/>
          <w:szCs w:val="17"/>
        </w:rPr>
        <w:t>d</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5"/>
          <w:sz w:val="17"/>
          <w:szCs w:val="17"/>
        </w:rPr>
        <w:t xml:space="preserve"> </w:t>
      </w:r>
      <w:r>
        <w:rPr>
          <w:rFonts w:ascii="Verdana" w:eastAsia="Verdana" w:hAnsi="Verdana" w:cs="Verdana"/>
          <w:spacing w:val="-1"/>
          <w:sz w:val="17"/>
          <w:szCs w:val="17"/>
        </w:rPr>
        <w:t>m</w:t>
      </w:r>
      <w:r>
        <w:rPr>
          <w:rFonts w:ascii="Verdana" w:eastAsia="Verdana" w:hAnsi="Verdana" w:cs="Verdana"/>
          <w:spacing w:val="2"/>
          <w:sz w:val="17"/>
          <w:szCs w:val="17"/>
        </w:rPr>
        <w:t>a</w:t>
      </w:r>
      <w:r>
        <w:rPr>
          <w:rFonts w:ascii="Verdana" w:eastAsia="Verdana" w:hAnsi="Verdana" w:cs="Verdana"/>
          <w:spacing w:val="-1"/>
          <w:sz w:val="17"/>
          <w:szCs w:val="17"/>
        </w:rPr>
        <w:t>i</w:t>
      </w:r>
      <w:r>
        <w:rPr>
          <w:rFonts w:ascii="Verdana" w:eastAsia="Verdana" w:hAnsi="Verdana" w:cs="Verdana"/>
          <w:spacing w:val="1"/>
          <w:sz w:val="17"/>
          <w:szCs w:val="17"/>
        </w:rPr>
        <w:t>nt</w:t>
      </w:r>
      <w:r>
        <w:rPr>
          <w:rFonts w:ascii="Verdana" w:eastAsia="Verdana" w:hAnsi="Verdana" w:cs="Verdana"/>
          <w:sz w:val="17"/>
          <w:szCs w:val="17"/>
        </w:rPr>
        <w:t>e</w:t>
      </w:r>
      <w:r>
        <w:rPr>
          <w:rFonts w:ascii="Verdana" w:eastAsia="Verdana" w:hAnsi="Verdana" w:cs="Verdana"/>
          <w:spacing w:val="-1"/>
          <w:sz w:val="17"/>
          <w:szCs w:val="17"/>
        </w:rPr>
        <w:t>n</w:t>
      </w:r>
      <w:r>
        <w:rPr>
          <w:rFonts w:ascii="Verdana" w:eastAsia="Verdana" w:hAnsi="Verdana" w:cs="Verdana"/>
          <w:spacing w:val="2"/>
          <w:sz w:val="17"/>
          <w:szCs w:val="17"/>
        </w:rPr>
        <w:t>a</w:t>
      </w:r>
      <w:r>
        <w:rPr>
          <w:rFonts w:ascii="Verdana" w:eastAsia="Verdana" w:hAnsi="Verdana" w:cs="Verdana"/>
          <w:spacing w:val="1"/>
          <w:sz w:val="17"/>
          <w:szCs w:val="17"/>
        </w:rPr>
        <w:t>n</w:t>
      </w:r>
      <w:r>
        <w:rPr>
          <w:rFonts w:ascii="Verdana" w:eastAsia="Verdana" w:hAnsi="Verdana" w:cs="Verdana"/>
          <w:spacing w:val="-2"/>
          <w:sz w:val="17"/>
          <w:szCs w:val="17"/>
        </w:rPr>
        <w:t>c</w:t>
      </w:r>
      <w:r>
        <w:rPr>
          <w:rFonts w:ascii="Verdana" w:eastAsia="Verdana" w:hAnsi="Verdana" w:cs="Verdana"/>
          <w:sz w:val="17"/>
          <w:szCs w:val="17"/>
        </w:rPr>
        <w:t>e</w:t>
      </w:r>
      <w:r>
        <w:rPr>
          <w:rFonts w:ascii="Verdana" w:eastAsia="Verdana" w:hAnsi="Verdana" w:cs="Verdana"/>
          <w:spacing w:val="-11"/>
          <w:sz w:val="17"/>
          <w:szCs w:val="17"/>
        </w:rPr>
        <w:t xml:space="preserve"> </w:t>
      </w:r>
      <w:r>
        <w:rPr>
          <w:rFonts w:ascii="Verdana" w:eastAsia="Verdana" w:hAnsi="Verdana" w:cs="Verdana"/>
          <w:spacing w:val="1"/>
          <w:sz w:val="17"/>
          <w:szCs w:val="17"/>
        </w:rPr>
        <w:t>o</w:t>
      </w:r>
      <w:r>
        <w:rPr>
          <w:rFonts w:ascii="Verdana" w:eastAsia="Verdana" w:hAnsi="Verdana" w:cs="Verdana"/>
          <w:sz w:val="17"/>
          <w:szCs w:val="17"/>
        </w:rPr>
        <w:t>f</w:t>
      </w:r>
      <w:r>
        <w:rPr>
          <w:rFonts w:ascii="Verdana" w:eastAsia="Verdana" w:hAnsi="Verdana" w:cs="Verdana"/>
          <w:spacing w:val="-1"/>
          <w:sz w:val="17"/>
          <w:szCs w:val="17"/>
        </w:rPr>
        <w:t xml:space="preserve"> </w:t>
      </w:r>
      <w:r>
        <w:rPr>
          <w:rFonts w:ascii="Verdana" w:eastAsia="Verdana" w:hAnsi="Verdana" w:cs="Verdana"/>
          <w:spacing w:val="-2"/>
          <w:sz w:val="17"/>
          <w:szCs w:val="17"/>
        </w:rPr>
        <w:t>H</w:t>
      </w:r>
      <w:r>
        <w:rPr>
          <w:rFonts w:ascii="Verdana" w:eastAsia="Verdana" w:hAnsi="Verdana" w:cs="Verdana"/>
          <w:spacing w:val="4"/>
          <w:sz w:val="17"/>
          <w:szCs w:val="17"/>
        </w:rPr>
        <w:t>a</w:t>
      </w:r>
      <w:r>
        <w:rPr>
          <w:rFonts w:ascii="Verdana" w:eastAsia="Verdana" w:hAnsi="Verdana" w:cs="Verdana"/>
          <w:sz w:val="17"/>
          <w:szCs w:val="17"/>
        </w:rPr>
        <w:t>rd</w:t>
      </w:r>
      <w:r>
        <w:rPr>
          <w:rFonts w:ascii="Verdana" w:eastAsia="Verdana" w:hAnsi="Verdana" w:cs="Verdana"/>
          <w:spacing w:val="-2"/>
          <w:sz w:val="17"/>
          <w:szCs w:val="17"/>
        </w:rPr>
        <w:t>w</w:t>
      </w:r>
      <w:r>
        <w:rPr>
          <w:rFonts w:ascii="Verdana" w:eastAsia="Verdana" w:hAnsi="Verdana" w:cs="Verdana"/>
          <w:spacing w:val="4"/>
          <w:sz w:val="17"/>
          <w:szCs w:val="17"/>
        </w:rPr>
        <w:t>a</w:t>
      </w:r>
      <w:r>
        <w:rPr>
          <w:rFonts w:ascii="Verdana" w:eastAsia="Verdana" w:hAnsi="Verdana" w:cs="Verdana"/>
          <w:spacing w:val="-3"/>
          <w:sz w:val="17"/>
          <w:szCs w:val="17"/>
        </w:rPr>
        <w:t>r</w:t>
      </w:r>
      <w:r>
        <w:rPr>
          <w:rFonts w:ascii="Verdana" w:eastAsia="Verdana" w:hAnsi="Verdana" w:cs="Verdana"/>
          <w:sz w:val="17"/>
          <w:szCs w:val="17"/>
        </w:rPr>
        <w:t>e</w:t>
      </w:r>
      <w:r>
        <w:rPr>
          <w:rFonts w:ascii="Verdana" w:eastAsia="Verdana" w:hAnsi="Verdana" w:cs="Verdana"/>
          <w:spacing w:val="-5"/>
          <w:sz w:val="17"/>
          <w:szCs w:val="17"/>
        </w:rPr>
        <w:t xml:space="preserve"> </w:t>
      </w:r>
      <w:r>
        <w:rPr>
          <w:rFonts w:ascii="Verdana" w:eastAsia="Verdana" w:hAnsi="Verdana" w:cs="Verdana"/>
          <w:sz w:val="17"/>
          <w:szCs w:val="17"/>
        </w:rPr>
        <w:t>/</w:t>
      </w:r>
      <w:r>
        <w:rPr>
          <w:rFonts w:ascii="Verdana" w:eastAsia="Verdana" w:hAnsi="Verdana" w:cs="Verdana"/>
          <w:spacing w:val="-5"/>
          <w:sz w:val="17"/>
          <w:szCs w:val="17"/>
        </w:rPr>
        <w:t xml:space="preserve"> </w:t>
      </w:r>
      <w:r>
        <w:rPr>
          <w:rFonts w:ascii="Verdana" w:eastAsia="Verdana" w:hAnsi="Verdana" w:cs="Verdana"/>
          <w:spacing w:val="2"/>
          <w:sz w:val="17"/>
          <w:szCs w:val="17"/>
        </w:rPr>
        <w:t>S</w:t>
      </w:r>
      <w:r>
        <w:rPr>
          <w:rFonts w:ascii="Verdana" w:eastAsia="Verdana" w:hAnsi="Verdana" w:cs="Verdana"/>
          <w:spacing w:val="1"/>
          <w:sz w:val="17"/>
          <w:szCs w:val="17"/>
        </w:rPr>
        <w:t>of</w:t>
      </w:r>
      <w:r>
        <w:rPr>
          <w:rFonts w:ascii="Verdana" w:eastAsia="Verdana" w:hAnsi="Verdana" w:cs="Verdana"/>
          <w:spacing w:val="-2"/>
          <w:sz w:val="17"/>
          <w:szCs w:val="17"/>
        </w:rPr>
        <w:t>t</w:t>
      </w:r>
      <w:r>
        <w:rPr>
          <w:rFonts w:ascii="Verdana" w:eastAsia="Verdana" w:hAnsi="Verdana" w:cs="Verdana"/>
          <w:spacing w:val="1"/>
          <w:sz w:val="17"/>
          <w:szCs w:val="17"/>
        </w:rPr>
        <w:t>w</w:t>
      </w:r>
      <w:r>
        <w:rPr>
          <w:rFonts w:ascii="Verdana" w:eastAsia="Verdana" w:hAnsi="Verdana" w:cs="Verdana"/>
          <w:spacing w:val="2"/>
          <w:sz w:val="17"/>
          <w:szCs w:val="17"/>
        </w:rPr>
        <w:t>a</w:t>
      </w:r>
      <w:r>
        <w:rPr>
          <w:rFonts w:ascii="Verdana" w:eastAsia="Verdana" w:hAnsi="Verdana" w:cs="Verdana"/>
          <w:sz w:val="17"/>
          <w:szCs w:val="17"/>
        </w:rPr>
        <w:t>re.</w:t>
      </w:r>
    </w:p>
    <w:p w:rsidR="00154FB8" w:rsidRDefault="00154FB8">
      <w:pPr>
        <w:spacing w:before="16" w:line="260" w:lineRule="exact"/>
        <w:rPr>
          <w:sz w:val="26"/>
          <w:szCs w:val="26"/>
        </w:rPr>
      </w:pPr>
    </w:p>
    <w:p w:rsidR="00154FB8" w:rsidRDefault="00AB0D5C">
      <w:pPr>
        <w:ind w:left="110"/>
        <w:rPr>
          <w:rFonts w:ascii="Verdana" w:eastAsia="Verdana" w:hAnsi="Verdana" w:cs="Verdana"/>
          <w:sz w:val="17"/>
          <w:szCs w:val="17"/>
        </w:rPr>
      </w:pPr>
      <w:r>
        <w:rPr>
          <w:rFonts w:ascii="Verdana" w:eastAsia="Verdana" w:hAnsi="Verdana" w:cs="Verdana"/>
          <w:b/>
          <w:spacing w:val="1"/>
          <w:sz w:val="17"/>
          <w:szCs w:val="17"/>
        </w:rPr>
        <w:t>I</w:t>
      </w:r>
      <w:r>
        <w:rPr>
          <w:rFonts w:ascii="Verdana" w:eastAsia="Verdana" w:hAnsi="Verdana" w:cs="Verdana"/>
          <w:b/>
          <w:spacing w:val="-1"/>
          <w:sz w:val="17"/>
          <w:szCs w:val="17"/>
        </w:rPr>
        <w:t>n</w:t>
      </w:r>
      <w:r>
        <w:rPr>
          <w:rFonts w:ascii="Verdana" w:eastAsia="Verdana" w:hAnsi="Verdana" w:cs="Verdana"/>
          <w:b/>
          <w:spacing w:val="4"/>
          <w:sz w:val="17"/>
          <w:szCs w:val="17"/>
        </w:rPr>
        <w:t>c</w:t>
      </w:r>
      <w:r>
        <w:rPr>
          <w:rFonts w:ascii="Verdana" w:eastAsia="Verdana" w:hAnsi="Verdana" w:cs="Verdana"/>
          <w:b/>
          <w:spacing w:val="-3"/>
          <w:sz w:val="17"/>
          <w:szCs w:val="17"/>
        </w:rPr>
        <w:t>i</w:t>
      </w:r>
      <w:r>
        <w:rPr>
          <w:rFonts w:ascii="Verdana" w:eastAsia="Verdana" w:hAnsi="Verdana" w:cs="Verdana"/>
          <w:b/>
          <w:spacing w:val="-1"/>
          <w:sz w:val="17"/>
          <w:szCs w:val="17"/>
        </w:rPr>
        <w:t>d</w:t>
      </w:r>
      <w:r>
        <w:rPr>
          <w:rFonts w:ascii="Verdana" w:eastAsia="Verdana" w:hAnsi="Verdana" w:cs="Verdana"/>
          <w:b/>
          <w:sz w:val="17"/>
          <w:szCs w:val="17"/>
        </w:rPr>
        <w:t>e</w:t>
      </w:r>
      <w:r>
        <w:rPr>
          <w:rFonts w:ascii="Verdana" w:eastAsia="Verdana" w:hAnsi="Verdana" w:cs="Verdana"/>
          <w:b/>
          <w:spacing w:val="2"/>
          <w:sz w:val="17"/>
          <w:szCs w:val="17"/>
        </w:rPr>
        <w:t>n</w:t>
      </w:r>
      <w:r>
        <w:rPr>
          <w:rFonts w:ascii="Verdana" w:eastAsia="Verdana" w:hAnsi="Verdana" w:cs="Verdana"/>
          <w:b/>
          <w:sz w:val="17"/>
          <w:szCs w:val="17"/>
        </w:rPr>
        <w:t>t</w:t>
      </w:r>
      <w:r>
        <w:rPr>
          <w:rFonts w:ascii="Verdana" w:eastAsia="Verdana" w:hAnsi="Verdana" w:cs="Verdana"/>
          <w:b/>
          <w:spacing w:val="-8"/>
          <w:sz w:val="17"/>
          <w:szCs w:val="17"/>
        </w:rPr>
        <w:t xml:space="preserve"> </w:t>
      </w:r>
      <w:r>
        <w:rPr>
          <w:rFonts w:ascii="Verdana" w:eastAsia="Verdana" w:hAnsi="Verdana" w:cs="Verdana"/>
          <w:b/>
          <w:spacing w:val="1"/>
          <w:sz w:val="17"/>
          <w:szCs w:val="17"/>
        </w:rPr>
        <w:t>M</w:t>
      </w:r>
      <w:r>
        <w:rPr>
          <w:rFonts w:ascii="Verdana" w:eastAsia="Verdana" w:hAnsi="Verdana" w:cs="Verdana"/>
          <w:b/>
          <w:sz w:val="17"/>
          <w:szCs w:val="17"/>
        </w:rPr>
        <w:t>a</w:t>
      </w:r>
      <w:r>
        <w:rPr>
          <w:rFonts w:ascii="Verdana" w:eastAsia="Verdana" w:hAnsi="Verdana" w:cs="Verdana"/>
          <w:b/>
          <w:spacing w:val="2"/>
          <w:sz w:val="17"/>
          <w:szCs w:val="17"/>
        </w:rPr>
        <w:t>n</w:t>
      </w:r>
      <w:r>
        <w:rPr>
          <w:rFonts w:ascii="Verdana" w:eastAsia="Verdana" w:hAnsi="Verdana" w:cs="Verdana"/>
          <w:b/>
          <w:sz w:val="17"/>
          <w:szCs w:val="17"/>
        </w:rPr>
        <w:t>a</w:t>
      </w:r>
      <w:r>
        <w:rPr>
          <w:rFonts w:ascii="Verdana" w:eastAsia="Verdana" w:hAnsi="Verdana" w:cs="Verdana"/>
          <w:b/>
          <w:spacing w:val="2"/>
          <w:sz w:val="17"/>
          <w:szCs w:val="17"/>
        </w:rPr>
        <w:t>g</w:t>
      </w:r>
      <w:r>
        <w:rPr>
          <w:rFonts w:ascii="Verdana" w:eastAsia="Verdana" w:hAnsi="Verdana" w:cs="Verdana"/>
          <w:b/>
          <w:spacing w:val="-2"/>
          <w:sz w:val="17"/>
          <w:szCs w:val="17"/>
        </w:rPr>
        <w:t>e</w:t>
      </w:r>
      <w:r>
        <w:rPr>
          <w:rFonts w:ascii="Verdana" w:eastAsia="Verdana" w:hAnsi="Verdana" w:cs="Verdana"/>
          <w:b/>
          <w:spacing w:val="1"/>
          <w:sz w:val="17"/>
          <w:szCs w:val="17"/>
        </w:rPr>
        <w:t>m</w:t>
      </w:r>
      <w:r>
        <w:rPr>
          <w:rFonts w:ascii="Verdana" w:eastAsia="Verdana" w:hAnsi="Verdana" w:cs="Verdana"/>
          <w:b/>
          <w:spacing w:val="-2"/>
          <w:sz w:val="17"/>
          <w:szCs w:val="17"/>
        </w:rPr>
        <w:t>e</w:t>
      </w:r>
      <w:r>
        <w:rPr>
          <w:rFonts w:ascii="Verdana" w:eastAsia="Verdana" w:hAnsi="Verdana" w:cs="Verdana"/>
          <w:b/>
          <w:spacing w:val="2"/>
          <w:sz w:val="17"/>
          <w:szCs w:val="17"/>
        </w:rPr>
        <w:t>n</w:t>
      </w:r>
      <w:r>
        <w:rPr>
          <w:rFonts w:ascii="Verdana" w:eastAsia="Verdana" w:hAnsi="Verdana" w:cs="Verdana"/>
          <w:b/>
          <w:sz w:val="17"/>
          <w:szCs w:val="17"/>
        </w:rPr>
        <w:t>t</w:t>
      </w:r>
      <w:r>
        <w:rPr>
          <w:rFonts w:ascii="Verdana" w:eastAsia="Verdana" w:hAnsi="Verdana" w:cs="Verdana"/>
          <w:b/>
          <w:spacing w:val="-12"/>
          <w:sz w:val="17"/>
          <w:szCs w:val="17"/>
        </w:rPr>
        <w:t xml:space="preserve"> </w:t>
      </w:r>
      <w:r>
        <w:rPr>
          <w:rFonts w:ascii="Verdana" w:eastAsia="Verdana" w:hAnsi="Verdana" w:cs="Verdana"/>
          <w:b/>
          <w:sz w:val="17"/>
          <w:szCs w:val="17"/>
        </w:rPr>
        <w:t>/</w:t>
      </w:r>
      <w:r>
        <w:rPr>
          <w:rFonts w:ascii="Verdana" w:eastAsia="Verdana" w:hAnsi="Verdana" w:cs="Verdana"/>
          <w:b/>
          <w:spacing w:val="-3"/>
          <w:sz w:val="17"/>
          <w:szCs w:val="17"/>
        </w:rPr>
        <w:t xml:space="preserve"> </w:t>
      </w:r>
      <w:r>
        <w:rPr>
          <w:rFonts w:ascii="Verdana" w:eastAsia="Verdana" w:hAnsi="Verdana" w:cs="Verdana"/>
          <w:b/>
          <w:spacing w:val="1"/>
          <w:sz w:val="17"/>
          <w:szCs w:val="17"/>
        </w:rPr>
        <w:t>P</w:t>
      </w:r>
      <w:r>
        <w:rPr>
          <w:rFonts w:ascii="Verdana" w:eastAsia="Verdana" w:hAnsi="Verdana" w:cs="Verdana"/>
          <w:b/>
          <w:sz w:val="17"/>
          <w:szCs w:val="17"/>
        </w:rPr>
        <w:t>r</w:t>
      </w:r>
      <w:r>
        <w:rPr>
          <w:rFonts w:ascii="Verdana" w:eastAsia="Verdana" w:hAnsi="Verdana" w:cs="Verdana"/>
          <w:b/>
          <w:spacing w:val="2"/>
          <w:sz w:val="17"/>
          <w:szCs w:val="17"/>
        </w:rPr>
        <w:t>ob</w:t>
      </w:r>
      <w:r>
        <w:rPr>
          <w:rFonts w:ascii="Verdana" w:eastAsia="Verdana" w:hAnsi="Verdana" w:cs="Verdana"/>
          <w:b/>
          <w:spacing w:val="-3"/>
          <w:sz w:val="17"/>
          <w:szCs w:val="17"/>
        </w:rPr>
        <w:t>l</w:t>
      </w:r>
      <w:r>
        <w:rPr>
          <w:rFonts w:ascii="Verdana" w:eastAsia="Verdana" w:hAnsi="Verdana" w:cs="Verdana"/>
          <w:b/>
          <w:sz w:val="17"/>
          <w:szCs w:val="17"/>
        </w:rPr>
        <w:t>em</w:t>
      </w:r>
      <w:r>
        <w:rPr>
          <w:rFonts w:ascii="Verdana" w:eastAsia="Verdana" w:hAnsi="Verdana" w:cs="Verdana"/>
          <w:b/>
          <w:spacing w:val="-7"/>
          <w:sz w:val="17"/>
          <w:szCs w:val="17"/>
        </w:rPr>
        <w:t xml:space="preserve"> </w:t>
      </w:r>
      <w:r>
        <w:rPr>
          <w:rFonts w:ascii="Verdana" w:eastAsia="Verdana" w:hAnsi="Verdana" w:cs="Verdana"/>
          <w:b/>
          <w:spacing w:val="1"/>
          <w:sz w:val="17"/>
          <w:szCs w:val="17"/>
        </w:rPr>
        <w:t>M</w:t>
      </w:r>
      <w:r>
        <w:rPr>
          <w:rFonts w:ascii="Verdana" w:eastAsia="Verdana" w:hAnsi="Verdana" w:cs="Verdana"/>
          <w:b/>
          <w:sz w:val="17"/>
          <w:szCs w:val="17"/>
        </w:rPr>
        <w:t>a</w:t>
      </w:r>
      <w:r>
        <w:rPr>
          <w:rFonts w:ascii="Verdana" w:eastAsia="Verdana" w:hAnsi="Verdana" w:cs="Verdana"/>
          <w:b/>
          <w:spacing w:val="2"/>
          <w:sz w:val="17"/>
          <w:szCs w:val="17"/>
        </w:rPr>
        <w:t>n</w:t>
      </w:r>
      <w:r>
        <w:rPr>
          <w:rFonts w:ascii="Verdana" w:eastAsia="Verdana" w:hAnsi="Verdana" w:cs="Verdana"/>
          <w:b/>
          <w:sz w:val="17"/>
          <w:szCs w:val="17"/>
        </w:rPr>
        <w:t>a</w:t>
      </w:r>
      <w:r>
        <w:rPr>
          <w:rFonts w:ascii="Verdana" w:eastAsia="Verdana" w:hAnsi="Verdana" w:cs="Verdana"/>
          <w:b/>
          <w:spacing w:val="2"/>
          <w:sz w:val="17"/>
          <w:szCs w:val="17"/>
        </w:rPr>
        <w:t>g</w:t>
      </w:r>
      <w:r>
        <w:rPr>
          <w:rFonts w:ascii="Verdana" w:eastAsia="Verdana" w:hAnsi="Verdana" w:cs="Verdana"/>
          <w:b/>
          <w:sz w:val="17"/>
          <w:szCs w:val="17"/>
        </w:rPr>
        <w:t>e</w:t>
      </w:r>
      <w:r>
        <w:rPr>
          <w:rFonts w:ascii="Verdana" w:eastAsia="Verdana" w:hAnsi="Verdana" w:cs="Verdana"/>
          <w:b/>
          <w:spacing w:val="-1"/>
          <w:sz w:val="17"/>
          <w:szCs w:val="17"/>
        </w:rPr>
        <w:t>m</w:t>
      </w:r>
      <w:r>
        <w:rPr>
          <w:rFonts w:ascii="Verdana" w:eastAsia="Verdana" w:hAnsi="Verdana" w:cs="Verdana"/>
          <w:b/>
          <w:spacing w:val="3"/>
          <w:sz w:val="17"/>
          <w:szCs w:val="17"/>
        </w:rPr>
        <w:t>e</w:t>
      </w:r>
      <w:r>
        <w:rPr>
          <w:rFonts w:ascii="Verdana" w:eastAsia="Verdana" w:hAnsi="Verdana" w:cs="Verdana"/>
          <w:b/>
          <w:spacing w:val="-1"/>
          <w:sz w:val="17"/>
          <w:szCs w:val="17"/>
        </w:rPr>
        <w:t>n</w:t>
      </w:r>
      <w:r>
        <w:rPr>
          <w:rFonts w:ascii="Verdana" w:eastAsia="Verdana" w:hAnsi="Verdana" w:cs="Verdana"/>
          <w:b/>
          <w:sz w:val="17"/>
          <w:szCs w:val="17"/>
        </w:rPr>
        <w:t>t</w:t>
      </w:r>
      <w:r>
        <w:rPr>
          <w:rFonts w:ascii="Verdana" w:eastAsia="Verdana" w:hAnsi="Verdana" w:cs="Verdana"/>
          <w:b/>
          <w:spacing w:val="-12"/>
          <w:sz w:val="17"/>
          <w:szCs w:val="17"/>
        </w:rPr>
        <w:t xml:space="preserve"> </w:t>
      </w:r>
      <w:r>
        <w:rPr>
          <w:rFonts w:ascii="Verdana" w:eastAsia="Verdana" w:hAnsi="Verdana" w:cs="Verdana"/>
          <w:b/>
          <w:spacing w:val="-2"/>
          <w:sz w:val="17"/>
          <w:szCs w:val="17"/>
        </w:rPr>
        <w:t>/</w:t>
      </w:r>
      <w:r>
        <w:rPr>
          <w:rFonts w:ascii="Verdana" w:eastAsia="Verdana" w:hAnsi="Verdana" w:cs="Verdana"/>
          <w:b/>
          <w:sz w:val="17"/>
          <w:szCs w:val="17"/>
        </w:rPr>
        <w:t>C</w:t>
      </w:r>
      <w:r>
        <w:rPr>
          <w:rFonts w:ascii="Verdana" w:eastAsia="Verdana" w:hAnsi="Verdana" w:cs="Verdana"/>
          <w:b/>
          <w:spacing w:val="2"/>
          <w:sz w:val="17"/>
          <w:szCs w:val="17"/>
        </w:rPr>
        <w:t>h</w:t>
      </w:r>
      <w:r>
        <w:rPr>
          <w:rFonts w:ascii="Verdana" w:eastAsia="Verdana" w:hAnsi="Verdana" w:cs="Verdana"/>
          <w:b/>
          <w:sz w:val="17"/>
          <w:szCs w:val="17"/>
        </w:rPr>
        <w:t>a</w:t>
      </w:r>
      <w:r>
        <w:rPr>
          <w:rFonts w:ascii="Verdana" w:eastAsia="Verdana" w:hAnsi="Verdana" w:cs="Verdana"/>
          <w:b/>
          <w:spacing w:val="2"/>
          <w:sz w:val="17"/>
          <w:szCs w:val="17"/>
        </w:rPr>
        <w:t>ng</w:t>
      </w:r>
      <w:r>
        <w:rPr>
          <w:rFonts w:ascii="Verdana" w:eastAsia="Verdana" w:hAnsi="Verdana" w:cs="Verdana"/>
          <w:b/>
          <w:sz w:val="17"/>
          <w:szCs w:val="17"/>
        </w:rPr>
        <w:t>e</w:t>
      </w:r>
      <w:r>
        <w:rPr>
          <w:rFonts w:ascii="Verdana" w:eastAsia="Verdana" w:hAnsi="Verdana" w:cs="Verdana"/>
          <w:b/>
          <w:spacing w:val="-10"/>
          <w:sz w:val="17"/>
          <w:szCs w:val="17"/>
        </w:rPr>
        <w:t xml:space="preserve"> </w:t>
      </w:r>
      <w:r>
        <w:rPr>
          <w:rFonts w:ascii="Verdana" w:eastAsia="Verdana" w:hAnsi="Verdana" w:cs="Verdana"/>
          <w:b/>
          <w:spacing w:val="1"/>
          <w:sz w:val="17"/>
          <w:szCs w:val="17"/>
        </w:rPr>
        <w:t>M</w:t>
      </w:r>
      <w:r>
        <w:rPr>
          <w:rFonts w:ascii="Verdana" w:eastAsia="Verdana" w:hAnsi="Verdana" w:cs="Verdana"/>
          <w:b/>
          <w:sz w:val="17"/>
          <w:szCs w:val="17"/>
        </w:rPr>
        <w:t>a</w:t>
      </w:r>
      <w:r>
        <w:rPr>
          <w:rFonts w:ascii="Verdana" w:eastAsia="Verdana" w:hAnsi="Verdana" w:cs="Verdana"/>
          <w:b/>
          <w:spacing w:val="2"/>
          <w:sz w:val="17"/>
          <w:szCs w:val="17"/>
        </w:rPr>
        <w:t>n</w:t>
      </w:r>
      <w:r>
        <w:rPr>
          <w:rFonts w:ascii="Verdana" w:eastAsia="Verdana" w:hAnsi="Verdana" w:cs="Verdana"/>
          <w:b/>
          <w:spacing w:val="-3"/>
          <w:sz w:val="17"/>
          <w:szCs w:val="17"/>
        </w:rPr>
        <w:t>a</w:t>
      </w:r>
      <w:r>
        <w:rPr>
          <w:rFonts w:ascii="Verdana" w:eastAsia="Verdana" w:hAnsi="Verdana" w:cs="Verdana"/>
          <w:b/>
          <w:spacing w:val="2"/>
          <w:sz w:val="17"/>
          <w:szCs w:val="17"/>
        </w:rPr>
        <w:t>g</w:t>
      </w:r>
      <w:r>
        <w:rPr>
          <w:rFonts w:ascii="Verdana" w:eastAsia="Verdana" w:hAnsi="Verdana" w:cs="Verdana"/>
          <w:b/>
          <w:spacing w:val="-2"/>
          <w:sz w:val="17"/>
          <w:szCs w:val="17"/>
        </w:rPr>
        <w:t>e</w:t>
      </w:r>
      <w:r>
        <w:rPr>
          <w:rFonts w:ascii="Verdana" w:eastAsia="Verdana" w:hAnsi="Verdana" w:cs="Verdana"/>
          <w:b/>
          <w:spacing w:val="1"/>
          <w:sz w:val="17"/>
          <w:szCs w:val="17"/>
        </w:rPr>
        <w:t>m</w:t>
      </w:r>
      <w:r>
        <w:rPr>
          <w:rFonts w:ascii="Verdana" w:eastAsia="Verdana" w:hAnsi="Verdana" w:cs="Verdana"/>
          <w:b/>
          <w:spacing w:val="3"/>
          <w:sz w:val="17"/>
          <w:szCs w:val="17"/>
        </w:rPr>
        <w:t>e</w:t>
      </w:r>
      <w:r>
        <w:rPr>
          <w:rFonts w:ascii="Verdana" w:eastAsia="Verdana" w:hAnsi="Verdana" w:cs="Verdana"/>
          <w:b/>
          <w:spacing w:val="-1"/>
          <w:sz w:val="17"/>
          <w:szCs w:val="17"/>
        </w:rPr>
        <w:t>n</w:t>
      </w:r>
      <w:r>
        <w:rPr>
          <w:rFonts w:ascii="Verdana" w:eastAsia="Verdana" w:hAnsi="Verdana" w:cs="Verdana"/>
          <w:b/>
          <w:sz w:val="17"/>
          <w:szCs w:val="17"/>
        </w:rPr>
        <w:t>t</w:t>
      </w:r>
    </w:p>
    <w:p w:rsidR="00154FB8" w:rsidRDefault="00AB0D5C">
      <w:pPr>
        <w:spacing w:before="44" w:line="200" w:lineRule="exact"/>
        <w:ind w:left="448" w:right="91" w:hanging="338"/>
        <w:jc w:val="both"/>
        <w:rPr>
          <w:rFonts w:ascii="Verdana" w:eastAsia="Verdana" w:hAnsi="Verdana" w:cs="Verdana"/>
          <w:sz w:val="17"/>
          <w:szCs w:val="17"/>
        </w:rPr>
      </w:pPr>
      <w:r>
        <w:rPr>
          <w:w w:val="370"/>
          <w:sz w:val="18"/>
          <w:szCs w:val="18"/>
        </w:rPr>
        <w:t xml:space="preserve"> </w:t>
      </w:r>
      <w:r>
        <w:rPr>
          <w:sz w:val="18"/>
          <w:szCs w:val="18"/>
        </w:rPr>
        <w:t xml:space="preserve">   </w:t>
      </w:r>
      <w:r>
        <w:rPr>
          <w:spacing w:val="-8"/>
          <w:sz w:val="18"/>
          <w:szCs w:val="18"/>
        </w:rPr>
        <w:t xml:space="preserve"> </w:t>
      </w:r>
      <w:r>
        <w:rPr>
          <w:rFonts w:ascii="Verdana" w:eastAsia="Verdana" w:hAnsi="Verdana" w:cs="Verdana"/>
          <w:spacing w:val="1"/>
          <w:sz w:val="17"/>
          <w:szCs w:val="17"/>
        </w:rPr>
        <w:t>E</w:t>
      </w:r>
      <w:r>
        <w:rPr>
          <w:rFonts w:ascii="Verdana" w:eastAsia="Verdana" w:hAnsi="Verdana" w:cs="Verdana"/>
          <w:spacing w:val="3"/>
          <w:sz w:val="17"/>
          <w:szCs w:val="17"/>
        </w:rPr>
        <w:t>n</w:t>
      </w:r>
      <w:r>
        <w:rPr>
          <w:rFonts w:ascii="Verdana" w:eastAsia="Verdana" w:hAnsi="Verdana" w:cs="Verdana"/>
          <w:spacing w:val="-4"/>
          <w:sz w:val="17"/>
          <w:szCs w:val="17"/>
        </w:rPr>
        <w:t>s</w:t>
      </w:r>
      <w:r>
        <w:rPr>
          <w:rFonts w:ascii="Verdana" w:eastAsia="Verdana" w:hAnsi="Verdana" w:cs="Verdana"/>
          <w:spacing w:val="3"/>
          <w:sz w:val="17"/>
          <w:szCs w:val="17"/>
        </w:rPr>
        <w:t>u</w:t>
      </w:r>
      <w:r>
        <w:rPr>
          <w:rFonts w:ascii="Verdana" w:eastAsia="Verdana" w:hAnsi="Verdana" w:cs="Verdana"/>
          <w:sz w:val="17"/>
          <w:szCs w:val="17"/>
        </w:rPr>
        <w:t>r</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4"/>
          <w:sz w:val="17"/>
          <w:szCs w:val="17"/>
        </w:rPr>
        <w:t xml:space="preserve"> </w:t>
      </w:r>
      <w:r>
        <w:rPr>
          <w:rFonts w:ascii="Verdana" w:eastAsia="Verdana" w:hAnsi="Verdana" w:cs="Verdana"/>
          <w:spacing w:val="-2"/>
          <w:sz w:val="17"/>
          <w:szCs w:val="17"/>
        </w:rPr>
        <w:t>t</w:t>
      </w:r>
      <w:r>
        <w:rPr>
          <w:rFonts w:ascii="Verdana" w:eastAsia="Verdana" w:hAnsi="Verdana" w:cs="Verdana"/>
          <w:spacing w:val="-1"/>
          <w:sz w:val="17"/>
          <w:szCs w:val="17"/>
        </w:rPr>
        <w:t>h</w:t>
      </w:r>
      <w:r>
        <w:rPr>
          <w:rFonts w:ascii="Verdana" w:eastAsia="Verdana" w:hAnsi="Verdana" w:cs="Verdana"/>
          <w:spacing w:val="2"/>
          <w:sz w:val="17"/>
          <w:szCs w:val="17"/>
        </w:rPr>
        <w:t>a</w:t>
      </w:r>
      <w:r>
        <w:rPr>
          <w:rFonts w:ascii="Verdana" w:eastAsia="Verdana" w:hAnsi="Verdana" w:cs="Verdana"/>
          <w:sz w:val="17"/>
          <w:szCs w:val="17"/>
        </w:rPr>
        <w:t>t</w:t>
      </w:r>
      <w:r>
        <w:rPr>
          <w:rFonts w:ascii="Verdana" w:eastAsia="Verdana" w:hAnsi="Verdana" w:cs="Verdana"/>
          <w:spacing w:val="-2"/>
          <w:sz w:val="17"/>
          <w:szCs w:val="17"/>
        </w:rPr>
        <w:t xml:space="preserve"> </w:t>
      </w:r>
      <w:r>
        <w:rPr>
          <w:rFonts w:ascii="Verdana" w:eastAsia="Verdana" w:hAnsi="Verdana" w:cs="Verdana"/>
          <w:spacing w:val="1"/>
          <w:sz w:val="17"/>
          <w:szCs w:val="17"/>
        </w:rPr>
        <w:t>th</w:t>
      </w:r>
      <w:r>
        <w:rPr>
          <w:rFonts w:ascii="Verdana" w:eastAsia="Verdana" w:hAnsi="Verdana" w:cs="Verdana"/>
          <w:sz w:val="17"/>
          <w:szCs w:val="17"/>
        </w:rPr>
        <w:t>e</w:t>
      </w:r>
      <w:r>
        <w:rPr>
          <w:rFonts w:ascii="Verdana" w:eastAsia="Verdana" w:hAnsi="Verdana" w:cs="Verdana"/>
          <w:spacing w:val="-3"/>
          <w:sz w:val="17"/>
          <w:szCs w:val="17"/>
        </w:rPr>
        <w:t xml:space="preserve"> </w:t>
      </w:r>
      <w:r>
        <w:rPr>
          <w:rFonts w:ascii="Verdana" w:eastAsia="Verdana" w:hAnsi="Verdana" w:cs="Verdana"/>
          <w:spacing w:val="3"/>
          <w:sz w:val="17"/>
          <w:szCs w:val="17"/>
        </w:rPr>
        <w:t>g</w:t>
      </w:r>
      <w:r>
        <w:rPr>
          <w:rFonts w:ascii="Verdana" w:eastAsia="Verdana" w:hAnsi="Verdana" w:cs="Verdana"/>
          <w:spacing w:val="-2"/>
          <w:sz w:val="17"/>
          <w:szCs w:val="17"/>
        </w:rPr>
        <w:t>o</w:t>
      </w:r>
      <w:r>
        <w:rPr>
          <w:rFonts w:ascii="Verdana" w:eastAsia="Verdana" w:hAnsi="Verdana" w:cs="Verdana"/>
          <w:spacing w:val="2"/>
          <w:sz w:val="17"/>
          <w:szCs w:val="17"/>
        </w:rPr>
        <w:t>a</w:t>
      </w:r>
      <w:r>
        <w:rPr>
          <w:rFonts w:ascii="Verdana" w:eastAsia="Verdana" w:hAnsi="Verdana" w:cs="Verdana"/>
          <w:spacing w:val="-1"/>
          <w:sz w:val="17"/>
          <w:szCs w:val="17"/>
        </w:rPr>
        <w:t>l</w:t>
      </w:r>
      <w:r>
        <w:rPr>
          <w:rFonts w:ascii="Verdana" w:eastAsia="Verdana" w:hAnsi="Verdana" w:cs="Verdana"/>
          <w:sz w:val="17"/>
          <w:szCs w:val="17"/>
        </w:rPr>
        <w:t>s</w:t>
      </w:r>
      <w:r>
        <w:rPr>
          <w:rFonts w:ascii="Verdana" w:eastAsia="Verdana" w:hAnsi="Verdana" w:cs="Verdana"/>
          <w:spacing w:val="-3"/>
          <w:sz w:val="17"/>
          <w:szCs w:val="17"/>
        </w:rPr>
        <w:t xml:space="preserve"> </w:t>
      </w:r>
      <w:r>
        <w:rPr>
          <w:rFonts w:ascii="Verdana" w:eastAsia="Verdana" w:hAnsi="Verdana" w:cs="Verdana"/>
          <w:spacing w:val="1"/>
          <w:sz w:val="17"/>
          <w:szCs w:val="17"/>
        </w:rPr>
        <w:t>o</w:t>
      </w:r>
      <w:r>
        <w:rPr>
          <w:rFonts w:ascii="Verdana" w:eastAsia="Verdana" w:hAnsi="Verdana" w:cs="Verdana"/>
          <w:sz w:val="17"/>
          <w:szCs w:val="17"/>
        </w:rPr>
        <w:t>f</w:t>
      </w:r>
      <w:r>
        <w:rPr>
          <w:rFonts w:ascii="Verdana" w:eastAsia="Verdana" w:hAnsi="Verdana" w:cs="Verdana"/>
          <w:spacing w:val="-1"/>
          <w:sz w:val="17"/>
          <w:szCs w:val="17"/>
        </w:rPr>
        <w:t xml:space="preserve"> </w:t>
      </w:r>
      <w:r>
        <w:rPr>
          <w:rFonts w:ascii="Verdana" w:eastAsia="Verdana" w:hAnsi="Verdana" w:cs="Verdana"/>
          <w:spacing w:val="1"/>
          <w:sz w:val="17"/>
          <w:szCs w:val="17"/>
        </w:rPr>
        <w:t>th</w:t>
      </w:r>
      <w:r>
        <w:rPr>
          <w:rFonts w:ascii="Verdana" w:eastAsia="Verdana" w:hAnsi="Verdana" w:cs="Verdana"/>
          <w:sz w:val="17"/>
          <w:szCs w:val="17"/>
        </w:rPr>
        <w:t>e</w:t>
      </w:r>
      <w:r>
        <w:rPr>
          <w:rFonts w:ascii="Verdana" w:eastAsia="Verdana" w:hAnsi="Verdana" w:cs="Verdana"/>
          <w:spacing w:val="-3"/>
          <w:sz w:val="17"/>
          <w:szCs w:val="17"/>
        </w:rPr>
        <w:t xml:space="preserve"> </w:t>
      </w:r>
      <w:r>
        <w:rPr>
          <w:rFonts w:ascii="Verdana" w:eastAsia="Verdana" w:hAnsi="Verdana" w:cs="Verdana"/>
          <w:spacing w:val="1"/>
          <w:sz w:val="17"/>
          <w:szCs w:val="17"/>
        </w:rPr>
        <w:t>Inc</w:t>
      </w:r>
      <w:r>
        <w:rPr>
          <w:rFonts w:ascii="Verdana" w:eastAsia="Verdana" w:hAnsi="Verdana" w:cs="Verdana"/>
          <w:spacing w:val="-1"/>
          <w:sz w:val="17"/>
          <w:szCs w:val="17"/>
        </w:rPr>
        <w:t>i</w:t>
      </w:r>
      <w:r>
        <w:rPr>
          <w:rFonts w:ascii="Verdana" w:eastAsia="Verdana" w:hAnsi="Verdana" w:cs="Verdana"/>
          <w:sz w:val="17"/>
          <w:szCs w:val="17"/>
        </w:rPr>
        <w:t>de</w:t>
      </w:r>
      <w:r>
        <w:rPr>
          <w:rFonts w:ascii="Verdana" w:eastAsia="Verdana" w:hAnsi="Verdana" w:cs="Verdana"/>
          <w:spacing w:val="1"/>
          <w:sz w:val="17"/>
          <w:szCs w:val="17"/>
        </w:rPr>
        <w:t>n</w:t>
      </w:r>
      <w:r>
        <w:rPr>
          <w:rFonts w:ascii="Verdana" w:eastAsia="Verdana" w:hAnsi="Verdana" w:cs="Verdana"/>
          <w:sz w:val="17"/>
          <w:szCs w:val="17"/>
        </w:rPr>
        <w:t>t</w:t>
      </w:r>
      <w:r>
        <w:rPr>
          <w:rFonts w:ascii="Verdana" w:eastAsia="Verdana" w:hAnsi="Verdana" w:cs="Verdana"/>
          <w:spacing w:val="-6"/>
          <w:sz w:val="17"/>
          <w:szCs w:val="17"/>
        </w:rPr>
        <w:t xml:space="preserve"> </w:t>
      </w:r>
      <w:r>
        <w:rPr>
          <w:rFonts w:ascii="Verdana" w:eastAsia="Verdana" w:hAnsi="Verdana" w:cs="Verdana"/>
          <w:spacing w:val="-1"/>
          <w:sz w:val="17"/>
          <w:szCs w:val="17"/>
        </w:rPr>
        <w:t>Ma</w:t>
      </w:r>
      <w:r>
        <w:rPr>
          <w:rFonts w:ascii="Verdana" w:eastAsia="Verdana" w:hAnsi="Verdana" w:cs="Verdana"/>
          <w:spacing w:val="1"/>
          <w:sz w:val="17"/>
          <w:szCs w:val="17"/>
        </w:rPr>
        <w:t>n</w:t>
      </w:r>
      <w:r>
        <w:rPr>
          <w:rFonts w:ascii="Verdana" w:eastAsia="Verdana" w:hAnsi="Verdana" w:cs="Verdana"/>
          <w:spacing w:val="2"/>
          <w:sz w:val="17"/>
          <w:szCs w:val="17"/>
        </w:rPr>
        <w:t>a</w:t>
      </w:r>
      <w:r>
        <w:rPr>
          <w:rFonts w:ascii="Verdana" w:eastAsia="Verdana" w:hAnsi="Verdana" w:cs="Verdana"/>
          <w:sz w:val="17"/>
          <w:szCs w:val="17"/>
        </w:rPr>
        <w:t>ge</w:t>
      </w:r>
      <w:r>
        <w:rPr>
          <w:rFonts w:ascii="Verdana" w:eastAsia="Verdana" w:hAnsi="Verdana" w:cs="Verdana"/>
          <w:spacing w:val="1"/>
          <w:sz w:val="17"/>
          <w:szCs w:val="17"/>
        </w:rPr>
        <w:t>m</w:t>
      </w:r>
      <w:r>
        <w:rPr>
          <w:rFonts w:ascii="Verdana" w:eastAsia="Verdana" w:hAnsi="Verdana" w:cs="Verdana"/>
          <w:sz w:val="17"/>
          <w:szCs w:val="17"/>
        </w:rPr>
        <w:t>e</w:t>
      </w:r>
      <w:r>
        <w:rPr>
          <w:rFonts w:ascii="Verdana" w:eastAsia="Verdana" w:hAnsi="Verdana" w:cs="Verdana"/>
          <w:spacing w:val="1"/>
          <w:sz w:val="17"/>
          <w:szCs w:val="17"/>
        </w:rPr>
        <w:t>n</w:t>
      </w:r>
      <w:r>
        <w:rPr>
          <w:rFonts w:ascii="Verdana" w:eastAsia="Verdana" w:hAnsi="Verdana" w:cs="Verdana"/>
          <w:sz w:val="17"/>
          <w:szCs w:val="17"/>
        </w:rPr>
        <w:t>t</w:t>
      </w:r>
      <w:r>
        <w:rPr>
          <w:rFonts w:ascii="Verdana" w:eastAsia="Verdana" w:hAnsi="Verdana" w:cs="Verdana"/>
          <w:spacing w:val="-11"/>
          <w:sz w:val="17"/>
          <w:szCs w:val="17"/>
        </w:rPr>
        <w:t xml:space="preserve"> </w:t>
      </w:r>
      <w:r>
        <w:rPr>
          <w:rFonts w:ascii="Verdana" w:eastAsia="Verdana" w:hAnsi="Verdana" w:cs="Verdana"/>
          <w:sz w:val="17"/>
          <w:szCs w:val="17"/>
        </w:rPr>
        <w:t>pr</w:t>
      </w:r>
      <w:r>
        <w:rPr>
          <w:rFonts w:ascii="Verdana" w:eastAsia="Verdana" w:hAnsi="Verdana" w:cs="Verdana"/>
          <w:spacing w:val="1"/>
          <w:sz w:val="17"/>
          <w:szCs w:val="17"/>
        </w:rPr>
        <w:t>oc</w:t>
      </w:r>
      <w:r>
        <w:rPr>
          <w:rFonts w:ascii="Verdana" w:eastAsia="Verdana" w:hAnsi="Verdana" w:cs="Verdana"/>
          <w:sz w:val="17"/>
          <w:szCs w:val="17"/>
        </w:rPr>
        <w:t>e</w:t>
      </w:r>
      <w:r>
        <w:rPr>
          <w:rFonts w:ascii="Verdana" w:eastAsia="Verdana" w:hAnsi="Verdana" w:cs="Verdana"/>
          <w:spacing w:val="1"/>
          <w:sz w:val="17"/>
          <w:szCs w:val="17"/>
        </w:rPr>
        <w:t>s</w:t>
      </w:r>
      <w:r>
        <w:rPr>
          <w:rFonts w:ascii="Verdana" w:eastAsia="Verdana" w:hAnsi="Verdana" w:cs="Verdana"/>
          <w:sz w:val="17"/>
          <w:szCs w:val="17"/>
        </w:rPr>
        <w:t>s</w:t>
      </w:r>
      <w:r>
        <w:rPr>
          <w:rFonts w:ascii="Verdana" w:eastAsia="Verdana" w:hAnsi="Verdana" w:cs="Verdana"/>
          <w:spacing w:val="-7"/>
          <w:sz w:val="17"/>
          <w:szCs w:val="17"/>
        </w:rPr>
        <w:t xml:space="preserve"> </w:t>
      </w:r>
      <w:r>
        <w:rPr>
          <w:rFonts w:ascii="Verdana" w:eastAsia="Verdana" w:hAnsi="Verdana" w:cs="Verdana"/>
          <w:spacing w:val="4"/>
          <w:sz w:val="17"/>
          <w:szCs w:val="17"/>
        </w:rPr>
        <w:t>a</w:t>
      </w:r>
      <w:r>
        <w:rPr>
          <w:rFonts w:ascii="Verdana" w:eastAsia="Verdana" w:hAnsi="Verdana" w:cs="Verdana"/>
          <w:sz w:val="17"/>
          <w:szCs w:val="17"/>
        </w:rPr>
        <w:t>re</w:t>
      </w:r>
      <w:r>
        <w:rPr>
          <w:rFonts w:ascii="Verdana" w:eastAsia="Verdana" w:hAnsi="Verdana" w:cs="Verdana"/>
          <w:spacing w:val="-3"/>
          <w:sz w:val="17"/>
          <w:szCs w:val="17"/>
        </w:rPr>
        <w:t xml:space="preserve"> </w:t>
      </w:r>
      <w:r>
        <w:rPr>
          <w:rFonts w:ascii="Verdana" w:eastAsia="Verdana" w:hAnsi="Verdana" w:cs="Verdana"/>
          <w:spacing w:val="2"/>
          <w:sz w:val="17"/>
          <w:szCs w:val="17"/>
        </w:rPr>
        <w:t>a</w:t>
      </w:r>
      <w:r>
        <w:rPr>
          <w:rFonts w:ascii="Verdana" w:eastAsia="Verdana" w:hAnsi="Verdana" w:cs="Verdana"/>
          <w:spacing w:val="-2"/>
          <w:sz w:val="17"/>
          <w:szCs w:val="17"/>
        </w:rPr>
        <w:t>c</w:t>
      </w:r>
      <w:r>
        <w:rPr>
          <w:rFonts w:ascii="Verdana" w:eastAsia="Verdana" w:hAnsi="Verdana" w:cs="Verdana"/>
          <w:spacing w:val="1"/>
          <w:sz w:val="17"/>
          <w:szCs w:val="17"/>
        </w:rPr>
        <w:t>h</w:t>
      </w:r>
      <w:r>
        <w:rPr>
          <w:rFonts w:ascii="Verdana" w:eastAsia="Verdana" w:hAnsi="Verdana" w:cs="Verdana"/>
          <w:spacing w:val="-1"/>
          <w:sz w:val="17"/>
          <w:szCs w:val="17"/>
        </w:rPr>
        <w:t>i</w:t>
      </w:r>
      <w:r>
        <w:rPr>
          <w:rFonts w:ascii="Verdana" w:eastAsia="Verdana" w:hAnsi="Verdana" w:cs="Verdana"/>
          <w:sz w:val="17"/>
          <w:szCs w:val="17"/>
        </w:rPr>
        <w:t>e</w:t>
      </w:r>
      <w:r>
        <w:rPr>
          <w:rFonts w:ascii="Verdana" w:eastAsia="Verdana" w:hAnsi="Verdana" w:cs="Verdana"/>
          <w:spacing w:val="1"/>
          <w:sz w:val="17"/>
          <w:szCs w:val="17"/>
        </w:rPr>
        <w:t>v</w:t>
      </w:r>
      <w:r>
        <w:rPr>
          <w:rFonts w:ascii="Verdana" w:eastAsia="Verdana" w:hAnsi="Verdana" w:cs="Verdana"/>
          <w:sz w:val="17"/>
          <w:szCs w:val="17"/>
        </w:rPr>
        <w:t>ed;</w:t>
      </w:r>
      <w:r>
        <w:rPr>
          <w:rFonts w:ascii="Verdana" w:eastAsia="Verdana" w:hAnsi="Verdana" w:cs="Verdana"/>
          <w:spacing w:val="-5"/>
          <w:sz w:val="17"/>
          <w:szCs w:val="17"/>
        </w:rPr>
        <w:t xml:space="preserve"> </w:t>
      </w:r>
      <w:r>
        <w:rPr>
          <w:rFonts w:ascii="Verdana" w:eastAsia="Verdana" w:hAnsi="Verdana" w:cs="Verdana"/>
          <w:sz w:val="17"/>
          <w:szCs w:val="17"/>
        </w:rPr>
        <w:t>re</w:t>
      </w:r>
      <w:r>
        <w:rPr>
          <w:rFonts w:ascii="Verdana" w:eastAsia="Verdana" w:hAnsi="Verdana" w:cs="Verdana"/>
          <w:spacing w:val="1"/>
          <w:sz w:val="17"/>
          <w:szCs w:val="17"/>
        </w:rPr>
        <w:t>s</w:t>
      </w:r>
      <w:r>
        <w:rPr>
          <w:rFonts w:ascii="Verdana" w:eastAsia="Verdana" w:hAnsi="Verdana" w:cs="Verdana"/>
          <w:spacing w:val="-2"/>
          <w:sz w:val="17"/>
          <w:szCs w:val="17"/>
        </w:rPr>
        <w:t>t</w:t>
      </w:r>
      <w:r>
        <w:rPr>
          <w:rFonts w:ascii="Verdana" w:eastAsia="Verdana" w:hAnsi="Verdana" w:cs="Verdana"/>
          <w:spacing w:val="1"/>
          <w:sz w:val="17"/>
          <w:szCs w:val="17"/>
        </w:rPr>
        <w:t>o</w:t>
      </w:r>
      <w:r>
        <w:rPr>
          <w:rFonts w:ascii="Verdana" w:eastAsia="Verdana" w:hAnsi="Verdana" w:cs="Verdana"/>
          <w:spacing w:val="2"/>
          <w:sz w:val="17"/>
          <w:szCs w:val="17"/>
        </w:rPr>
        <w:t>r</w:t>
      </w:r>
      <w:r>
        <w:rPr>
          <w:rFonts w:ascii="Verdana" w:eastAsia="Verdana" w:hAnsi="Verdana" w:cs="Verdana"/>
          <w:spacing w:val="-3"/>
          <w:sz w:val="17"/>
          <w:szCs w:val="17"/>
        </w:rPr>
        <w:t>i</w:t>
      </w:r>
      <w:r>
        <w:rPr>
          <w:rFonts w:ascii="Verdana" w:eastAsia="Verdana" w:hAnsi="Verdana" w:cs="Verdana"/>
          <w:spacing w:val="3"/>
          <w:sz w:val="17"/>
          <w:szCs w:val="17"/>
        </w:rPr>
        <w:t>n</w:t>
      </w:r>
      <w:r>
        <w:rPr>
          <w:rFonts w:ascii="Verdana" w:eastAsia="Verdana" w:hAnsi="Verdana" w:cs="Verdana"/>
          <w:sz w:val="17"/>
          <w:szCs w:val="17"/>
        </w:rPr>
        <w:t>g</w:t>
      </w:r>
      <w:r>
        <w:rPr>
          <w:rFonts w:ascii="Verdana" w:eastAsia="Verdana" w:hAnsi="Verdana" w:cs="Verdana"/>
          <w:spacing w:val="-8"/>
          <w:sz w:val="17"/>
          <w:szCs w:val="17"/>
        </w:rPr>
        <w:t xml:space="preserve"> </w:t>
      </w:r>
      <w:r>
        <w:rPr>
          <w:rFonts w:ascii="Verdana" w:eastAsia="Verdana" w:hAnsi="Verdana" w:cs="Verdana"/>
          <w:spacing w:val="1"/>
          <w:sz w:val="17"/>
          <w:szCs w:val="17"/>
        </w:rPr>
        <w:t>no</w:t>
      </w:r>
      <w:r>
        <w:rPr>
          <w:rFonts w:ascii="Verdana" w:eastAsia="Verdana" w:hAnsi="Verdana" w:cs="Verdana"/>
          <w:sz w:val="17"/>
          <w:szCs w:val="17"/>
        </w:rPr>
        <w:t>r</w:t>
      </w:r>
      <w:r>
        <w:rPr>
          <w:rFonts w:ascii="Verdana" w:eastAsia="Verdana" w:hAnsi="Verdana" w:cs="Verdana"/>
          <w:spacing w:val="-1"/>
          <w:sz w:val="17"/>
          <w:szCs w:val="17"/>
        </w:rPr>
        <w:t>m</w:t>
      </w:r>
      <w:r>
        <w:rPr>
          <w:rFonts w:ascii="Verdana" w:eastAsia="Verdana" w:hAnsi="Verdana" w:cs="Verdana"/>
          <w:spacing w:val="2"/>
          <w:sz w:val="17"/>
          <w:szCs w:val="17"/>
        </w:rPr>
        <w:t>a</w:t>
      </w:r>
      <w:r>
        <w:rPr>
          <w:rFonts w:ascii="Verdana" w:eastAsia="Verdana" w:hAnsi="Verdana" w:cs="Verdana"/>
          <w:sz w:val="17"/>
          <w:szCs w:val="17"/>
        </w:rPr>
        <w:t>l</w:t>
      </w:r>
      <w:r>
        <w:rPr>
          <w:rFonts w:ascii="Verdana" w:eastAsia="Verdana" w:hAnsi="Verdana" w:cs="Verdana"/>
          <w:spacing w:val="-6"/>
          <w:sz w:val="17"/>
          <w:szCs w:val="17"/>
        </w:rPr>
        <w:t xml:space="preserve"> </w:t>
      </w:r>
      <w:r>
        <w:rPr>
          <w:rFonts w:ascii="Verdana" w:eastAsia="Verdana" w:hAnsi="Verdana" w:cs="Verdana"/>
          <w:spacing w:val="1"/>
          <w:sz w:val="17"/>
          <w:szCs w:val="17"/>
        </w:rPr>
        <w:t>s</w:t>
      </w:r>
      <w:r>
        <w:rPr>
          <w:rFonts w:ascii="Verdana" w:eastAsia="Verdana" w:hAnsi="Verdana" w:cs="Verdana"/>
          <w:sz w:val="17"/>
          <w:szCs w:val="17"/>
        </w:rPr>
        <w:t>e</w:t>
      </w:r>
      <w:r>
        <w:rPr>
          <w:rFonts w:ascii="Verdana" w:eastAsia="Verdana" w:hAnsi="Verdana" w:cs="Verdana"/>
          <w:spacing w:val="2"/>
          <w:sz w:val="17"/>
          <w:szCs w:val="17"/>
        </w:rPr>
        <w:t>r</w:t>
      </w:r>
      <w:r>
        <w:rPr>
          <w:rFonts w:ascii="Verdana" w:eastAsia="Verdana" w:hAnsi="Verdana" w:cs="Verdana"/>
          <w:spacing w:val="1"/>
          <w:sz w:val="17"/>
          <w:szCs w:val="17"/>
        </w:rPr>
        <w:t>v</w:t>
      </w:r>
      <w:r>
        <w:rPr>
          <w:rFonts w:ascii="Verdana" w:eastAsia="Verdana" w:hAnsi="Verdana" w:cs="Verdana"/>
          <w:spacing w:val="-1"/>
          <w:sz w:val="17"/>
          <w:szCs w:val="17"/>
        </w:rPr>
        <w:t>i</w:t>
      </w:r>
      <w:r>
        <w:rPr>
          <w:rFonts w:ascii="Verdana" w:eastAsia="Verdana" w:hAnsi="Verdana" w:cs="Verdana"/>
          <w:spacing w:val="1"/>
          <w:sz w:val="17"/>
          <w:szCs w:val="17"/>
        </w:rPr>
        <w:t>c</w:t>
      </w:r>
      <w:r>
        <w:rPr>
          <w:rFonts w:ascii="Verdana" w:eastAsia="Verdana" w:hAnsi="Verdana" w:cs="Verdana"/>
          <w:sz w:val="17"/>
          <w:szCs w:val="17"/>
        </w:rPr>
        <w:t>e</w:t>
      </w:r>
      <w:r>
        <w:rPr>
          <w:rFonts w:ascii="Verdana" w:eastAsia="Verdana" w:hAnsi="Verdana" w:cs="Verdana"/>
          <w:spacing w:val="-8"/>
          <w:sz w:val="17"/>
          <w:szCs w:val="17"/>
        </w:rPr>
        <w:t xml:space="preserve"> </w:t>
      </w:r>
      <w:r>
        <w:rPr>
          <w:rFonts w:ascii="Verdana" w:eastAsia="Verdana" w:hAnsi="Verdana" w:cs="Verdana"/>
          <w:spacing w:val="4"/>
          <w:sz w:val="17"/>
          <w:szCs w:val="17"/>
        </w:rPr>
        <w:t>a</w:t>
      </w:r>
      <w:r>
        <w:rPr>
          <w:rFonts w:ascii="Verdana" w:eastAsia="Verdana" w:hAnsi="Verdana" w:cs="Verdana"/>
          <w:sz w:val="17"/>
          <w:szCs w:val="17"/>
        </w:rPr>
        <w:t>s</w:t>
      </w:r>
      <w:r>
        <w:rPr>
          <w:rFonts w:ascii="Verdana" w:eastAsia="Verdana" w:hAnsi="Verdana" w:cs="Verdana"/>
          <w:spacing w:val="-1"/>
          <w:sz w:val="17"/>
          <w:szCs w:val="17"/>
        </w:rPr>
        <w:t xml:space="preserve"> s</w:t>
      </w:r>
      <w:r>
        <w:rPr>
          <w:rFonts w:ascii="Verdana" w:eastAsia="Verdana" w:hAnsi="Verdana" w:cs="Verdana"/>
          <w:spacing w:val="-2"/>
          <w:sz w:val="17"/>
          <w:szCs w:val="17"/>
        </w:rPr>
        <w:t>oo</w:t>
      </w:r>
      <w:r>
        <w:rPr>
          <w:rFonts w:ascii="Verdana" w:eastAsia="Verdana" w:hAnsi="Verdana" w:cs="Verdana"/>
          <w:sz w:val="17"/>
          <w:szCs w:val="17"/>
        </w:rPr>
        <w:t xml:space="preserve">n </w:t>
      </w:r>
      <w:r>
        <w:rPr>
          <w:rFonts w:ascii="Verdana" w:eastAsia="Verdana" w:hAnsi="Verdana" w:cs="Verdana"/>
          <w:spacing w:val="4"/>
          <w:sz w:val="17"/>
          <w:szCs w:val="17"/>
        </w:rPr>
        <w:t>a</w:t>
      </w:r>
      <w:r>
        <w:rPr>
          <w:rFonts w:ascii="Verdana" w:eastAsia="Verdana" w:hAnsi="Verdana" w:cs="Verdana"/>
          <w:sz w:val="17"/>
          <w:szCs w:val="17"/>
        </w:rPr>
        <w:t>s</w:t>
      </w:r>
      <w:r>
        <w:rPr>
          <w:rFonts w:ascii="Verdana" w:eastAsia="Verdana" w:hAnsi="Verdana" w:cs="Verdana"/>
          <w:spacing w:val="10"/>
          <w:sz w:val="17"/>
          <w:szCs w:val="17"/>
        </w:rPr>
        <w:t xml:space="preserve"> </w:t>
      </w:r>
      <w:r>
        <w:rPr>
          <w:rFonts w:ascii="Verdana" w:eastAsia="Verdana" w:hAnsi="Verdana" w:cs="Verdana"/>
          <w:sz w:val="17"/>
          <w:szCs w:val="17"/>
        </w:rPr>
        <w:t>p</w:t>
      </w:r>
      <w:r>
        <w:rPr>
          <w:rFonts w:ascii="Verdana" w:eastAsia="Verdana" w:hAnsi="Verdana" w:cs="Verdana"/>
          <w:spacing w:val="3"/>
          <w:sz w:val="17"/>
          <w:szCs w:val="17"/>
        </w:rPr>
        <w:t>o</w:t>
      </w:r>
      <w:r>
        <w:rPr>
          <w:rFonts w:ascii="Verdana" w:eastAsia="Verdana" w:hAnsi="Verdana" w:cs="Verdana"/>
          <w:spacing w:val="-2"/>
          <w:sz w:val="17"/>
          <w:szCs w:val="17"/>
        </w:rPr>
        <w:t>s</w:t>
      </w:r>
      <w:r>
        <w:rPr>
          <w:rFonts w:ascii="Verdana" w:eastAsia="Verdana" w:hAnsi="Verdana" w:cs="Verdana"/>
          <w:spacing w:val="1"/>
          <w:sz w:val="17"/>
          <w:szCs w:val="17"/>
        </w:rPr>
        <w:t>s</w:t>
      </w:r>
      <w:r>
        <w:rPr>
          <w:rFonts w:ascii="Verdana" w:eastAsia="Verdana" w:hAnsi="Verdana" w:cs="Verdana"/>
          <w:spacing w:val="-1"/>
          <w:sz w:val="17"/>
          <w:szCs w:val="17"/>
        </w:rPr>
        <w:t>i</w:t>
      </w:r>
      <w:r>
        <w:rPr>
          <w:rFonts w:ascii="Verdana" w:eastAsia="Verdana" w:hAnsi="Verdana" w:cs="Verdana"/>
          <w:sz w:val="17"/>
          <w:szCs w:val="17"/>
        </w:rPr>
        <w:t>b</w:t>
      </w:r>
      <w:r>
        <w:rPr>
          <w:rFonts w:ascii="Verdana" w:eastAsia="Verdana" w:hAnsi="Verdana" w:cs="Verdana"/>
          <w:spacing w:val="-1"/>
          <w:sz w:val="17"/>
          <w:szCs w:val="17"/>
        </w:rPr>
        <w:t>l</w:t>
      </w:r>
      <w:r>
        <w:rPr>
          <w:rFonts w:ascii="Verdana" w:eastAsia="Verdana" w:hAnsi="Verdana" w:cs="Verdana"/>
          <w:sz w:val="17"/>
          <w:szCs w:val="17"/>
        </w:rPr>
        <w:t>e</w:t>
      </w:r>
      <w:r>
        <w:rPr>
          <w:rFonts w:ascii="Verdana" w:eastAsia="Verdana" w:hAnsi="Verdana" w:cs="Verdana"/>
          <w:spacing w:val="5"/>
          <w:sz w:val="17"/>
          <w:szCs w:val="17"/>
        </w:rPr>
        <w:t xml:space="preserve"> </w:t>
      </w:r>
      <w:r>
        <w:rPr>
          <w:rFonts w:ascii="Verdana" w:eastAsia="Verdana" w:hAnsi="Verdana" w:cs="Verdana"/>
          <w:sz w:val="17"/>
          <w:szCs w:val="17"/>
        </w:rPr>
        <w:t>b</w:t>
      </w:r>
      <w:r>
        <w:rPr>
          <w:rFonts w:ascii="Verdana" w:eastAsia="Verdana" w:hAnsi="Verdana" w:cs="Verdana"/>
          <w:spacing w:val="4"/>
          <w:sz w:val="17"/>
          <w:szCs w:val="17"/>
        </w:rPr>
        <w:t>a</w:t>
      </w:r>
      <w:r>
        <w:rPr>
          <w:rFonts w:ascii="Verdana" w:eastAsia="Verdana" w:hAnsi="Verdana" w:cs="Verdana"/>
          <w:spacing w:val="-4"/>
          <w:sz w:val="17"/>
          <w:szCs w:val="17"/>
        </w:rPr>
        <w:t>s</w:t>
      </w:r>
      <w:r>
        <w:rPr>
          <w:rFonts w:ascii="Verdana" w:eastAsia="Verdana" w:hAnsi="Verdana" w:cs="Verdana"/>
          <w:spacing w:val="2"/>
          <w:sz w:val="17"/>
          <w:szCs w:val="17"/>
        </w:rPr>
        <w:t>e</w:t>
      </w:r>
      <w:r>
        <w:rPr>
          <w:rFonts w:ascii="Verdana" w:eastAsia="Verdana" w:hAnsi="Verdana" w:cs="Verdana"/>
          <w:sz w:val="17"/>
          <w:szCs w:val="17"/>
        </w:rPr>
        <w:t>d</w:t>
      </w:r>
      <w:r>
        <w:rPr>
          <w:rFonts w:ascii="Verdana" w:eastAsia="Verdana" w:hAnsi="Verdana" w:cs="Verdana"/>
          <w:spacing w:val="7"/>
          <w:sz w:val="17"/>
          <w:szCs w:val="17"/>
        </w:rPr>
        <w:t xml:space="preserve"> </w:t>
      </w:r>
      <w:r>
        <w:rPr>
          <w:rFonts w:ascii="Verdana" w:eastAsia="Verdana" w:hAnsi="Verdana" w:cs="Verdana"/>
          <w:spacing w:val="-2"/>
          <w:sz w:val="17"/>
          <w:szCs w:val="17"/>
        </w:rPr>
        <w:t>o</w:t>
      </w:r>
      <w:r>
        <w:rPr>
          <w:rFonts w:ascii="Verdana" w:eastAsia="Verdana" w:hAnsi="Verdana" w:cs="Verdana"/>
          <w:sz w:val="17"/>
          <w:szCs w:val="17"/>
        </w:rPr>
        <w:t>n</w:t>
      </w:r>
      <w:r>
        <w:rPr>
          <w:rFonts w:ascii="Verdana" w:eastAsia="Verdana" w:hAnsi="Verdana" w:cs="Verdana"/>
          <w:spacing w:val="11"/>
          <w:sz w:val="17"/>
          <w:szCs w:val="17"/>
        </w:rPr>
        <w:t xml:space="preserve"> </w:t>
      </w:r>
      <w:r>
        <w:rPr>
          <w:rFonts w:ascii="Verdana" w:eastAsia="Verdana" w:hAnsi="Verdana" w:cs="Verdana"/>
          <w:spacing w:val="1"/>
          <w:sz w:val="17"/>
          <w:szCs w:val="17"/>
        </w:rPr>
        <w:t>cus</w:t>
      </w:r>
      <w:r>
        <w:rPr>
          <w:rFonts w:ascii="Verdana" w:eastAsia="Verdana" w:hAnsi="Verdana" w:cs="Verdana"/>
          <w:spacing w:val="-2"/>
          <w:sz w:val="17"/>
          <w:szCs w:val="17"/>
        </w:rPr>
        <w:t>t</w:t>
      </w:r>
      <w:r>
        <w:rPr>
          <w:rFonts w:ascii="Verdana" w:eastAsia="Verdana" w:hAnsi="Verdana" w:cs="Verdana"/>
          <w:spacing w:val="1"/>
          <w:sz w:val="17"/>
          <w:szCs w:val="17"/>
        </w:rPr>
        <w:t>om</w:t>
      </w:r>
      <w:r>
        <w:rPr>
          <w:rFonts w:ascii="Verdana" w:eastAsia="Verdana" w:hAnsi="Verdana" w:cs="Verdana"/>
          <w:sz w:val="17"/>
          <w:szCs w:val="17"/>
        </w:rPr>
        <w:t>er</w:t>
      </w:r>
      <w:r>
        <w:rPr>
          <w:rFonts w:ascii="Verdana" w:eastAsia="Verdana" w:hAnsi="Verdana" w:cs="Verdana"/>
          <w:spacing w:val="4"/>
          <w:sz w:val="17"/>
          <w:szCs w:val="17"/>
        </w:rPr>
        <w:t xml:space="preserve"> </w:t>
      </w:r>
      <w:r>
        <w:rPr>
          <w:rFonts w:ascii="Verdana" w:eastAsia="Verdana" w:hAnsi="Verdana" w:cs="Verdana"/>
          <w:spacing w:val="3"/>
          <w:sz w:val="17"/>
          <w:szCs w:val="17"/>
        </w:rPr>
        <w:t>p</w:t>
      </w:r>
      <w:r>
        <w:rPr>
          <w:rFonts w:ascii="Verdana" w:eastAsia="Verdana" w:hAnsi="Verdana" w:cs="Verdana"/>
          <w:sz w:val="17"/>
          <w:szCs w:val="17"/>
        </w:rPr>
        <w:t>er</w:t>
      </w:r>
      <w:r>
        <w:rPr>
          <w:rFonts w:ascii="Verdana" w:eastAsia="Verdana" w:hAnsi="Verdana" w:cs="Verdana"/>
          <w:spacing w:val="1"/>
          <w:sz w:val="17"/>
          <w:szCs w:val="17"/>
        </w:rPr>
        <w:t>s</w:t>
      </w:r>
      <w:r>
        <w:rPr>
          <w:rFonts w:ascii="Verdana" w:eastAsia="Verdana" w:hAnsi="Verdana" w:cs="Verdana"/>
          <w:spacing w:val="-2"/>
          <w:sz w:val="17"/>
          <w:szCs w:val="17"/>
        </w:rPr>
        <w:t>p</w:t>
      </w:r>
      <w:r>
        <w:rPr>
          <w:rFonts w:ascii="Verdana" w:eastAsia="Verdana" w:hAnsi="Verdana" w:cs="Verdana"/>
          <w:spacing w:val="2"/>
          <w:sz w:val="17"/>
          <w:szCs w:val="17"/>
        </w:rPr>
        <w:t>e</w:t>
      </w:r>
      <w:r>
        <w:rPr>
          <w:rFonts w:ascii="Verdana" w:eastAsia="Verdana" w:hAnsi="Verdana" w:cs="Verdana"/>
          <w:spacing w:val="-2"/>
          <w:sz w:val="17"/>
          <w:szCs w:val="17"/>
        </w:rPr>
        <w:t>c</w:t>
      </w:r>
      <w:r>
        <w:rPr>
          <w:rFonts w:ascii="Verdana" w:eastAsia="Verdana" w:hAnsi="Verdana" w:cs="Verdana"/>
          <w:spacing w:val="3"/>
          <w:sz w:val="17"/>
          <w:szCs w:val="17"/>
        </w:rPr>
        <w:t>t</w:t>
      </w:r>
      <w:r>
        <w:rPr>
          <w:rFonts w:ascii="Verdana" w:eastAsia="Verdana" w:hAnsi="Verdana" w:cs="Verdana"/>
          <w:spacing w:val="-3"/>
          <w:sz w:val="17"/>
          <w:szCs w:val="17"/>
        </w:rPr>
        <w:t>i</w:t>
      </w:r>
      <w:r>
        <w:rPr>
          <w:rFonts w:ascii="Verdana" w:eastAsia="Verdana" w:hAnsi="Verdana" w:cs="Verdana"/>
          <w:spacing w:val="3"/>
          <w:sz w:val="17"/>
          <w:szCs w:val="17"/>
        </w:rPr>
        <w:t>v</w:t>
      </w:r>
      <w:r>
        <w:rPr>
          <w:rFonts w:ascii="Verdana" w:eastAsia="Verdana" w:hAnsi="Verdana" w:cs="Verdana"/>
          <w:sz w:val="17"/>
          <w:szCs w:val="17"/>
        </w:rPr>
        <w:t xml:space="preserve">e </w:t>
      </w:r>
      <w:r>
        <w:rPr>
          <w:rFonts w:ascii="Verdana" w:eastAsia="Verdana" w:hAnsi="Verdana" w:cs="Verdana"/>
          <w:spacing w:val="-1"/>
          <w:sz w:val="17"/>
          <w:szCs w:val="17"/>
        </w:rPr>
        <w:t>a</w:t>
      </w:r>
      <w:r>
        <w:rPr>
          <w:rFonts w:ascii="Verdana" w:eastAsia="Verdana" w:hAnsi="Verdana" w:cs="Verdana"/>
          <w:spacing w:val="1"/>
          <w:sz w:val="17"/>
          <w:szCs w:val="17"/>
        </w:rPr>
        <w:t>n</w:t>
      </w:r>
      <w:r>
        <w:rPr>
          <w:rFonts w:ascii="Verdana" w:eastAsia="Verdana" w:hAnsi="Verdana" w:cs="Verdana"/>
          <w:sz w:val="17"/>
          <w:szCs w:val="17"/>
        </w:rPr>
        <w:t>d</w:t>
      </w:r>
      <w:r>
        <w:rPr>
          <w:rFonts w:ascii="Verdana" w:eastAsia="Verdana" w:hAnsi="Verdana" w:cs="Verdana"/>
          <w:spacing w:val="9"/>
          <w:sz w:val="17"/>
          <w:szCs w:val="17"/>
        </w:rPr>
        <w:t xml:space="preserve"> </w:t>
      </w:r>
      <w:r>
        <w:rPr>
          <w:rFonts w:ascii="Verdana" w:eastAsia="Verdana" w:hAnsi="Verdana" w:cs="Verdana"/>
          <w:spacing w:val="3"/>
          <w:sz w:val="17"/>
          <w:szCs w:val="17"/>
        </w:rPr>
        <w:t>w</w:t>
      </w:r>
      <w:r>
        <w:rPr>
          <w:rFonts w:ascii="Verdana" w:eastAsia="Verdana" w:hAnsi="Verdana" w:cs="Verdana"/>
          <w:spacing w:val="-1"/>
          <w:sz w:val="17"/>
          <w:szCs w:val="17"/>
        </w:rPr>
        <w:t>i</w:t>
      </w:r>
      <w:r>
        <w:rPr>
          <w:rFonts w:ascii="Verdana" w:eastAsia="Verdana" w:hAnsi="Verdana" w:cs="Verdana"/>
          <w:spacing w:val="-2"/>
          <w:sz w:val="17"/>
          <w:szCs w:val="17"/>
        </w:rPr>
        <w:t>t</w:t>
      </w:r>
      <w:r>
        <w:rPr>
          <w:rFonts w:ascii="Verdana" w:eastAsia="Verdana" w:hAnsi="Verdana" w:cs="Verdana"/>
          <w:spacing w:val="1"/>
          <w:sz w:val="17"/>
          <w:szCs w:val="17"/>
        </w:rPr>
        <w:t>h</w:t>
      </w:r>
      <w:r>
        <w:rPr>
          <w:rFonts w:ascii="Verdana" w:eastAsia="Verdana" w:hAnsi="Verdana" w:cs="Verdana"/>
          <w:spacing w:val="-2"/>
          <w:sz w:val="17"/>
          <w:szCs w:val="17"/>
        </w:rPr>
        <w:t>i</w:t>
      </w:r>
      <w:r>
        <w:rPr>
          <w:rFonts w:ascii="Verdana" w:eastAsia="Verdana" w:hAnsi="Verdana" w:cs="Verdana"/>
          <w:sz w:val="17"/>
          <w:szCs w:val="17"/>
        </w:rPr>
        <w:t>n</w:t>
      </w:r>
      <w:r>
        <w:rPr>
          <w:rFonts w:ascii="Verdana" w:eastAsia="Verdana" w:hAnsi="Verdana" w:cs="Verdana"/>
          <w:spacing w:val="8"/>
          <w:sz w:val="17"/>
          <w:szCs w:val="17"/>
        </w:rPr>
        <w:t xml:space="preserve"> </w:t>
      </w:r>
      <w:r>
        <w:rPr>
          <w:rFonts w:ascii="Verdana" w:eastAsia="Verdana" w:hAnsi="Verdana" w:cs="Verdana"/>
          <w:sz w:val="17"/>
          <w:szCs w:val="17"/>
        </w:rPr>
        <w:t>d</w:t>
      </w:r>
      <w:r>
        <w:rPr>
          <w:rFonts w:ascii="Verdana" w:eastAsia="Verdana" w:hAnsi="Verdana" w:cs="Verdana"/>
          <w:spacing w:val="2"/>
          <w:sz w:val="17"/>
          <w:szCs w:val="17"/>
        </w:rPr>
        <w:t>e</w:t>
      </w:r>
      <w:r>
        <w:rPr>
          <w:rFonts w:ascii="Verdana" w:eastAsia="Verdana" w:hAnsi="Verdana" w:cs="Verdana"/>
          <w:spacing w:val="1"/>
          <w:sz w:val="17"/>
          <w:szCs w:val="17"/>
        </w:rPr>
        <w:t>f</w:t>
      </w:r>
      <w:r>
        <w:rPr>
          <w:rFonts w:ascii="Verdana" w:eastAsia="Verdana" w:hAnsi="Verdana" w:cs="Verdana"/>
          <w:spacing w:val="-1"/>
          <w:sz w:val="17"/>
          <w:szCs w:val="17"/>
        </w:rPr>
        <w:t>in</w:t>
      </w:r>
      <w:r>
        <w:rPr>
          <w:rFonts w:ascii="Verdana" w:eastAsia="Verdana" w:hAnsi="Verdana" w:cs="Verdana"/>
          <w:sz w:val="17"/>
          <w:szCs w:val="17"/>
        </w:rPr>
        <w:t>ed</w:t>
      </w:r>
      <w:r>
        <w:rPr>
          <w:rFonts w:ascii="Verdana" w:eastAsia="Verdana" w:hAnsi="Verdana" w:cs="Verdana"/>
          <w:spacing w:val="5"/>
          <w:sz w:val="17"/>
          <w:szCs w:val="17"/>
        </w:rPr>
        <w:t xml:space="preserve"> </w:t>
      </w:r>
      <w:r>
        <w:rPr>
          <w:rFonts w:ascii="Verdana" w:eastAsia="Verdana" w:hAnsi="Verdana" w:cs="Verdana"/>
          <w:sz w:val="17"/>
          <w:szCs w:val="17"/>
        </w:rPr>
        <w:t>S</w:t>
      </w:r>
      <w:r>
        <w:rPr>
          <w:rFonts w:ascii="Verdana" w:eastAsia="Verdana" w:hAnsi="Verdana" w:cs="Verdana"/>
          <w:spacing w:val="2"/>
          <w:sz w:val="17"/>
          <w:szCs w:val="17"/>
        </w:rPr>
        <w:t>LA</w:t>
      </w:r>
      <w:r>
        <w:rPr>
          <w:rFonts w:ascii="Verdana" w:eastAsia="Verdana" w:hAnsi="Verdana" w:cs="Verdana"/>
          <w:sz w:val="17"/>
          <w:szCs w:val="17"/>
        </w:rPr>
        <w:t>;</w:t>
      </w:r>
      <w:r>
        <w:rPr>
          <w:rFonts w:ascii="Verdana" w:eastAsia="Verdana" w:hAnsi="Verdana" w:cs="Verdana"/>
          <w:spacing w:val="8"/>
          <w:sz w:val="17"/>
          <w:szCs w:val="17"/>
        </w:rPr>
        <w:t xml:space="preserve"> </w:t>
      </w:r>
      <w:r>
        <w:rPr>
          <w:rFonts w:ascii="Verdana" w:eastAsia="Verdana" w:hAnsi="Verdana" w:cs="Verdana"/>
          <w:spacing w:val="-2"/>
          <w:sz w:val="17"/>
          <w:szCs w:val="17"/>
        </w:rPr>
        <w:t>d</w:t>
      </w:r>
      <w:r>
        <w:rPr>
          <w:rFonts w:ascii="Verdana" w:eastAsia="Verdana" w:hAnsi="Verdana" w:cs="Verdana"/>
          <w:sz w:val="17"/>
          <w:szCs w:val="17"/>
        </w:rPr>
        <w:t>e</w:t>
      </w:r>
      <w:r>
        <w:rPr>
          <w:rFonts w:ascii="Verdana" w:eastAsia="Verdana" w:hAnsi="Verdana" w:cs="Verdana"/>
          <w:spacing w:val="3"/>
          <w:sz w:val="17"/>
          <w:szCs w:val="17"/>
        </w:rPr>
        <w:t>t</w:t>
      </w:r>
      <w:r>
        <w:rPr>
          <w:rFonts w:ascii="Verdana" w:eastAsia="Verdana" w:hAnsi="Verdana" w:cs="Verdana"/>
          <w:sz w:val="17"/>
          <w:szCs w:val="17"/>
        </w:rPr>
        <w:t>e</w:t>
      </w:r>
      <w:r>
        <w:rPr>
          <w:rFonts w:ascii="Verdana" w:eastAsia="Verdana" w:hAnsi="Verdana" w:cs="Verdana"/>
          <w:spacing w:val="-2"/>
          <w:sz w:val="17"/>
          <w:szCs w:val="17"/>
        </w:rPr>
        <w:t>c</w:t>
      </w:r>
      <w:r>
        <w:rPr>
          <w:rFonts w:ascii="Verdana" w:eastAsia="Verdana" w:hAnsi="Verdana" w:cs="Verdana"/>
          <w:spacing w:val="1"/>
          <w:sz w:val="17"/>
          <w:szCs w:val="17"/>
        </w:rPr>
        <w:t>t</w:t>
      </w:r>
      <w:r>
        <w:rPr>
          <w:rFonts w:ascii="Verdana" w:eastAsia="Verdana" w:hAnsi="Verdana" w:cs="Verdana"/>
          <w:spacing w:val="-1"/>
          <w:sz w:val="17"/>
          <w:szCs w:val="17"/>
        </w:rPr>
        <w:t>in</w:t>
      </w:r>
      <w:r>
        <w:rPr>
          <w:rFonts w:ascii="Verdana" w:eastAsia="Verdana" w:hAnsi="Verdana" w:cs="Verdana"/>
          <w:sz w:val="17"/>
          <w:szCs w:val="17"/>
        </w:rPr>
        <w:t>g,</w:t>
      </w:r>
      <w:r>
        <w:rPr>
          <w:rFonts w:ascii="Verdana" w:eastAsia="Verdana" w:hAnsi="Verdana" w:cs="Verdana"/>
          <w:spacing w:val="7"/>
          <w:sz w:val="17"/>
          <w:szCs w:val="17"/>
        </w:rPr>
        <w:t xml:space="preserve"> </w:t>
      </w:r>
      <w:r>
        <w:rPr>
          <w:rFonts w:ascii="Verdana" w:eastAsia="Verdana" w:hAnsi="Verdana" w:cs="Verdana"/>
          <w:spacing w:val="-3"/>
          <w:sz w:val="17"/>
          <w:szCs w:val="17"/>
        </w:rPr>
        <w:t>l</w:t>
      </w:r>
      <w:r>
        <w:rPr>
          <w:rFonts w:ascii="Verdana" w:eastAsia="Verdana" w:hAnsi="Verdana" w:cs="Verdana"/>
          <w:spacing w:val="3"/>
          <w:sz w:val="17"/>
          <w:szCs w:val="17"/>
        </w:rPr>
        <w:t>o</w:t>
      </w:r>
      <w:r>
        <w:rPr>
          <w:rFonts w:ascii="Verdana" w:eastAsia="Verdana" w:hAnsi="Verdana" w:cs="Verdana"/>
          <w:sz w:val="17"/>
          <w:szCs w:val="17"/>
        </w:rPr>
        <w:t>gg</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6"/>
          <w:sz w:val="17"/>
          <w:szCs w:val="17"/>
        </w:rPr>
        <w:t xml:space="preserve"> </w:t>
      </w:r>
      <w:r>
        <w:rPr>
          <w:rFonts w:ascii="Verdana" w:eastAsia="Verdana" w:hAnsi="Verdana" w:cs="Verdana"/>
          <w:spacing w:val="-4"/>
          <w:sz w:val="17"/>
          <w:szCs w:val="17"/>
        </w:rPr>
        <w:t>c</w:t>
      </w:r>
      <w:r>
        <w:rPr>
          <w:rFonts w:ascii="Verdana" w:eastAsia="Verdana" w:hAnsi="Verdana" w:cs="Verdana"/>
          <w:spacing w:val="4"/>
          <w:sz w:val="17"/>
          <w:szCs w:val="17"/>
        </w:rPr>
        <w:t>a</w:t>
      </w:r>
      <w:r>
        <w:rPr>
          <w:rFonts w:ascii="Verdana" w:eastAsia="Verdana" w:hAnsi="Verdana" w:cs="Verdana"/>
          <w:spacing w:val="1"/>
          <w:sz w:val="17"/>
          <w:szCs w:val="17"/>
        </w:rPr>
        <w:t>t</w:t>
      </w:r>
      <w:r>
        <w:rPr>
          <w:rFonts w:ascii="Verdana" w:eastAsia="Verdana" w:hAnsi="Verdana" w:cs="Verdana"/>
          <w:spacing w:val="-2"/>
          <w:sz w:val="17"/>
          <w:szCs w:val="17"/>
        </w:rPr>
        <w:t>e</w:t>
      </w:r>
      <w:r>
        <w:rPr>
          <w:rFonts w:ascii="Verdana" w:eastAsia="Verdana" w:hAnsi="Verdana" w:cs="Verdana"/>
          <w:spacing w:val="3"/>
          <w:sz w:val="17"/>
          <w:szCs w:val="17"/>
        </w:rPr>
        <w:t>g</w:t>
      </w:r>
      <w:r>
        <w:rPr>
          <w:rFonts w:ascii="Verdana" w:eastAsia="Verdana" w:hAnsi="Verdana" w:cs="Verdana"/>
          <w:spacing w:val="1"/>
          <w:sz w:val="17"/>
          <w:szCs w:val="17"/>
        </w:rPr>
        <w:t>o</w:t>
      </w:r>
      <w:r>
        <w:rPr>
          <w:rFonts w:ascii="Verdana" w:eastAsia="Verdana" w:hAnsi="Verdana" w:cs="Verdana"/>
          <w:sz w:val="17"/>
          <w:szCs w:val="17"/>
        </w:rPr>
        <w:t>r</w:t>
      </w:r>
      <w:r>
        <w:rPr>
          <w:rFonts w:ascii="Verdana" w:eastAsia="Verdana" w:hAnsi="Verdana" w:cs="Verdana"/>
          <w:spacing w:val="-1"/>
          <w:sz w:val="17"/>
          <w:szCs w:val="17"/>
        </w:rPr>
        <w:t>i</w:t>
      </w:r>
      <w:r>
        <w:rPr>
          <w:rFonts w:ascii="Verdana" w:eastAsia="Verdana" w:hAnsi="Verdana" w:cs="Verdana"/>
          <w:sz w:val="17"/>
          <w:szCs w:val="17"/>
        </w:rPr>
        <w:t>z</w:t>
      </w:r>
      <w:r>
        <w:rPr>
          <w:rFonts w:ascii="Verdana" w:eastAsia="Verdana" w:hAnsi="Verdana" w:cs="Verdana"/>
          <w:spacing w:val="-3"/>
          <w:sz w:val="17"/>
          <w:szCs w:val="17"/>
        </w:rPr>
        <w:t>i</w:t>
      </w:r>
      <w:r>
        <w:rPr>
          <w:rFonts w:ascii="Verdana" w:eastAsia="Verdana" w:hAnsi="Verdana" w:cs="Verdana"/>
          <w:spacing w:val="3"/>
          <w:sz w:val="17"/>
          <w:szCs w:val="17"/>
        </w:rPr>
        <w:t>n</w:t>
      </w:r>
      <w:r>
        <w:rPr>
          <w:rFonts w:ascii="Verdana" w:eastAsia="Verdana" w:hAnsi="Verdana" w:cs="Verdana"/>
          <w:sz w:val="17"/>
          <w:szCs w:val="17"/>
        </w:rPr>
        <w:t>g</w:t>
      </w:r>
      <w:r>
        <w:rPr>
          <w:rFonts w:ascii="Verdana" w:eastAsia="Verdana" w:hAnsi="Verdana" w:cs="Verdana"/>
          <w:spacing w:val="1"/>
          <w:sz w:val="17"/>
          <w:szCs w:val="17"/>
        </w:rPr>
        <w:t xml:space="preserve"> </w:t>
      </w:r>
      <w:r>
        <w:rPr>
          <w:rFonts w:ascii="Verdana" w:eastAsia="Verdana" w:hAnsi="Verdana" w:cs="Verdana"/>
          <w:spacing w:val="-1"/>
          <w:sz w:val="17"/>
          <w:szCs w:val="17"/>
        </w:rPr>
        <w:t>a</w:t>
      </w:r>
      <w:r>
        <w:rPr>
          <w:rFonts w:ascii="Verdana" w:eastAsia="Verdana" w:hAnsi="Verdana" w:cs="Verdana"/>
          <w:spacing w:val="1"/>
          <w:sz w:val="17"/>
          <w:szCs w:val="17"/>
        </w:rPr>
        <w:t>n</w:t>
      </w:r>
      <w:r>
        <w:rPr>
          <w:rFonts w:ascii="Verdana" w:eastAsia="Verdana" w:hAnsi="Verdana" w:cs="Verdana"/>
          <w:sz w:val="17"/>
          <w:szCs w:val="17"/>
        </w:rPr>
        <w:t xml:space="preserve">d </w:t>
      </w:r>
      <w:r w:rsidR="003630FD">
        <w:rPr>
          <w:rFonts w:ascii="Verdana" w:eastAsia="Verdana" w:hAnsi="Verdana" w:cs="Verdana"/>
          <w:spacing w:val="3"/>
          <w:sz w:val="17"/>
          <w:szCs w:val="17"/>
        </w:rPr>
        <w:t>p</w:t>
      </w:r>
      <w:r w:rsidR="003630FD">
        <w:rPr>
          <w:rFonts w:ascii="Verdana" w:eastAsia="Verdana" w:hAnsi="Verdana" w:cs="Verdana"/>
          <w:sz w:val="17"/>
          <w:szCs w:val="17"/>
        </w:rPr>
        <w:t>r</w:t>
      </w:r>
      <w:r w:rsidR="003630FD">
        <w:rPr>
          <w:rFonts w:ascii="Verdana" w:eastAsia="Verdana" w:hAnsi="Verdana" w:cs="Verdana"/>
          <w:spacing w:val="-1"/>
          <w:sz w:val="17"/>
          <w:szCs w:val="17"/>
        </w:rPr>
        <w:t>i</w:t>
      </w:r>
      <w:r w:rsidR="003630FD">
        <w:rPr>
          <w:rFonts w:ascii="Verdana" w:eastAsia="Verdana" w:hAnsi="Verdana" w:cs="Verdana"/>
          <w:spacing w:val="1"/>
          <w:sz w:val="17"/>
          <w:szCs w:val="17"/>
        </w:rPr>
        <w:t>o</w:t>
      </w:r>
      <w:r w:rsidR="003630FD">
        <w:rPr>
          <w:rFonts w:ascii="Verdana" w:eastAsia="Verdana" w:hAnsi="Verdana" w:cs="Verdana"/>
          <w:sz w:val="17"/>
          <w:szCs w:val="17"/>
        </w:rPr>
        <w:t>r</w:t>
      </w:r>
      <w:r w:rsidR="003630FD">
        <w:rPr>
          <w:rFonts w:ascii="Verdana" w:eastAsia="Verdana" w:hAnsi="Verdana" w:cs="Verdana"/>
          <w:spacing w:val="-1"/>
          <w:sz w:val="17"/>
          <w:szCs w:val="17"/>
        </w:rPr>
        <w:t>i</w:t>
      </w:r>
      <w:r w:rsidR="003630FD">
        <w:rPr>
          <w:rFonts w:ascii="Verdana" w:eastAsia="Verdana" w:hAnsi="Verdana" w:cs="Verdana"/>
          <w:spacing w:val="1"/>
          <w:sz w:val="17"/>
          <w:szCs w:val="17"/>
        </w:rPr>
        <w:t>t</w:t>
      </w:r>
      <w:r w:rsidR="003630FD">
        <w:rPr>
          <w:rFonts w:ascii="Verdana" w:eastAsia="Verdana" w:hAnsi="Verdana" w:cs="Verdana"/>
          <w:spacing w:val="-1"/>
          <w:sz w:val="17"/>
          <w:szCs w:val="17"/>
        </w:rPr>
        <w:t>i</w:t>
      </w:r>
      <w:r w:rsidR="003630FD">
        <w:rPr>
          <w:rFonts w:ascii="Verdana" w:eastAsia="Verdana" w:hAnsi="Verdana" w:cs="Verdana"/>
          <w:spacing w:val="1"/>
          <w:sz w:val="17"/>
          <w:szCs w:val="17"/>
        </w:rPr>
        <w:t>z</w:t>
      </w:r>
      <w:r w:rsidR="003630FD">
        <w:rPr>
          <w:rFonts w:ascii="Verdana" w:eastAsia="Verdana" w:hAnsi="Verdana" w:cs="Verdana"/>
          <w:spacing w:val="-3"/>
          <w:sz w:val="17"/>
          <w:szCs w:val="17"/>
        </w:rPr>
        <w:t>i</w:t>
      </w:r>
      <w:r w:rsidR="003630FD">
        <w:rPr>
          <w:rFonts w:ascii="Verdana" w:eastAsia="Verdana" w:hAnsi="Verdana" w:cs="Verdana"/>
          <w:spacing w:val="3"/>
          <w:sz w:val="17"/>
          <w:szCs w:val="17"/>
        </w:rPr>
        <w:t>n</w:t>
      </w:r>
      <w:r w:rsidR="003630FD">
        <w:rPr>
          <w:rFonts w:ascii="Verdana" w:eastAsia="Verdana" w:hAnsi="Verdana" w:cs="Verdana"/>
          <w:sz w:val="17"/>
          <w:szCs w:val="17"/>
        </w:rPr>
        <w:t>g</w:t>
      </w:r>
      <w:r>
        <w:rPr>
          <w:rFonts w:ascii="Verdana" w:eastAsia="Verdana" w:hAnsi="Verdana" w:cs="Verdana"/>
          <w:spacing w:val="-9"/>
          <w:sz w:val="17"/>
          <w:szCs w:val="17"/>
        </w:rPr>
        <w:t xml:space="preserve"> </w:t>
      </w:r>
      <w:r>
        <w:rPr>
          <w:rFonts w:ascii="Verdana" w:eastAsia="Verdana" w:hAnsi="Verdana" w:cs="Verdana"/>
          <w:spacing w:val="-1"/>
          <w:sz w:val="17"/>
          <w:szCs w:val="17"/>
        </w:rPr>
        <w:t>i</w:t>
      </w:r>
      <w:r>
        <w:rPr>
          <w:rFonts w:ascii="Verdana" w:eastAsia="Verdana" w:hAnsi="Verdana" w:cs="Verdana"/>
          <w:spacing w:val="1"/>
          <w:sz w:val="17"/>
          <w:szCs w:val="17"/>
        </w:rPr>
        <w:t>nc</w:t>
      </w:r>
      <w:r>
        <w:rPr>
          <w:rFonts w:ascii="Verdana" w:eastAsia="Verdana" w:hAnsi="Verdana" w:cs="Verdana"/>
          <w:spacing w:val="-1"/>
          <w:sz w:val="17"/>
          <w:szCs w:val="17"/>
        </w:rPr>
        <w:t>i</w:t>
      </w:r>
      <w:r>
        <w:rPr>
          <w:rFonts w:ascii="Verdana" w:eastAsia="Verdana" w:hAnsi="Verdana" w:cs="Verdana"/>
          <w:sz w:val="17"/>
          <w:szCs w:val="17"/>
        </w:rPr>
        <w:t>d</w:t>
      </w:r>
      <w:r>
        <w:rPr>
          <w:rFonts w:ascii="Verdana" w:eastAsia="Verdana" w:hAnsi="Verdana" w:cs="Verdana"/>
          <w:spacing w:val="2"/>
          <w:sz w:val="17"/>
          <w:szCs w:val="17"/>
        </w:rPr>
        <w:t>e</w:t>
      </w:r>
      <w:r>
        <w:rPr>
          <w:rFonts w:ascii="Verdana" w:eastAsia="Verdana" w:hAnsi="Verdana" w:cs="Verdana"/>
          <w:spacing w:val="1"/>
          <w:sz w:val="17"/>
          <w:szCs w:val="17"/>
        </w:rPr>
        <w:t>nts</w:t>
      </w:r>
      <w:r>
        <w:rPr>
          <w:rFonts w:ascii="Verdana" w:eastAsia="Verdana" w:hAnsi="Verdana" w:cs="Verdana"/>
          <w:sz w:val="17"/>
          <w:szCs w:val="17"/>
        </w:rPr>
        <w:t>;</w:t>
      </w:r>
      <w:r>
        <w:rPr>
          <w:rFonts w:ascii="Verdana" w:eastAsia="Verdana" w:hAnsi="Verdana" w:cs="Verdana"/>
          <w:spacing w:val="-10"/>
          <w:sz w:val="17"/>
          <w:szCs w:val="17"/>
        </w:rPr>
        <w:t xml:space="preserve"> </w:t>
      </w:r>
      <w:r>
        <w:rPr>
          <w:rFonts w:ascii="Verdana" w:eastAsia="Verdana" w:hAnsi="Verdana" w:cs="Verdana"/>
          <w:sz w:val="17"/>
          <w:szCs w:val="17"/>
        </w:rPr>
        <w:t>p</w:t>
      </w:r>
      <w:r>
        <w:rPr>
          <w:rFonts w:ascii="Verdana" w:eastAsia="Verdana" w:hAnsi="Verdana" w:cs="Verdana"/>
          <w:spacing w:val="2"/>
          <w:sz w:val="17"/>
          <w:szCs w:val="17"/>
        </w:rPr>
        <w:t>r</w:t>
      </w:r>
      <w:r>
        <w:rPr>
          <w:rFonts w:ascii="Verdana" w:eastAsia="Verdana" w:hAnsi="Verdana" w:cs="Verdana"/>
          <w:spacing w:val="-2"/>
          <w:sz w:val="17"/>
          <w:szCs w:val="17"/>
        </w:rPr>
        <w:t>o</w:t>
      </w:r>
      <w:r>
        <w:rPr>
          <w:rFonts w:ascii="Verdana" w:eastAsia="Verdana" w:hAnsi="Verdana" w:cs="Verdana"/>
          <w:spacing w:val="1"/>
          <w:sz w:val="17"/>
          <w:szCs w:val="17"/>
        </w:rPr>
        <w:t>v</w:t>
      </w:r>
      <w:r>
        <w:rPr>
          <w:rFonts w:ascii="Verdana" w:eastAsia="Verdana" w:hAnsi="Verdana" w:cs="Verdana"/>
          <w:spacing w:val="-1"/>
          <w:sz w:val="17"/>
          <w:szCs w:val="17"/>
        </w:rPr>
        <w:t>i</w:t>
      </w:r>
      <w:r>
        <w:rPr>
          <w:rFonts w:ascii="Verdana" w:eastAsia="Verdana" w:hAnsi="Verdana" w:cs="Verdana"/>
          <w:sz w:val="17"/>
          <w:szCs w:val="17"/>
        </w:rPr>
        <w:t>d</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5"/>
          <w:sz w:val="17"/>
          <w:szCs w:val="17"/>
        </w:rPr>
        <w:t xml:space="preserve"> </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pacing w:val="-1"/>
          <w:sz w:val="17"/>
          <w:szCs w:val="17"/>
        </w:rPr>
        <w:t>i</w:t>
      </w:r>
      <w:r>
        <w:rPr>
          <w:rFonts w:ascii="Verdana" w:eastAsia="Verdana" w:hAnsi="Verdana" w:cs="Verdana"/>
          <w:spacing w:val="1"/>
          <w:sz w:val="17"/>
          <w:szCs w:val="17"/>
        </w:rPr>
        <w:t>t</w:t>
      </w:r>
      <w:r>
        <w:rPr>
          <w:rFonts w:ascii="Verdana" w:eastAsia="Verdana" w:hAnsi="Verdana" w:cs="Verdana"/>
          <w:spacing w:val="-1"/>
          <w:sz w:val="17"/>
          <w:szCs w:val="17"/>
        </w:rPr>
        <w:t>i</w:t>
      </w:r>
      <w:r>
        <w:rPr>
          <w:rFonts w:ascii="Verdana" w:eastAsia="Verdana" w:hAnsi="Verdana" w:cs="Verdana"/>
          <w:spacing w:val="2"/>
          <w:sz w:val="17"/>
          <w:szCs w:val="17"/>
        </w:rPr>
        <w:t>a</w:t>
      </w:r>
      <w:r>
        <w:rPr>
          <w:rFonts w:ascii="Verdana" w:eastAsia="Verdana" w:hAnsi="Verdana" w:cs="Verdana"/>
          <w:sz w:val="17"/>
          <w:szCs w:val="17"/>
        </w:rPr>
        <w:t>l</w:t>
      </w:r>
      <w:r>
        <w:rPr>
          <w:rFonts w:ascii="Verdana" w:eastAsia="Verdana" w:hAnsi="Verdana" w:cs="Verdana"/>
          <w:spacing w:val="-5"/>
          <w:sz w:val="17"/>
          <w:szCs w:val="17"/>
        </w:rPr>
        <w:t xml:space="preserve"> </w:t>
      </w:r>
      <w:r>
        <w:rPr>
          <w:rFonts w:ascii="Verdana" w:eastAsia="Verdana" w:hAnsi="Verdana" w:cs="Verdana"/>
          <w:spacing w:val="1"/>
          <w:sz w:val="17"/>
          <w:szCs w:val="17"/>
        </w:rPr>
        <w:t>Inc</w:t>
      </w:r>
      <w:r>
        <w:rPr>
          <w:rFonts w:ascii="Verdana" w:eastAsia="Verdana" w:hAnsi="Verdana" w:cs="Verdana"/>
          <w:spacing w:val="-1"/>
          <w:sz w:val="17"/>
          <w:szCs w:val="17"/>
        </w:rPr>
        <w:t>i</w:t>
      </w:r>
      <w:r>
        <w:rPr>
          <w:rFonts w:ascii="Verdana" w:eastAsia="Verdana" w:hAnsi="Verdana" w:cs="Verdana"/>
          <w:sz w:val="17"/>
          <w:szCs w:val="17"/>
        </w:rPr>
        <w:t>d</w:t>
      </w:r>
      <w:r>
        <w:rPr>
          <w:rFonts w:ascii="Verdana" w:eastAsia="Verdana" w:hAnsi="Verdana" w:cs="Verdana"/>
          <w:spacing w:val="-2"/>
          <w:sz w:val="17"/>
          <w:szCs w:val="17"/>
        </w:rPr>
        <w:t>e</w:t>
      </w:r>
      <w:r>
        <w:rPr>
          <w:rFonts w:ascii="Verdana" w:eastAsia="Verdana" w:hAnsi="Verdana" w:cs="Verdana"/>
          <w:spacing w:val="3"/>
          <w:sz w:val="17"/>
          <w:szCs w:val="17"/>
        </w:rPr>
        <w:t>n</w:t>
      </w:r>
      <w:r>
        <w:rPr>
          <w:rFonts w:ascii="Verdana" w:eastAsia="Verdana" w:hAnsi="Verdana" w:cs="Verdana"/>
          <w:sz w:val="17"/>
          <w:szCs w:val="17"/>
        </w:rPr>
        <w:t>t</w:t>
      </w:r>
      <w:r>
        <w:rPr>
          <w:rFonts w:ascii="Verdana" w:eastAsia="Verdana" w:hAnsi="Verdana" w:cs="Verdana"/>
          <w:spacing w:val="-11"/>
          <w:sz w:val="17"/>
          <w:szCs w:val="17"/>
        </w:rPr>
        <w:t xml:space="preserve"> </w:t>
      </w:r>
      <w:r>
        <w:rPr>
          <w:rFonts w:ascii="Verdana" w:eastAsia="Verdana" w:hAnsi="Verdana" w:cs="Verdana"/>
          <w:spacing w:val="2"/>
          <w:sz w:val="17"/>
          <w:szCs w:val="17"/>
        </w:rPr>
        <w:t>S</w:t>
      </w:r>
      <w:r>
        <w:rPr>
          <w:rFonts w:ascii="Verdana" w:eastAsia="Verdana" w:hAnsi="Verdana" w:cs="Verdana"/>
          <w:spacing w:val="3"/>
          <w:sz w:val="17"/>
          <w:szCs w:val="17"/>
        </w:rPr>
        <w:t>u</w:t>
      </w:r>
      <w:r>
        <w:rPr>
          <w:rFonts w:ascii="Verdana" w:eastAsia="Verdana" w:hAnsi="Verdana" w:cs="Verdana"/>
          <w:spacing w:val="-2"/>
          <w:sz w:val="17"/>
          <w:szCs w:val="17"/>
        </w:rPr>
        <w:t>p</w:t>
      </w:r>
      <w:r>
        <w:rPr>
          <w:rFonts w:ascii="Verdana" w:eastAsia="Verdana" w:hAnsi="Verdana" w:cs="Verdana"/>
          <w:sz w:val="17"/>
          <w:szCs w:val="17"/>
        </w:rPr>
        <w:t>p</w:t>
      </w:r>
      <w:r>
        <w:rPr>
          <w:rFonts w:ascii="Verdana" w:eastAsia="Verdana" w:hAnsi="Verdana" w:cs="Verdana"/>
          <w:spacing w:val="1"/>
          <w:sz w:val="17"/>
          <w:szCs w:val="17"/>
        </w:rPr>
        <w:t>o</w:t>
      </w:r>
      <w:r>
        <w:rPr>
          <w:rFonts w:ascii="Verdana" w:eastAsia="Verdana" w:hAnsi="Verdana" w:cs="Verdana"/>
          <w:sz w:val="17"/>
          <w:szCs w:val="17"/>
        </w:rPr>
        <w:t>r</w:t>
      </w:r>
      <w:r>
        <w:rPr>
          <w:rFonts w:ascii="Verdana" w:eastAsia="Verdana" w:hAnsi="Verdana" w:cs="Verdana"/>
          <w:spacing w:val="1"/>
          <w:sz w:val="17"/>
          <w:szCs w:val="17"/>
        </w:rPr>
        <w:t>t</w:t>
      </w:r>
      <w:r>
        <w:rPr>
          <w:rFonts w:ascii="Verdana" w:eastAsia="Verdana" w:hAnsi="Verdana" w:cs="Verdana"/>
          <w:sz w:val="17"/>
          <w:szCs w:val="17"/>
        </w:rPr>
        <w:t>.</w:t>
      </w:r>
    </w:p>
    <w:p w:rsidR="00154FB8" w:rsidRDefault="00AB0D5C">
      <w:pPr>
        <w:spacing w:before="30" w:line="242" w:lineRule="auto"/>
        <w:ind w:left="448" w:right="92" w:hanging="338"/>
        <w:jc w:val="both"/>
        <w:rPr>
          <w:rFonts w:ascii="Verdana" w:eastAsia="Verdana" w:hAnsi="Verdana" w:cs="Verdana"/>
          <w:sz w:val="17"/>
          <w:szCs w:val="17"/>
        </w:rPr>
      </w:pPr>
      <w:r>
        <w:rPr>
          <w:w w:val="370"/>
          <w:sz w:val="18"/>
          <w:szCs w:val="18"/>
        </w:rPr>
        <w:t xml:space="preserve"> </w:t>
      </w:r>
      <w:r>
        <w:rPr>
          <w:sz w:val="18"/>
          <w:szCs w:val="18"/>
        </w:rPr>
        <w:t xml:space="preserve">   </w:t>
      </w:r>
      <w:r>
        <w:rPr>
          <w:spacing w:val="-8"/>
          <w:sz w:val="18"/>
          <w:szCs w:val="18"/>
        </w:rPr>
        <w:t xml:space="preserve"> </w:t>
      </w:r>
      <w:r>
        <w:rPr>
          <w:rFonts w:ascii="Verdana" w:eastAsia="Verdana" w:hAnsi="Verdana" w:cs="Verdana"/>
          <w:spacing w:val="2"/>
          <w:sz w:val="17"/>
          <w:szCs w:val="17"/>
        </w:rPr>
        <w:t>C</w:t>
      </w:r>
      <w:r>
        <w:rPr>
          <w:rFonts w:ascii="Verdana" w:eastAsia="Verdana" w:hAnsi="Verdana" w:cs="Verdana"/>
          <w:spacing w:val="-1"/>
          <w:sz w:val="17"/>
          <w:szCs w:val="17"/>
        </w:rPr>
        <w:t>l</w:t>
      </w:r>
      <w:r>
        <w:rPr>
          <w:rFonts w:ascii="Verdana" w:eastAsia="Verdana" w:hAnsi="Verdana" w:cs="Verdana"/>
          <w:spacing w:val="1"/>
          <w:sz w:val="17"/>
          <w:szCs w:val="17"/>
        </w:rPr>
        <w:t>os</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56"/>
          <w:sz w:val="17"/>
          <w:szCs w:val="17"/>
        </w:rPr>
        <w:t xml:space="preserve"> </w:t>
      </w:r>
      <w:r>
        <w:rPr>
          <w:rFonts w:ascii="Verdana" w:eastAsia="Verdana" w:hAnsi="Verdana" w:cs="Verdana"/>
          <w:spacing w:val="-1"/>
          <w:sz w:val="17"/>
          <w:szCs w:val="17"/>
        </w:rPr>
        <w:t>i</w:t>
      </w:r>
      <w:r>
        <w:rPr>
          <w:rFonts w:ascii="Verdana" w:eastAsia="Verdana" w:hAnsi="Verdana" w:cs="Verdana"/>
          <w:spacing w:val="1"/>
          <w:sz w:val="17"/>
          <w:szCs w:val="17"/>
        </w:rPr>
        <w:t>nc</w:t>
      </w:r>
      <w:r>
        <w:rPr>
          <w:rFonts w:ascii="Verdana" w:eastAsia="Verdana" w:hAnsi="Verdana" w:cs="Verdana"/>
          <w:spacing w:val="-1"/>
          <w:sz w:val="17"/>
          <w:szCs w:val="17"/>
        </w:rPr>
        <w:t>i</w:t>
      </w:r>
      <w:r>
        <w:rPr>
          <w:rFonts w:ascii="Verdana" w:eastAsia="Verdana" w:hAnsi="Verdana" w:cs="Verdana"/>
          <w:sz w:val="17"/>
          <w:szCs w:val="17"/>
        </w:rPr>
        <w:t>de</w:t>
      </w:r>
      <w:r>
        <w:rPr>
          <w:rFonts w:ascii="Verdana" w:eastAsia="Verdana" w:hAnsi="Verdana" w:cs="Verdana"/>
          <w:spacing w:val="1"/>
          <w:sz w:val="17"/>
          <w:szCs w:val="17"/>
        </w:rPr>
        <w:t>nt</w:t>
      </w:r>
      <w:r>
        <w:rPr>
          <w:rFonts w:ascii="Verdana" w:eastAsia="Verdana" w:hAnsi="Verdana" w:cs="Verdana"/>
          <w:sz w:val="17"/>
          <w:szCs w:val="17"/>
        </w:rPr>
        <w:t>s</w:t>
      </w:r>
      <w:r>
        <w:rPr>
          <w:rFonts w:ascii="Verdana" w:eastAsia="Verdana" w:hAnsi="Verdana" w:cs="Verdana"/>
          <w:spacing w:val="53"/>
          <w:sz w:val="17"/>
          <w:szCs w:val="17"/>
        </w:rPr>
        <w:t xml:space="preserve"> </w:t>
      </w:r>
      <w:r>
        <w:rPr>
          <w:rFonts w:ascii="Verdana" w:eastAsia="Verdana" w:hAnsi="Verdana" w:cs="Verdana"/>
          <w:spacing w:val="2"/>
          <w:sz w:val="17"/>
          <w:szCs w:val="17"/>
        </w:rPr>
        <w:t>a</w:t>
      </w:r>
      <w:r>
        <w:rPr>
          <w:rFonts w:ascii="Verdana" w:eastAsia="Verdana" w:hAnsi="Verdana" w:cs="Verdana"/>
          <w:spacing w:val="-2"/>
          <w:sz w:val="17"/>
          <w:szCs w:val="17"/>
        </w:rPr>
        <w:t>f</w:t>
      </w:r>
      <w:r>
        <w:rPr>
          <w:rFonts w:ascii="Verdana" w:eastAsia="Verdana" w:hAnsi="Verdana" w:cs="Verdana"/>
          <w:spacing w:val="3"/>
          <w:sz w:val="17"/>
          <w:szCs w:val="17"/>
        </w:rPr>
        <w:t>t</w:t>
      </w:r>
      <w:r>
        <w:rPr>
          <w:rFonts w:ascii="Verdana" w:eastAsia="Verdana" w:hAnsi="Verdana" w:cs="Verdana"/>
          <w:sz w:val="17"/>
          <w:szCs w:val="17"/>
        </w:rPr>
        <w:t>er</w:t>
      </w:r>
      <w:r>
        <w:rPr>
          <w:rFonts w:ascii="Verdana" w:eastAsia="Verdana" w:hAnsi="Verdana" w:cs="Verdana"/>
          <w:spacing w:val="56"/>
          <w:sz w:val="17"/>
          <w:szCs w:val="17"/>
        </w:rPr>
        <w:t xml:space="preserve"> </w:t>
      </w:r>
      <w:r>
        <w:rPr>
          <w:rFonts w:ascii="Verdana" w:eastAsia="Verdana" w:hAnsi="Verdana" w:cs="Verdana"/>
          <w:spacing w:val="-2"/>
          <w:sz w:val="17"/>
          <w:szCs w:val="17"/>
        </w:rPr>
        <w:t>v</w:t>
      </w:r>
      <w:r>
        <w:rPr>
          <w:rFonts w:ascii="Verdana" w:eastAsia="Verdana" w:hAnsi="Verdana" w:cs="Verdana"/>
          <w:spacing w:val="2"/>
          <w:sz w:val="17"/>
          <w:szCs w:val="17"/>
        </w:rPr>
        <w:t>e</w:t>
      </w:r>
      <w:r>
        <w:rPr>
          <w:rFonts w:ascii="Verdana" w:eastAsia="Verdana" w:hAnsi="Verdana" w:cs="Verdana"/>
          <w:sz w:val="17"/>
          <w:szCs w:val="17"/>
        </w:rPr>
        <w:t>r</w:t>
      </w:r>
      <w:r>
        <w:rPr>
          <w:rFonts w:ascii="Verdana" w:eastAsia="Verdana" w:hAnsi="Verdana" w:cs="Verdana"/>
          <w:spacing w:val="-1"/>
          <w:sz w:val="17"/>
          <w:szCs w:val="17"/>
        </w:rPr>
        <w:t>i</w:t>
      </w:r>
      <w:r>
        <w:rPr>
          <w:rFonts w:ascii="Verdana" w:eastAsia="Verdana" w:hAnsi="Verdana" w:cs="Verdana"/>
          <w:spacing w:val="1"/>
          <w:sz w:val="17"/>
          <w:szCs w:val="17"/>
        </w:rPr>
        <w:t>f</w:t>
      </w:r>
      <w:r>
        <w:rPr>
          <w:rFonts w:ascii="Verdana" w:eastAsia="Verdana" w:hAnsi="Verdana" w:cs="Verdana"/>
          <w:spacing w:val="-1"/>
          <w:sz w:val="17"/>
          <w:szCs w:val="17"/>
        </w:rPr>
        <w:t>i</w:t>
      </w:r>
      <w:r>
        <w:rPr>
          <w:rFonts w:ascii="Verdana" w:eastAsia="Verdana" w:hAnsi="Verdana" w:cs="Verdana"/>
          <w:spacing w:val="1"/>
          <w:sz w:val="17"/>
          <w:szCs w:val="17"/>
        </w:rPr>
        <w:t>c</w:t>
      </w:r>
      <w:r>
        <w:rPr>
          <w:rFonts w:ascii="Verdana" w:eastAsia="Verdana" w:hAnsi="Verdana" w:cs="Verdana"/>
          <w:spacing w:val="2"/>
          <w:sz w:val="17"/>
          <w:szCs w:val="17"/>
        </w:rPr>
        <w:t>a</w:t>
      </w:r>
      <w:r>
        <w:rPr>
          <w:rFonts w:ascii="Verdana" w:eastAsia="Verdana" w:hAnsi="Verdana" w:cs="Verdana"/>
          <w:spacing w:val="1"/>
          <w:sz w:val="17"/>
          <w:szCs w:val="17"/>
        </w:rPr>
        <w:t>t</w:t>
      </w:r>
      <w:r>
        <w:rPr>
          <w:rFonts w:ascii="Verdana" w:eastAsia="Verdana" w:hAnsi="Verdana" w:cs="Verdana"/>
          <w:spacing w:val="-1"/>
          <w:sz w:val="17"/>
          <w:szCs w:val="17"/>
        </w:rPr>
        <w:t>i</w:t>
      </w:r>
      <w:r>
        <w:rPr>
          <w:rFonts w:ascii="Verdana" w:eastAsia="Verdana" w:hAnsi="Verdana" w:cs="Verdana"/>
          <w:spacing w:val="1"/>
          <w:sz w:val="17"/>
          <w:szCs w:val="17"/>
        </w:rPr>
        <w:t>o</w:t>
      </w:r>
      <w:r>
        <w:rPr>
          <w:rFonts w:ascii="Verdana" w:eastAsia="Verdana" w:hAnsi="Verdana" w:cs="Verdana"/>
          <w:sz w:val="17"/>
          <w:szCs w:val="17"/>
        </w:rPr>
        <w:t>n</w:t>
      </w:r>
      <w:r>
        <w:rPr>
          <w:rFonts w:ascii="Verdana" w:eastAsia="Verdana" w:hAnsi="Verdana" w:cs="Verdana"/>
          <w:spacing w:val="54"/>
          <w:sz w:val="17"/>
          <w:szCs w:val="17"/>
        </w:rPr>
        <w:t xml:space="preserve"> </w:t>
      </w:r>
      <w:r>
        <w:rPr>
          <w:rFonts w:ascii="Verdana" w:eastAsia="Verdana" w:hAnsi="Verdana" w:cs="Verdana"/>
          <w:spacing w:val="1"/>
          <w:sz w:val="17"/>
          <w:szCs w:val="17"/>
        </w:rPr>
        <w:t>f</w:t>
      </w:r>
      <w:r>
        <w:rPr>
          <w:rFonts w:ascii="Verdana" w:eastAsia="Verdana" w:hAnsi="Verdana" w:cs="Verdana"/>
          <w:spacing w:val="-3"/>
          <w:sz w:val="17"/>
          <w:szCs w:val="17"/>
        </w:rPr>
        <w:t>r</w:t>
      </w:r>
      <w:r>
        <w:rPr>
          <w:rFonts w:ascii="Verdana" w:eastAsia="Verdana" w:hAnsi="Verdana" w:cs="Verdana"/>
          <w:spacing w:val="3"/>
          <w:sz w:val="17"/>
          <w:szCs w:val="17"/>
        </w:rPr>
        <w:t>o</w:t>
      </w:r>
      <w:r>
        <w:rPr>
          <w:rFonts w:ascii="Verdana" w:eastAsia="Verdana" w:hAnsi="Verdana" w:cs="Verdana"/>
          <w:sz w:val="17"/>
          <w:szCs w:val="17"/>
        </w:rPr>
        <w:t>m</w:t>
      </w:r>
      <w:r>
        <w:rPr>
          <w:rFonts w:ascii="Verdana" w:eastAsia="Verdana" w:hAnsi="Verdana" w:cs="Verdana"/>
          <w:spacing w:val="56"/>
          <w:sz w:val="17"/>
          <w:szCs w:val="17"/>
        </w:rPr>
        <w:t xml:space="preserve"> </w:t>
      </w:r>
      <w:r>
        <w:rPr>
          <w:rFonts w:ascii="Verdana" w:eastAsia="Verdana" w:hAnsi="Verdana" w:cs="Verdana"/>
          <w:spacing w:val="1"/>
          <w:sz w:val="17"/>
          <w:szCs w:val="17"/>
        </w:rPr>
        <w:t>us</w:t>
      </w:r>
      <w:r>
        <w:rPr>
          <w:rFonts w:ascii="Verdana" w:eastAsia="Verdana" w:hAnsi="Verdana" w:cs="Verdana"/>
          <w:spacing w:val="2"/>
          <w:sz w:val="17"/>
          <w:szCs w:val="17"/>
        </w:rPr>
        <w:t>e</w:t>
      </w:r>
      <w:r>
        <w:rPr>
          <w:rFonts w:ascii="Verdana" w:eastAsia="Verdana" w:hAnsi="Verdana" w:cs="Verdana"/>
          <w:sz w:val="17"/>
          <w:szCs w:val="17"/>
        </w:rPr>
        <w:t>r</w:t>
      </w:r>
      <w:r>
        <w:rPr>
          <w:rFonts w:ascii="Verdana" w:eastAsia="Verdana" w:hAnsi="Verdana" w:cs="Verdana"/>
          <w:spacing w:val="-2"/>
          <w:sz w:val="17"/>
          <w:szCs w:val="17"/>
        </w:rPr>
        <w:t>s</w:t>
      </w:r>
      <w:r>
        <w:rPr>
          <w:rFonts w:ascii="Verdana" w:eastAsia="Verdana" w:hAnsi="Verdana" w:cs="Verdana"/>
          <w:sz w:val="17"/>
          <w:szCs w:val="17"/>
        </w:rPr>
        <w:t>;</w:t>
      </w:r>
      <w:r>
        <w:rPr>
          <w:rFonts w:ascii="Verdana" w:eastAsia="Verdana" w:hAnsi="Verdana" w:cs="Verdana"/>
          <w:spacing w:val="57"/>
          <w:sz w:val="17"/>
          <w:szCs w:val="17"/>
        </w:rPr>
        <w:t xml:space="preserve"> </w:t>
      </w:r>
      <w:r>
        <w:rPr>
          <w:rFonts w:ascii="Verdana" w:eastAsia="Verdana" w:hAnsi="Verdana" w:cs="Verdana"/>
          <w:sz w:val="17"/>
          <w:szCs w:val="17"/>
        </w:rPr>
        <w:t>d</w:t>
      </w:r>
      <w:r>
        <w:rPr>
          <w:rFonts w:ascii="Verdana" w:eastAsia="Verdana" w:hAnsi="Verdana" w:cs="Verdana"/>
          <w:spacing w:val="-1"/>
          <w:sz w:val="17"/>
          <w:szCs w:val="17"/>
        </w:rPr>
        <w:t>e</w:t>
      </w:r>
      <w:r>
        <w:rPr>
          <w:rFonts w:ascii="Verdana" w:eastAsia="Verdana" w:hAnsi="Verdana" w:cs="Verdana"/>
          <w:spacing w:val="1"/>
          <w:sz w:val="17"/>
          <w:szCs w:val="17"/>
        </w:rPr>
        <w:t>f</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56"/>
          <w:sz w:val="17"/>
          <w:szCs w:val="17"/>
        </w:rPr>
        <w:t xml:space="preserve"> </w:t>
      </w:r>
      <w:r>
        <w:rPr>
          <w:rFonts w:ascii="Verdana" w:eastAsia="Verdana" w:hAnsi="Verdana" w:cs="Verdana"/>
          <w:spacing w:val="-1"/>
          <w:sz w:val="17"/>
          <w:szCs w:val="17"/>
        </w:rPr>
        <w:t>a</w:t>
      </w:r>
      <w:r>
        <w:rPr>
          <w:rFonts w:ascii="Verdana" w:eastAsia="Verdana" w:hAnsi="Verdana" w:cs="Verdana"/>
          <w:spacing w:val="1"/>
          <w:sz w:val="17"/>
          <w:szCs w:val="17"/>
        </w:rPr>
        <w:t>n</w:t>
      </w:r>
      <w:r>
        <w:rPr>
          <w:rFonts w:ascii="Verdana" w:eastAsia="Verdana" w:hAnsi="Verdana" w:cs="Verdana"/>
          <w:sz w:val="17"/>
          <w:szCs w:val="17"/>
        </w:rPr>
        <w:t>d</w:t>
      </w:r>
      <w:r>
        <w:rPr>
          <w:rFonts w:ascii="Verdana" w:eastAsia="Verdana" w:hAnsi="Verdana" w:cs="Verdana"/>
          <w:spacing w:val="59"/>
          <w:sz w:val="17"/>
          <w:szCs w:val="17"/>
        </w:rPr>
        <w:t xml:space="preserve"> </w:t>
      </w:r>
      <w:r>
        <w:rPr>
          <w:rFonts w:ascii="Verdana" w:eastAsia="Verdana" w:hAnsi="Verdana" w:cs="Verdana"/>
          <w:spacing w:val="3"/>
          <w:sz w:val="17"/>
          <w:szCs w:val="17"/>
        </w:rPr>
        <w:t>p</w:t>
      </w:r>
      <w:r>
        <w:rPr>
          <w:rFonts w:ascii="Verdana" w:eastAsia="Verdana" w:hAnsi="Verdana" w:cs="Verdana"/>
          <w:spacing w:val="-6"/>
          <w:sz w:val="17"/>
          <w:szCs w:val="17"/>
        </w:rPr>
        <w:t>l</w:t>
      </w:r>
      <w:r>
        <w:rPr>
          <w:rFonts w:ascii="Verdana" w:eastAsia="Verdana" w:hAnsi="Verdana" w:cs="Verdana"/>
          <w:spacing w:val="4"/>
          <w:sz w:val="17"/>
          <w:szCs w:val="17"/>
        </w:rPr>
        <w:t>a</w:t>
      </w:r>
      <w:r>
        <w:rPr>
          <w:rFonts w:ascii="Verdana" w:eastAsia="Verdana" w:hAnsi="Verdana" w:cs="Verdana"/>
          <w:spacing w:val="-1"/>
          <w:sz w:val="17"/>
          <w:szCs w:val="17"/>
        </w:rPr>
        <w:t>n</w:t>
      </w:r>
      <w:r>
        <w:rPr>
          <w:rFonts w:ascii="Verdana" w:eastAsia="Verdana" w:hAnsi="Verdana" w:cs="Verdana"/>
          <w:spacing w:val="1"/>
          <w:sz w:val="17"/>
          <w:szCs w:val="17"/>
        </w:rPr>
        <w:t>n</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55"/>
          <w:sz w:val="17"/>
          <w:szCs w:val="17"/>
        </w:rPr>
        <w:t xml:space="preserve"> </w:t>
      </w:r>
      <w:r>
        <w:rPr>
          <w:rFonts w:ascii="Verdana" w:eastAsia="Verdana" w:hAnsi="Verdana" w:cs="Verdana"/>
          <w:spacing w:val="-2"/>
          <w:sz w:val="17"/>
          <w:szCs w:val="17"/>
        </w:rPr>
        <w:t>s</w:t>
      </w:r>
      <w:r>
        <w:rPr>
          <w:rFonts w:ascii="Verdana" w:eastAsia="Verdana" w:hAnsi="Verdana" w:cs="Verdana"/>
          <w:sz w:val="17"/>
          <w:szCs w:val="17"/>
        </w:rPr>
        <w:t>ep</w:t>
      </w:r>
      <w:r>
        <w:rPr>
          <w:rFonts w:ascii="Verdana" w:eastAsia="Verdana" w:hAnsi="Verdana" w:cs="Verdana"/>
          <w:spacing w:val="2"/>
          <w:sz w:val="17"/>
          <w:szCs w:val="17"/>
        </w:rPr>
        <w:t>a</w:t>
      </w:r>
      <w:r>
        <w:rPr>
          <w:rFonts w:ascii="Verdana" w:eastAsia="Verdana" w:hAnsi="Verdana" w:cs="Verdana"/>
          <w:spacing w:val="-3"/>
          <w:sz w:val="17"/>
          <w:szCs w:val="17"/>
        </w:rPr>
        <w:t>r</w:t>
      </w:r>
      <w:r>
        <w:rPr>
          <w:rFonts w:ascii="Verdana" w:eastAsia="Verdana" w:hAnsi="Verdana" w:cs="Verdana"/>
          <w:spacing w:val="4"/>
          <w:sz w:val="17"/>
          <w:szCs w:val="17"/>
        </w:rPr>
        <w:t>a</w:t>
      </w:r>
      <w:r>
        <w:rPr>
          <w:rFonts w:ascii="Verdana" w:eastAsia="Verdana" w:hAnsi="Verdana" w:cs="Verdana"/>
          <w:spacing w:val="-2"/>
          <w:sz w:val="17"/>
          <w:szCs w:val="17"/>
        </w:rPr>
        <w:t>t</w:t>
      </w:r>
      <w:r>
        <w:rPr>
          <w:rFonts w:ascii="Verdana" w:eastAsia="Verdana" w:hAnsi="Verdana" w:cs="Verdana"/>
          <w:sz w:val="17"/>
          <w:szCs w:val="17"/>
        </w:rPr>
        <w:t>e</w:t>
      </w:r>
      <w:r>
        <w:rPr>
          <w:rFonts w:ascii="Verdana" w:eastAsia="Verdana" w:hAnsi="Verdana" w:cs="Verdana"/>
          <w:spacing w:val="55"/>
          <w:sz w:val="17"/>
          <w:szCs w:val="17"/>
        </w:rPr>
        <w:t xml:space="preserve"> </w:t>
      </w:r>
      <w:r>
        <w:rPr>
          <w:rFonts w:ascii="Verdana" w:eastAsia="Verdana" w:hAnsi="Verdana" w:cs="Verdana"/>
          <w:sz w:val="17"/>
          <w:szCs w:val="17"/>
        </w:rPr>
        <w:t>pr</w:t>
      </w:r>
      <w:r>
        <w:rPr>
          <w:rFonts w:ascii="Verdana" w:eastAsia="Verdana" w:hAnsi="Verdana" w:cs="Verdana"/>
          <w:spacing w:val="1"/>
          <w:sz w:val="17"/>
          <w:szCs w:val="17"/>
        </w:rPr>
        <w:t>oc</w:t>
      </w:r>
      <w:r>
        <w:rPr>
          <w:rFonts w:ascii="Verdana" w:eastAsia="Verdana" w:hAnsi="Verdana" w:cs="Verdana"/>
          <w:sz w:val="17"/>
          <w:szCs w:val="17"/>
        </w:rPr>
        <w:t>e</w:t>
      </w:r>
      <w:r>
        <w:rPr>
          <w:rFonts w:ascii="Verdana" w:eastAsia="Verdana" w:hAnsi="Verdana" w:cs="Verdana"/>
          <w:spacing w:val="-2"/>
          <w:sz w:val="17"/>
          <w:szCs w:val="17"/>
        </w:rPr>
        <w:t>d</w:t>
      </w:r>
      <w:r>
        <w:rPr>
          <w:rFonts w:ascii="Verdana" w:eastAsia="Verdana" w:hAnsi="Verdana" w:cs="Verdana"/>
          <w:spacing w:val="3"/>
          <w:sz w:val="17"/>
          <w:szCs w:val="17"/>
        </w:rPr>
        <w:t>u</w:t>
      </w:r>
      <w:r>
        <w:rPr>
          <w:rFonts w:ascii="Verdana" w:eastAsia="Verdana" w:hAnsi="Verdana" w:cs="Verdana"/>
          <w:sz w:val="17"/>
          <w:szCs w:val="17"/>
        </w:rPr>
        <w:t>res</w:t>
      </w:r>
      <w:r>
        <w:rPr>
          <w:rFonts w:ascii="Verdana" w:eastAsia="Verdana" w:hAnsi="Verdana" w:cs="Verdana"/>
          <w:spacing w:val="51"/>
          <w:sz w:val="17"/>
          <w:szCs w:val="17"/>
        </w:rPr>
        <w:t xml:space="preserve"> </w:t>
      </w:r>
      <w:r>
        <w:rPr>
          <w:rFonts w:ascii="Verdana" w:eastAsia="Verdana" w:hAnsi="Verdana" w:cs="Verdana"/>
          <w:spacing w:val="1"/>
          <w:sz w:val="17"/>
          <w:szCs w:val="17"/>
        </w:rPr>
        <w:t>fo</w:t>
      </w:r>
      <w:r>
        <w:rPr>
          <w:rFonts w:ascii="Verdana" w:eastAsia="Verdana" w:hAnsi="Verdana" w:cs="Verdana"/>
          <w:sz w:val="17"/>
          <w:szCs w:val="17"/>
        </w:rPr>
        <w:t xml:space="preserve">r </w:t>
      </w:r>
      <w:r>
        <w:rPr>
          <w:rFonts w:ascii="Verdana" w:eastAsia="Verdana" w:hAnsi="Verdana" w:cs="Verdana"/>
          <w:spacing w:val="-1"/>
          <w:sz w:val="17"/>
          <w:szCs w:val="17"/>
        </w:rPr>
        <w:t>m</w:t>
      </w:r>
      <w:r>
        <w:rPr>
          <w:rFonts w:ascii="Verdana" w:eastAsia="Verdana" w:hAnsi="Verdana" w:cs="Verdana"/>
          <w:spacing w:val="2"/>
          <w:sz w:val="17"/>
          <w:szCs w:val="17"/>
        </w:rPr>
        <w:t>a</w:t>
      </w:r>
      <w:r>
        <w:rPr>
          <w:rFonts w:ascii="Verdana" w:eastAsia="Verdana" w:hAnsi="Verdana" w:cs="Verdana"/>
          <w:spacing w:val="-3"/>
          <w:sz w:val="17"/>
          <w:szCs w:val="17"/>
        </w:rPr>
        <w:t>j</w:t>
      </w:r>
      <w:r>
        <w:rPr>
          <w:rFonts w:ascii="Verdana" w:eastAsia="Verdana" w:hAnsi="Verdana" w:cs="Verdana"/>
          <w:spacing w:val="1"/>
          <w:sz w:val="17"/>
          <w:szCs w:val="17"/>
        </w:rPr>
        <w:t>o</w:t>
      </w:r>
      <w:r>
        <w:rPr>
          <w:rFonts w:ascii="Verdana" w:eastAsia="Verdana" w:hAnsi="Verdana" w:cs="Verdana"/>
          <w:sz w:val="17"/>
          <w:szCs w:val="17"/>
        </w:rPr>
        <w:t xml:space="preserve">r </w:t>
      </w:r>
      <w:r>
        <w:rPr>
          <w:rFonts w:ascii="Verdana" w:eastAsia="Verdana" w:hAnsi="Verdana" w:cs="Verdana"/>
          <w:spacing w:val="-1"/>
          <w:sz w:val="17"/>
          <w:szCs w:val="17"/>
        </w:rPr>
        <w:t>i</w:t>
      </w:r>
      <w:r>
        <w:rPr>
          <w:rFonts w:ascii="Verdana" w:eastAsia="Verdana" w:hAnsi="Verdana" w:cs="Verdana"/>
          <w:spacing w:val="1"/>
          <w:sz w:val="17"/>
          <w:szCs w:val="17"/>
        </w:rPr>
        <w:t>nc</w:t>
      </w:r>
      <w:r>
        <w:rPr>
          <w:rFonts w:ascii="Verdana" w:eastAsia="Verdana" w:hAnsi="Verdana" w:cs="Verdana"/>
          <w:spacing w:val="-1"/>
          <w:sz w:val="17"/>
          <w:szCs w:val="17"/>
        </w:rPr>
        <w:t>i</w:t>
      </w:r>
      <w:r>
        <w:rPr>
          <w:rFonts w:ascii="Verdana" w:eastAsia="Verdana" w:hAnsi="Verdana" w:cs="Verdana"/>
          <w:sz w:val="17"/>
          <w:szCs w:val="17"/>
        </w:rPr>
        <w:t>d</w:t>
      </w:r>
      <w:r>
        <w:rPr>
          <w:rFonts w:ascii="Verdana" w:eastAsia="Verdana" w:hAnsi="Verdana" w:cs="Verdana"/>
          <w:spacing w:val="2"/>
          <w:sz w:val="17"/>
          <w:szCs w:val="17"/>
        </w:rPr>
        <w:t>e</w:t>
      </w:r>
      <w:r>
        <w:rPr>
          <w:rFonts w:ascii="Verdana" w:eastAsia="Verdana" w:hAnsi="Verdana" w:cs="Verdana"/>
          <w:spacing w:val="1"/>
          <w:sz w:val="17"/>
          <w:szCs w:val="17"/>
        </w:rPr>
        <w:t>nts</w:t>
      </w:r>
      <w:r>
        <w:rPr>
          <w:rFonts w:ascii="Verdana" w:eastAsia="Verdana" w:hAnsi="Verdana" w:cs="Verdana"/>
          <w:sz w:val="17"/>
          <w:szCs w:val="17"/>
        </w:rPr>
        <w:t>;</w:t>
      </w:r>
      <w:r>
        <w:rPr>
          <w:rFonts w:ascii="Verdana" w:eastAsia="Verdana" w:hAnsi="Verdana" w:cs="Verdana"/>
          <w:spacing w:val="-10"/>
          <w:sz w:val="17"/>
          <w:szCs w:val="17"/>
        </w:rPr>
        <w:t xml:space="preserve"> </w:t>
      </w:r>
      <w:r>
        <w:rPr>
          <w:rFonts w:ascii="Verdana" w:eastAsia="Verdana" w:hAnsi="Verdana" w:cs="Verdana"/>
          <w:spacing w:val="2"/>
          <w:sz w:val="17"/>
          <w:szCs w:val="17"/>
        </w:rPr>
        <w:t>e</w:t>
      </w:r>
      <w:r>
        <w:rPr>
          <w:rFonts w:ascii="Verdana" w:eastAsia="Verdana" w:hAnsi="Verdana" w:cs="Verdana"/>
          <w:spacing w:val="1"/>
          <w:sz w:val="17"/>
          <w:szCs w:val="17"/>
        </w:rPr>
        <w:t>n</w:t>
      </w:r>
      <w:r>
        <w:rPr>
          <w:rFonts w:ascii="Verdana" w:eastAsia="Verdana" w:hAnsi="Verdana" w:cs="Verdana"/>
          <w:spacing w:val="-2"/>
          <w:sz w:val="17"/>
          <w:szCs w:val="17"/>
        </w:rPr>
        <w:t>s</w:t>
      </w:r>
      <w:r>
        <w:rPr>
          <w:rFonts w:ascii="Verdana" w:eastAsia="Verdana" w:hAnsi="Verdana" w:cs="Verdana"/>
          <w:spacing w:val="1"/>
          <w:sz w:val="17"/>
          <w:szCs w:val="17"/>
        </w:rPr>
        <w:t>u</w:t>
      </w:r>
      <w:r>
        <w:rPr>
          <w:rFonts w:ascii="Verdana" w:eastAsia="Verdana" w:hAnsi="Verdana" w:cs="Verdana"/>
          <w:sz w:val="17"/>
          <w:szCs w:val="17"/>
        </w:rPr>
        <w:t>r</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7"/>
          <w:sz w:val="17"/>
          <w:szCs w:val="17"/>
        </w:rPr>
        <w:t xml:space="preserve"> </w:t>
      </w:r>
      <w:r>
        <w:rPr>
          <w:rFonts w:ascii="Verdana" w:eastAsia="Verdana" w:hAnsi="Verdana" w:cs="Verdana"/>
          <w:spacing w:val="-1"/>
          <w:sz w:val="17"/>
          <w:szCs w:val="17"/>
        </w:rPr>
        <w:t>a</w:t>
      </w:r>
      <w:r>
        <w:rPr>
          <w:rFonts w:ascii="Verdana" w:eastAsia="Verdana" w:hAnsi="Verdana" w:cs="Verdana"/>
          <w:sz w:val="17"/>
          <w:szCs w:val="17"/>
        </w:rPr>
        <w:t>d</w:t>
      </w:r>
      <w:r>
        <w:rPr>
          <w:rFonts w:ascii="Verdana" w:eastAsia="Verdana" w:hAnsi="Verdana" w:cs="Verdana"/>
          <w:spacing w:val="1"/>
          <w:sz w:val="17"/>
          <w:szCs w:val="17"/>
        </w:rPr>
        <w:t>h</w:t>
      </w:r>
      <w:r>
        <w:rPr>
          <w:rFonts w:ascii="Verdana" w:eastAsia="Verdana" w:hAnsi="Verdana" w:cs="Verdana"/>
          <w:sz w:val="17"/>
          <w:szCs w:val="17"/>
        </w:rPr>
        <w:t>er</w:t>
      </w:r>
      <w:r>
        <w:rPr>
          <w:rFonts w:ascii="Verdana" w:eastAsia="Verdana" w:hAnsi="Verdana" w:cs="Verdana"/>
          <w:spacing w:val="-2"/>
          <w:sz w:val="17"/>
          <w:szCs w:val="17"/>
        </w:rPr>
        <w:t>e</w:t>
      </w:r>
      <w:r>
        <w:rPr>
          <w:rFonts w:ascii="Verdana" w:eastAsia="Verdana" w:hAnsi="Verdana" w:cs="Verdana"/>
          <w:spacing w:val="3"/>
          <w:sz w:val="17"/>
          <w:szCs w:val="17"/>
        </w:rPr>
        <w:t>n</w:t>
      </w:r>
      <w:r>
        <w:rPr>
          <w:rFonts w:ascii="Verdana" w:eastAsia="Verdana" w:hAnsi="Verdana" w:cs="Verdana"/>
          <w:spacing w:val="-2"/>
          <w:sz w:val="17"/>
          <w:szCs w:val="17"/>
        </w:rPr>
        <w:t>c</w:t>
      </w:r>
      <w:r>
        <w:rPr>
          <w:rFonts w:ascii="Verdana" w:eastAsia="Verdana" w:hAnsi="Verdana" w:cs="Verdana"/>
          <w:sz w:val="17"/>
          <w:szCs w:val="17"/>
        </w:rPr>
        <w:t>e</w:t>
      </w:r>
      <w:r>
        <w:rPr>
          <w:rFonts w:ascii="Verdana" w:eastAsia="Verdana" w:hAnsi="Verdana" w:cs="Verdana"/>
          <w:spacing w:val="-9"/>
          <w:sz w:val="17"/>
          <w:szCs w:val="17"/>
        </w:rPr>
        <w:t xml:space="preserve"> </w:t>
      </w:r>
      <w:r>
        <w:rPr>
          <w:rFonts w:ascii="Verdana" w:eastAsia="Verdana" w:hAnsi="Verdana" w:cs="Verdana"/>
          <w:spacing w:val="3"/>
          <w:sz w:val="17"/>
          <w:szCs w:val="17"/>
        </w:rPr>
        <w:t>t</w:t>
      </w:r>
      <w:r>
        <w:rPr>
          <w:rFonts w:ascii="Verdana" w:eastAsia="Verdana" w:hAnsi="Verdana" w:cs="Verdana"/>
          <w:sz w:val="17"/>
          <w:szCs w:val="17"/>
        </w:rPr>
        <w:t>o</w:t>
      </w:r>
      <w:r>
        <w:rPr>
          <w:rFonts w:ascii="Verdana" w:eastAsia="Verdana" w:hAnsi="Verdana" w:cs="Verdana"/>
          <w:spacing w:val="-6"/>
          <w:sz w:val="17"/>
          <w:szCs w:val="17"/>
        </w:rPr>
        <w:t xml:space="preserve"> </w:t>
      </w:r>
      <w:r>
        <w:rPr>
          <w:rFonts w:ascii="Verdana" w:eastAsia="Verdana" w:hAnsi="Verdana" w:cs="Verdana"/>
          <w:spacing w:val="2"/>
          <w:sz w:val="17"/>
          <w:szCs w:val="17"/>
        </w:rPr>
        <w:t>S</w:t>
      </w:r>
      <w:r>
        <w:rPr>
          <w:rFonts w:ascii="Verdana" w:eastAsia="Verdana" w:hAnsi="Verdana" w:cs="Verdana"/>
          <w:spacing w:val="-1"/>
          <w:sz w:val="17"/>
          <w:szCs w:val="17"/>
        </w:rPr>
        <w:t>L</w:t>
      </w:r>
      <w:r>
        <w:rPr>
          <w:rFonts w:ascii="Verdana" w:eastAsia="Verdana" w:hAnsi="Verdana" w:cs="Verdana"/>
          <w:sz w:val="17"/>
          <w:szCs w:val="17"/>
        </w:rPr>
        <w:t>A</w:t>
      </w:r>
      <w:r>
        <w:rPr>
          <w:rFonts w:ascii="Verdana" w:eastAsia="Verdana" w:hAnsi="Verdana" w:cs="Verdana"/>
          <w:spacing w:val="-3"/>
          <w:sz w:val="17"/>
          <w:szCs w:val="17"/>
        </w:rPr>
        <w:t xml:space="preserve"> </w:t>
      </w:r>
      <w:r>
        <w:rPr>
          <w:rFonts w:ascii="Verdana" w:eastAsia="Verdana" w:hAnsi="Verdana" w:cs="Verdana"/>
          <w:spacing w:val="2"/>
          <w:sz w:val="17"/>
          <w:szCs w:val="17"/>
        </w:rPr>
        <w:t>a</w:t>
      </w:r>
      <w:r>
        <w:rPr>
          <w:rFonts w:ascii="Verdana" w:eastAsia="Verdana" w:hAnsi="Verdana" w:cs="Verdana"/>
          <w:spacing w:val="1"/>
          <w:sz w:val="17"/>
          <w:szCs w:val="17"/>
        </w:rPr>
        <w:t>n</w:t>
      </w:r>
      <w:r>
        <w:rPr>
          <w:rFonts w:ascii="Verdana" w:eastAsia="Verdana" w:hAnsi="Verdana" w:cs="Verdana"/>
          <w:sz w:val="17"/>
          <w:szCs w:val="17"/>
        </w:rPr>
        <w:t>d</w:t>
      </w:r>
      <w:r>
        <w:rPr>
          <w:rFonts w:ascii="Verdana" w:eastAsia="Verdana" w:hAnsi="Verdana" w:cs="Verdana"/>
          <w:spacing w:val="-3"/>
          <w:sz w:val="17"/>
          <w:szCs w:val="17"/>
        </w:rPr>
        <w:t xml:space="preserve"> </w:t>
      </w:r>
      <w:proofErr w:type="gramStart"/>
      <w:r>
        <w:rPr>
          <w:rFonts w:ascii="Verdana" w:eastAsia="Verdana" w:hAnsi="Verdana" w:cs="Verdana"/>
          <w:sz w:val="17"/>
          <w:szCs w:val="17"/>
        </w:rPr>
        <w:t>pr</w:t>
      </w:r>
      <w:r>
        <w:rPr>
          <w:rFonts w:ascii="Verdana" w:eastAsia="Verdana" w:hAnsi="Verdana" w:cs="Verdana"/>
          <w:spacing w:val="-1"/>
          <w:sz w:val="17"/>
          <w:szCs w:val="17"/>
        </w:rPr>
        <w:t>i</w:t>
      </w:r>
      <w:r>
        <w:rPr>
          <w:rFonts w:ascii="Verdana" w:eastAsia="Verdana" w:hAnsi="Verdana" w:cs="Verdana"/>
          <w:spacing w:val="1"/>
          <w:sz w:val="17"/>
          <w:szCs w:val="17"/>
        </w:rPr>
        <w:t>o</w:t>
      </w:r>
      <w:r>
        <w:rPr>
          <w:rFonts w:ascii="Verdana" w:eastAsia="Verdana" w:hAnsi="Verdana" w:cs="Verdana"/>
          <w:sz w:val="17"/>
          <w:szCs w:val="17"/>
        </w:rPr>
        <w:t>r</w:t>
      </w:r>
      <w:r>
        <w:rPr>
          <w:rFonts w:ascii="Verdana" w:eastAsia="Verdana" w:hAnsi="Verdana" w:cs="Verdana"/>
          <w:spacing w:val="-1"/>
          <w:sz w:val="17"/>
          <w:szCs w:val="17"/>
        </w:rPr>
        <w:t>i</w:t>
      </w:r>
      <w:r>
        <w:rPr>
          <w:rFonts w:ascii="Verdana" w:eastAsia="Verdana" w:hAnsi="Verdana" w:cs="Verdana"/>
          <w:spacing w:val="1"/>
          <w:sz w:val="17"/>
          <w:szCs w:val="17"/>
        </w:rPr>
        <w:t>t</w:t>
      </w:r>
      <w:r>
        <w:rPr>
          <w:rFonts w:ascii="Verdana" w:eastAsia="Verdana" w:hAnsi="Verdana" w:cs="Verdana"/>
          <w:sz w:val="17"/>
          <w:szCs w:val="17"/>
        </w:rPr>
        <w:t>y</w:t>
      </w:r>
      <w:r>
        <w:rPr>
          <w:rFonts w:ascii="Verdana" w:eastAsia="Verdana" w:hAnsi="Verdana" w:cs="Verdana"/>
          <w:spacing w:val="-5"/>
          <w:sz w:val="17"/>
          <w:szCs w:val="17"/>
        </w:rPr>
        <w:t xml:space="preserve"> </w:t>
      </w:r>
      <w:r>
        <w:rPr>
          <w:rFonts w:ascii="Verdana" w:eastAsia="Verdana" w:hAnsi="Verdana" w:cs="Verdana"/>
          <w:spacing w:val="-1"/>
          <w:sz w:val="17"/>
          <w:szCs w:val="17"/>
        </w:rPr>
        <w:t>ba</w:t>
      </w:r>
      <w:r>
        <w:rPr>
          <w:rFonts w:ascii="Verdana" w:eastAsia="Verdana" w:hAnsi="Verdana" w:cs="Verdana"/>
          <w:spacing w:val="1"/>
          <w:sz w:val="17"/>
          <w:szCs w:val="17"/>
        </w:rPr>
        <w:t>s</w:t>
      </w:r>
      <w:r>
        <w:rPr>
          <w:rFonts w:ascii="Verdana" w:eastAsia="Verdana" w:hAnsi="Verdana" w:cs="Verdana"/>
          <w:sz w:val="17"/>
          <w:szCs w:val="17"/>
        </w:rPr>
        <w:t>ed</w:t>
      </w:r>
      <w:proofErr w:type="gramEnd"/>
      <w:r>
        <w:rPr>
          <w:rFonts w:ascii="Verdana" w:eastAsia="Verdana" w:hAnsi="Verdana" w:cs="Verdana"/>
          <w:spacing w:val="-2"/>
          <w:sz w:val="17"/>
          <w:szCs w:val="17"/>
        </w:rPr>
        <w:t xml:space="preserve"> </w:t>
      </w:r>
      <w:r>
        <w:rPr>
          <w:rFonts w:ascii="Verdana" w:eastAsia="Verdana" w:hAnsi="Verdana" w:cs="Verdana"/>
          <w:spacing w:val="-1"/>
          <w:sz w:val="17"/>
          <w:szCs w:val="17"/>
        </w:rPr>
        <w:t>man</w:t>
      </w:r>
      <w:r>
        <w:rPr>
          <w:rFonts w:ascii="Verdana" w:eastAsia="Verdana" w:hAnsi="Verdana" w:cs="Verdana"/>
          <w:spacing w:val="4"/>
          <w:sz w:val="17"/>
          <w:szCs w:val="17"/>
        </w:rPr>
        <w:t>a</w:t>
      </w:r>
      <w:r>
        <w:rPr>
          <w:rFonts w:ascii="Verdana" w:eastAsia="Verdana" w:hAnsi="Verdana" w:cs="Verdana"/>
          <w:sz w:val="17"/>
          <w:szCs w:val="17"/>
        </w:rPr>
        <w:t>ge</w:t>
      </w:r>
      <w:r>
        <w:rPr>
          <w:rFonts w:ascii="Verdana" w:eastAsia="Verdana" w:hAnsi="Verdana" w:cs="Verdana"/>
          <w:spacing w:val="-1"/>
          <w:sz w:val="17"/>
          <w:szCs w:val="17"/>
        </w:rPr>
        <w:t>m</w:t>
      </w:r>
      <w:r>
        <w:rPr>
          <w:rFonts w:ascii="Verdana" w:eastAsia="Verdana" w:hAnsi="Verdana" w:cs="Verdana"/>
          <w:sz w:val="17"/>
          <w:szCs w:val="17"/>
        </w:rPr>
        <w:t>e</w:t>
      </w:r>
      <w:r>
        <w:rPr>
          <w:rFonts w:ascii="Verdana" w:eastAsia="Verdana" w:hAnsi="Verdana" w:cs="Verdana"/>
          <w:spacing w:val="1"/>
          <w:sz w:val="17"/>
          <w:szCs w:val="17"/>
        </w:rPr>
        <w:t>nt</w:t>
      </w:r>
      <w:r>
        <w:rPr>
          <w:rFonts w:ascii="Verdana" w:eastAsia="Verdana" w:hAnsi="Verdana" w:cs="Verdana"/>
          <w:sz w:val="17"/>
          <w:szCs w:val="17"/>
        </w:rPr>
        <w:t>.</w:t>
      </w:r>
    </w:p>
    <w:p w:rsidR="00154FB8" w:rsidRDefault="00AB0D5C">
      <w:pPr>
        <w:spacing w:before="31" w:line="242" w:lineRule="auto"/>
        <w:ind w:left="448" w:right="91" w:hanging="338"/>
        <w:jc w:val="both"/>
        <w:rPr>
          <w:rFonts w:ascii="Verdana" w:eastAsia="Verdana" w:hAnsi="Verdana" w:cs="Verdana"/>
          <w:sz w:val="17"/>
          <w:szCs w:val="17"/>
        </w:rPr>
      </w:pPr>
      <w:r>
        <w:rPr>
          <w:w w:val="370"/>
          <w:sz w:val="18"/>
          <w:szCs w:val="18"/>
        </w:rPr>
        <w:t xml:space="preserve"> </w:t>
      </w:r>
      <w:r>
        <w:rPr>
          <w:sz w:val="18"/>
          <w:szCs w:val="18"/>
        </w:rPr>
        <w:t xml:space="preserve">   </w:t>
      </w:r>
      <w:r>
        <w:rPr>
          <w:spacing w:val="-8"/>
          <w:sz w:val="18"/>
          <w:szCs w:val="18"/>
        </w:rPr>
        <w:t xml:space="preserve"> </w:t>
      </w:r>
      <w:r>
        <w:rPr>
          <w:rFonts w:ascii="Verdana" w:eastAsia="Verdana" w:hAnsi="Verdana" w:cs="Verdana"/>
          <w:sz w:val="17"/>
          <w:szCs w:val="17"/>
        </w:rPr>
        <w:t>R</w:t>
      </w:r>
      <w:r>
        <w:rPr>
          <w:rFonts w:ascii="Verdana" w:eastAsia="Verdana" w:hAnsi="Verdana" w:cs="Verdana"/>
          <w:spacing w:val="2"/>
          <w:sz w:val="17"/>
          <w:szCs w:val="17"/>
        </w:rPr>
        <w:t>e</w:t>
      </w:r>
      <w:r>
        <w:rPr>
          <w:rFonts w:ascii="Verdana" w:eastAsia="Verdana" w:hAnsi="Verdana" w:cs="Verdana"/>
          <w:spacing w:val="-2"/>
          <w:sz w:val="17"/>
          <w:szCs w:val="17"/>
        </w:rPr>
        <w:t>s</w:t>
      </w:r>
      <w:r>
        <w:rPr>
          <w:rFonts w:ascii="Verdana" w:eastAsia="Verdana" w:hAnsi="Verdana" w:cs="Verdana"/>
          <w:spacing w:val="3"/>
          <w:sz w:val="17"/>
          <w:szCs w:val="17"/>
        </w:rPr>
        <w:t>o</w:t>
      </w:r>
      <w:r>
        <w:rPr>
          <w:rFonts w:ascii="Verdana" w:eastAsia="Verdana" w:hAnsi="Verdana" w:cs="Verdana"/>
          <w:spacing w:val="-3"/>
          <w:sz w:val="17"/>
          <w:szCs w:val="17"/>
        </w:rPr>
        <w:t>l</w:t>
      </w:r>
      <w:r>
        <w:rPr>
          <w:rFonts w:ascii="Verdana" w:eastAsia="Verdana" w:hAnsi="Verdana" w:cs="Verdana"/>
          <w:spacing w:val="3"/>
          <w:sz w:val="17"/>
          <w:szCs w:val="17"/>
        </w:rPr>
        <w:t>v</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5"/>
          <w:sz w:val="17"/>
          <w:szCs w:val="17"/>
        </w:rPr>
        <w:t xml:space="preserve"> </w:t>
      </w:r>
      <w:r>
        <w:rPr>
          <w:rFonts w:ascii="Verdana" w:eastAsia="Verdana" w:hAnsi="Verdana" w:cs="Verdana"/>
          <w:sz w:val="17"/>
          <w:szCs w:val="17"/>
        </w:rPr>
        <w:t>p</w:t>
      </w:r>
      <w:r>
        <w:rPr>
          <w:rFonts w:ascii="Verdana" w:eastAsia="Verdana" w:hAnsi="Verdana" w:cs="Verdana"/>
          <w:spacing w:val="-3"/>
          <w:sz w:val="17"/>
          <w:szCs w:val="17"/>
        </w:rPr>
        <w:t>r</w:t>
      </w:r>
      <w:r>
        <w:rPr>
          <w:rFonts w:ascii="Verdana" w:eastAsia="Verdana" w:hAnsi="Verdana" w:cs="Verdana"/>
          <w:spacing w:val="1"/>
          <w:sz w:val="17"/>
          <w:szCs w:val="17"/>
        </w:rPr>
        <w:t>o</w:t>
      </w:r>
      <w:r>
        <w:rPr>
          <w:rFonts w:ascii="Verdana" w:eastAsia="Verdana" w:hAnsi="Verdana" w:cs="Verdana"/>
          <w:spacing w:val="3"/>
          <w:sz w:val="17"/>
          <w:szCs w:val="17"/>
        </w:rPr>
        <w:t>b</w:t>
      </w:r>
      <w:r>
        <w:rPr>
          <w:rFonts w:ascii="Verdana" w:eastAsia="Verdana" w:hAnsi="Verdana" w:cs="Verdana"/>
          <w:spacing w:val="-3"/>
          <w:sz w:val="17"/>
          <w:szCs w:val="17"/>
        </w:rPr>
        <w:t>l</w:t>
      </w:r>
      <w:r>
        <w:rPr>
          <w:rFonts w:ascii="Verdana" w:eastAsia="Verdana" w:hAnsi="Verdana" w:cs="Verdana"/>
          <w:spacing w:val="2"/>
          <w:sz w:val="17"/>
          <w:szCs w:val="17"/>
        </w:rPr>
        <w:t>e</w:t>
      </w:r>
      <w:r>
        <w:rPr>
          <w:rFonts w:ascii="Verdana" w:eastAsia="Verdana" w:hAnsi="Verdana" w:cs="Verdana"/>
          <w:spacing w:val="1"/>
          <w:sz w:val="17"/>
          <w:szCs w:val="17"/>
        </w:rPr>
        <w:t>m</w:t>
      </w:r>
      <w:r>
        <w:rPr>
          <w:rFonts w:ascii="Verdana" w:eastAsia="Verdana" w:hAnsi="Verdana" w:cs="Verdana"/>
          <w:sz w:val="17"/>
          <w:szCs w:val="17"/>
        </w:rPr>
        <w:t>s</w:t>
      </w:r>
      <w:r>
        <w:rPr>
          <w:rFonts w:ascii="Verdana" w:eastAsia="Verdana" w:hAnsi="Verdana" w:cs="Verdana"/>
          <w:spacing w:val="-7"/>
          <w:sz w:val="17"/>
          <w:szCs w:val="17"/>
        </w:rPr>
        <w:t xml:space="preserve"> </w:t>
      </w:r>
      <w:r>
        <w:rPr>
          <w:rFonts w:ascii="Verdana" w:eastAsia="Verdana" w:hAnsi="Verdana" w:cs="Verdana"/>
          <w:sz w:val="17"/>
          <w:szCs w:val="17"/>
        </w:rPr>
        <w:t>&amp;</w:t>
      </w:r>
      <w:r>
        <w:rPr>
          <w:rFonts w:ascii="Verdana" w:eastAsia="Verdana" w:hAnsi="Verdana" w:cs="Verdana"/>
          <w:spacing w:val="1"/>
          <w:sz w:val="17"/>
          <w:szCs w:val="17"/>
        </w:rPr>
        <w:t xml:space="preserve"> </w:t>
      </w:r>
      <w:r>
        <w:rPr>
          <w:rFonts w:ascii="Verdana" w:eastAsia="Verdana" w:hAnsi="Verdana" w:cs="Verdana"/>
          <w:spacing w:val="-1"/>
          <w:sz w:val="17"/>
          <w:szCs w:val="17"/>
        </w:rPr>
        <w:t>i</w:t>
      </w:r>
      <w:r>
        <w:rPr>
          <w:rFonts w:ascii="Verdana" w:eastAsia="Verdana" w:hAnsi="Verdana" w:cs="Verdana"/>
          <w:spacing w:val="-2"/>
          <w:sz w:val="17"/>
          <w:szCs w:val="17"/>
        </w:rPr>
        <w:t>s</w:t>
      </w:r>
      <w:r>
        <w:rPr>
          <w:rFonts w:ascii="Verdana" w:eastAsia="Verdana" w:hAnsi="Verdana" w:cs="Verdana"/>
          <w:spacing w:val="1"/>
          <w:sz w:val="17"/>
          <w:szCs w:val="17"/>
        </w:rPr>
        <w:t>s</w:t>
      </w:r>
      <w:r>
        <w:rPr>
          <w:rFonts w:ascii="Verdana" w:eastAsia="Verdana" w:hAnsi="Verdana" w:cs="Verdana"/>
          <w:spacing w:val="-1"/>
          <w:sz w:val="17"/>
          <w:szCs w:val="17"/>
        </w:rPr>
        <w:t>u</w:t>
      </w:r>
      <w:r>
        <w:rPr>
          <w:rFonts w:ascii="Verdana" w:eastAsia="Verdana" w:hAnsi="Verdana" w:cs="Verdana"/>
          <w:spacing w:val="2"/>
          <w:sz w:val="17"/>
          <w:szCs w:val="17"/>
        </w:rPr>
        <w:t>e</w:t>
      </w:r>
      <w:r>
        <w:rPr>
          <w:rFonts w:ascii="Verdana" w:eastAsia="Verdana" w:hAnsi="Verdana" w:cs="Verdana"/>
          <w:sz w:val="17"/>
          <w:szCs w:val="17"/>
        </w:rPr>
        <w:t>s</w:t>
      </w:r>
      <w:r>
        <w:rPr>
          <w:rFonts w:ascii="Verdana" w:eastAsia="Verdana" w:hAnsi="Verdana" w:cs="Verdana"/>
          <w:spacing w:val="-4"/>
          <w:sz w:val="17"/>
          <w:szCs w:val="17"/>
        </w:rPr>
        <w:t xml:space="preserve"> </w:t>
      </w:r>
      <w:r>
        <w:rPr>
          <w:rFonts w:ascii="Verdana" w:eastAsia="Verdana" w:hAnsi="Verdana" w:cs="Verdana"/>
          <w:spacing w:val="1"/>
          <w:sz w:val="17"/>
          <w:szCs w:val="17"/>
        </w:rPr>
        <w:t>w</w:t>
      </w:r>
      <w:r>
        <w:rPr>
          <w:rFonts w:ascii="Verdana" w:eastAsia="Verdana" w:hAnsi="Verdana" w:cs="Verdana"/>
          <w:spacing w:val="-1"/>
          <w:sz w:val="17"/>
          <w:szCs w:val="17"/>
        </w:rPr>
        <w:t>i</w:t>
      </w:r>
      <w:r>
        <w:rPr>
          <w:rFonts w:ascii="Verdana" w:eastAsia="Verdana" w:hAnsi="Verdana" w:cs="Verdana"/>
          <w:spacing w:val="1"/>
          <w:sz w:val="17"/>
          <w:szCs w:val="17"/>
        </w:rPr>
        <w:t>t</w:t>
      </w:r>
      <w:r>
        <w:rPr>
          <w:rFonts w:ascii="Verdana" w:eastAsia="Verdana" w:hAnsi="Verdana" w:cs="Verdana"/>
          <w:spacing w:val="3"/>
          <w:sz w:val="17"/>
          <w:szCs w:val="17"/>
        </w:rPr>
        <w:t>h</w:t>
      </w:r>
      <w:r>
        <w:rPr>
          <w:rFonts w:ascii="Verdana" w:eastAsia="Verdana" w:hAnsi="Verdana" w:cs="Verdana"/>
          <w:spacing w:val="-3"/>
          <w:sz w:val="17"/>
          <w:szCs w:val="17"/>
        </w:rPr>
        <w:t>i</w:t>
      </w:r>
      <w:r>
        <w:rPr>
          <w:rFonts w:ascii="Verdana" w:eastAsia="Verdana" w:hAnsi="Verdana" w:cs="Verdana"/>
          <w:sz w:val="17"/>
          <w:szCs w:val="17"/>
        </w:rPr>
        <w:t>n</w:t>
      </w:r>
      <w:r>
        <w:rPr>
          <w:rFonts w:ascii="Verdana" w:eastAsia="Verdana" w:hAnsi="Verdana" w:cs="Verdana"/>
          <w:spacing w:val="-4"/>
          <w:sz w:val="17"/>
          <w:szCs w:val="17"/>
        </w:rPr>
        <w:t xml:space="preserve"> </w:t>
      </w:r>
      <w:r>
        <w:rPr>
          <w:rFonts w:ascii="Verdana" w:eastAsia="Verdana" w:hAnsi="Verdana" w:cs="Verdana"/>
          <w:spacing w:val="1"/>
          <w:sz w:val="17"/>
          <w:szCs w:val="17"/>
        </w:rPr>
        <w:t>s</w:t>
      </w:r>
      <w:r>
        <w:rPr>
          <w:rFonts w:ascii="Verdana" w:eastAsia="Verdana" w:hAnsi="Verdana" w:cs="Verdana"/>
          <w:sz w:val="17"/>
          <w:szCs w:val="17"/>
        </w:rPr>
        <w:t>et</w:t>
      </w:r>
      <w:r>
        <w:rPr>
          <w:rFonts w:ascii="Verdana" w:eastAsia="Verdana" w:hAnsi="Verdana" w:cs="Verdana"/>
          <w:spacing w:val="-2"/>
          <w:sz w:val="17"/>
          <w:szCs w:val="17"/>
        </w:rPr>
        <w:t xml:space="preserve"> </w:t>
      </w:r>
      <w:r>
        <w:rPr>
          <w:rFonts w:ascii="Verdana" w:eastAsia="Verdana" w:hAnsi="Verdana" w:cs="Verdana"/>
          <w:spacing w:val="1"/>
          <w:sz w:val="17"/>
          <w:szCs w:val="17"/>
        </w:rPr>
        <w:t>t</w:t>
      </w:r>
      <w:r>
        <w:rPr>
          <w:rFonts w:ascii="Verdana" w:eastAsia="Verdana" w:hAnsi="Verdana" w:cs="Verdana"/>
          <w:spacing w:val="-1"/>
          <w:sz w:val="17"/>
          <w:szCs w:val="17"/>
        </w:rPr>
        <w:t>i</w:t>
      </w:r>
      <w:r>
        <w:rPr>
          <w:rFonts w:ascii="Verdana" w:eastAsia="Verdana" w:hAnsi="Verdana" w:cs="Verdana"/>
          <w:spacing w:val="1"/>
          <w:sz w:val="17"/>
          <w:szCs w:val="17"/>
        </w:rPr>
        <w:t>m</w:t>
      </w:r>
      <w:r>
        <w:rPr>
          <w:rFonts w:ascii="Verdana" w:eastAsia="Verdana" w:hAnsi="Verdana" w:cs="Verdana"/>
          <w:sz w:val="17"/>
          <w:szCs w:val="17"/>
        </w:rPr>
        <w:t>e</w:t>
      </w:r>
      <w:r>
        <w:rPr>
          <w:rFonts w:ascii="Verdana" w:eastAsia="Verdana" w:hAnsi="Verdana" w:cs="Verdana"/>
          <w:spacing w:val="-1"/>
          <w:sz w:val="17"/>
          <w:szCs w:val="17"/>
        </w:rPr>
        <w:t>li</w:t>
      </w:r>
      <w:r>
        <w:rPr>
          <w:rFonts w:ascii="Verdana" w:eastAsia="Verdana" w:hAnsi="Verdana" w:cs="Verdana"/>
          <w:spacing w:val="1"/>
          <w:sz w:val="17"/>
          <w:szCs w:val="17"/>
        </w:rPr>
        <w:t>n</w:t>
      </w:r>
      <w:r>
        <w:rPr>
          <w:rFonts w:ascii="Verdana" w:eastAsia="Verdana" w:hAnsi="Verdana" w:cs="Verdana"/>
          <w:sz w:val="17"/>
          <w:szCs w:val="17"/>
        </w:rPr>
        <w:t>es</w:t>
      </w:r>
      <w:r>
        <w:rPr>
          <w:rFonts w:ascii="Verdana" w:eastAsia="Verdana" w:hAnsi="Verdana" w:cs="Verdana"/>
          <w:spacing w:val="-5"/>
          <w:sz w:val="17"/>
          <w:szCs w:val="17"/>
        </w:rPr>
        <w:t xml:space="preserve"> </w:t>
      </w:r>
      <w:r>
        <w:rPr>
          <w:rFonts w:ascii="Verdana" w:eastAsia="Verdana" w:hAnsi="Verdana" w:cs="Verdana"/>
          <w:spacing w:val="1"/>
          <w:sz w:val="17"/>
          <w:szCs w:val="17"/>
        </w:rPr>
        <w:t>t</w:t>
      </w:r>
      <w:r>
        <w:rPr>
          <w:rFonts w:ascii="Verdana" w:eastAsia="Verdana" w:hAnsi="Verdana" w:cs="Verdana"/>
          <w:spacing w:val="-2"/>
          <w:sz w:val="17"/>
          <w:szCs w:val="17"/>
        </w:rPr>
        <w:t>h</w:t>
      </w:r>
      <w:r>
        <w:rPr>
          <w:rFonts w:ascii="Verdana" w:eastAsia="Verdana" w:hAnsi="Verdana" w:cs="Verdana"/>
          <w:sz w:val="17"/>
          <w:szCs w:val="17"/>
        </w:rPr>
        <w:t>ereby</w:t>
      </w:r>
      <w:r>
        <w:rPr>
          <w:rFonts w:ascii="Verdana" w:eastAsia="Verdana" w:hAnsi="Verdana" w:cs="Verdana"/>
          <w:spacing w:val="-6"/>
          <w:sz w:val="17"/>
          <w:szCs w:val="17"/>
        </w:rPr>
        <w:t xml:space="preserve"> </w:t>
      </w:r>
      <w:r>
        <w:rPr>
          <w:rFonts w:ascii="Verdana" w:eastAsia="Verdana" w:hAnsi="Verdana" w:cs="Verdana"/>
          <w:sz w:val="17"/>
          <w:szCs w:val="17"/>
        </w:rPr>
        <w:t>de</w:t>
      </w:r>
      <w:r>
        <w:rPr>
          <w:rFonts w:ascii="Verdana" w:eastAsia="Verdana" w:hAnsi="Verdana" w:cs="Verdana"/>
          <w:spacing w:val="1"/>
          <w:sz w:val="17"/>
          <w:szCs w:val="17"/>
        </w:rPr>
        <w:t>v</w:t>
      </w:r>
      <w:r>
        <w:rPr>
          <w:rFonts w:ascii="Verdana" w:eastAsia="Verdana" w:hAnsi="Verdana" w:cs="Verdana"/>
          <w:spacing w:val="2"/>
          <w:sz w:val="17"/>
          <w:szCs w:val="17"/>
        </w:rPr>
        <w:t>e</w:t>
      </w:r>
      <w:r>
        <w:rPr>
          <w:rFonts w:ascii="Verdana" w:eastAsia="Verdana" w:hAnsi="Verdana" w:cs="Verdana"/>
          <w:spacing w:val="-3"/>
          <w:sz w:val="17"/>
          <w:szCs w:val="17"/>
        </w:rPr>
        <w:t>l</w:t>
      </w:r>
      <w:r>
        <w:rPr>
          <w:rFonts w:ascii="Verdana" w:eastAsia="Verdana" w:hAnsi="Verdana" w:cs="Verdana"/>
          <w:spacing w:val="3"/>
          <w:sz w:val="17"/>
          <w:szCs w:val="17"/>
        </w:rPr>
        <w:t>o</w:t>
      </w:r>
      <w:r>
        <w:rPr>
          <w:rFonts w:ascii="Verdana" w:eastAsia="Verdana" w:hAnsi="Verdana" w:cs="Verdana"/>
          <w:sz w:val="17"/>
          <w:szCs w:val="17"/>
        </w:rPr>
        <w:t>p</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9"/>
          <w:sz w:val="17"/>
          <w:szCs w:val="17"/>
        </w:rPr>
        <w:t xml:space="preserve"> </w:t>
      </w:r>
      <w:r>
        <w:rPr>
          <w:rFonts w:ascii="Verdana" w:eastAsia="Verdana" w:hAnsi="Verdana" w:cs="Verdana"/>
          <w:spacing w:val="1"/>
          <w:sz w:val="17"/>
          <w:szCs w:val="17"/>
        </w:rPr>
        <w:t>t</w:t>
      </w:r>
      <w:r>
        <w:rPr>
          <w:rFonts w:ascii="Verdana" w:eastAsia="Verdana" w:hAnsi="Verdana" w:cs="Verdana"/>
          <w:spacing w:val="-1"/>
          <w:sz w:val="17"/>
          <w:szCs w:val="17"/>
        </w:rPr>
        <w:t>h</w:t>
      </w:r>
      <w:r>
        <w:rPr>
          <w:rFonts w:ascii="Verdana" w:eastAsia="Verdana" w:hAnsi="Verdana" w:cs="Verdana"/>
          <w:sz w:val="17"/>
          <w:szCs w:val="17"/>
        </w:rPr>
        <w:t>e K</w:t>
      </w:r>
      <w:r>
        <w:rPr>
          <w:rFonts w:ascii="Verdana" w:eastAsia="Verdana" w:hAnsi="Verdana" w:cs="Verdana"/>
          <w:spacing w:val="-1"/>
          <w:sz w:val="17"/>
          <w:szCs w:val="17"/>
        </w:rPr>
        <w:t>n</w:t>
      </w:r>
      <w:r>
        <w:rPr>
          <w:rFonts w:ascii="Verdana" w:eastAsia="Verdana" w:hAnsi="Verdana" w:cs="Verdana"/>
          <w:spacing w:val="1"/>
          <w:sz w:val="17"/>
          <w:szCs w:val="17"/>
        </w:rPr>
        <w:t>ow</w:t>
      </w:r>
      <w:r>
        <w:rPr>
          <w:rFonts w:ascii="Verdana" w:eastAsia="Verdana" w:hAnsi="Verdana" w:cs="Verdana"/>
          <w:spacing w:val="-1"/>
          <w:sz w:val="17"/>
          <w:szCs w:val="17"/>
        </w:rPr>
        <w:t>l</w:t>
      </w:r>
      <w:r>
        <w:rPr>
          <w:rFonts w:ascii="Verdana" w:eastAsia="Verdana" w:hAnsi="Verdana" w:cs="Verdana"/>
          <w:sz w:val="17"/>
          <w:szCs w:val="17"/>
        </w:rPr>
        <w:t>e</w:t>
      </w:r>
      <w:r>
        <w:rPr>
          <w:rFonts w:ascii="Verdana" w:eastAsia="Verdana" w:hAnsi="Verdana" w:cs="Verdana"/>
          <w:spacing w:val="3"/>
          <w:sz w:val="17"/>
          <w:szCs w:val="17"/>
        </w:rPr>
        <w:t>d</w:t>
      </w:r>
      <w:r>
        <w:rPr>
          <w:rFonts w:ascii="Verdana" w:eastAsia="Verdana" w:hAnsi="Verdana" w:cs="Verdana"/>
          <w:sz w:val="17"/>
          <w:szCs w:val="17"/>
        </w:rPr>
        <w:t>ge</w:t>
      </w:r>
      <w:r>
        <w:rPr>
          <w:rFonts w:ascii="Verdana" w:eastAsia="Verdana" w:hAnsi="Verdana" w:cs="Verdana"/>
          <w:spacing w:val="-9"/>
          <w:sz w:val="17"/>
          <w:szCs w:val="17"/>
        </w:rPr>
        <w:t xml:space="preserve"> </w:t>
      </w:r>
      <w:r>
        <w:rPr>
          <w:rFonts w:ascii="Verdana" w:eastAsia="Verdana" w:hAnsi="Verdana" w:cs="Verdana"/>
          <w:spacing w:val="-1"/>
          <w:sz w:val="17"/>
          <w:szCs w:val="17"/>
        </w:rPr>
        <w:t>B</w:t>
      </w:r>
      <w:r>
        <w:rPr>
          <w:rFonts w:ascii="Verdana" w:eastAsia="Verdana" w:hAnsi="Verdana" w:cs="Verdana"/>
          <w:spacing w:val="2"/>
          <w:sz w:val="17"/>
          <w:szCs w:val="17"/>
        </w:rPr>
        <w:t>a</w:t>
      </w:r>
      <w:r>
        <w:rPr>
          <w:rFonts w:ascii="Verdana" w:eastAsia="Verdana" w:hAnsi="Verdana" w:cs="Verdana"/>
          <w:spacing w:val="1"/>
          <w:sz w:val="17"/>
          <w:szCs w:val="17"/>
        </w:rPr>
        <w:t>s</w:t>
      </w:r>
      <w:r>
        <w:rPr>
          <w:rFonts w:ascii="Verdana" w:eastAsia="Verdana" w:hAnsi="Verdana" w:cs="Verdana"/>
          <w:sz w:val="17"/>
          <w:szCs w:val="17"/>
        </w:rPr>
        <w:t>e;</w:t>
      </w:r>
      <w:r>
        <w:rPr>
          <w:rFonts w:ascii="Verdana" w:eastAsia="Verdana" w:hAnsi="Verdana" w:cs="Verdana"/>
          <w:spacing w:val="-5"/>
          <w:sz w:val="17"/>
          <w:szCs w:val="17"/>
        </w:rPr>
        <w:t xml:space="preserve"> </w:t>
      </w:r>
      <w:r>
        <w:rPr>
          <w:rFonts w:ascii="Verdana" w:eastAsia="Verdana" w:hAnsi="Verdana" w:cs="Verdana"/>
          <w:sz w:val="17"/>
          <w:szCs w:val="17"/>
        </w:rPr>
        <w:t>e</w:t>
      </w:r>
      <w:r>
        <w:rPr>
          <w:rFonts w:ascii="Verdana" w:eastAsia="Verdana" w:hAnsi="Verdana" w:cs="Verdana"/>
          <w:spacing w:val="1"/>
          <w:sz w:val="17"/>
          <w:szCs w:val="17"/>
        </w:rPr>
        <w:t>n</w:t>
      </w:r>
      <w:r>
        <w:rPr>
          <w:rFonts w:ascii="Verdana" w:eastAsia="Verdana" w:hAnsi="Verdana" w:cs="Verdana"/>
          <w:spacing w:val="-2"/>
          <w:sz w:val="17"/>
          <w:szCs w:val="17"/>
        </w:rPr>
        <w:t>s</w:t>
      </w:r>
      <w:r>
        <w:rPr>
          <w:rFonts w:ascii="Verdana" w:eastAsia="Verdana" w:hAnsi="Verdana" w:cs="Verdana"/>
          <w:spacing w:val="1"/>
          <w:sz w:val="17"/>
          <w:szCs w:val="17"/>
        </w:rPr>
        <w:t>u</w:t>
      </w:r>
      <w:r>
        <w:rPr>
          <w:rFonts w:ascii="Verdana" w:eastAsia="Verdana" w:hAnsi="Verdana" w:cs="Verdana"/>
          <w:sz w:val="17"/>
          <w:szCs w:val="17"/>
        </w:rPr>
        <w:t>r</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4"/>
          <w:sz w:val="17"/>
          <w:szCs w:val="17"/>
        </w:rPr>
        <w:t xml:space="preserve"> </w:t>
      </w:r>
      <w:r>
        <w:rPr>
          <w:rFonts w:ascii="Verdana" w:eastAsia="Verdana" w:hAnsi="Verdana" w:cs="Verdana"/>
          <w:spacing w:val="-2"/>
          <w:sz w:val="17"/>
          <w:szCs w:val="17"/>
        </w:rPr>
        <w:t>t</w:t>
      </w:r>
      <w:r>
        <w:rPr>
          <w:rFonts w:ascii="Verdana" w:eastAsia="Verdana" w:hAnsi="Verdana" w:cs="Verdana"/>
          <w:spacing w:val="1"/>
          <w:sz w:val="17"/>
          <w:szCs w:val="17"/>
        </w:rPr>
        <w:t>h</w:t>
      </w:r>
      <w:r>
        <w:rPr>
          <w:rFonts w:ascii="Verdana" w:eastAsia="Verdana" w:hAnsi="Verdana" w:cs="Verdana"/>
          <w:spacing w:val="2"/>
          <w:sz w:val="17"/>
          <w:szCs w:val="17"/>
        </w:rPr>
        <w:t>a</w:t>
      </w:r>
      <w:r>
        <w:rPr>
          <w:rFonts w:ascii="Verdana" w:eastAsia="Verdana" w:hAnsi="Verdana" w:cs="Verdana"/>
          <w:sz w:val="17"/>
          <w:szCs w:val="17"/>
        </w:rPr>
        <w:t>t</w:t>
      </w:r>
      <w:r>
        <w:rPr>
          <w:rFonts w:ascii="Verdana" w:eastAsia="Verdana" w:hAnsi="Verdana" w:cs="Verdana"/>
          <w:spacing w:val="-3"/>
          <w:sz w:val="17"/>
          <w:szCs w:val="17"/>
        </w:rPr>
        <w:t xml:space="preserve"> </w:t>
      </w:r>
      <w:r>
        <w:rPr>
          <w:rFonts w:ascii="Verdana" w:eastAsia="Verdana" w:hAnsi="Verdana" w:cs="Verdana"/>
          <w:spacing w:val="-2"/>
          <w:sz w:val="17"/>
          <w:szCs w:val="17"/>
        </w:rPr>
        <w:t>t</w:t>
      </w:r>
      <w:r>
        <w:rPr>
          <w:rFonts w:ascii="Verdana" w:eastAsia="Verdana" w:hAnsi="Verdana" w:cs="Verdana"/>
          <w:spacing w:val="1"/>
          <w:sz w:val="17"/>
          <w:szCs w:val="17"/>
        </w:rPr>
        <w:t>h</w:t>
      </w:r>
      <w:r>
        <w:rPr>
          <w:rFonts w:ascii="Verdana" w:eastAsia="Verdana" w:hAnsi="Verdana" w:cs="Verdana"/>
          <w:sz w:val="17"/>
          <w:szCs w:val="17"/>
        </w:rPr>
        <w:t xml:space="preserve">e </w:t>
      </w:r>
      <w:r>
        <w:rPr>
          <w:rFonts w:ascii="Verdana" w:eastAsia="Verdana" w:hAnsi="Verdana" w:cs="Verdana"/>
          <w:spacing w:val="-1"/>
          <w:sz w:val="17"/>
          <w:szCs w:val="17"/>
        </w:rPr>
        <w:t>i</w:t>
      </w:r>
      <w:r>
        <w:rPr>
          <w:rFonts w:ascii="Verdana" w:eastAsia="Verdana" w:hAnsi="Verdana" w:cs="Verdana"/>
          <w:spacing w:val="1"/>
          <w:sz w:val="17"/>
          <w:szCs w:val="17"/>
        </w:rPr>
        <w:t>ssu</w:t>
      </w:r>
      <w:r>
        <w:rPr>
          <w:rFonts w:ascii="Verdana" w:eastAsia="Verdana" w:hAnsi="Verdana" w:cs="Verdana"/>
          <w:sz w:val="17"/>
          <w:szCs w:val="17"/>
        </w:rPr>
        <w:t>e</w:t>
      </w:r>
      <w:r>
        <w:rPr>
          <w:rFonts w:ascii="Verdana" w:eastAsia="Verdana" w:hAnsi="Verdana" w:cs="Verdana"/>
          <w:spacing w:val="-1"/>
          <w:sz w:val="17"/>
          <w:szCs w:val="17"/>
        </w:rPr>
        <w:t xml:space="preserve"> </w:t>
      </w:r>
      <w:r>
        <w:rPr>
          <w:rFonts w:ascii="Verdana" w:eastAsia="Verdana" w:hAnsi="Verdana" w:cs="Verdana"/>
          <w:sz w:val="17"/>
          <w:szCs w:val="17"/>
        </w:rPr>
        <w:t>d</w:t>
      </w:r>
      <w:r>
        <w:rPr>
          <w:rFonts w:ascii="Verdana" w:eastAsia="Verdana" w:hAnsi="Verdana" w:cs="Verdana"/>
          <w:spacing w:val="-2"/>
          <w:sz w:val="17"/>
          <w:szCs w:val="17"/>
        </w:rPr>
        <w:t>o</w:t>
      </w:r>
      <w:r>
        <w:rPr>
          <w:rFonts w:ascii="Verdana" w:eastAsia="Verdana" w:hAnsi="Verdana" w:cs="Verdana"/>
          <w:spacing w:val="2"/>
          <w:sz w:val="17"/>
          <w:szCs w:val="17"/>
        </w:rPr>
        <w:t>e</w:t>
      </w:r>
      <w:r>
        <w:rPr>
          <w:rFonts w:ascii="Verdana" w:eastAsia="Verdana" w:hAnsi="Verdana" w:cs="Verdana"/>
          <w:sz w:val="17"/>
          <w:szCs w:val="17"/>
        </w:rPr>
        <w:t>s</w:t>
      </w:r>
      <w:r>
        <w:rPr>
          <w:rFonts w:ascii="Verdana" w:eastAsia="Verdana" w:hAnsi="Verdana" w:cs="Verdana"/>
          <w:spacing w:val="-5"/>
          <w:sz w:val="17"/>
          <w:szCs w:val="17"/>
        </w:rPr>
        <w:t xml:space="preserve"> </w:t>
      </w:r>
      <w:r>
        <w:rPr>
          <w:rFonts w:ascii="Verdana" w:eastAsia="Verdana" w:hAnsi="Verdana" w:cs="Verdana"/>
          <w:spacing w:val="1"/>
          <w:sz w:val="17"/>
          <w:szCs w:val="17"/>
        </w:rPr>
        <w:t>n</w:t>
      </w:r>
      <w:r>
        <w:rPr>
          <w:rFonts w:ascii="Verdana" w:eastAsia="Verdana" w:hAnsi="Verdana" w:cs="Verdana"/>
          <w:spacing w:val="-2"/>
          <w:sz w:val="17"/>
          <w:szCs w:val="17"/>
        </w:rPr>
        <w:t>o</w:t>
      </w:r>
      <w:r>
        <w:rPr>
          <w:rFonts w:ascii="Verdana" w:eastAsia="Verdana" w:hAnsi="Verdana" w:cs="Verdana"/>
          <w:sz w:val="17"/>
          <w:szCs w:val="17"/>
        </w:rPr>
        <w:t>t</w:t>
      </w:r>
      <w:r>
        <w:rPr>
          <w:rFonts w:ascii="Verdana" w:eastAsia="Verdana" w:hAnsi="Verdana" w:cs="Verdana"/>
          <w:spacing w:val="-2"/>
          <w:sz w:val="17"/>
          <w:szCs w:val="17"/>
        </w:rPr>
        <w:t xml:space="preserve"> </w:t>
      </w:r>
      <w:r>
        <w:rPr>
          <w:rFonts w:ascii="Verdana" w:eastAsia="Verdana" w:hAnsi="Verdana" w:cs="Verdana"/>
          <w:spacing w:val="-1"/>
          <w:sz w:val="17"/>
          <w:szCs w:val="17"/>
        </w:rPr>
        <w:t>h</w:t>
      </w:r>
      <w:r>
        <w:rPr>
          <w:rFonts w:ascii="Verdana" w:eastAsia="Verdana" w:hAnsi="Verdana" w:cs="Verdana"/>
          <w:spacing w:val="4"/>
          <w:sz w:val="17"/>
          <w:szCs w:val="17"/>
        </w:rPr>
        <w:t>a</w:t>
      </w:r>
      <w:r>
        <w:rPr>
          <w:rFonts w:ascii="Verdana" w:eastAsia="Verdana" w:hAnsi="Verdana" w:cs="Verdana"/>
          <w:sz w:val="17"/>
          <w:szCs w:val="17"/>
        </w:rPr>
        <w:t>p</w:t>
      </w:r>
      <w:r>
        <w:rPr>
          <w:rFonts w:ascii="Verdana" w:eastAsia="Verdana" w:hAnsi="Verdana" w:cs="Verdana"/>
          <w:spacing w:val="-2"/>
          <w:sz w:val="17"/>
          <w:szCs w:val="17"/>
        </w:rPr>
        <w:t>p</w:t>
      </w:r>
      <w:r>
        <w:rPr>
          <w:rFonts w:ascii="Verdana" w:eastAsia="Verdana" w:hAnsi="Verdana" w:cs="Verdana"/>
          <w:spacing w:val="2"/>
          <w:sz w:val="17"/>
          <w:szCs w:val="17"/>
        </w:rPr>
        <w:t>e</w:t>
      </w:r>
      <w:r>
        <w:rPr>
          <w:rFonts w:ascii="Verdana" w:eastAsia="Verdana" w:hAnsi="Verdana" w:cs="Verdana"/>
          <w:sz w:val="17"/>
          <w:szCs w:val="17"/>
        </w:rPr>
        <w:t>n</w:t>
      </w:r>
      <w:r>
        <w:rPr>
          <w:rFonts w:ascii="Verdana" w:eastAsia="Verdana" w:hAnsi="Verdana" w:cs="Verdana"/>
          <w:spacing w:val="-9"/>
          <w:sz w:val="17"/>
          <w:szCs w:val="17"/>
        </w:rPr>
        <w:t xml:space="preserve"> </w:t>
      </w:r>
      <w:r>
        <w:rPr>
          <w:rFonts w:ascii="Verdana" w:eastAsia="Verdana" w:hAnsi="Verdana" w:cs="Verdana"/>
          <w:spacing w:val="4"/>
          <w:sz w:val="17"/>
          <w:szCs w:val="17"/>
        </w:rPr>
        <w:t>a</w:t>
      </w:r>
      <w:r>
        <w:rPr>
          <w:rFonts w:ascii="Verdana" w:eastAsia="Verdana" w:hAnsi="Verdana" w:cs="Verdana"/>
          <w:spacing w:val="-2"/>
          <w:sz w:val="17"/>
          <w:szCs w:val="17"/>
        </w:rPr>
        <w:t>g</w:t>
      </w:r>
      <w:r>
        <w:rPr>
          <w:rFonts w:ascii="Verdana" w:eastAsia="Verdana" w:hAnsi="Verdana" w:cs="Verdana"/>
          <w:spacing w:val="-1"/>
          <w:sz w:val="17"/>
          <w:szCs w:val="17"/>
        </w:rPr>
        <w:t>ai</w:t>
      </w:r>
      <w:r>
        <w:rPr>
          <w:rFonts w:ascii="Verdana" w:eastAsia="Verdana" w:hAnsi="Verdana" w:cs="Verdana"/>
          <w:spacing w:val="1"/>
          <w:sz w:val="17"/>
          <w:szCs w:val="17"/>
        </w:rPr>
        <w:t>n</w:t>
      </w:r>
      <w:r>
        <w:rPr>
          <w:rFonts w:ascii="Verdana" w:eastAsia="Verdana" w:hAnsi="Verdana" w:cs="Verdana"/>
          <w:sz w:val="17"/>
          <w:szCs w:val="17"/>
        </w:rPr>
        <w:t>.</w:t>
      </w:r>
    </w:p>
    <w:p w:rsidR="00154FB8" w:rsidRDefault="00AB0D5C">
      <w:pPr>
        <w:spacing w:before="41" w:line="200" w:lineRule="exact"/>
        <w:ind w:left="448" w:right="89" w:hanging="338"/>
        <w:jc w:val="both"/>
        <w:rPr>
          <w:rFonts w:ascii="Verdana" w:eastAsia="Verdana" w:hAnsi="Verdana" w:cs="Verdana"/>
          <w:sz w:val="17"/>
          <w:szCs w:val="17"/>
        </w:rPr>
      </w:pPr>
      <w:r>
        <w:rPr>
          <w:w w:val="370"/>
          <w:sz w:val="18"/>
          <w:szCs w:val="18"/>
        </w:rPr>
        <w:t xml:space="preserve"> </w:t>
      </w:r>
      <w:r>
        <w:rPr>
          <w:sz w:val="18"/>
          <w:szCs w:val="18"/>
        </w:rPr>
        <w:t xml:space="preserve">   </w:t>
      </w:r>
      <w:r>
        <w:rPr>
          <w:spacing w:val="-8"/>
          <w:sz w:val="18"/>
          <w:szCs w:val="18"/>
        </w:rPr>
        <w:t xml:space="preserve"> </w:t>
      </w:r>
      <w:r>
        <w:rPr>
          <w:rFonts w:ascii="Verdana" w:eastAsia="Verdana" w:hAnsi="Verdana" w:cs="Verdana"/>
          <w:spacing w:val="1"/>
          <w:sz w:val="17"/>
          <w:szCs w:val="17"/>
        </w:rPr>
        <w:t>O</w:t>
      </w:r>
      <w:r>
        <w:rPr>
          <w:rFonts w:ascii="Verdana" w:eastAsia="Verdana" w:hAnsi="Verdana" w:cs="Verdana"/>
          <w:sz w:val="17"/>
          <w:szCs w:val="17"/>
        </w:rPr>
        <w:t>pe</w:t>
      </w:r>
      <w:r>
        <w:rPr>
          <w:rFonts w:ascii="Verdana" w:eastAsia="Verdana" w:hAnsi="Verdana" w:cs="Verdana"/>
          <w:spacing w:val="3"/>
          <w:sz w:val="17"/>
          <w:szCs w:val="17"/>
        </w:rPr>
        <w:t>n</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15"/>
          <w:sz w:val="17"/>
          <w:szCs w:val="17"/>
        </w:rPr>
        <w:t xml:space="preserve"> </w:t>
      </w:r>
      <w:r>
        <w:rPr>
          <w:rFonts w:ascii="Verdana" w:eastAsia="Verdana" w:hAnsi="Verdana" w:cs="Verdana"/>
          <w:spacing w:val="1"/>
          <w:sz w:val="17"/>
          <w:szCs w:val="17"/>
        </w:rPr>
        <w:t>P</w:t>
      </w:r>
      <w:r>
        <w:rPr>
          <w:rFonts w:ascii="Verdana" w:eastAsia="Verdana" w:hAnsi="Verdana" w:cs="Verdana"/>
          <w:sz w:val="17"/>
          <w:szCs w:val="17"/>
        </w:rPr>
        <w:t>r</w:t>
      </w:r>
      <w:r>
        <w:rPr>
          <w:rFonts w:ascii="Verdana" w:eastAsia="Verdana" w:hAnsi="Verdana" w:cs="Verdana"/>
          <w:spacing w:val="1"/>
          <w:sz w:val="17"/>
          <w:szCs w:val="17"/>
        </w:rPr>
        <w:t>o</w:t>
      </w:r>
      <w:r>
        <w:rPr>
          <w:rFonts w:ascii="Verdana" w:eastAsia="Verdana" w:hAnsi="Verdana" w:cs="Verdana"/>
          <w:sz w:val="17"/>
          <w:szCs w:val="17"/>
        </w:rPr>
        <w:t>b</w:t>
      </w:r>
      <w:r>
        <w:rPr>
          <w:rFonts w:ascii="Verdana" w:eastAsia="Verdana" w:hAnsi="Verdana" w:cs="Verdana"/>
          <w:spacing w:val="-1"/>
          <w:sz w:val="17"/>
          <w:szCs w:val="17"/>
        </w:rPr>
        <w:t>l</w:t>
      </w:r>
      <w:r>
        <w:rPr>
          <w:rFonts w:ascii="Verdana" w:eastAsia="Verdana" w:hAnsi="Verdana" w:cs="Verdana"/>
          <w:sz w:val="17"/>
          <w:szCs w:val="17"/>
        </w:rPr>
        <w:t>em</w:t>
      </w:r>
      <w:r>
        <w:rPr>
          <w:rFonts w:ascii="Verdana" w:eastAsia="Verdana" w:hAnsi="Verdana" w:cs="Verdana"/>
          <w:spacing w:val="19"/>
          <w:sz w:val="17"/>
          <w:szCs w:val="17"/>
        </w:rPr>
        <w:t xml:space="preserve"> </w:t>
      </w:r>
      <w:r>
        <w:rPr>
          <w:rFonts w:ascii="Verdana" w:eastAsia="Verdana" w:hAnsi="Verdana" w:cs="Verdana"/>
          <w:spacing w:val="1"/>
          <w:sz w:val="17"/>
          <w:szCs w:val="17"/>
        </w:rPr>
        <w:t>T</w:t>
      </w:r>
      <w:r>
        <w:rPr>
          <w:rFonts w:ascii="Verdana" w:eastAsia="Verdana" w:hAnsi="Verdana" w:cs="Verdana"/>
          <w:spacing w:val="-1"/>
          <w:sz w:val="17"/>
          <w:szCs w:val="17"/>
        </w:rPr>
        <w:t>i</w:t>
      </w:r>
      <w:r>
        <w:rPr>
          <w:rFonts w:ascii="Verdana" w:eastAsia="Verdana" w:hAnsi="Verdana" w:cs="Verdana"/>
          <w:spacing w:val="1"/>
          <w:sz w:val="17"/>
          <w:szCs w:val="17"/>
        </w:rPr>
        <w:t>ck</w:t>
      </w:r>
      <w:r>
        <w:rPr>
          <w:rFonts w:ascii="Verdana" w:eastAsia="Verdana" w:hAnsi="Verdana" w:cs="Verdana"/>
          <w:spacing w:val="-2"/>
          <w:sz w:val="17"/>
          <w:szCs w:val="17"/>
        </w:rPr>
        <w:t>e</w:t>
      </w:r>
      <w:r>
        <w:rPr>
          <w:rFonts w:ascii="Verdana" w:eastAsia="Verdana" w:hAnsi="Verdana" w:cs="Verdana"/>
          <w:spacing w:val="3"/>
          <w:sz w:val="17"/>
          <w:szCs w:val="17"/>
        </w:rPr>
        <w:t>t</w:t>
      </w:r>
      <w:r>
        <w:rPr>
          <w:rFonts w:ascii="Verdana" w:eastAsia="Verdana" w:hAnsi="Verdana" w:cs="Verdana"/>
          <w:spacing w:val="-2"/>
          <w:sz w:val="17"/>
          <w:szCs w:val="17"/>
        </w:rPr>
        <w:t>s</w:t>
      </w:r>
      <w:r>
        <w:rPr>
          <w:rFonts w:ascii="Verdana" w:eastAsia="Verdana" w:hAnsi="Verdana" w:cs="Verdana"/>
          <w:sz w:val="17"/>
          <w:szCs w:val="17"/>
        </w:rPr>
        <w:t>,</w:t>
      </w:r>
      <w:r>
        <w:rPr>
          <w:rFonts w:ascii="Verdana" w:eastAsia="Verdana" w:hAnsi="Verdana" w:cs="Verdana"/>
          <w:spacing w:val="18"/>
          <w:sz w:val="17"/>
          <w:szCs w:val="17"/>
        </w:rPr>
        <w:t xml:space="preserve"> </w:t>
      </w:r>
      <w:r>
        <w:rPr>
          <w:rFonts w:ascii="Verdana" w:eastAsia="Verdana" w:hAnsi="Verdana" w:cs="Verdana"/>
          <w:spacing w:val="-3"/>
          <w:sz w:val="17"/>
          <w:szCs w:val="17"/>
        </w:rPr>
        <w:t>i</w:t>
      </w:r>
      <w:r>
        <w:rPr>
          <w:rFonts w:ascii="Verdana" w:eastAsia="Verdana" w:hAnsi="Verdana" w:cs="Verdana"/>
          <w:spacing w:val="1"/>
          <w:sz w:val="17"/>
          <w:szCs w:val="17"/>
        </w:rPr>
        <w:t>m</w:t>
      </w:r>
      <w:r>
        <w:rPr>
          <w:rFonts w:ascii="Verdana" w:eastAsia="Verdana" w:hAnsi="Verdana" w:cs="Verdana"/>
          <w:sz w:val="17"/>
          <w:szCs w:val="17"/>
        </w:rPr>
        <w:t>p</w:t>
      </w:r>
      <w:r>
        <w:rPr>
          <w:rFonts w:ascii="Verdana" w:eastAsia="Verdana" w:hAnsi="Verdana" w:cs="Verdana"/>
          <w:spacing w:val="-1"/>
          <w:sz w:val="17"/>
          <w:szCs w:val="17"/>
        </w:rPr>
        <w:t>l</w:t>
      </w:r>
      <w:r>
        <w:rPr>
          <w:rFonts w:ascii="Verdana" w:eastAsia="Verdana" w:hAnsi="Verdana" w:cs="Verdana"/>
          <w:spacing w:val="2"/>
          <w:sz w:val="17"/>
          <w:szCs w:val="17"/>
        </w:rPr>
        <w:t>e</w:t>
      </w:r>
      <w:r>
        <w:rPr>
          <w:rFonts w:ascii="Verdana" w:eastAsia="Verdana" w:hAnsi="Verdana" w:cs="Verdana"/>
          <w:spacing w:val="-1"/>
          <w:sz w:val="17"/>
          <w:szCs w:val="17"/>
        </w:rPr>
        <w:t>m</w:t>
      </w:r>
      <w:r>
        <w:rPr>
          <w:rFonts w:ascii="Verdana" w:eastAsia="Verdana" w:hAnsi="Verdana" w:cs="Verdana"/>
          <w:spacing w:val="2"/>
          <w:sz w:val="17"/>
          <w:szCs w:val="17"/>
        </w:rPr>
        <w:t>e</w:t>
      </w:r>
      <w:r>
        <w:rPr>
          <w:rFonts w:ascii="Verdana" w:eastAsia="Verdana" w:hAnsi="Verdana" w:cs="Verdana"/>
          <w:spacing w:val="1"/>
          <w:sz w:val="17"/>
          <w:szCs w:val="17"/>
        </w:rPr>
        <w:t>nt</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13"/>
          <w:sz w:val="17"/>
          <w:szCs w:val="17"/>
        </w:rPr>
        <w:t xml:space="preserve"> </w:t>
      </w:r>
      <w:r>
        <w:rPr>
          <w:rFonts w:ascii="Verdana" w:eastAsia="Verdana" w:hAnsi="Verdana" w:cs="Verdana"/>
          <w:spacing w:val="1"/>
          <w:sz w:val="17"/>
          <w:szCs w:val="17"/>
        </w:rPr>
        <w:t>s</w:t>
      </w:r>
      <w:r>
        <w:rPr>
          <w:rFonts w:ascii="Verdana" w:eastAsia="Verdana" w:hAnsi="Verdana" w:cs="Verdana"/>
          <w:spacing w:val="-1"/>
          <w:sz w:val="17"/>
          <w:szCs w:val="17"/>
        </w:rPr>
        <w:t>u</w:t>
      </w:r>
      <w:r>
        <w:rPr>
          <w:rFonts w:ascii="Verdana" w:eastAsia="Verdana" w:hAnsi="Verdana" w:cs="Verdana"/>
          <w:spacing w:val="3"/>
          <w:sz w:val="17"/>
          <w:szCs w:val="17"/>
        </w:rPr>
        <w:t>g</w:t>
      </w:r>
      <w:r>
        <w:rPr>
          <w:rFonts w:ascii="Verdana" w:eastAsia="Verdana" w:hAnsi="Verdana" w:cs="Verdana"/>
          <w:sz w:val="17"/>
          <w:szCs w:val="17"/>
        </w:rPr>
        <w:t>ge</w:t>
      </w:r>
      <w:r>
        <w:rPr>
          <w:rFonts w:ascii="Verdana" w:eastAsia="Verdana" w:hAnsi="Verdana" w:cs="Verdana"/>
          <w:spacing w:val="-2"/>
          <w:sz w:val="17"/>
          <w:szCs w:val="17"/>
        </w:rPr>
        <w:t>s</w:t>
      </w:r>
      <w:r>
        <w:rPr>
          <w:rFonts w:ascii="Verdana" w:eastAsia="Verdana" w:hAnsi="Verdana" w:cs="Verdana"/>
          <w:spacing w:val="1"/>
          <w:sz w:val="17"/>
          <w:szCs w:val="17"/>
        </w:rPr>
        <w:t>t</w:t>
      </w:r>
      <w:r>
        <w:rPr>
          <w:rFonts w:ascii="Verdana" w:eastAsia="Verdana" w:hAnsi="Verdana" w:cs="Verdana"/>
          <w:spacing w:val="-1"/>
          <w:sz w:val="17"/>
          <w:szCs w:val="17"/>
        </w:rPr>
        <w:t>i</w:t>
      </w:r>
      <w:r>
        <w:rPr>
          <w:rFonts w:ascii="Verdana" w:eastAsia="Verdana" w:hAnsi="Verdana" w:cs="Verdana"/>
          <w:spacing w:val="1"/>
          <w:sz w:val="17"/>
          <w:szCs w:val="17"/>
        </w:rPr>
        <w:t>o</w:t>
      </w:r>
      <w:r>
        <w:rPr>
          <w:rFonts w:ascii="Verdana" w:eastAsia="Verdana" w:hAnsi="Verdana" w:cs="Verdana"/>
          <w:spacing w:val="3"/>
          <w:sz w:val="17"/>
          <w:szCs w:val="17"/>
        </w:rPr>
        <w:t>n</w:t>
      </w:r>
      <w:r>
        <w:rPr>
          <w:rFonts w:ascii="Verdana" w:eastAsia="Verdana" w:hAnsi="Verdana" w:cs="Verdana"/>
          <w:sz w:val="17"/>
          <w:szCs w:val="17"/>
        </w:rPr>
        <w:t>s</w:t>
      </w:r>
      <w:r>
        <w:rPr>
          <w:rFonts w:ascii="Verdana" w:eastAsia="Verdana" w:hAnsi="Verdana" w:cs="Verdana"/>
          <w:spacing w:val="10"/>
          <w:sz w:val="17"/>
          <w:szCs w:val="17"/>
        </w:rPr>
        <w:t xml:space="preserve"> </w:t>
      </w:r>
      <w:r>
        <w:rPr>
          <w:rFonts w:ascii="Verdana" w:eastAsia="Verdana" w:hAnsi="Verdana" w:cs="Verdana"/>
          <w:sz w:val="17"/>
          <w:szCs w:val="17"/>
        </w:rPr>
        <w:t>p</w:t>
      </w:r>
      <w:r>
        <w:rPr>
          <w:rFonts w:ascii="Verdana" w:eastAsia="Verdana" w:hAnsi="Verdana" w:cs="Verdana"/>
          <w:spacing w:val="2"/>
          <w:sz w:val="17"/>
          <w:szCs w:val="17"/>
        </w:rPr>
        <w:t>r</w:t>
      </w:r>
      <w:r>
        <w:rPr>
          <w:rFonts w:ascii="Verdana" w:eastAsia="Verdana" w:hAnsi="Verdana" w:cs="Verdana"/>
          <w:spacing w:val="1"/>
          <w:sz w:val="17"/>
          <w:szCs w:val="17"/>
        </w:rPr>
        <w:t>ov</w:t>
      </w:r>
      <w:r>
        <w:rPr>
          <w:rFonts w:ascii="Verdana" w:eastAsia="Verdana" w:hAnsi="Verdana" w:cs="Verdana"/>
          <w:spacing w:val="-1"/>
          <w:sz w:val="17"/>
          <w:szCs w:val="17"/>
        </w:rPr>
        <w:t>i</w:t>
      </w:r>
      <w:r>
        <w:rPr>
          <w:rFonts w:ascii="Verdana" w:eastAsia="Verdana" w:hAnsi="Verdana" w:cs="Verdana"/>
          <w:sz w:val="17"/>
          <w:szCs w:val="17"/>
        </w:rPr>
        <w:t>d</w:t>
      </w:r>
      <w:r>
        <w:rPr>
          <w:rFonts w:ascii="Verdana" w:eastAsia="Verdana" w:hAnsi="Verdana" w:cs="Verdana"/>
          <w:spacing w:val="2"/>
          <w:sz w:val="17"/>
          <w:szCs w:val="17"/>
        </w:rPr>
        <w:t>e</w:t>
      </w:r>
      <w:r>
        <w:rPr>
          <w:rFonts w:ascii="Verdana" w:eastAsia="Verdana" w:hAnsi="Verdana" w:cs="Verdana"/>
          <w:sz w:val="17"/>
          <w:szCs w:val="17"/>
        </w:rPr>
        <w:t>d</w:t>
      </w:r>
      <w:r>
        <w:rPr>
          <w:rFonts w:ascii="Verdana" w:eastAsia="Verdana" w:hAnsi="Verdana" w:cs="Verdana"/>
          <w:spacing w:val="15"/>
          <w:sz w:val="17"/>
          <w:szCs w:val="17"/>
        </w:rPr>
        <w:t xml:space="preserve"> </w:t>
      </w:r>
      <w:r>
        <w:rPr>
          <w:rFonts w:ascii="Verdana" w:eastAsia="Verdana" w:hAnsi="Verdana" w:cs="Verdana"/>
          <w:sz w:val="17"/>
          <w:szCs w:val="17"/>
        </w:rPr>
        <w:t>by</w:t>
      </w:r>
      <w:r>
        <w:rPr>
          <w:rFonts w:ascii="Verdana" w:eastAsia="Verdana" w:hAnsi="Verdana" w:cs="Verdana"/>
          <w:spacing w:val="21"/>
          <w:sz w:val="17"/>
          <w:szCs w:val="17"/>
        </w:rPr>
        <w:t xml:space="preserve"> </w:t>
      </w:r>
      <w:r>
        <w:rPr>
          <w:rFonts w:ascii="Verdana" w:eastAsia="Verdana" w:hAnsi="Verdana" w:cs="Verdana"/>
          <w:spacing w:val="4"/>
          <w:sz w:val="17"/>
          <w:szCs w:val="17"/>
        </w:rPr>
        <w:t>M</w:t>
      </w:r>
      <w:r>
        <w:rPr>
          <w:rFonts w:ascii="Verdana" w:eastAsia="Verdana" w:hAnsi="Verdana" w:cs="Verdana"/>
          <w:spacing w:val="-1"/>
          <w:sz w:val="17"/>
          <w:szCs w:val="17"/>
        </w:rPr>
        <w:t>i</w:t>
      </w:r>
      <w:r>
        <w:rPr>
          <w:rFonts w:ascii="Verdana" w:eastAsia="Verdana" w:hAnsi="Verdana" w:cs="Verdana"/>
          <w:spacing w:val="-2"/>
          <w:sz w:val="17"/>
          <w:szCs w:val="17"/>
        </w:rPr>
        <w:t>c</w:t>
      </w:r>
      <w:r>
        <w:rPr>
          <w:rFonts w:ascii="Verdana" w:eastAsia="Verdana" w:hAnsi="Verdana" w:cs="Verdana"/>
          <w:sz w:val="17"/>
          <w:szCs w:val="17"/>
        </w:rPr>
        <w:t>r</w:t>
      </w:r>
      <w:r>
        <w:rPr>
          <w:rFonts w:ascii="Verdana" w:eastAsia="Verdana" w:hAnsi="Verdana" w:cs="Verdana"/>
          <w:spacing w:val="3"/>
          <w:sz w:val="17"/>
          <w:szCs w:val="17"/>
        </w:rPr>
        <w:t>o</w:t>
      </w:r>
      <w:r>
        <w:rPr>
          <w:rFonts w:ascii="Verdana" w:eastAsia="Verdana" w:hAnsi="Verdana" w:cs="Verdana"/>
          <w:spacing w:val="-2"/>
          <w:sz w:val="17"/>
          <w:szCs w:val="17"/>
        </w:rPr>
        <w:t>s</w:t>
      </w:r>
      <w:r>
        <w:rPr>
          <w:rFonts w:ascii="Verdana" w:eastAsia="Verdana" w:hAnsi="Verdana" w:cs="Verdana"/>
          <w:spacing w:val="1"/>
          <w:sz w:val="17"/>
          <w:szCs w:val="17"/>
        </w:rPr>
        <w:t>of</w:t>
      </w:r>
      <w:r>
        <w:rPr>
          <w:rFonts w:ascii="Verdana" w:eastAsia="Verdana" w:hAnsi="Verdana" w:cs="Verdana"/>
          <w:sz w:val="17"/>
          <w:szCs w:val="17"/>
        </w:rPr>
        <w:t>t</w:t>
      </w:r>
      <w:r>
        <w:rPr>
          <w:rFonts w:ascii="Verdana" w:eastAsia="Verdana" w:hAnsi="Verdana" w:cs="Verdana"/>
          <w:spacing w:val="17"/>
          <w:sz w:val="17"/>
          <w:szCs w:val="17"/>
        </w:rPr>
        <w:t xml:space="preserve"> </w:t>
      </w:r>
      <w:r>
        <w:rPr>
          <w:rFonts w:ascii="Verdana" w:eastAsia="Verdana" w:hAnsi="Verdana" w:cs="Verdana"/>
          <w:sz w:val="17"/>
          <w:szCs w:val="17"/>
        </w:rPr>
        <w:t>&amp;</w:t>
      </w:r>
      <w:r>
        <w:rPr>
          <w:rFonts w:ascii="Verdana" w:eastAsia="Verdana" w:hAnsi="Verdana" w:cs="Verdana"/>
          <w:spacing w:val="23"/>
          <w:sz w:val="17"/>
          <w:szCs w:val="17"/>
        </w:rPr>
        <w:t xml:space="preserve"> </w:t>
      </w:r>
      <w:r>
        <w:rPr>
          <w:rFonts w:ascii="Verdana" w:eastAsia="Verdana" w:hAnsi="Verdana" w:cs="Verdana"/>
          <w:spacing w:val="1"/>
          <w:sz w:val="17"/>
          <w:szCs w:val="17"/>
        </w:rPr>
        <w:t>P</w:t>
      </w:r>
      <w:r>
        <w:rPr>
          <w:rFonts w:ascii="Verdana" w:eastAsia="Verdana" w:hAnsi="Verdana" w:cs="Verdana"/>
          <w:sz w:val="17"/>
          <w:szCs w:val="17"/>
        </w:rPr>
        <w:t>r</w:t>
      </w:r>
      <w:r>
        <w:rPr>
          <w:rFonts w:ascii="Verdana" w:eastAsia="Verdana" w:hAnsi="Verdana" w:cs="Verdana"/>
          <w:spacing w:val="1"/>
          <w:sz w:val="17"/>
          <w:szCs w:val="17"/>
        </w:rPr>
        <w:t>ov</w:t>
      </w:r>
      <w:r>
        <w:rPr>
          <w:rFonts w:ascii="Verdana" w:eastAsia="Verdana" w:hAnsi="Verdana" w:cs="Verdana"/>
          <w:spacing w:val="-1"/>
          <w:sz w:val="17"/>
          <w:szCs w:val="17"/>
        </w:rPr>
        <w:t>i</w:t>
      </w:r>
      <w:r>
        <w:rPr>
          <w:rFonts w:ascii="Verdana" w:eastAsia="Verdana" w:hAnsi="Verdana" w:cs="Verdana"/>
          <w:sz w:val="17"/>
          <w:szCs w:val="17"/>
        </w:rPr>
        <w:t>d</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g</w:t>
      </w:r>
      <w:r>
        <w:rPr>
          <w:rFonts w:ascii="Verdana" w:eastAsia="Verdana" w:hAnsi="Verdana" w:cs="Verdana"/>
          <w:spacing w:val="17"/>
          <w:sz w:val="17"/>
          <w:szCs w:val="17"/>
        </w:rPr>
        <w:t xml:space="preserve"> </w:t>
      </w:r>
      <w:r>
        <w:rPr>
          <w:rFonts w:ascii="Verdana" w:eastAsia="Verdana" w:hAnsi="Verdana" w:cs="Verdana"/>
          <w:sz w:val="17"/>
          <w:szCs w:val="17"/>
        </w:rPr>
        <w:t>R</w:t>
      </w:r>
      <w:r>
        <w:rPr>
          <w:rFonts w:ascii="Verdana" w:eastAsia="Verdana" w:hAnsi="Verdana" w:cs="Verdana"/>
          <w:spacing w:val="-1"/>
          <w:sz w:val="17"/>
          <w:szCs w:val="17"/>
        </w:rPr>
        <w:t>C</w:t>
      </w:r>
      <w:r>
        <w:rPr>
          <w:rFonts w:ascii="Verdana" w:eastAsia="Verdana" w:hAnsi="Verdana" w:cs="Verdana"/>
          <w:sz w:val="17"/>
          <w:szCs w:val="17"/>
        </w:rPr>
        <w:t>A</w:t>
      </w:r>
      <w:r>
        <w:rPr>
          <w:rFonts w:ascii="Verdana" w:eastAsia="Verdana" w:hAnsi="Verdana" w:cs="Verdana"/>
          <w:spacing w:val="22"/>
          <w:sz w:val="17"/>
          <w:szCs w:val="17"/>
        </w:rPr>
        <w:t xml:space="preserve"> </w:t>
      </w:r>
      <w:r>
        <w:rPr>
          <w:rFonts w:ascii="Verdana" w:eastAsia="Verdana" w:hAnsi="Verdana" w:cs="Verdana"/>
          <w:spacing w:val="1"/>
          <w:sz w:val="17"/>
          <w:szCs w:val="17"/>
        </w:rPr>
        <w:t>fo</w:t>
      </w:r>
      <w:r>
        <w:rPr>
          <w:rFonts w:ascii="Verdana" w:eastAsia="Verdana" w:hAnsi="Verdana" w:cs="Verdana"/>
          <w:sz w:val="17"/>
          <w:szCs w:val="17"/>
        </w:rPr>
        <w:t>r</w:t>
      </w:r>
      <w:r>
        <w:rPr>
          <w:rFonts w:ascii="Verdana" w:eastAsia="Verdana" w:hAnsi="Verdana" w:cs="Verdana"/>
          <w:spacing w:val="22"/>
          <w:sz w:val="17"/>
          <w:szCs w:val="17"/>
        </w:rPr>
        <w:t xml:space="preserve"> </w:t>
      </w:r>
      <w:r>
        <w:rPr>
          <w:rFonts w:ascii="Verdana" w:eastAsia="Verdana" w:hAnsi="Verdana" w:cs="Verdana"/>
          <w:spacing w:val="-1"/>
          <w:sz w:val="17"/>
          <w:szCs w:val="17"/>
        </w:rPr>
        <w:t>i</w:t>
      </w:r>
      <w:r>
        <w:rPr>
          <w:rFonts w:ascii="Verdana" w:eastAsia="Verdana" w:hAnsi="Verdana" w:cs="Verdana"/>
          <w:spacing w:val="1"/>
          <w:sz w:val="17"/>
          <w:szCs w:val="17"/>
        </w:rPr>
        <w:t>s</w:t>
      </w:r>
      <w:r>
        <w:rPr>
          <w:rFonts w:ascii="Verdana" w:eastAsia="Verdana" w:hAnsi="Verdana" w:cs="Verdana"/>
          <w:spacing w:val="-2"/>
          <w:sz w:val="17"/>
          <w:szCs w:val="17"/>
        </w:rPr>
        <w:t>s</w:t>
      </w:r>
      <w:r>
        <w:rPr>
          <w:rFonts w:ascii="Verdana" w:eastAsia="Verdana" w:hAnsi="Verdana" w:cs="Verdana"/>
          <w:spacing w:val="1"/>
          <w:sz w:val="17"/>
          <w:szCs w:val="17"/>
        </w:rPr>
        <w:t>u</w:t>
      </w:r>
      <w:r>
        <w:rPr>
          <w:rFonts w:ascii="Verdana" w:eastAsia="Verdana" w:hAnsi="Verdana" w:cs="Verdana"/>
          <w:spacing w:val="2"/>
          <w:sz w:val="17"/>
          <w:szCs w:val="17"/>
        </w:rPr>
        <w:t>e</w:t>
      </w:r>
      <w:r>
        <w:rPr>
          <w:rFonts w:ascii="Verdana" w:eastAsia="Verdana" w:hAnsi="Verdana" w:cs="Verdana"/>
          <w:sz w:val="17"/>
          <w:szCs w:val="17"/>
        </w:rPr>
        <w:t>s</w:t>
      </w:r>
      <w:r>
        <w:rPr>
          <w:rFonts w:ascii="Verdana" w:eastAsia="Verdana" w:hAnsi="Verdana" w:cs="Verdana"/>
          <w:spacing w:val="18"/>
          <w:sz w:val="17"/>
          <w:szCs w:val="17"/>
        </w:rPr>
        <w:t xml:space="preserve"> </w:t>
      </w:r>
      <w:r>
        <w:rPr>
          <w:rFonts w:ascii="Verdana" w:eastAsia="Verdana" w:hAnsi="Verdana" w:cs="Verdana"/>
          <w:spacing w:val="2"/>
          <w:sz w:val="17"/>
          <w:szCs w:val="17"/>
        </w:rPr>
        <w:t>a</w:t>
      </w:r>
      <w:r>
        <w:rPr>
          <w:rFonts w:ascii="Verdana" w:eastAsia="Verdana" w:hAnsi="Verdana" w:cs="Verdana"/>
          <w:sz w:val="17"/>
          <w:szCs w:val="17"/>
        </w:rPr>
        <w:t xml:space="preserve">s </w:t>
      </w:r>
      <w:r>
        <w:rPr>
          <w:rFonts w:ascii="Verdana" w:eastAsia="Verdana" w:hAnsi="Verdana" w:cs="Verdana"/>
          <w:spacing w:val="3"/>
          <w:sz w:val="17"/>
          <w:szCs w:val="17"/>
        </w:rPr>
        <w:t>p</w:t>
      </w:r>
      <w:r>
        <w:rPr>
          <w:rFonts w:ascii="Verdana" w:eastAsia="Verdana" w:hAnsi="Verdana" w:cs="Verdana"/>
          <w:sz w:val="17"/>
          <w:szCs w:val="17"/>
        </w:rPr>
        <w:t xml:space="preserve">er </w:t>
      </w:r>
      <w:r>
        <w:rPr>
          <w:rFonts w:ascii="Verdana" w:eastAsia="Verdana" w:hAnsi="Verdana" w:cs="Verdana"/>
          <w:spacing w:val="1"/>
          <w:sz w:val="17"/>
          <w:szCs w:val="17"/>
        </w:rPr>
        <w:t>c</w:t>
      </w:r>
      <w:r>
        <w:rPr>
          <w:rFonts w:ascii="Verdana" w:eastAsia="Verdana" w:hAnsi="Verdana" w:cs="Verdana"/>
          <w:spacing w:val="-1"/>
          <w:sz w:val="17"/>
          <w:szCs w:val="17"/>
        </w:rPr>
        <w:t>li</w:t>
      </w:r>
      <w:r>
        <w:rPr>
          <w:rFonts w:ascii="Verdana" w:eastAsia="Verdana" w:hAnsi="Verdana" w:cs="Verdana"/>
          <w:sz w:val="17"/>
          <w:szCs w:val="17"/>
        </w:rPr>
        <w:t>e</w:t>
      </w:r>
      <w:r>
        <w:rPr>
          <w:rFonts w:ascii="Verdana" w:eastAsia="Verdana" w:hAnsi="Verdana" w:cs="Verdana"/>
          <w:spacing w:val="1"/>
          <w:sz w:val="17"/>
          <w:szCs w:val="17"/>
        </w:rPr>
        <w:t>n</w:t>
      </w:r>
      <w:r>
        <w:rPr>
          <w:rFonts w:ascii="Verdana" w:eastAsia="Verdana" w:hAnsi="Verdana" w:cs="Verdana"/>
          <w:sz w:val="17"/>
          <w:szCs w:val="17"/>
        </w:rPr>
        <w:t>t</w:t>
      </w:r>
      <w:r>
        <w:rPr>
          <w:rFonts w:ascii="Verdana" w:eastAsia="Verdana" w:hAnsi="Verdana" w:cs="Verdana"/>
          <w:spacing w:val="-4"/>
          <w:sz w:val="17"/>
          <w:szCs w:val="17"/>
        </w:rPr>
        <w:t xml:space="preserve"> </w:t>
      </w:r>
      <w:r>
        <w:rPr>
          <w:rFonts w:ascii="Verdana" w:eastAsia="Verdana" w:hAnsi="Verdana" w:cs="Verdana"/>
          <w:sz w:val="17"/>
          <w:szCs w:val="17"/>
        </w:rPr>
        <w:t>r</w:t>
      </w:r>
      <w:r>
        <w:rPr>
          <w:rFonts w:ascii="Verdana" w:eastAsia="Verdana" w:hAnsi="Verdana" w:cs="Verdana"/>
          <w:spacing w:val="2"/>
          <w:sz w:val="17"/>
          <w:szCs w:val="17"/>
        </w:rPr>
        <w:t>e</w:t>
      </w:r>
      <w:r>
        <w:rPr>
          <w:rFonts w:ascii="Verdana" w:eastAsia="Verdana" w:hAnsi="Verdana" w:cs="Verdana"/>
          <w:spacing w:val="-2"/>
          <w:sz w:val="17"/>
          <w:szCs w:val="17"/>
        </w:rPr>
        <w:t>q</w:t>
      </w:r>
      <w:r>
        <w:rPr>
          <w:rFonts w:ascii="Verdana" w:eastAsia="Verdana" w:hAnsi="Verdana" w:cs="Verdana"/>
          <w:spacing w:val="1"/>
          <w:sz w:val="17"/>
          <w:szCs w:val="17"/>
        </w:rPr>
        <w:t>u</w:t>
      </w:r>
      <w:r>
        <w:rPr>
          <w:rFonts w:ascii="Verdana" w:eastAsia="Verdana" w:hAnsi="Verdana" w:cs="Verdana"/>
          <w:spacing w:val="-1"/>
          <w:sz w:val="17"/>
          <w:szCs w:val="17"/>
        </w:rPr>
        <w:t>i</w:t>
      </w:r>
      <w:r>
        <w:rPr>
          <w:rFonts w:ascii="Verdana" w:eastAsia="Verdana" w:hAnsi="Verdana" w:cs="Verdana"/>
          <w:sz w:val="17"/>
          <w:szCs w:val="17"/>
        </w:rPr>
        <w:t>r</w:t>
      </w:r>
      <w:r>
        <w:rPr>
          <w:rFonts w:ascii="Verdana" w:eastAsia="Verdana" w:hAnsi="Verdana" w:cs="Verdana"/>
          <w:spacing w:val="2"/>
          <w:sz w:val="17"/>
          <w:szCs w:val="17"/>
        </w:rPr>
        <w:t>e</w:t>
      </w:r>
      <w:r>
        <w:rPr>
          <w:rFonts w:ascii="Verdana" w:eastAsia="Verdana" w:hAnsi="Verdana" w:cs="Verdana"/>
          <w:spacing w:val="-1"/>
          <w:sz w:val="17"/>
          <w:szCs w:val="17"/>
        </w:rPr>
        <w:t>m</w:t>
      </w:r>
      <w:r>
        <w:rPr>
          <w:rFonts w:ascii="Verdana" w:eastAsia="Verdana" w:hAnsi="Verdana" w:cs="Verdana"/>
          <w:sz w:val="17"/>
          <w:szCs w:val="17"/>
        </w:rPr>
        <w:t>e</w:t>
      </w:r>
      <w:r>
        <w:rPr>
          <w:rFonts w:ascii="Verdana" w:eastAsia="Verdana" w:hAnsi="Verdana" w:cs="Verdana"/>
          <w:spacing w:val="1"/>
          <w:sz w:val="17"/>
          <w:szCs w:val="17"/>
        </w:rPr>
        <w:t>n</w:t>
      </w:r>
      <w:r>
        <w:rPr>
          <w:rFonts w:ascii="Verdana" w:eastAsia="Verdana" w:hAnsi="Verdana" w:cs="Verdana"/>
          <w:spacing w:val="-2"/>
          <w:sz w:val="17"/>
          <w:szCs w:val="17"/>
        </w:rPr>
        <w:t>t</w:t>
      </w:r>
      <w:r>
        <w:rPr>
          <w:rFonts w:ascii="Verdana" w:eastAsia="Verdana" w:hAnsi="Verdana" w:cs="Verdana"/>
          <w:sz w:val="17"/>
          <w:szCs w:val="17"/>
        </w:rPr>
        <w:t>.</w:t>
      </w:r>
    </w:p>
    <w:p w:rsidR="00154FB8" w:rsidRDefault="00154FB8">
      <w:pPr>
        <w:spacing w:before="1" w:line="200" w:lineRule="exact"/>
      </w:pPr>
    </w:p>
    <w:p w:rsidR="00154FB8" w:rsidRDefault="00AB0D5C">
      <w:pPr>
        <w:ind w:left="110"/>
        <w:rPr>
          <w:rFonts w:ascii="Verdana" w:eastAsia="Verdana" w:hAnsi="Verdana" w:cs="Verdana"/>
          <w:sz w:val="17"/>
          <w:szCs w:val="17"/>
        </w:rPr>
      </w:pPr>
      <w:proofErr w:type="gramStart"/>
      <w:r>
        <w:rPr>
          <w:rFonts w:ascii="Verdana" w:eastAsia="Verdana" w:hAnsi="Verdana" w:cs="Verdana"/>
          <w:b/>
          <w:sz w:val="17"/>
          <w:szCs w:val="17"/>
        </w:rPr>
        <w:t>Team</w:t>
      </w:r>
      <w:r>
        <w:rPr>
          <w:rFonts w:ascii="Verdana" w:eastAsia="Verdana" w:hAnsi="Verdana" w:cs="Verdana"/>
          <w:b/>
          <w:spacing w:val="-4"/>
          <w:sz w:val="17"/>
          <w:szCs w:val="17"/>
        </w:rPr>
        <w:t xml:space="preserve"> </w:t>
      </w:r>
      <w:r w:rsidR="00995CF9">
        <w:rPr>
          <w:rFonts w:ascii="Verdana" w:eastAsia="Verdana" w:hAnsi="Verdana" w:cs="Verdana"/>
          <w:b/>
          <w:spacing w:val="1"/>
          <w:sz w:val="17"/>
          <w:szCs w:val="17"/>
        </w:rPr>
        <w:t>Work</w:t>
      </w:r>
      <w:proofErr w:type="gramEnd"/>
    </w:p>
    <w:p w:rsidR="00154FB8" w:rsidRDefault="00480B9A">
      <w:pPr>
        <w:spacing w:before="44" w:line="200" w:lineRule="exact"/>
        <w:ind w:left="448" w:right="91" w:hanging="338"/>
        <w:jc w:val="both"/>
        <w:rPr>
          <w:rFonts w:ascii="Verdana" w:eastAsia="Verdana" w:hAnsi="Verdana" w:cs="Verdana"/>
          <w:sz w:val="17"/>
          <w:szCs w:val="17"/>
        </w:rPr>
      </w:pPr>
      <w:r>
        <w:rPr>
          <w:rFonts w:ascii="Verdana" w:eastAsia="Verdana" w:hAnsi="Verdana" w:cs="Verdana"/>
          <w:spacing w:val="2"/>
          <w:sz w:val="17"/>
          <w:szCs w:val="17"/>
        </w:rPr>
        <w:t xml:space="preserve">     </w:t>
      </w:r>
      <w:r w:rsidR="00AB0D5C">
        <w:rPr>
          <w:rFonts w:ascii="Verdana" w:eastAsia="Verdana" w:hAnsi="Verdana" w:cs="Verdana"/>
          <w:spacing w:val="2"/>
          <w:sz w:val="17"/>
          <w:szCs w:val="17"/>
        </w:rPr>
        <w:t>C</w:t>
      </w:r>
      <w:r w:rsidR="00AB0D5C">
        <w:rPr>
          <w:rFonts w:ascii="Verdana" w:eastAsia="Verdana" w:hAnsi="Verdana" w:cs="Verdana"/>
          <w:sz w:val="17"/>
          <w:szCs w:val="17"/>
        </w:rPr>
        <w:t>r</w:t>
      </w:r>
      <w:r w:rsidR="00AB0D5C">
        <w:rPr>
          <w:rFonts w:ascii="Verdana" w:eastAsia="Verdana" w:hAnsi="Verdana" w:cs="Verdana"/>
          <w:spacing w:val="-1"/>
          <w:sz w:val="17"/>
          <w:szCs w:val="17"/>
        </w:rPr>
        <w:t>i</w:t>
      </w:r>
      <w:r w:rsidR="00AB0D5C">
        <w:rPr>
          <w:rFonts w:ascii="Verdana" w:eastAsia="Verdana" w:hAnsi="Verdana" w:cs="Verdana"/>
          <w:spacing w:val="1"/>
          <w:sz w:val="17"/>
          <w:szCs w:val="17"/>
        </w:rPr>
        <w:t>t</w:t>
      </w:r>
      <w:r w:rsidR="00AB0D5C">
        <w:rPr>
          <w:rFonts w:ascii="Verdana" w:eastAsia="Verdana" w:hAnsi="Verdana" w:cs="Verdana"/>
          <w:spacing w:val="-1"/>
          <w:sz w:val="17"/>
          <w:szCs w:val="17"/>
        </w:rPr>
        <w:t>i</w:t>
      </w:r>
      <w:r w:rsidR="00AB0D5C">
        <w:rPr>
          <w:rFonts w:ascii="Verdana" w:eastAsia="Verdana" w:hAnsi="Verdana" w:cs="Verdana"/>
          <w:spacing w:val="1"/>
          <w:sz w:val="17"/>
          <w:szCs w:val="17"/>
        </w:rPr>
        <w:t>c</w:t>
      </w:r>
      <w:r w:rsidR="00AB0D5C">
        <w:rPr>
          <w:rFonts w:ascii="Verdana" w:eastAsia="Verdana" w:hAnsi="Verdana" w:cs="Verdana"/>
          <w:spacing w:val="2"/>
          <w:sz w:val="17"/>
          <w:szCs w:val="17"/>
        </w:rPr>
        <w:t>a</w:t>
      </w:r>
      <w:r w:rsidR="00AB0D5C">
        <w:rPr>
          <w:rFonts w:ascii="Verdana" w:eastAsia="Verdana" w:hAnsi="Verdana" w:cs="Verdana"/>
          <w:sz w:val="17"/>
          <w:szCs w:val="17"/>
        </w:rPr>
        <w:t>l</w:t>
      </w:r>
      <w:r w:rsidR="00AB0D5C">
        <w:rPr>
          <w:rFonts w:ascii="Verdana" w:eastAsia="Verdana" w:hAnsi="Verdana" w:cs="Verdana"/>
          <w:spacing w:val="5"/>
          <w:sz w:val="17"/>
          <w:szCs w:val="17"/>
        </w:rPr>
        <w:t xml:space="preserve"> </w:t>
      </w:r>
      <w:r w:rsidR="00AB0D5C">
        <w:rPr>
          <w:rFonts w:ascii="Verdana" w:eastAsia="Verdana" w:hAnsi="Verdana" w:cs="Verdana"/>
          <w:spacing w:val="1"/>
          <w:sz w:val="17"/>
          <w:szCs w:val="17"/>
        </w:rPr>
        <w:t>t</w:t>
      </w:r>
      <w:r w:rsidR="00AB0D5C">
        <w:rPr>
          <w:rFonts w:ascii="Verdana" w:eastAsia="Verdana" w:hAnsi="Verdana" w:cs="Verdana"/>
          <w:sz w:val="17"/>
          <w:szCs w:val="17"/>
        </w:rPr>
        <w:t>o</w:t>
      </w:r>
      <w:r w:rsidR="00AB0D5C">
        <w:rPr>
          <w:rFonts w:ascii="Verdana" w:eastAsia="Verdana" w:hAnsi="Verdana" w:cs="Verdana"/>
          <w:spacing w:val="10"/>
          <w:sz w:val="17"/>
          <w:szCs w:val="17"/>
        </w:rPr>
        <w:t xml:space="preserve"> </w:t>
      </w:r>
      <w:r w:rsidR="00AB0D5C">
        <w:rPr>
          <w:rFonts w:ascii="Verdana" w:eastAsia="Verdana" w:hAnsi="Verdana" w:cs="Verdana"/>
          <w:spacing w:val="1"/>
          <w:sz w:val="17"/>
          <w:szCs w:val="17"/>
        </w:rPr>
        <w:t>Q</w:t>
      </w:r>
      <w:r w:rsidR="00AB0D5C">
        <w:rPr>
          <w:rFonts w:ascii="Verdana" w:eastAsia="Verdana" w:hAnsi="Verdana" w:cs="Verdana"/>
          <w:spacing w:val="-1"/>
          <w:sz w:val="17"/>
          <w:szCs w:val="17"/>
        </w:rPr>
        <w:t>u</w:t>
      </w:r>
      <w:r w:rsidR="00AB0D5C">
        <w:rPr>
          <w:rFonts w:ascii="Verdana" w:eastAsia="Verdana" w:hAnsi="Verdana" w:cs="Verdana"/>
          <w:spacing w:val="2"/>
          <w:sz w:val="17"/>
          <w:szCs w:val="17"/>
        </w:rPr>
        <w:t>a</w:t>
      </w:r>
      <w:r w:rsidR="00AB0D5C">
        <w:rPr>
          <w:rFonts w:ascii="Verdana" w:eastAsia="Verdana" w:hAnsi="Verdana" w:cs="Verdana"/>
          <w:spacing w:val="-1"/>
          <w:sz w:val="17"/>
          <w:szCs w:val="17"/>
        </w:rPr>
        <w:t>li</w:t>
      </w:r>
      <w:r w:rsidR="00AB0D5C">
        <w:rPr>
          <w:rFonts w:ascii="Verdana" w:eastAsia="Verdana" w:hAnsi="Verdana" w:cs="Verdana"/>
          <w:spacing w:val="1"/>
          <w:sz w:val="17"/>
          <w:szCs w:val="17"/>
        </w:rPr>
        <w:t>t</w:t>
      </w:r>
      <w:r w:rsidR="00AB0D5C">
        <w:rPr>
          <w:rFonts w:ascii="Verdana" w:eastAsia="Verdana" w:hAnsi="Verdana" w:cs="Verdana"/>
          <w:sz w:val="17"/>
          <w:szCs w:val="17"/>
        </w:rPr>
        <w:t>y</w:t>
      </w:r>
      <w:r w:rsidR="00AB0D5C">
        <w:rPr>
          <w:rFonts w:ascii="Verdana" w:eastAsia="Verdana" w:hAnsi="Verdana" w:cs="Verdana"/>
          <w:spacing w:val="7"/>
          <w:sz w:val="17"/>
          <w:szCs w:val="17"/>
        </w:rPr>
        <w:t xml:space="preserve"> </w:t>
      </w:r>
      <w:r w:rsidR="00AB0D5C">
        <w:rPr>
          <w:rFonts w:ascii="Verdana" w:eastAsia="Verdana" w:hAnsi="Verdana" w:cs="Verdana"/>
          <w:sz w:val="17"/>
          <w:szCs w:val="17"/>
        </w:rPr>
        <w:t>&amp;</w:t>
      </w:r>
      <w:r w:rsidR="00AB0D5C">
        <w:rPr>
          <w:rFonts w:ascii="Verdana" w:eastAsia="Verdana" w:hAnsi="Verdana" w:cs="Verdana"/>
          <w:spacing w:val="10"/>
          <w:sz w:val="17"/>
          <w:szCs w:val="17"/>
        </w:rPr>
        <w:t xml:space="preserve"> </w:t>
      </w:r>
      <w:r w:rsidR="00AB0D5C">
        <w:rPr>
          <w:rFonts w:ascii="Verdana" w:eastAsia="Verdana" w:hAnsi="Verdana" w:cs="Verdana"/>
          <w:spacing w:val="2"/>
          <w:sz w:val="17"/>
          <w:szCs w:val="17"/>
        </w:rPr>
        <w:t>C</w:t>
      </w:r>
      <w:r w:rsidR="00AB0D5C">
        <w:rPr>
          <w:rFonts w:ascii="Verdana" w:eastAsia="Verdana" w:hAnsi="Verdana" w:cs="Verdana"/>
          <w:sz w:val="17"/>
          <w:szCs w:val="17"/>
        </w:rPr>
        <w:t>r</w:t>
      </w:r>
      <w:r w:rsidR="00AB0D5C">
        <w:rPr>
          <w:rFonts w:ascii="Verdana" w:eastAsia="Verdana" w:hAnsi="Verdana" w:cs="Verdana"/>
          <w:spacing w:val="-1"/>
          <w:sz w:val="17"/>
          <w:szCs w:val="17"/>
        </w:rPr>
        <w:t>i</w:t>
      </w:r>
      <w:r w:rsidR="00AB0D5C">
        <w:rPr>
          <w:rFonts w:ascii="Verdana" w:eastAsia="Verdana" w:hAnsi="Verdana" w:cs="Verdana"/>
          <w:spacing w:val="1"/>
          <w:sz w:val="17"/>
          <w:szCs w:val="17"/>
        </w:rPr>
        <w:t>t</w:t>
      </w:r>
      <w:r w:rsidR="00AB0D5C">
        <w:rPr>
          <w:rFonts w:ascii="Verdana" w:eastAsia="Verdana" w:hAnsi="Verdana" w:cs="Verdana"/>
          <w:spacing w:val="-1"/>
          <w:sz w:val="17"/>
          <w:szCs w:val="17"/>
        </w:rPr>
        <w:t>i</w:t>
      </w:r>
      <w:r w:rsidR="00AB0D5C">
        <w:rPr>
          <w:rFonts w:ascii="Verdana" w:eastAsia="Verdana" w:hAnsi="Verdana" w:cs="Verdana"/>
          <w:spacing w:val="1"/>
          <w:sz w:val="17"/>
          <w:szCs w:val="17"/>
        </w:rPr>
        <w:t>c</w:t>
      </w:r>
      <w:r w:rsidR="00AB0D5C">
        <w:rPr>
          <w:rFonts w:ascii="Verdana" w:eastAsia="Verdana" w:hAnsi="Verdana" w:cs="Verdana"/>
          <w:spacing w:val="2"/>
          <w:sz w:val="17"/>
          <w:szCs w:val="17"/>
        </w:rPr>
        <w:t>a</w:t>
      </w:r>
      <w:r w:rsidR="00AB0D5C">
        <w:rPr>
          <w:rFonts w:ascii="Verdana" w:eastAsia="Verdana" w:hAnsi="Verdana" w:cs="Verdana"/>
          <w:sz w:val="17"/>
          <w:szCs w:val="17"/>
        </w:rPr>
        <w:t>l</w:t>
      </w:r>
      <w:r w:rsidR="00AB0D5C">
        <w:rPr>
          <w:rFonts w:ascii="Verdana" w:eastAsia="Verdana" w:hAnsi="Verdana" w:cs="Verdana"/>
          <w:spacing w:val="5"/>
          <w:sz w:val="17"/>
          <w:szCs w:val="17"/>
        </w:rPr>
        <w:t xml:space="preserve"> </w:t>
      </w:r>
      <w:r w:rsidR="00AB0D5C">
        <w:rPr>
          <w:rFonts w:ascii="Verdana" w:eastAsia="Verdana" w:hAnsi="Verdana" w:cs="Verdana"/>
          <w:spacing w:val="1"/>
          <w:sz w:val="17"/>
          <w:szCs w:val="17"/>
        </w:rPr>
        <w:t>t</w:t>
      </w:r>
      <w:r w:rsidR="00AB0D5C">
        <w:rPr>
          <w:rFonts w:ascii="Verdana" w:eastAsia="Verdana" w:hAnsi="Verdana" w:cs="Verdana"/>
          <w:sz w:val="17"/>
          <w:szCs w:val="17"/>
        </w:rPr>
        <w:t>o</w:t>
      </w:r>
      <w:r w:rsidR="00AB0D5C">
        <w:rPr>
          <w:rFonts w:ascii="Verdana" w:eastAsia="Verdana" w:hAnsi="Verdana" w:cs="Verdana"/>
          <w:spacing w:val="8"/>
          <w:sz w:val="17"/>
          <w:szCs w:val="17"/>
        </w:rPr>
        <w:t xml:space="preserve"> </w:t>
      </w:r>
      <w:r w:rsidR="00AB0D5C">
        <w:rPr>
          <w:rFonts w:ascii="Verdana" w:eastAsia="Verdana" w:hAnsi="Verdana" w:cs="Verdana"/>
          <w:spacing w:val="1"/>
          <w:sz w:val="17"/>
          <w:szCs w:val="17"/>
        </w:rPr>
        <w:t>P</w:t>
      </w:r>
      <w:r w:rsidR="00AB0D5C">
        <w:rPr>
          <w:rFonts w:ascii="Verdana" w:eastAsia="Verdana" w:hAnsi="Verdana" w:cs="Verdana"/>
          <w:spacing w:val="2"/>
          <w:sz w:val="17"/>
          <w:szCs w:val="17"/>
        </w:rPr>
        <w:t>r</w:t>
      </w:r>
      <w:r w:rsidR="00AB0D5C">
        <w:rPr>
          <w:rFonts w:ascii="Verdana" w:eastAsia="Verdana" w:hAnsi="Verdana" w:cs="Verdana"/>
          <w:spacing w:val="1"/>
          <w:sz w:val="17"/>
          <w:szCs w:val="17"/>
        </w:rPr>
        <w:t>oc</w:t>
      </w:r>
      <w:r w:rsidR="00AB0D5C">
        <w:rPr>
          <w:rFonts w:ascii="Verdana" w:eastAsia="Verdana" w:hAnsi="Verdana" w:cs="Verdana"/>
          <w:sz w:val="17"/>
          <w:szCs w:val="17"/>
        </w:rPr>
        <w:t>e</w:t>
      </w:r>
      <w:r w:rsidR="00AB0D5C">
        <w:rPr>
          <w:rFonts w:ascii="Verdana" w:eastAsia="Verdana" w:hAnsi="Verdana" w:cs="Verdana"/>
          <w:spacing w:val="1"/>
          <w:sz w:val="17"/>
          <w:szCs w:val="17"/>
        </w:rPr>
        <w:t>s</w:t>
      </w:r>
      <w:r w:rsidR="00AB0D5C">
        <w:rPr>
          <w:rFonts w:ascii="Verdana" w:eastAsia="Verdana" w:hAnsi="Verdana" w:cs="Verdana"/>
          <w:sz w:val="17"/>
          <w:szCs w:val="17"/>
        </w:rPr>
        <w:t>s</w:t>
      </w:r>
      <w:r w:rsidR="00AB0D5C">
        <w:rPr>
          <w:rFonts w:ascii="Verdana" w:eastAsia="Verdana" w:hAnsi="Verdana" w:cs="Verdana"/>
          <w:spacing w:val="2"/>
          <w:sz w:val="17"/>
          <w:szCs w:val="17"/>
        </w:rPr>
        <w:t xml:space="preserve"> </w:t>
      </w:r>
      <w:r w:rsidR="00AB0D5C">
        <w:rPr>
          <w:rFonts w:ascii="Verdana" w:eastAsia="Verdana" w:hAnsi="Verdana" w:cs="Verdana"/>
          <w:spacing w:val="3"/>
          <w:sz w:val="17"/>
          <w:szCs w:val="17"/>
        </w:rPr>
        <w:t>t</w:t>
      </w:r>
      <w:r w:rsidR="00AB0D5C">
        <w:rPr>
          <w:rFonts w:ascii="Verdana" w:eastAsia="Verdana" w:hAnsi="Verdana" w:cs="Verdana"/>
          <w:spacing w:val="2"/>
          <w:sz w:val="17"/>
          <w:szCs w:val="17"/>
        </w:rPr>
        <w:t>a</w:t>
      </w:r>
      <w:r w:rsidR="00AB0D5C">
        <w:rPr>
          <w:rFonts w:ascii="Verdana" w:eastAsia="Verdana" w:hAnsi="Verdana" w:cs="Verdana"/>
          <w:spacing w:val="-3"/>
          <w:sz w:val="17"/>
          <w:szCs w:val="17"/>
        </w:rPr>
        <w:t>r</w:t>
      </w:r>
      <w:r w:rsidR="00AB0D5C">
        <w:rPr>
          <w:rFonts w:ascii="Verdana" w:eastAsia="Verdana" w:hAnsi="Verdana" w:cs="Verdana"/>
          <w:sz w:val="17"/>
          <w:szCs w:val="17"/>
        </w:rPr>
        <w:t>ge</w:t>
      </w:r>
      <w:r w:rsidR="00AB0D5C">
        <w:rPr>
          <w:rFonts w:ascii="Verdana" w:eastAsia="Verdana" w:hAnsi="Verdana" w:cs="Verdana"/>
          <w:spacing w:val="1"/>
          <w:sz w:val="17"/>
          <w:szCs w:val="17"/>
        </w:rPr>
        <w:t>ts</w:t>
      </w:r>
      <w:r w:rsidR="00AB0D5C">
        <w:rPr>
          <w:rFonts w:ascii="Verdana" w:eastAsia="Verdana" w:hAnsi="Verdana" w:cs="Verdana"/>
          <w:sz w:val="17"/>
          <w:szCs w:val="17"/>
        </w:rPr>
        <w:t>;</w:t>
      </w:r>
      <w:r w:rsidR="00AB0D5C">
        <w:rPr>
          <w:rFonts w:ascii="Verdana" w:eastAsia="Verdana" w:hAnsi="Verdana" w:cs="Verdana"/>
          <w:spacing w:val="2"/>
          <w:sz w:val="17"/>
          <w:szCs w:val="17"/>
        </w:rPr>
        <w:t xml:space="preserve"> e</w:t>
      </w:r>
      <w:r w:rsidR="00AB0D5C">
        <w:rPr>
          <w:rFonts w:ascii="Verdana" w:eastAsia="Verdana" w:hAnsi="Verdana" w:cs="Verdana"/>
          <w:spacing w:val="1"/>
          <w:sz w:val="17"/>
          <w:szCs w:val="17"/>
        </w:rPr>
        <w:t>n</w:t>
      </w:r>
      <w:r w:rsidR="00AB0D5C">
        <w:rPr>
          <w:rFonts w:ascii="Verdana" w:eastAsia="Verdana" w:hAnsi="Verdana" w:cs="Verdana"/>
          <w:spacing w:val="-2"/>
          <w:sz w:val="17"/>
          <w:szCs w:val="17"/>
        </w:rPr>
        <w:t>s</w:t>
      </w:r>
      <w:r w:rsidR="00AB0D5C">
        <w:rPr>
          <w:rFonts w:ascii="Verdana" w:eastAsia="Verdana" w:hAnsi="Verdana" w:cs="Verdana"/>
          <w:spacing w:val="1"/>
          <w:sz w:val="17"/>
          <w:szCs w:val="17"/>
        </w:rPr>
        <w:t>u</w:t>
      </w:r>
      <w:r w:rsidR="00AB0D5C">
        <w:rPr>
          <w:rFonts w:ascii="Verdana" w:eastAsia="Verdana" w:hAnsi="Verdana" w:cs="Verdana"/>
          <w:sz w:val="17"/>
          <w:szCs w:val="17"/>
        </w:rPr>
        <w:t>r</w:t>
      </w:r>
      <w:r w:rsidR="00AB0D5C">
        <w:rPr>
          <w:rFonts w:ascii="Verdana" w:eastAsia="Verdana" w:hAnsi="Verdana" w:cs="Verdana"/>
          <w:spacing w:val="-1"/>
          <w:sz w:val="17"/>
          <w:szCs w:val="17"/>
        </w:rPr>
        <w:t>i</w:t>
      </w:r>
      <w:r w:rsidR="00AB0D5C">
        <w:rPr>
          <w:rFonts w:ascii="Verdana" w:eastAsia="Verdana" w:hAnsi="Verdana" w:cs="Verdana"/>
          <w:spacing w:val="1"/>
          <w:sz w:val="17"/>
          <w:szCs w:val="17"/>
        </w:rPr>
        <w:t>n</w:t>
      </w:r>
      <w:r w:rsidR="00AB0D5C">
        <w:rPr>
          <w:rFonts w:ascii="Verdana" w:eastAsia="Verdana" w:hAnsi="Verdana" w:cs="Verdana"/>
          <w:sz w:val="17"/>
          <w:szCs w:val="17"/>
        </w:rPr>
        <w:t>g</w:t>
      </w:r>
      <w:r w:rsidR="00AB0D5C">
        <w:rPr>
          <w:rFonts w:ascii="Verdana" w:eastAsia="Verdana" w:hAnsi="Verdana" w:cs="Verdana"/>
          <w:spacing w:val="5"/>
          <w:sz w:val="17"/>
          <w:szCs w:val="17"/>
        </w:rPr>
        <w:t xml:space="preserve"> </w:t>
      </w:r>
      <w:r w:rsidR="00AB0D5C">
        <w:rPr>
          <w:rFonts w:ascii="Verdana" w:eastAsia="Verdana" w:hAnsi="Verdana" w:cs="Verdana"/>
          <w:spacing w:val="1"/>
          <w:sz w:val="17"/>
          <w:szCs w:val="17"/>
        </w:rPr>
        <w:t>h</w:t>
      </w:r>
      <w:r w:rsidR="00AB0D5C">
        <w:rPr>
          <w:rFonts w:ascii="Verdana" w:eastAsia="Verdana" w:hAnsi="Verdana" w:cs="Verdana"/>
          <w:spacing w:val="-1"/>
          <w:sz w:val="17"/>
          <w:szCs w:val="17"/>
        </w:rPr>
        <w:t>i</w:t>
      </w:r>
      <w:r w:rsidR="00AB0D5C">
        <w:rPr>
          <w:rFonts w:ascii="Verdana" w:eastAsia="Verdana" w:hAnsi="Verdana" w:cs="Verdana"/>
          <w:spacing w:val="3"/>
          <w:sz w:val="17"/>
          <w:szCs w:val="17"/>
        </w:rPr>
        <w:t>g</w:t>
      </w:r>
      <w:r w:rsidR="00AB0D5C">
        <w:rPr>
          <w:rFonts w:ascii="Verdana" w:eastAsia="Verdana" w:hAnsi="Verdana" w:cs="Verdana"/>
          <w:spacing w:val="-1"/>
          <w:sz w:val="17"/>
          <w:szCs w:val="17"/>
        </w:rPr>
        <w:t>h</w:t>
      </w:r>
      <w:r w:rsidR="00AB0D5C">
        <w:rPr>
          <w:rFonts w:ascii="Verdana" w:eastAsia="Verdana" w:hAnsi="Verdana" w:cs="Verdana"/>
          <w:sz w:val="17"/>
          <w:szCs w:val="17"/>
        </w:rPr>
        <w:t>er</w:t>
      </w:r>
      <w:r w:rsidR="00AB0D5C">
        <w:rPr>
          <w:rFonts w:ascii="Verdana" w:eastAsia="Verdana" w:hAnsi="Verdana" w:cs="Verdana"/>
          <w:spacing w:val="7"/>
          <w:sz w:val="17"/>
          <w:szCs w:val="17"/>
        </w:rPr>
        <w:t xml:space="preserve"> </w:t>
      </w:r>
      <w:r w:rsidR="00AB0D5C">
        <w:rPr>
          <w:rFonts w:ascii="Verdana" w:eastAsia="Verdana" w:hAnsi="Verdana" w:cs="Verdana"/>
          <w:sz w:val="17"/>
          <w:szCs w:val="17"/>
        </w:rPr>
        <w:t>pr</w:t>
      </w:r>
      <w:r w:rsidR="00AB0D5C">
        <w:rPr>
          <w:rFonts w:ascii="Verdana" w:eastAsia="Verdana" w:hAnsi="Verdana" w:cs="Verdana"/>
          <w:spacing w:val="3"/>
          <w:sz w:val="17"/>
          <w:szCs w:val="17"/>
        </w:rPr>
        <w:t>o</w:t>
      </w:r>
      <w:r w:rsidR="00AB0D5C">
        <w:rPr>
          <w:rFonts w:ascii="Verdana" w:eastAsia="Verdana" w:hAnsi="Verdana" w:cs="Verdana"/>
          <w:spacing w:val="-2"/>
          <w:sz w:val="17"/>
          <w:szCs w:val="17"/>
        </w:rPr>
        <w:t>d</w:t>
      </w:r>
      <w:r w:rsidR="00AB0D5C">
        <w:rPr>
          <w:rFonts w:ascii="Verdana" w:eastAsia="Verdana" w:hAnsi="Verdana" w:cs="Verdana"/>
          <w:spacing w:val="1"/>
          <w:sz w:val="17"/>
          <w:szCs w:val="17"/>
        </w:rPr>
        <w:t>uct</w:t>
      </w:r>
      <w:r w:rsidR="00AB0D5C">
        <w:rPr>
          <w:rFonts w:ascii="Verdana" w:eastAsia="Verdana" w:hAnsi="Verdana" w:cs="Verdana"/>
          <w:spacing w:val="-1"/>
          <w:sz w:val="17"/>
          <w:szCs w:val="17"/>
        </w:rPr>
        <w:t>i</w:t>
      </w:r>
      <w:r w:rsidR="00AB0D5C">
        <w:rPr>
          <w:rFonts w:ascii="Verdana" w:eastAsia="Verdana" w:hAnsi="Verdana" w:cs="Verdana"/>
          <w:spacing w:val="3"/>
          <w:sz w:val="17"/>
          <w:szCs w:val="17"/>
        </w:rPr>
        <w:t>v</w:t>
      </w:r>
      <w:r w:rsidR="00AB0D5C">
        <w:rPr>
          <w:rFonts w:ascii="Verdana" w:eastAsia="Verdana" w:hAnsi="Verdana" w:cs="Verdana"/>
          <w:spacing w:val="-3"/>
          <w:sz w:val="17"/>
          <w:szCs w:val="17"/>
        </w:rPr>
        <w:t>i</w:t>
      </w:r>
      <w:r w:rsidR="00AB0D5C">
        <w:rPr>
          <w:rFonts w:ascii="Verdana" w:eastAsia="Verdana" w:hAnsi="Verdana" w:cs="Verdana"/>
          <w:spacing w:val="1"/>
          <w:sz w:val="17"/>
          <w:szCs w:val="17"/>
        </w:rPr>
        <w:t>t</w:t>
      </w:r>
      <w:r w:rsidR="00AB0D5C">
        <w:rPr>
          <w:rFonts w:ascii="Verdana" w:eastAsia="Verdana" w:hAnsi="Verdana" w:cs="Verdana"/>
          <w:sz w:val="17"/>
          <w:szCs w:val="17"/>
        </w:rPr>
        <w:t xml:space="preserve">y </w:t>
      </w:r>
      <w:r w:rsidR="00AB0D5C">
        <w:rPr>
          <w:rFonts w:ascii="Verdana" w:eastAsia="Verdana" w:hAnsi="Verdana" w:cs="Verdana"/>
          <w:spacing w:val="2"/>
          <w:sz w:val="17"/>
          <w:szCs w:val="17"/>
        </w:rPr>
        <w:t>a</w:t>
      </w:r>
      <w:r w:rsidR="00AB0D5C">
        <w:rPr>
          <w:rFonts w:ascii="Verdana" w:eastAsia="Verdana" w:hAnsi="Verdana" w:cs="Verdana"/>
          <w:spacing w:val="-1"/>
          <w:sz w:val="17"/>
          <w:szCs w:val="17"/>
        </w:rPr>
        <w:t>n</w:t>
      </w:r>
      <w:r w:rsidR="00AB0D5C">
        <w:rPr>
          <w:rFonts w:ascii="Verdana" w:eastAsia="Verdana" w:hAnsi="Verdana" w:cs="Verdana"/>
          <w:sz w:val="17"/>
          <w:szCs w:val="17"/>
        </w:rPr>
        <w:t>d</w:t>
      </w:r>
      <w:r w:rsidR="00AB0D5C">
        <w:rPr>
          <w:rFonts w:ascii="Verdana" w:eastAsia="Verdana" w:hAnsi="Verdana" w:cs="Verdana"/>
          <w:spacing w:val="9"/>
          <w:sz w:val="17"/>
          <w:szCs w:val="17"/>
        </w:rPr>
        <w:t xml:space="preserve"> </w:t>
      </w:r>
      <w:r w:rsidR="00AB0D5C">
        <w:rPr>
          <w:rFonts w:ascii="Verdana" w:eastAsia="Verdana" w:hAnsi="Verdana" w:cs="Verdana"/>
          <w:spacing w:val="1"/>
          <w:sz w:val="17"/>
          <w:szCs w:val="17"/>
        </w:rPr>
        <w:t>m</w:t>
      </w:r>
      <w:r w:rsidR="00AB0D5C">
        <w:rPr>
          <w:rFonts w:ascii="Verdana" w:eastAsia="Verdana" w:hAnsi="Verdana" w:cs="Verdana"/>
          <w:spacing w:val="2"/>
          <w:sz w:val="17"/>
          <w:szCs w:val="17"/>
        </w:rPr>
        <w:t>e</w:t>
      </w:r>
      <w:r w:rsidR="00AB0D5C">
        <w:rPr>
          <w:rFonts w:ascii="Verdana" w:eastAsia="Verdana" w:hAnsi="Verdana" w:cs="Verdana"/>
          <w:spacing w:val="-2"/>
          <w:sz w:val="17"/>
          <w:szCs w:val="17"/>
        </w:rPr>
        <w:t>e</w:t>
      </w:r>
      <w:r w:rsidR="00AB0D5C">
        <w:rPr>
          <w:rFonts w:ascii="Verdana" w:eastAsia="Verdana" w:hAnsi="Verdana" w:cs="Verdana"/>
          <w:spacing w:val="1"/>
          <w:sz w:val="17"/>
          <w:szCs w:val="17"/>
        </w:rPr>
        <w:t>t</w:t>
      </w:r>
      <w:r w:rsidR="00AB0D5C">
        <w:rPr>
          <w:rFonts w:ascii="Verdana" w:eastAsia="Verdana" w:hAnsi="Verdana" w:cs="Verdana"/>
          <w:spacing w:val="-1"/>
          <w:sz w:val="17"/>
          <w:szCs w:val="17"/>
        </w:rPr>
        <w:t>i</w:t>
      </w:r>
      <w:r w:rsidR="00AB0D5C">
        <w:rPr>
          <w:rFonts w:ascii="Verdana" w:eastAsia="Verdana" w:hAnsi="Verdana" w:cs="Verdana"/>
          <w:spacing w:val="1"/>
          <w:sz w:val="17"/>
          <w:szCs w:val="17"/>
        </w:rPr>
        <w:t>n</w:t>
      </w:r>
      <w:r w:rsidR="00AB0D5C">
        <w:rPr>
          <w:rFonts w:ascii="Verdana" w:eastAsia="Verdana" w:hAnsi="Verdana" w:cs="Verdana"/>
          <w:sz w:val="17"/>
          <w:szCs w:val="17"/>
        </w:rPr>
        <w:t>g</w:t>
      </w:r>
      <w:r w:rsidR="00AB0D5C">
        <w:rPr>
          <w:rFonts w:ascii="Verdana" w:eastAsia="Verdana" w:hAnsi="Verdana" w:cs="Verdana"/>
          <w:spacing w:val="5"/>
          <w:sz w:val="17"/>
          <w:szCs w:val="17"/>
        </w:rPr>
        <w:t xml:space="preserve"> </w:t>
      </w:r>
      <w:r w:rsidR="00AB0D5C">
        <w:rPr>
          <w:rFonts w:ascii="Verdana" w:eastAsia="Verdana" w:hAnsi="Verdana" w:cs="Verdana"/>
          <w:spacing w:val="1"/>
          <w:sz w:val="17"/>
          <w:szCs w:val="17"/>
        </w:rPr>
        <w:t>o</w:t>
      </w:r>
      <w:r w:rsidR="00AB0D5C">
        <w:rPr>
          <w:rFonts w:ascii="Verdana" w:eastAsia="Verdana" w:hAnsi="Verdana" w:cs="Verdana"/>
          <w:sz w:val="17"/>
          <w:szCs w:val="17"/>
        </w:rPr>
        <w:t>f</w:t>
      </w:r>
      <w:r w:rsidR="00AB0D5C">
        <w:rPr>
          <w:rFonts w:ascii="Verdana" w:eastAsia="Verdana" w:hAnsi="Verdana" w:cs="Verdana"/>
          <w:spacing w:val="10"/>
          <w:sz w:val="17"/>
          <w:szCs w:val="17"/>
        </w:rPr>
        <w:t xml:space="preserve"> </w:t>
      </w:r>
      <w:r w:rsidR="00AB0D5C">
        <w:rPr>
          <w:rFonts w:ascii="Verdana" w:eastAsia="Verdana" w:hAnsi="Verdana" w:cs="Verdana"/>
          <w:spacing w:val="-1"/>
          <w:sz w:val="17"/>
          <w:szCs w:val="17"/>
        </w:rPr>
        <w:t>i</w:t>
      </w:r>
      <w:r w:rsidR="00AB0D5C">
        <w:rPr>
          <w:rFonts w:ascii="Verdana" w:eastAsia="Verdana" w:hAnsi="Verdana" w:cs="Verdana"/>
          <w:spacing w:val="1"/>
          <w:sz w:val="17"/>
          <w:szCs w:val="17"/>
        </w:rPr>
        <w:t>n</w:t>
      </w:r>
      <w:r w:rsidR="00AB0D5C">
        <w:rPr>
          <w:rFonts w:ascii="Verdana" w:eastAsia="Verdana" w:hAnsi="Verdana" w:cs="Verdana"/>
          <w:sz w:val="17"/>
          <w:szCs w:val="17"/>
        </w:rPr>
        <w:t>d</w:t>
      </w:r>
      <w:r w:rsidR="00AB0D5C">
        <w:rPr>
          <w:rFonts w:ascii="Verdana" w:eastAsia="Verdana" w:hAnsi="Verdana" w:cs="Verdana"/>
          <w:spacing w:val="-1"/>
          <w:sz w:val="17"/>
          <w:szCs w:val="17"/>
        </w:rPr>
        <w:t>i</w:t>
      </w:r>
      <w:r w:rsidR="00AB0D5C">
        <w:rPr>
          <w:rFonts w:ascii="Verdana" w:eastAsia="Verdana" w:hAnsi="Verdana" w:cs="Verdana"/>
          <w:spacing w:val="1"/>
          <w:sz w:val="17"/>
          <w:szCs w:val="17"/>
        </w:rPr>
        <w:t>v</w:t>
      </w:r>
      <w:r w:rsidR="00AB0D5C">
        <w:rPr>
          <w:rFonts w:ascii="Verdana" w:eastAsia="Verdana" w:hAnsi="Verdana" w:cs="Verdana"/>
          <w:spacing w:val="-1"/>
          <w:sz w:val="17"/>
          <w:szCs w:val="17"/>
        </w:rPr>
        <w:t>i</w:t>
      </w:r>
      <w:r w:rsidR="00AB0D5C">
        <w:rPr>
          <w:rFonts w:ascii="Verdana" w:eastAsia="Verdana" w:hAnsi="Verdana" w:cs="Verdana"/>
          <w:spacing w:val="2"/>
          <w:sz w:val="17"/>
          <w:szCs w:val="17"/>
        </w:rPr>
        <w:t>d</w:t>
      </w:r>
      <w:r w:rsidR="00AB0D5C">
        <w:rPr>
          <w:rFonts w:ascii="Verdana" w:eastAsia="Verdana" w:hAnsi="Verdana" w:cs="Verdana"/>
          <w:spacing w:val="-1"/>
          <w:sz w:val="17"/>
          <w:szCs w:val="17"/>
        </w:rPr>
        <w:t>u</w:t>
      </w:r>
      <w:r w:rsidR="00AB0D5C">
        <w:rPr>
          <w:rFonts w:ascii="Verdana" w:eastAsia="Verdana" w:hAnsi="Verdana" w:cs="Verdana"/>
          <w:spacing w:val="2"/>
          <w:sz w:val="17"/>
          <w:szCs w:val="17"/>
        </w:rPr>
        <w:t>a</w:t>
      </w:r>
      <w:r w:rsidR="00AB0D5C">
        <w:rPr>
          <w:rFonts w:ascii="Verdana" w:eastAsia="Verdana" w:hAnsi="Verdana" w:cs="Verdana"/>
          <w:sz w:val="17"/>
          <w:szCs w:val="17"/>
        </w:rPr>
        <w:t>l</w:t>
      </w:r>
      <w:r w:rsidR="00AB0D5C">
        <w:rPr>
          <w:rFonts w:ascii="Verdana" w:eastAsia="Verdana" w:hAnsi="Verdana" w:cs="Verdana"/>
          <w:spacing w:val="1"/>
          <w:sz w:val="17"/>
          <w:szCs w:val="17"/>
        </w:rPr>
        <w:t xml:space="preserve"> </w:t>
      </w:r>
      <w:r w:rsidR="00AB0D5C">
        <w:rPr>
          <w:rFonts w:ascii="Verdana" w:eastAsia="Verdana" w:hAnsi="Verdana" w:cs="Verdana"/>
          <w:sz w:val="17"/>
          <w:szCs w:val="17"/>
        </w:rPr>
        <w:t xml:space="preserve">&amp; </w:t>
      </w:r>
      <w:r w:rsidR="00AB0D5C">
        <w:rPr>
          <w:rFonts w:ascii="Verdana" w:eastAsia="Verdana" w:hAnsi="Verdana" w:cs="Verdana"/>
          <w:spacing w:val="3"/>
          <w:sz w:val="17"/>
          <w:szCs w:val="17"/>
        </w:rPr>
        <w:t>g</w:t>
      </w:r>
      <w:r w:rsidR="00AB0D5C">
        <w:rPr>
          <w:rFonts w:ascii="Verdana" w:eastAsia="Verdana" w:hAnsi="Verdana" w:cs="Verdana"/>
          <w:sz w:val="17"/>
          <w:szCs w:val="17"/>
        </w:rPr>
        <w:t>r</w:t>
      </w:r>
      <w:r w:rsidR="00AB0D5C">
        <w:rPr>
          <w:rFonts w:ascii="Verdana" w:eastAsia="Verdana" w:hAnsi="Verdana" w:cs="Verdana"/>
          <w:spacing w:val="1"/>
          <w:sz w:val="17"/>
          <w:szCs w:val="17"/>
        </w:rPr>
        <w:t>o</w:t>
      </w:r>
      <w:r w:rsidR="00AB0D5C">
        <w:rPr>
          <w:rFonts w:ascii="Verdana" w:eastAsia="Verdana" w:hAnsi="Verdana" w:cs="Verdana"/>
          <w:spacing w:val="-1"/>
          <w:sz w:val="17"/>
          <w:szCs w:val="17"/>
        </w:rPr>
        <w:t>u</w:t>
      </w:r>
      <w:r w:rsidR="00AB0D5C">
        <w:rPr>
          <w:rFonts w:ascii="Verdana" w:eastAsia="Verdana" w:hAnsi="Verdana" w:cs="Verdana"/>
          <w:sz w:val="17"/>
          <w:szCs w:val="17"/>
        </w:rPr>
        <w:t>p</w:t>
      </w:r>
      <w:r w:rsidR="00AB0D5C">
        <w:rPr>
          <w:rFonts w:ascii="Verdana" w:eastAsia="Verdana" w:hAnsi="Verdana" w:cs="Verdana"/>
          <w:spacing w:val="-5"/>
          <w:sz w:val="17"/>
          <w:szCs w:val="17"/>
        </w:rPr>
        <w:t xml:space="preserve"> </w:t>
      </w:r>
      <w:r w:rsidR="00AB0D5C">
        <w:rPr>
          <w:rFonts w:ascii="Verdana" w:eastAsia="Verdana" w:hAnsi="Verdana" w:cs="Verdana"/>
          <w:spacing w:val="-2"/>
          <w:sz w:val="17"/>
          <w:szCs w:val="17"/>
        </w:rPr>
        <w:t>t</w:t>
      </w:r>
      <w:r w:rsidR="00AB0D5C">
        <w:rPr>
          <w:rFonts w:ascii="Verdana" w:eastAsia="Verdana" w:hAnsi="Verdana" w:cs="Verdana"/>
          <w:spacing w:val="4"/>
          <w:sz w:val="17"/>
          <w:szCs w:val="17"/>
        </w:rPr>
        <w:t>a</w:t>
      </w:r>
      <w:r w:rsidR="00AB0D5C">
        <w:rPr>
          <w:rFonts w:ascii="Verdana" w:eastAsia="Verdana" w:hAnsi="Verdana" w:cs="Verdana"/>
          <w:sz w:val="17"/>
          <w:szCs w:val="17"/>
        </w:rPr>
        <w:t>rg</w:t>
      </w:r>
      <w:r w:rsidR="00AB0D5C">
        <w:rPr>
          <w:rFonts w:ascii="Verdana" w:eastAsia="Verdana" w:hAnsi="Verdana" w:cs="Verdana"/>
          <w:spacing w:val="-2"/>
          <w:sz w:val="17"/>
          <w:szCs w:val="17"/>
        </w:rPr>
        <w:t>e</w:t>
      </w:r>
      <w:r w:rsidR="00AB0D5C">
        <w:rPr>
          <w:rFonts w:ascii="Verdana" w:eastAsia="Verdana" w:hAnsi="Verdana" w:cs="Verdana"/>
          <w:spacing w:val="3"/>
          <w:sz w:val="17"/>
          <w:szCs w:val="17"/>
        </w:rPr>
        <w:t>t</w:t>
      </w:r>
      <w:r w:rsidR="00AB0D5C">
        <w:rPr>
          <w:rFonts w:ascii="Verdana" w:eastAsia="Verdana" w:hAnsi="Verdana" w:cs="Verdana"/>
          <w:spacing w:val="-2"/>
          <w:sz w:val="17"/>
          <w:szCs w:val="17"/>
        </w:rPr>
        <w:t>s</w:t>
      </w:r>
      <w:r w:rsidR="00AB0D5C">
        <w:rPr>
          <w:rFonts w:ascii="Verdana" w:eastAsia="Verdana" w:hAnsi="Verdana" w:cs="Verdana"/>
          <w:sz w:val="17"/>
          <w:szCs w:val="17"/>
        </w:rPr>
        <w:t>.</w:t>
      </w:r>
    </w:p>
    <w:p w:rsidR="00154FB8" w:rsidRDefault="00AB0D5C">
      <w:pPr>
        <w:spacing w:before="36" w:line="200" w:lineRule="exact"/>
        <w:ind w:left="448" w:right="91" w:hanging="338"/>
        <w:jc w:val="both"/>
        <w:rPr>
          <w:rFonts w:ascii="Verdana" w:eastAsia="Verdana" w:hAnsi="Verdana" w:cs="Verdana"/>
          <w:sz w:val="17"/>
          <w:szCs w:val="17"/>
        </w:rPr>
        <w:sectPr w:rsidR="00154FB8">
          <w:type w:val="continuous"/>
          <w:pgSz w:w="12240" w:h="15840"/>
          <w:pgMar w:top="760" w:right="1200" w:bottom="280" w:left="1220" w:header="720" w:footer="720" w:gutter="0"/>
          <w:cols w:space="720"/>
        </w:sectPr>
      </w:pPr>
      <w:r>
        <w:rPr>
          <w:w w:val="370"/>
          <w:sz w:val="18"/>
          <w:szCs w:val="18"/>
        </w:rPr>
        <w:t xml:space="preserve"> </w:t>
      </w:r>
      <w:r>
        <w:rPr>
          <w:sz w:val="18"/>
          <w:szCs w:val="18"/>
        </w:rPr>
        <w:t xml:space="preserve">   </w:t>
      </w:r>
      <w:r>
        <w:rPr>
          <w:spacing w:val="-8"/>
          <w:sz w:val="18"/>
          <w:szCs w:val="18"/>
        </w:rPr>
        <w:t xml:space="preserve"> </w:t>
      </w:r>
      <w:r>
        <w:rPr>
          <w:rFonts w:ascii="Verdana" w:eastAsia="Verdana" w:hAnsi="Verdana" w:cs="Verdana"/>
          <w:spacing w:val="1"/>
          <w:sz w:val="17"/>
          <w:szCs w:val="17"/>
        </w:rPr>
        <w:t>M</w:t>
      </w:r>
      <w:r>
        <w:rPr>
          <w:rFonts w:ascii="Verdana" w:eastAsia="Verdana" w:hAnsi="Verdana" w:cs="Verdana"/>
          <w:spacing w:val="2"/>
          <w:sz w:val="17"/>
          <w:szCs w:val="17"/>
        </w:rPr>
        <w:t>a</w:t>
      </w:r>
      <w:r>
        <w:rPr>
          <w:rFonts w:ascii="Verdana" w:eastAsia="Verdana" w:hAnsi="Verdana" w:cs="Verdana"/>
          <w:spacing w:val="-1"/>
          <w:sz w:val="17"/>
          <w:szCs w:val="17"/>
        </w:rPr>
        <w:t>n</w:t>
      </w:r>
      <w:r>
        <w:rPr>
          <w:rFonts w:ascii="Verdana" w:eastAsia="Verdana" w:hAnsi="Verdana" w:cs="Verdana"/>
          <w:spacing w:val="2"/>
          <w:sz w:val="17"/>
          <w:szCs w:val="17"/>
        </w:rPr>
        <w:t>a</w:t>
      </w:r>
      <w:r>
        <w:rPr>
          <w:rFonts w:ascii="Verdana" w:eastAsia="Verdana" w:hAnsi="Verdana" w:cs="Verdana"/>
          <w:spacing w:val="3"/>
          <w:sz w:val="17"/>
          <w:szCs w:val="17"/>
        </w:rPr>
        <w:t>g</w:t>
      </w:r>
      <w:r>
        <w:rPr>
          <w:rFonts w:ascii="Verdana" w:eastAsia="Verdana" w:hAnsi="Verdana" w:cs="Verdana"/>
          <w:spacing w:val="-1"/>
          <w:sz w:val="17"/>
          <w:szCs w:val="17"/>
        </w:rPr>
        <w:t>in</w:t>
      </w:r>
      <w:r>
        <w:rPr>
          <w:rFonts w:ascii="Verdana" w:eastAsia="Verdana" w:hAnsi="Verdana" w:cs="Verdana"/>
          <w:sz w:val="17"/>
          <w:szCs w:val="17"/>
        </w:rPr>
        <w:t>g</w:t>
      </w:r>
      <w:r>
        <w:rPr>
          <w:rFonts w:ascii="Verdana" w:eastAsia="Verdana" w:hAnsi="Verdana" w:cs="Verdana"/>
          <w:spacing w:val="23"/>
          <w:sz w:val="17"/>
          <w:szCs w:val="17"/>
        </w:rPr>
        <w:t xml:space="preserve"> </w:t>
      </w:r>
      <w:r>
        <w:rPr>
          <w:rFonts w:ascii="Verdana" w:eastAsia="Verdana" w:hAnsi="Verdana" w:cs="Verdana"/>
          <w:sz w:val="17"/>
          <w:szCs w:val="17"/>
        </w:rPr>
        <w:t>r</w:t>
      </w:r>
      <w:r>
        <w:rPr>
          <w:rFonts w:ascii="Verdana" w:eastAsia="Verdana" w:hAnsi="Verdana" w:cs="Verdana"/>
          <w:spacing w:val="-2"/>
          <w:sz w:val="17"/>
          <w:szCs w:val="17"/>
        </w:rPr>
        <w:t>o</w:t>
      </w:r>
      <w:r>
        <w:rPr>
          <w:rFonts w:ascii="Verdana" w:eastAsia="Verdana" w:hAnsi="Verdana" w:cs="Verdana"/>
          <w:spacing w:val="1"/>
          <w:sz w:val="17"/>
          <w:szCs w:val="17"/>
        </w:rPr>
        <w:t>u</w:t>
      </w:r>
      <w:r>
        <w:rPr>
          <w:rFonts w:ascii="Verdana" w:eastAsia="Verdana" w:hAnsi="Verdana" w:cs="Verdana"/>
          <w:spacing w:val="3"/>
          <w:sz w:val="17"/>
          <w:szCs w:val="17"/>
        </w:rPr>
        <w:t>t</w:t>
      </w:r>
      <w:r>
        <w:rPr>
          <w:rFonts w:ascii="Verdana" w:eastAsia="Verdana" w:hAnsi="Verdana" w:cs="Verdana"/>
          <w:spacing w:val="-1"/>
          <w:sz w:val="17"/>
          <w:szCs w:val="17"/>
        </w:rPr>
        <w:t>i</w:t>
      </w:r>
      <w:r>
        <w:rPr>
          <w:rFonts w:ascii="Verdana" w:eastAsia="Verdana" w:hAnsi="Verdana" w:cs="Verdana"/>
          <w:spacing w:val="1"/>
          <w:sz w:val="17"/>
          <w:szCs w:val="17"/>
        </w:rPr>
        <w:t>n</w:t>
      </w:r>
      <w:r>
        <w:rPr>
          <w:rFonts w:ascii="Verdana" w:eastAsia="Verdana" w:hAnsi="Verdana" w:cs="Verdana"/>
          <w:sz w:val="17"/>
          <w:szCs w:val="17"/>
        </w:rPr>
        <w:t>e</w:t>
      </w:r>
      <w:r>
        <w:rPr>
          <w:rFonts w:ascii="Verdana" w:eastAsia="Verdana" w:hAnsi="Verdana" w:cs="Verdana"/>
          <w:spacing w:val="23"/>
          <w:sz w:val="17"/>
          <w:szCs w:val="17"/>
        </w:rPr>
        <w:t xml:space="preserve"> </w:t>
      </w:r>
      <w:r>
        <w:rPr>
          <w:rFonts w:ascii="Verdana" w:eastAsia="Verdana" w:hAnsi="Verdana" w:cs="Verdana"/>
          <w:spacing w:val="-2"/>
          <w:sz w:val="17"/>
          <w:szCs w:val="17"/>
        </w:rPr>
        <w:t>t</w:t>
      </w:r>
      <w:r>
        <w:rPr>
          <w:rFonts w:ascii="Verdana" w:eastAsia="Verdana" w:hAnsi="Verdana" w:cs="Verdana"/>
          <w:spacing w:val="2"/>
          <w:sz w:val="17"/>
          <w:szCs w:val="17"/>
        </w:rPr>
        <w:t>a</w:t>
      </w:r>
      <w:r>
        <w:rPr>
          <w:rFonts w:ascii="Verdana" w:eastAsia="Verdana" w:hAnsi="Verdana" w:cs="Verdana"/>
          <w:spacing w:val="1"/>
          <w:sz w:val="17"/>
          <w:szCs w:val="17"/>
        </w:rPr>
        <w:t>s</w:t>
      </w:r>
      <w:r>
        <w:rPr>
          <w:rFonts w:ascii="Verdana" w:eastAsia="Verdana" w:hAnsi="Verdana" w:cs="Verdana"/>
          <w:spacing w:val="3"/>
          <w:sz w:val="17"/>
          <w:szCs w:val="17"/>
        </w:rPr>
        <w:t>k</w:t>
      </w:r>
      <w:r>
        <w:rPr>
          <w:rFonts w:ascii="Verdana" w:eastAsia="Verdana" w:hAnsi="Verdana" w:cs="Verdana"/>
          <w:sz w:val="17"/>
          <w:szCs w:val="17"/>
        </w:rPr>
        <w:t>s</w:t>
      </w:r>
      <w:r>
        <w:rPr>
          <w:rFonts w:ascii="Verdana" w:eastAsia="Verdana" w:hAnsi="Verdana" w:cs="Verdana"/>
          <w:spacing w:val="25"/>
          <w:sz w:val="17"/>
          <w:szCs w:val="17"/>
        </w:rPr>
        <w:t xml:space="preserve"> </w:t>
      </w:r>
      <w:r>
        <w:rPr>
          <w:rFonts w:ascii="Verdana" w:eastAsia="Verdana" w:hAnsi="Verdana" w:cs="Verdana"/>
          <w:spacing w:val="-2"/>
          <w:sz w:val="17"/>
          <w:szCs w:val="17"/>
        </w:rPr>
        <w:t>o</w:t>
      </w:r>
      <w:r>
        <w:rPr>
          <w:rFonts w:ascii="Verdana" w:eastAsia="Verdana" w:hAnsi="Verdana" w:cs="Verdana"/>
          <w:sz w:val="17"/>
          <w:szCs w:val="17"/>
        </w:rPr>
        <w:t>f</w:t>
      </w:r>
      <w:r>
        <w:rPr>
          <w:rFonts w:ascii="Verdana" w:eastAsia="Verdana" w:hAnsi="Verdana" w:cs="Verdana"/>
          <w:spacing w:val="28"/>
          <w:sz w:val="17"/>
          <w:szCs w:val="17"/>
        </w:rPr>
        <w:t xml:space="preserve"> </w:t>
      </w:r>
      <w:r>
        <w:rPr>
          <w:rFonts w:ascii="Verdana" w:eastAsia="Verdana" w:hAnsi="Verdana" w:cs="Verdana"/>
          <w:spacing w:val="3"/>
          <w:sz w:val="17"/>
          <w:szCs w:val="17"/>
        </w:rPr>
        <w:t>t</w:t>
      </w:r>
      <w:r>
        <w:rPr>
          <w:rFonts w:ascii="Verdana" w:eastAsia="Verdana" w:hAnsi="Verdana" w:cs="Verdana"/>
          <w:spacing w:val="1"/>
          <w:sz w:val="17"/>
          <w:szCs w:val="17"/>
        </w:rPr>
        <w:t>h</w:t>
      </w:r>
      <w:r>
        <w:rPr>
          <w:rFonts w:ascii="Verdana" w:eastAsia="Verdana" w:hAnsi="Verdana" w:cs="Verdana"/>
          <w:sz w:val="17"/>
          <w:szCs w:val="17"/>
        </w:rPr>
        <w:t>e</w:t>
      </w:r>
      <w:r>
        <w:rPr>
          <w:rFonts w:ascii="Verdana" w:eastAsia="Verdana" w:hAnsi="Verdana" w:cs="Verdana"/>
          <w:spacing w:val="29"/>
          <w:sz w:val="17"/>
          <w:szCs w:val="17"/>
        </w:rPr>
        <w:t xml:space="preserve"> </w:t>
      </w:r>
      <w:r>
        <w:rPr>
          <w:rFonts w:ascii="Verdana" w:eastAsia="Verdana" w:hAnsi="Verdana" w:cs="Verdana"/>
          <w:spacing w:val="-2"/>
          <w:sz w:val="17"/>
          <w:szCs w:val="17"/>
        </w:rPr>
        <w:t>t</w:t>
      </w:r>
      <w:r>
        <w:rPr>
          <w:rFonts w:ascii="Verdana" w:eastAsia="Verdana" w:hAnsi="Verdana" w:cs="Verdana"/>
          <w:sz w:val="17"/>
          <w:szCs w:val="17"/>
        </w:rPr>
        <w:t>e</w:t>
      </w:r>
      <w:r>
        <w:rPr>
          <w:rFonts w:ascii="Verdana" w:eastAsia="Verdana" w:hAnsi="Verdana" w:cs="Verdana"/>
          <w:spacing w:val="2"/>
          <w:sz w:val="17"/>
          <w:szCs w:val="17"/>
        </w:rPr>
        <w:t>a</w:t>
      </w:r>
      <w:r>
        <w:rPr>
          <w:rFonts w:ascii="Verdana" w:eastAsia="Verdana" w:hAnsi="Verdana" w:cs="Verdana"/>
          <w:spacing w:val="1"/>
          <w:sz w:val="17"/>
          <w:szCs w:val="17"/>
        </w:rPr>
        <w:t>m</w:t>
      </w:r>
      <w:r>
        <w:rPr>
          <w:rFonts w:ascii="Verdana" w:eastAsia="Verdana" w:hAnsi="Verdana" w:cs="Verdana"/>
          <w:sz w:val="17"/>
          <w:szCs w:val="17"/>
        </w:rPr>
        <w:t>,</w:t>
      </w:r>
      <w:r>
        <w:rPr>
          <w:rFonts w:ascii="Verdana" w:eastAsia="Verdana" w:hAnsi="Verdana" w:cs="Verdana"/>
          <w:spacing w:val="25"/>
          <w:sz w:val="17"/>
          <w:szCs w:val="17"/>
        </w:rPr>
        <w:t xml:space="preserve"> </w:t>
      </w:r>
      <w:r>
        <w:rPr>
          <w:rFonts w:ascii="Verdana" w:eastAsia="Verdana" w:hAnsi="Verdana" w:cs="Verdana"/>
          <w:spacing w:val="1"/>
          <w:sz w:val="17"/>
          <w:szCs w:val="17"/>
        </w:rPr>
        <w:t>f</w:t>
      </w:r>
      <w:r>
        <w:rPr>
          <w:rFonts w:ascii="Verdana" w:eastAsia="Verdana" w:hAnsi="Verdana" w:cs="Verdana"/>
          <w:sz w:val="17"/>
          <w:szCs w:val="17"/>
        </w:rPr>
        <w:t>r</w:t>
      </w:r>
      <w:r>
        <w:rPr>
          <w:rFonts w:ascii="Verdana" w:eastAsia="Verdana" w:hAnsi="Verdana" w:cs="Verdana"/>
          <w:spacing w:val="1"/>
          <w:sz w:val="17"/>
          <w:szCs w:val="17"/>
        </w:rPr>
        <w:t>on</w:t>
      </w:r>
      <w:r>
        <w:rPr>
          <w:rFonts w:ascii="Verdana" w:eastAsia="Verdana" w:hAnsi="Verdana" w:cs="Verdana"/>
          <w:sz w:val="17"/>
          <w:szCs w:val="17"/>
        </w:rPr>
        <w:t>t</w:t>
      </w:r>
      <w:r>
        <w:rPr>
          <w:rFonts w:ascii="Verdana" w:eastAsia="Verdana" w:hAnsi="Verdana" w:cs="Verdana"/>
          <w:spacing w:val="26"/>
          <w:sz w:val="17"/>
          <w:szCs w:val="17"/>
        </w:rPr>
        <w:t xml:space="preserve"> </w:t>
      </w:r>
      <w:r>
        <w:rPr>
          <w:rFonts w:ascii="Verdana" w:eastAsia="Verdana" w:hAnsi="Verdana" w:cs="Verdana"/>
          <w:sz w:val="17"/>
          <w:szCs w:val="17"/>
        </w:rPr>
        <w:t>e</w:t>
      </w:r>
      <w:r>
        <w:rPr>
          <w:rFonts w:ascii="Verdana" w:eastAsia="Verdana" w:hAnsi="Verdana" w:cs="Verdana"/>
          <w:spacing w:val="3"/>
          <w:sz w:val="17"/>
          <w:szCs w:val="17"/>
        </w:rPr>
        <w:t>n</w:t>
      </w:r>
      <w:r>
        <w:rPr>
          <w:rFonts w:ascii="Verdana" w:eastAsia="Verdana" w:hAnsi="Verdana" w:cs="Verdana"/>
          <w:sz w:val="17"/>
          <w:szCs w:val="17"/>
        </w:rPr>
        <w:t>d</w:t>
      </w:r>
      <w:r>
        <w:rPr>
          <w:rFonts w:ascii="Verdana" w:eastAsia="Verdana" w:hAnsi="Verdana" w:cs="Verdana"/>
          <w:spacing w:val="-1"/>
          <w:sz w:val="17"/>
          <w:szCs w:val="17"/>
        </w:rPr>
        <w:t>in</w:t>
      </w:r>
      <w:r>
        <w:rPr>
          <w:rFonts w:ascii="Verdana" w:eastAsia="Verdana" w:hAnsi="Verdana" w:cs="Verdana"/>
          <w:sz w:val="17"/>
          <w:szCs w:val="17"/>
        </w:rPr>
        <w:t>g</w:t>
      </w:r>
      <w:r>
        <w:rPr>
          <w:rFonts w:ascii="Verdana" w:eastAsia="Verdana" w:hAnsi="Verdana" w:cs="Verdana"/>
          <w:spacing w:val="26"/>
          <w:sz w:val="17"/>
          <w:szCs w:val="17"/>
        </w:rPr>
        <w:t xml:space="preserve"> </w:t>
      </w:r>
      <w:r>
        <w:rPr>
          <w:rFonts w:ascii="Verdana" w:eastAsia="Verdana" w:hAnsi="Verdana" w:cs="Verdana"/>
          <w:spacing w:val="1"/>
          <w:sz w:val="17"/>
          <w:szCs w:val="17"/>
        </w:rPr>
        <w:t>c</w:t>
      </w:r>
      <w:r>
        <w:rPr>
          <w:rFonts w:ascii="Verdana" w:eastAsia="Verdana" w:hAnsi="Verdana" w:cs="Verdana"/>
          <w:spacing w:val="-1"/>
          <w:sz w:val="17"/>
          <w:szCs w:val="17"/>
        </w:rPr>
        <w:t>u</w:t>
      </w:r>
      <w:r>
        <w:rPr>
          <w:rFonts w:ascii="Verdana" w:eastAsia="Verdana" w:hAnsi="Verdana" w:cs="Verdana"/>
          <w:spacing w:val="1"/>
          <w:sz w:val="17"/>
          <w:szCs w:val="17"/>
        </w:rPr>
        <w:t>sto</w:t>
      </w:r>
      <w:r>
        <w:rPr>
          <w:rFonts w:ascii="Verdana" w:eastAsia="Verdana" w:hAnsi="Verdana" w:cs="Verdana"/>
          <w:spacing w:val="-1"/>
          <w:sz w:val="17"/>
          <w:szCs w:val="17"/>
        </w:rPr>
        <w:t>m</w:t>
      </w:r>
      <w:r>
        <w:rPr>
          <w:rFonts w:ascii="Verdana" w:eastAsia="Verdana" w:hAnsi="Verdana" w:cs="Verdana"/>
          <w:sz w:val="17"/>
          <w:szCs w:val="17"/>
        </w:rPr>
        <w:t>er</w:t>
      </w:r>
      <w:r>
        <w:rPr>
          <w:rFonts w:ascii="Verdana" w:eastAsia="Verdana" w:hAnsi="Verdana" w:cs="Verdana"/>
          <w:spacing w:val="24"/>
          <w:sz w:val="17"/>
          <w:szCs w:val="17"/>
        </w:rPr>
        <w:t xml:space="preserve"> </w:t>
      </w:r>
      <w:r>
        <w:rPr>
          <w:rFonts w:ascii="Verdana" w:eastAsia="Verdana" w:hAnsi="Verdana" w:cs="Verdana"/>
          <w:sz w:val="17"/>
          <w:szCs w:val="17"/>
        </w:rPr>
        <w:t>e</w:t>
      </w:r>
      <w:r>
        <w:rPr>
          <w:rFonts w:ascii="Verdana" w:eastAsia="Verdana" w:hAnsi="Verdana" w:cs="Verdana"/>
          <w:spacing w:val="1"/>
          <w:sz w:val="17"/>
          <w:szCs w:val="17"/>
        </w:rPr>
        <w:t>s</w:t>
      </w:r>
      <w:r>
        <w:rPr>
          <w:rFonts w:ascii="Verdana" w:eastAsia="Verdana" w:hAnsi="Verdana" w:cs="Verdana"/>
          <w:spacing w:val="-2"/>
          <w:sz w:val="17"/>
          <w:szCs w:val="17"/>
        </w:rPr>
        <w:t>c</w:t>
      </w:r>
      <w:r>
        <w:rPr>
          <w:rFonts w:ascii="Verdana" w:eastAsia="Verdana" w:hAnsi="Verdana" w:cs="Verdana"/>
          <w:spacing w:val="2"/>
          <w:sz w:val="17"/>
          <w:szCs w:val="17"/>
        </w:rPr>
        <w:t>a</w:t>
      </w:r>
      <w:r>
        <w:rPr>
          <w:rFonts w:ascii="Verdana" w:eastAsia="Verdana" w:hAnsi="Verdana" w:cs="Verdana"/>
          <w:spacing w:val="-1"/>
          <w:sz w:val="17"/>
          <w:szCs w:val="17"/>
        </w:rPr>
        <w:t>la</w:t>
      </w:r>
      <w:r>
        <w:rPr>
          <w:rFonts w:ascii="Verdana" w:eastAsia="Verdana" w:hAnsi="Verdana" w:cs="Verdana"/>
          <w:spacing w:val="3"/>
          <w:sz w:val="17"/>
          <w:szCs w:val="17"/>
        </w:rPr>
        <w:t>t</w:t>
      </w:r>
      <w:r>
        <w:rPr>
          <w:rFonts w:ascii="Verdana" w:eastAsia="Verdana" w:hAnsi="Verdana" w:cs="Verdana"/>
          <w:spacing w:val="-1"/>
          <w:sz w:val="17"/>
          <w:szCs w:val="17"/>
        </w:rPr>
        <w:t>i</w:t>
      </w:r>
      <w:r>
        <w:rPr>
          <w:rFonts w:ascii="Verdana" w:eastAsia="Verdana" w:hAnsi="Verdana" w:cs="Verdana"/>
          <w:spacing w:val="1"/>
          <w:sz w:val="17"/>
          <w:szCs w:val="17"/>
        </w:rPr>
        <w:t>on</w:t>
      </w:r>
      <w:r>
        <w:rPr>
          <w:rFonts w:ascii="Verdana" w:eastAsia="Verdana" w:hAnsi="Verdana" w:cs="Verdana"/>
          <w:sz w:val="17"/>
          <w:szCs w:val="17"/>
        </w:rPr>
        <w:t>s</w:t>
      </w:r>
      <w:r>
        <w:rPr>
          <w:rFonts w:ascii="Verdana" w:eastAsia="Verdana" w:hAnsi="Verdana" w:cs="Verdana"/>
          <w:spacing w:val="20"/>
          <w:sz w:val="17"/>
          <w:szCs w:val="17"/>
        </w:rPr>
        <w:t xml:space="preserve"> </w:t>
      </w:r>
      <w:r>
        <w:rPr>
          <w:rFonts w:ascii="Verdana" w:eastAsia="Verdana" w:hAnsi="Verdana" w:cs="Verdana"/>
          <w:spacing w:val="2"/>
          <w:sz w:val="17"/>
          <w:szCs w:val="17"/>
        </w:rPr>
        <w:t>a</w:t>
      </w:r>
      <w:r>
        <w:rPr>
          <w:rFonts w:ascii="Verdana" w:eastAsia="Verdana" w:hAnsi="Verdana" w:cs="Verdana"/>
          <w:spacing w:val="1"/>
          <w:sz w:val="17"/>
          <w:szCs w:val="17"/>
        </w:rPr>
        <w:t>n</w:t>
      </w:r>
      <w:r>
        <w:rPr>
          <w:rFonts w:ascii="Verdana" w:eastAsia="Verdana" w:hAnsi="Verdana" w:cs="Verdana"/>
          <w:sz w:val="17"/>
          <w:szCs w:val="17"/>
        </w:rPr>
        <w:t>d</w:t>
      </w:r>
      <w:r>
        <w:rPr>
          <w:rFonts w:ascii="Verdana" w:eastAsia="Verdana" w:hAnsi="Verdana" w:cs="Verdana"/>
          <w:spacing w:val="26"/>
          <w:sz w:val="17"/>
          <w:szCs w:val="17"/>
        </w:rPr>
        <w:t xml:space="preserve"> </w:t>
      </w:r>
      <w:r>
        <w:rPr>
          <w:rFonts w:ascii="Verdana" w:eastAsia="Verdana" w:hAnsi="Verdana" w:cs="Verdana"/>
          <w:spacing w:val="1"/>
          <w:sz w:val="17"/>
          <w:szCs w:val="17"/>
        </w:rPr>
        <w:t>s</w:t>
      </w:r>
      <w:r>
        <w:rPr>
          <w:rFonts w:ascii="Verdana" w:eastAsia="Verdana" w:hAnsi="Verdana" w:cs="Verdana"/>
          <w:sz w:val="17"/>
          <w:szCs w:val="17"/>
        </w:rPr>
        <w:t>e</w:t>
      </w:r>
      <w:r>
        <w:rPr>
          <w:rFonts w:ascii="Verdana" w:eastAsia="Verdana" w:hAnsi="Verdana" w:cs="Verdana"/>
          <w:spacing w:val="1"/>
          <w:sz w:val="17"/>
          <w:szCs w:val="17"/>
        </w:rPr>
        <w:t>t</w:t>
      </w:r>
      <w:r>
        <w:rPr>
          <w:rFonts w:ascii="Verdana" w:eastAsia="Verdana" w:hAnsi="Verdana" w:cs="Verdana"/>
          <w:spacing w:val="3"/>
          <w:sz w:val="17"/>
          <w:szCs w:val="17"/>
        </w:rPr>
        <w:t>t</w:t>
      </w:r>
      <w:r>
        <w:rPr>
          <w:rFonts w:ascii="Verdana" w:eastAsia="Verdana" w:hAnsi="Verdana" w:cs="Verdana"/>
          <w:spacing w:val="-3"/>
          <w:sz w:val="17"/>
          <w:szCs w:val="17"/>
        </w:rPr>
        <w:t>i</w:t>
      </w:r>
      <w:r>
        <w:rPr>
          <w:rFonts w:ascii="Verdana" w:eastAsia="Verdana" w:hAnsi="Verdana" w:cs="Verdana"/>
          <w:spacing w:val="3"/>
          <w:sz w:val="17"/>
          <w:szCs w:val="17"/>
        </w:rPr>
        <w:t>n</w:t>
      </w:r>
      <w:r>
        <w:rPr>
          <w:rFonts w:ascii="Verdana" w:eastAsia="Verdana" w:hAnsi="Verdana" w:cs="Verdana"/>
          <w:sz w:val="17"/>
          <w:szCs w:val="17"/>
        </w:rPr>
        <w:t>g</w:t>
      </w:r>
      <w:r>
        <w:rPr>
          <w:rFonts w:ascii="Verdana" w:eastAsia="Verdana" w:hAnsi="Verdana" w:cs="Verdana"/>
          <w:spacing w:val="23"/>
          <w:sz w:val="17"/>
          <w:szCs w:val="17"/>
        </w:rPr>
        <w:t xml:space="preserve"> </w:t>
      </w:r>
      <w:r>
        <w:rPr>
          <w:rFonts w:ascii="Verdana" w:eastAsia="Verdana" w:hAnsi="Verdana" w:cs="Verdana"/>
          <w:spacing w:val="1"/>
          <w:sz w:val="17"/>
          <w:szCs w:val="17"/>
        </w:rPr>
        <w:t>u</w:t>
      </w:r>
      <w:r>
        <w:rPr>
          <w:rFonts w:ascii="Verdana" w:eastAsia="Verdana" w:hAnsi="Verdana" w:cs="Verdana"/>
          <w:sz w:val="17"/>
          <w:szCs w:val="17"/>
        </w:rPr>
        <w:t>p</w:t>
      </w:r>
      <w:r>
        <w:rPr>
          <w:rFonts w:ascii="Verdana" w:eastAsia="Verdana" w:hAnsi="Verdana" w:cs="Verdana"/>
          <w:spacing w:val="30"/>
          <w:sz w:val="17"/>
          <w:szCs w:val="17"/>
        </w:rPr>
        <w:t xml:space="preserve"> </w:t>
      </w:r>
      <w:r>
        <w:rPr>
          <w:rFonts w:ascii="Verdana" w:eastAsia="Verdana" w:hAnsi="Verdana" w:cs="Verdana"/>
          <w:spacing w:val="-2"/>
          <w:sz w:val="17"/>
          <w:szCs w:val="17"/>
        </w:rPr>
        <w:t>c</w:t>
      </w:r>
      <w:r>
        <w:rPr>
          <w:rFonts w:ascii="Verdana" w:eastAsia="Verdana" w:hAnsi="Verdana" w:cs="Verdana"/>
          <w:spacing w:val="3"/>
          <w:sz w:val="17"/>
          <w:szCs w:val="17"/>
        </w:rPr>
        <w:t>o</w:t>
      </w:r>
      <w:r>
        <w:rPr>
          <w:rFonts w:ascii="Verdana" w:eastAsia="Verdana" w:hAnsi="Verdana" w:cs="Verdana"/>
          <w:sz w:val="17"/>
          <w:szCs w:val="17"/>
        </w:rPr>
        <w:t>r</w:t>
      </w:r>
      <w:r>
        <w:rPr>
          <w:rFonts w:ascii="Verdana" w:eastAsia="Verdana" w:hAnsi="Verdana" w:cs="Verdana"/>
          <w:spacing w:val="-3"/>
          <w:sz w:val="17"/>
          <w:szCs w:val="17"/>
        </w:rPr>
        <w:t>r</w:t>
      </w:r>
      <w:r>
        <w:rPr>
          <w:rFonts w:ascii="Verdana" w:eastAsia="Verdana" w:hAnsi="Verdana" w:cs="Verdana"/>
          <w:sz w:val="17"/>
          <w:szCs w:val="17"/>
        </w:rPr>
        <w:t>e</w:t>
      </w:r>
      <w:r>
        <w:rPr>
          <w:rFonts w:ascii="Verdana" w:eastAsia="Verdana" w:hAnsi="Verdana" w:cs="Verdana"/>
          <w:spacing w:val="1"/>
          <w:sz w:val="17"/>
          <w:szCs w:val="17"/>
        </w:rPr>
        <w:t>ct</w:t>
      </w:r>
      <w:r>
        <w:rPr>
          <w:rFonts w:ascii="Verdana" w:eastAsia="Verdana" w:hAnsi="Verdana" w:cs="Verdana"/>
          <w:spacing w:val="-1"/>
          <w:sz w:val="17"/>
          <w:szCs w:val="17"/>
        </w:rPr>
        <w:t>i</w:t>
      </w:r>
      <w:r>
        <w:rPr>
          <w:rFonts w:ascii="Verdana" w:eastAsia="Verdana" w:hAnsi="Verdana" w:cs="Verdana"/>
          <w:spacing w:val="3"/>
          <w:sz w:val="17"/>
          <w:szCs w:val="17"/>
        </w:rPr>
        <w:t>v</w:t>
      </w:r>
      <w:r>
        <w:rPr>
          <w:rFonts w:ascii="Verdana" w:eastAsia="Verdana" w:hAnsi="Verdana" w:cs="Verdana"/>
          <w:sz w:val="17"/>
          <w:szCs w:val="17"/>
        </w:rPr>
        <w:t>e</w:t>
      </w:r>
      <w:r>
        <w:rPr>
          <w:rFonts w:ascii="Verdana" w:eastAsia="Verdana" w:hAnsi="Verdana" w:cs="Verdana"/>
          <w:spacing w:val="21"/>
          <w:sz w:val="17"/>
          <w:szCs w:val="17"/>
        </w:rPr>
        <w:t xml:space="preserve"> </w:t>
      </w:r>
      <w:r>
        <w:rPr>
          <w:rFonts w:ascii="Verdana" w:eastAsia="Verdana" w:hAnsi="Verdana" w:cs="Verdana"/>
          <w:spacing w:val="2"/>
          <w:sz w:val="17"/>
          <w:szCs w:val="17"/>
        </w:rPr>
        <w:t>a</w:t>
      </w:r>
      <w:r>
        <w:rPr>
          <w:rFonts w:ascii="Verdana" w:eastAsia="Verdana" w:hAnsi="Verdana" w:cs="Verdana"/>
          <w:spacing w:val="1"/>
          <w:sz w:val="17"/>
          <w:szCs w:val="17"/>
        </w:rPr>
        <w:t>ct</w:t>
      </w:r>
      <w:r>
        <w:rPr>
          <w:rFonts w:ascii="Verdana" w:eastAsia="Verdana" w:hAnsi="Verdana" w:cs="Verdana"/>
          <w:spacing w:val="-3"/>
          <w:sz w:val="17"/>
          <w:szCs w:val="17"/>
        </w:rPr>
        <w:t>i</w:t>
      </w:r>
      <w:r>
        <w:rPr>
          <w:rFonts w:ascii="Verdana" w:eastAsia="Verdana" w:hAnsi="Verdana" w:cs="Verdana"/>
          <w:spacing w:val="-2"/>
          <w:sz w:val="17"/>
          <w:szCs w:val="17"/>
        </w:rPr>
        <w:t>o</w:t>
      </w:r>
      <w:r>
        <w:rPr>
          <w:rFonts w:ascii="Verdana" w:eastAsia="Verdana" w:hAnsi="Verdana" w:cs="Verdana"/>
          <w:sz w:val="17"/>
          <w:szCs w:val="17"/>
        </w:rPr>
        <w:t xml:space="preserve">n </w:t>
      </w:r>
      <w:r>
        <w:rPr>
          <w:rFonts w:ascii="Verdana" w:eastAsia="Verdana" w:hAnsi="Verdana" w:cs="Verdana"/>
          <w:spacing w:val="3"/>
          <w:sz w:val="17"/>
          <w:szCs w:val="17"/>
        </w:rPr>
        <w:t>p</w:t>
      </w:r>
      <w:r>
        <w:rPr>
          <w:rFonts w:ascii="Verdana" w:eastAsia="Verdana" w:hAnsi="Verdana" w:cs="Verdana"/>
          <w:spacing w:val="-3"/>
          <w:sz w:val="17"/>
          <w:szCs w:val="17"/>
        </w:rPr>
        <w:t>l</w:t>
      </w:r>
      <w:r>
        <w:rPr>
          <w:rFonts w:ascii="Verdana" w:eastAsia="Verdana" w:hAnsi="Verdana" w:cs="Verdana"/>
          <w:spacing w:val="4"/>
          <w:sz w:val="17"/>
          <w:szCs w:val="17"/>
        </w:rPr>
        <w:t>a</w:t>
      </w:r>
      <w:r>
        <w:rPr>
          <w:rFonts w:ascii="Verdana" w:eastAsia="Verdana" w:hAnsi="Verdana" w:cs="Verdana"/>
          <w:spacing w:val="1"/>
          <w:sz w:val="17"/>
          <w:szCs w:val="17"/>
        </w:rPr>
        <w:t>n</w:t>
      </w:r>
      <w:r>
        <w:rPr>
          <w:rFonts w:ascii="Verdana" w:eastAsia="Verdana" w:hAnsi="Verdana" w:cs="Verdana"/>
          <w:spacing w:val="-2"/>
          <w:sz w:val="17"/>
          <w:szCs w:val="17"/>
        </w:rPr>
        <w:t>s</w:t>
      </w:r>
    </w:p>
    <w:p w:rsidR="005A175E" w:rsidRDefault="00AB0D5C" w:rsidP="00E92A47">
      <w:pPr>
        <w:ind w:left="4070" w:right="4067"/>
        <w:jc w:val="center"/>
        <w:rPr>
          <w:rFonts w:ascii="Verdana" w:eastAsia="Verdana" w:hAnsi="Verdana" w:cs="Verdana"/>
          <w:b/>
          <w:w w:val="99"/>
          <w:sz w:val="17"/>
          <w:szCs w:val="17"/>
          <w:u w:val="single"/>
        </w:rPr>
      </w:pPr>
      <w:r w:rsidRPr="00511E1F">
        <w:rPr>
          <w:rFonts w:ascii="Verdana" w:eastAsia="Verdana" w:hAnsi="Verdana" w:cs="Verdana"/>
          <w:b/>
          <w:sz w:val="17"/>
          <w:szCs w:val="17"/>
          <w:u w:val="single"/>
        </w:rPr>
        <w:lastRenderedPageBreak/>
        <w:t>C</w:t>
      </w:r>
      <w:r w:rsidRPr="00511E1F">
        <w:rPr>
          <w:rFonts w:ascii="Verdana" w:eastAsia="Verdana" w:hAnsi="Verdana" w:cs="Verdana"/>
          <w:b/>
          <w:spacing w:val="-2"/>
          <w:sz w:val="17"/>
          <w:szCs w:val="17"/>
          <w:u w:val="single"/>
        </w:rPr>
        <w:t>A</w:t>
      </w:r>
      <w:r w:rsidRPr="00511E1F">
        <w:rPr>
          <w:rFonts w:ascii="Verdana" w:eastAsia="Verdana" w:hAnsi="Verdana" w:cs="Verdana"/>
          <w:b/>
          <w:spacing w:val="2"/>
          <w:sz w:val="17"/>
          <w:szCs w:val="17"/>
          <w:u w:val="single"/>
        </w:rPr>
        <w:t>RE</w:t>
      </w:r>
      <w:r w:rsidRPr="00511E1F">
        <w:rPr>
          <w:rFonts w:ascii="Verdana" w:eastAsia="Verdana" w:hAnsi="Verdana" w:cs="Verdana"/>
          <w:b/>
          <w:sz w:val="17"/>
          <w:szCs w:val="17"/>
          <w:u w:val="single"/>
        </w:rPr>
        <w:t>ER</w:t>
      </w:r>
      <w:r w:rsidRPr="00511E1F">
        <w:rPr>
          <w:rFonts w:ascii="Verdana" w:eastAsia="Verdana" w:hAnsi="Verdana" w:cs="Verdana"/>
          <w:b/>
          <w:spacing w:val="-9"/>
          <w:sz w:val="17"/>
          <w:szCs w:val="17"/>
          <w:u w:val="single"/>
        </w:rPr>
        <w:t xml:space="preserve"> </w:t>
      </w:r>
      <w:r w:rsidRPr="00511E1F">
        <w:rPr>
          <w:rFonts w:ascii="Verdana" w:eastAsia="Verdana" w:hAnsi="Verdana" w:cs="Verdana"/>
          <w:b/>
          <w:spacing w:val="2"/>
          <w:w w:val="99"/>
          <w:sz w:val="17"/>
          <w:szCs w:val="17"/>
          <w:u w:val="single"/>
        </w:rPr>
        <w:t>RE</w:t>
      </w:r>
      <w:r w:rsidRPr="00511E1F">
        <w:rPr>
          <w:rFonts w:ascii="Verdana" w:eastAsia="Verdana" w:hAnsi="Verdana" w:cs="Verdana"/>
          <w:b/>
          <w:spacing w:val="-2"/>
          <w:w w:val="99"/>
          <w:sz w:val="17"/>
          <w:szCs w:val="17"/>
          <w:u w:val="single"/>
        </w:rPr>
        <w:t>C</w:t>
      </w:r>
      <w:r w:rsidRPr="00511E1F">
        <w:rPr>
          <w:rFonts w:ascii="Verdana" w:eastAsia="Verdana" w:hAnsi="Verdana" w:cs="Verdana"/>
          <w:b/>
          <w:spacing w:val="3"/>
          <w:w w:val="99"/>
          <w:sz w:val="17"/>
          <w:szCs w:val="17"/>
          <w:u w:val="single"/>
        </w:rPr>
        <w:t>O</w:t>
      </w:r>
      <w:r w:rsidRPr="00511E1F">
        <w:rPr>
          <w:rFonts w:ascii="Verdana" w:eastAsia="Verdana" w:hAnsi="Verdana" w:cs="Verdana"/>
          <w:b/>
          <w:spacing w:val="-3"/>
          <w:w w:val="99"/>
          <w:sz w:val="17"/>
          <w:szCs w:val="17"/>
          <w:u w:val="single"/>
        </w:rPr>
        <w:t>R</w:t>
      </w:r>
      <w:r w:rsidRPr="00511E1F">
        <w:rPr>
          <w:rFonts w:ascii="Verdana" w:eastAsia="Verdana" w:hAnsi="Verdana" w:cs="Verdana"/>
          <w:b/>
          <w:w w:val="99"/>
          <w:sz w:val="17"/>
          <w:szCs w:val="17"/>
          <w:u w:val="single"/>
        </w:rPr>
        <w:t>D</w:t>
      </w:r>
    </w:p>
    <w:p w:rsidR="000A1FF0" w:rsidRPr="00511E1F" w:rsidRDefault="000A1FF0" w:rsidP="00E92A47">
      <w:pPr>
        <w:ind w:left="4070" w:right="4067"/>
        <w:jc w:val="center"/>
        <w:rPr>
          <w:rFonts w:ascii="Verdana" w:eastAsia="Verdana" w:hAnsi="Verdana" w:cs="Verdana"/>
          <w:b/>
          <w:w w:val="99"/>
          <w:sz w:val="17"/>
          <w:szCs w:val="17"/>
          <w:u w:val="single"/>
        </w:rPr>
      </w:pPr>
      <w:r>
        <w:rPr>
          <w:noProof/>
          <w:lang w:val="en-IN" w:eastAsia="en-IN"/>
        </w:rPr>
        <mc:AlternateContent>
          <mc:Choice Requires="wpg">
            <w:drawing>
              <wp:anchor distT="0" distB="0" distL="114300" distR="114300" simplePos="0" relativeHeight="251663872" behindDoc="1" locked="0" layoutInCell="1" allowOverlap="1" wp14:anchorId="7E947F79" wp14:editId="21EB2E9C">
                <wp:simplePos x="0" y="0"/>
                <wp:positionH relativeFrom="page">
                  <wp:posOffset>749300</wp:posOffset>
                </wp:positionH>
                <wp:positionV relativeFrom="paragraph">
                  <wp:posOffset>22225</wp:posOffset>
                </wp:positionV>
                <wp:extent cx="6122035" cy="0"/>
                <wp:effectExtent l="17780" t="22860" r="22860" b="15240"/>
                <wp:wrapNone/>
                <wp:docPr id="1"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2035" cy="0"/>
                          <a:chOff x="1303" y="1066"/>
                          <a:chExt cx="9641" cy="0"/>
                        </a:xfrm>
                      </wpg:grpSpPr>
                      <wps:wsp>
                        <wps:cNvPr id="8" name="Freeform 294"/>
                        <wps:cNvSpPr>
                          <a:spLocks/>
                        </wps:cNvSpPr>
                        <wps:spPr bwMode="auto">
                          <a:xfrm>
                            <a:off x="1303" y="1066"/>
                            <a:ext cx="9641" cy="0"/>
                          </a:xfrm>
                          <a:custGeom>
                            <a:avLst/>
                            <a:gdLst>
                              <a:gd name="T0" fmla="+- 0 1303 1303"/>
                              <a:gd name="T1" fmla="*/ T0 w 9641"/>
                              <a:gd name="T2" fmla="+- 0 10944 1303"/>
                              <a:gd name="T3" fmla="*/ T2 w 9641"/>
                            </a:gdLst>
                            <a:ahLst/>
                            <a:cxnLst>
                              <a:cxn ang="0">
                                <a:pos x="T1" y="0"/>
                              </a:cxn>
                              <a:cxn ang="0">
                                <a:pos x="T3" y="0"/>
                              </a:cxn>
                            </a:cxnLst>
                            <a:rect l="0" t="0" r="r" b="b"/>
                            <a:pathLst>
                              <a:path w="9641">
                                <a:moveTo>
                                  <a:pt x="0" y="0"/>
                                </a:moveTo>
                                <a:lnTo>
                                  <a:pt x="9641" y="0"/>
                                </a:lnTo>
                              </a:path>
                            </a:pathLst>
                          </a:custGeom>
                          <a:noFill/>
                          <a:ln w="27178">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178AFC" id="Group 293" o:spid="_x0000_s1026" style="position:absolute;margin-left:59pt;margin-top:1.75pt;width:482.05pt;height:0;z-index:-251652608;mso-position-horizontal-relative:page" coordorigin="1303,1066" coordsize="96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">
                <v:shape id="Freeform 294" o:spid="_x0000_s1027" style="position:absolute;left:1303;top:1066;width:9641;height:0;visibility:visible;mso-wrap-style:square;v-text-anchor:top" coordsize="9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" path="m,l9641,e" filled="f" strokecolor="#7f7f7f" strokeweight="2.14pt">
                  <v:path arrowok="t" o:connecttype="custom" o:connectlocs="0,0;9641,0" o:connectangles="0,0"/>
                </v:shape>
                <w10:wrap anchorx="page"/>
              </v:group>
            </w:pict>
          </mc:Fallback>
        </mc:AlternateContent>
      </w:r>
    </w:p>
    <w:p w:rsidR="005A175E" w:rsidRDefault="005A175E" w:rsidP="005A175E">
      <w:pPr>
        <w:ind w:right="4067"/>
        <w:rPr>
          <w:rFonts w:ascii="Verdana" w:eastAsia="Verdana" w:hAnsi="Verdana" w:cs="Verdana"/>
          <w:b/>
          <w:w w:val="99"/>
          <w:sz w:val="17"/>
          <w:szCs w:val="17"/>
        </w:rPr>
      </w:pPr>
    </w:p>
    <w:p w:rsidR="00151879" w:rsidRDefault="00151879" w:rsidP="00F67426">
      <w:pPr>
        <w:spacing w:before="4" w:line="200" w:lineRule="exact"/>
        <w:rPr>
          <w:rFonts w:asciiTheme="majorHAnsi" w:hAnsiTheme="majorHAnsi"/>
          <w:b/>
          <w:sz w:val="24"/>
          <w:szCs w:val="24"/>
          <w:u w:val="single"/>
        </w:rPr>
      </w:pPr>
      <w:r>
        <w:rPr>
          <w:rFonts w:asciiTheme="majorHAnsi" w:hAnsiTheme="majorHAnsi"/>
          <w:b/>
          <w:sz w:val="24"/>
          <w:szCs w:val="24"/>
          <w:u w:val="single"/>
        </w:rPr>
        <w:t>Working as a Senior Cloud security consultant</w:t>
      </w:r>
      <w:r w:rsidR="005459E7">
        <w:rPr>
          <w:rFonts w:asciiTheme="majorHAnsi" w:hAnsiTheme="majorHAnsi"/>
          <w:b/>
          <w:sz w:val="24"/>
          <w:szCs w:val="24"/>
          <w:u w:val="single"/>
        </w:rPr>
        <w:t xml:space="preserve"> at Capgemini</w:t>
      </w:r>
      <w:r>
        <w:rPr>
          <w:rFonts w:asciiTheme="majorHAnsi" w:hAnsiTheme="majorHAnsi"/>
          <w:b/>
          <w:sz w:val="24"/>
          <w:szCs w:val="24"/>
          <w:u w:val="single"/>
        </w:rPr>
        <w:t xml:space="preserve"> (May 20 to till date)</w:t>
      </w:r>
    </w:p>
    <w:p w:rsidR="00151879" w:rsidRDefault="00151879" w:rsidP="00F67426">
      <w:pPr>
        <w:spacing w:before="4" w:line="200" w:lineRule="exact"/>
        <w:rPr>
          <w:rFonts w:asciiTheme="majorHAnsi" w:hAnsiTheme="majorHAnsi"/>
          <w:b/>
          <w:sz w:val="24"/>
          <w:szCs w:val="24"/>
          <w:u w:val="single"/>
        </w:rPr>
      </w:pPr>
    </w:p>
    <w:p w:rsidR="00151879" w:rsidRDefault="00151879" w:rsidP="00151879">
      <w:pPr>
        <w:pStyle w:val="ListParagraph"/>
        <w:numPr>
          <w:ilvl w:val="0"/>
          <w:numId w:val="27"/>
        </w:numPr>
        <w:spacing w:before="4" w:line="200" w:lineRule="exact"/>
        <w:rPr>
          <w:rFonts w:ascii="Verdana" w:eastAsia="Verdana" w:hAnsi="Verdana" w:cs="Verdana"/>
          <w:spacing w:val="2"/>
          <w:sz w:val="17"/>
          <w:szCs w:val="17"/>
        </w:rPr>
      </w:pPr>
      <w:r w:rsidRPr="00151879">
        <w:rPr>
          <w:rFonts w:ascii="Verdana" w:eastAsia="Verdana" w:hAnsi="Verdana" w:cs="Verdana"/>
          <w:spacing w:val="2"/>
          <w:sz w:val="17"/>
          <w:szCs w:val="17"/>
        </w:rPr>
        <w:t>Working knowledge in one or more of the core security domains: Governance Risk and Compliance (GRC), Identity and Access Management (IAM), Security Operations, Application, Data or Infrastructure and Virtualization</w:t>
      </w:r>
    </w:p>
    <w:p w:rsidR="00584E93" w:rsidRDefault="00584E93" w:rsidP="00151879">
      <w:pPr>
        <w:pStyle w:val="ListParagraph"/>
        <w:numPr>
          <w:ilvl w:val="0"/>
          <w:numId w:val="27"/>
        </w:numPr>
        <w:spacing w:before="4" w:line="200" w:lineRule="exact"/>
        <w:rPr>
          <w:rFonts w:ascii="Verdana" w:eastAsia="Verdana" w:hAnsi="Verdana" w:cs="Verdana"/>
          <w:spacing w:val="2"/>
          <w:sz w:val="17"/>
          <w:szCs w:val="17"/>
        </w:rPr>
      </w:pPr>
      <w:r>
        <w:rPr>
          <w:rFonts w:ascii="Verdana" w:eastAsia="Verdana" w:hAnsi="Verdana" w:cs="Verdana"/>
          <w:spacing w:val="2"/>
          <w:sz w:val="17"/>
          <w:szCs w:val="17"/>
        </w:rPr>
        <w:t>S</w:t>
      </w:r>
      <w:r w:rsidRPr="00584E93">
        <w:rPr>
          <w:rFonts w:ascii="Verdana" w:eastAsia="Verdana" w:hAnsi="Verdana" w:cs="Verdana"/>
          <w:spacing w:val="2"/>
          <w:sz w:val="17"/>
          <w:szCs w:val="17"/>
        </w:rPr>
        <w:t>ecurity design experience </w:t>
      </w:r>
      <w:r>
        <w:rPr>
          <w:rFonts w:ascii="Verdana" w:eastAsia="Verdana" w:hAnsi="Verdana" w:cs="Verdana"/>
          <w:spacing w:val="2"/>
          <w:sz w:val="17"/>
          <w:szCs w:val="17"/>
        </w:rPr>
        <w:t xml:space="preserve">on </w:t>
      </w:r>
      <w:r w:rsidRPr="00584E93">
        <w:rPr>
          <w:rFonts w:ascii="Verdana" w:eastAsia="Verdana" w:hAnsi="Verdana" w:cs="Verdana"/>
          <w:spacing w:val="2"/>
          <w:sz w:val="17"/>
          <w:szCs w:val="17"/>
        </w:rPr>
        <w:t xml:space="preserve">the following: DLP, Endpoint protection, IAM, Vulnerability management, SIEM </w:t>
      </w:r>
      <w:r w:rsidR="00B03FD6" w:rsidRPr="00584E93">
        <w:rPr>
          <w:rFonts w:ascii="Verdana" w:eastAsia="Verdana" w:hAnsi="Verdana" w:cs="Verdana"/>
          <w:spacing w:val="2"/>
          <w:sz w:val="17"/>
          <w:szCs w:val="17"/>
        </w:rPr>
        <w:t>etc.</w:t>
      </w:r>
      <w:r w:rsidRPr="00584E93">
        <w:rPr>
          <w:rFonts w:ascii="Verdana" w:eastAsia="Verdana" w:hAnsi="Verdana" w:cs="Verdana"/>
          <w:spacing w:val="2"/>
          <w:sz w:val="17"/>
          <w:szCs w:val="17"/>
        </w:rPr>
        <w:t>…</w:t>
      </w:r>
    </w:p>
    <w:p w:rsidR="00511772" w:rsidRPr="00151879" w:rsidRDefault="00511772" w:rsidP="00151879">
      <w:pPr>
        <w:pStyle w:val="ListParagraph"/>
        <w:numPr>
          <w:ilvl w:val="0"/>
          <w:numId w:val="27"/>
        </w:numPr>
        <w:spacing w:before="4" w:line="200" w:lineRule="exact"/>
        <w:rPr>
          <w:rFonts w:ascii="Verdana" w:eastAsia="Verdana" w:hAnsi="Verdana" w:cs="Verdana"/>
          <w:spacing w:val="2"/>
          <w:sz w:val="17"/>
          <w:szCs w:val="17"/>
        </w:rPr>
      </w:pPr>
      <w:r>
        <w:rPr>
          <w:rFonts w:ascii="Verdana" w:eastAsia="Verdana" w:hAnsi="Verdana" w:cs="Verdana"/>
          <w:spacing w:val="2"/>
          <w:sz w:val="17"/>
          <w:szCs w:val="17"/>
        </w:rPr>
        <w:t>Have experience on Microsoft Cloud Access Security Broker.</w:t>
      </w:r>
      <w:r w:rsidR="00DC252F">
        <w:rPr>
          <w:rFonts w:ascii="Verdana" w:eastAsia="Verdana" w:hAnsi="Verdana" w:cs="Verdana"/>
          <w:spacing w:val="2"/>
          <w:sz w:val="17"/>
          <w:szCs w:val="17"/>
        </w:rPr>
        <w:t xml:space="preserve"> </w:t>
      </w:r>
      <w:proofErr w:type="gramStart"/>
      <w:r w:rsidR="00DC252F">
        <w:rPr>
          <w:rFonts w:ascii="Verdana" w:eastAsia="Verdana" w:hAnsi="Verdana" w:cs="Verdana"/>
          <w:spacing w:val="2"/>
          <w:sz w:val="17"/>
          <w:szCs w:val="17"/>
        </w:rPr>
        <w:t>(</w:t>
      </w:r>
      <w:proofErr w:type="gramEnd"/>
      <w:r w:rsidR="00DC252F">
        <w:rPr>
          <w:rFonts w:ascii="Verdana" w:eastAsia="Verdana" w:hAnsi="Verdana" w:cs="Verdana"/>
          <w:spacing w:val="2"/>
          <w:sz w:val="17"/>
          <w:szCs w:val="17"/>
        </w:rPr>
        <w:t>MCAS)</w:t>
      </w:r>
      <w:bookmarkStart w:id="0" w:name="_GoBack"/>
      <w:bookmarkEnd w:id="0"/>
    </w:p>
    <w:p w:rsidR="00151879" w:rsidRPr="00151879" w:rsidRDefault="00151879" w:rsidP="00151879">
      <w:pPr>
        <w:pStyle w:val="ListParagraph"/>
        <w:numPr>
          <w:ilvl w:val="0"/>
          <w:numId w:val="27"/>
        </w:numPr>
        <w:spacing w:before="4" w:line="200" w:lineRule="exact"/>
        <w:rPr>
          <w:rFonts w:ascii="Verdana" w:eastAsia="Verdana" w:hAnsi="Verdana" w:cs="Verdana"/>
          <w:spacing w:val="2"/>
          <w:sz w:val="17"/>
          <w:szCs w:val="17"/>
        </w:rPr>
      </w:pPr>
      <w:r w:rsidRPr="00151879">
        <w:rPr>
          <w:rFonts w:ascii="Verdana" w:eastAsia="Verdana" w:hAnsi="Verdana" w:cs="Verdana"/>
          <w:spacing w:val="2"/>
          <w:sz w:val="17"/>
          <w:szCs w:val="17"/>
        </w:rPr>
        <w:t>Work across multiple industries and geographies providing cloud security services</w:t>
      </w:r>
    </w:p>
    <w:p w:rsidR="00151879" w:rsidRPr="00151879" w:rsidRDefault="00151879" w:rsidP="00151879">
      <w:pPr>
        <w:pStyle w:val="ListParagraph"/>
        <w:numPr>
          <w:ilvl w:val="0"/>
          <w:numId w:val="27"/>
        </w:numPr>
        <w:spacing w:before="4" w:line="200" w:lineRule="exact"/>
        <w:rPr>
          <w:rFonts w:ascii="Verdana" w:eastAsia="Verdana" w:hAnsi="Verdana" w:cs="Verdana"/>
          <w:spacing w:val="2"/>
          <w:sz w:val="17"/>
          <w:szCs w:val="17"/>
        </w:rPr>
      </w:pPr>
      <w:r w:rsidRPr="00151879">
        <w:rPr>
          <w:rFonts w:ascii="Verdana" w:eastAsia="Verdana" w:hAnsi="Verdana" w:cs="Verdana"/>
          <w:spacing w:val="2"/>
          <w:sz w:val="17"/>
          <w:szCs w:val="17"/>
        </w:rPr>
        <w:t>Familiarity with security frameworks such as Cloud Security Alliance (CSA), International Organization for Standardization (ISO), National Institute of Standards and Technology (NIST), IBM ITCS104 etc</w:t>
      </w:r>
    </w:p>
    <w:p w:rsidR="00151879" w:rsidRPr="00151879" w:rsidRDefault="00151879" w:rsidP="00151879">
      <w:pPr>
        <w:pStyle w:val="ListParagraph"/>
        <w:numPr>
          <w:ilvl w:val="0"/>
          <w:numId w:val="27"/>
        </w:numPr>
        <w:spacing w:before="4" w:line="200" w:lineRule="exact"/>
        <w:rPr>
          <w:rFonts w:ascii="Verdana" w:eastAsia="Verdana" w:hAnsi="Verdana" w:cs="Verdana"/>
          <w:spacing w:val="2"/>
          <w:sz w:val="17"/>
          <w:szCs w:val="17"/>
        </w:rPr>
      </w:pPr>
      <w:r w:rsidRPr="00151879">
        <w:rPr>
          <w:rFonts w:ascii="Verdana" w:eastAsia="Verdana" w:hAnsi="Verdana" w:cs="Verdana"/>
          <w:spacing w:val="2"/>
          <w:sz w:val="17"/>
          <w:szCs w:val="17"/>
        </w:rPr>
        <w:t>Provide Security Architecture for Confidential ’s AWS production services and lead best practice creation and implementation around Credentials/Secrets rotation with AWS Key Management Service, and Secret Manager with IAM role - based access including API/Oauth token definition.</w:t>
      </w:r>
    </w:p>
    <w:p w:rsidR="00151879" w:rsidRPr="00151879" w:rsidRDefault="00151879" w:rsidP="00151879">
      <w:pPr>
        <w:pStyle w:val="ListParagraph"/>
        <w:numPr>
          <w:ilvl w:val="0"/>
          <w:numId w:val="27"/>
        </w:numPr>
        <w:spacing w:before="4" w:line="200" w:lineRule="exact"/>
        <w:rPr>
          <w:rFonts w:ascii="Verdana" w:eastAsia="Verdana" w:hAnsi="Verdana" w:cs="Verdana"/>
          <w:spacing w:val="2"/>
          <w:sz w:val="17"/>
          <w:szCs w:val="17"/>
        </w:rPr>
      </w:pPr>
      <w:r w:rsidRPr="00151879">
        <w:rPr>
          <w:rFonts w:ascii="Verdana" w:eastAsia="Verdana" w:hAnsi="Verdana" w:cs="Verdana"/>
          <w:spacing w:val="2"/>
          <w:sz w:val="17"/>
          <w:szCs w:val="17"/>
        </w:rPr>
        <w:t>Provide Security audit/review of 3rd party SaaS providers. Performs security assessments of AWS individual services and accounts using AWS tools and 3rd party along with Container security and credentials automation for Dev and Production.</w:t>
      </w:r>
    </w:p>
    <w:p w:rsidR="00151879" w:rsidRPr="00151879" w:rsidRDefault="00151879" w:rsidP="00151879">
      <w:pPr>
        <w:pStyle w:val="ListParagraph"/>
        <w:numPr>
          <w:ilvl w:val="0"/>
          <w:numId w:val="27"/>
        </w:numPr>
        <w:spacing w:before="4" w:line="200" w:lineRule="exact"/>
        <w:rPr>
          <w:rFonts w:ascii="Verdana" w:eastAsia="Verdana" w:hAnsi="Verdana" w:cs="Verdana"/>
          <w:spacing w:val="2"/>
          <w:sz w:val="17"/>
          <w:szCs w:val="17"/>
        </w:rPr>
      </w:pPr>
      <w:r w:rsidRPr="00151879">
        <w:rPr>
          <w:rFonts w:ascii="Verdana" w:eastAsia="Verdana" w:hAnsi="Verdana" w:cs="Verdana"/>
          <w:spacing w:val="2"/>
          <w:sz w:val="17"/>
          <w:szCs w:val="17"/>
        </w:rPr>
        <w:t>Implement AWS Security Services such as AWS Cloud HSM, Amazon Guard Duty, Amazon Inspector, AWS Key Management Service, Amazon Macie, AWS Shield, and Security Groups for access control of network subnets, VPC’s and AWS resources</w:t>
      </w:r>
    </w:p>
    <w:p w:rsidR="00151879" w:rsidRPr="00151879" w:rsidRDefault="00151879" w:rsidP="00151879">
      <w:pPr>
        <w:pStyle w:val="ListParagraph"/>
        <w:numPr>
          <w:ilvl w:val="0"/>
          <w:numId w:val="27"/>
        </w:numPr>
        <w:spacing w:before="4" w:line="200" w:lineRule="exact"/>
        <w:rPr>
          <w:rFonts w:ascii="Verdana" w:eastAsia="Verdana" w:hAnsi="Verdana" w:cs="Verdana"/>
          <w:spacing w:val="2"/>
          <w:sz w:val="17"/>
          <w:szCs w:val="17"/>
        </w:rPr>
      </w:pPr>
      <w:r w:rsidRPr="00151879">
        <w:rPr>
          <w:rFonts w:ascii="Verdana" w:eastAsia="Verdana" w:hAnsi="Verdana" w:cs="Verdana"/>
          <w:spacing w:val="2"/>
          <w:sz w:val="17"/>
          <w:szCs w:val="17"/>
        </w:rPr>
        <w:t>Design AWS VPC'S with endpoints with Application gateways, Security groups and flow logs for secure Route 53 DNS and web services via specific port access. Drive development of AWS Open API’s with security posturing.</w:t>
      </w:r>
    </w:p>
    <w:p w:rsidR="00151879" w:rsidRPr="00151879" w:rsidRDefault="00151879" w:rsidP="00151879">
      <w:pPr>
        <w:pStyle w:val="ListParagraph"/>
        <w:numPr>
          <w:ilvl w:val="0"/>
          <w:numId w:val="27"/>
        </w:numPr>
        <w:spacing w:before="4" w:line="200" w:lineRule="exact"/>
        <w:rPr>
          <w:rFonts w:ascii="Verdana" w:eastAsia="Verdana" w:hAnsi="Verdana" w:cs="Verdana"/>
          <w:spacing w:val="2"/>
          <w:sz w:val="17"/>
          <w:szCs w:val="17"/>
        </w:rPr>
      </w:pPr>
      <w:r w:rsidRPr="00151879">
        <w:rPr>
          <w:rFonts w:ascii="Verdana" w:eastAsia="Verdana" w:hAnsi="Verdana" w:cs="Verdana"/>
          <w:spacing w:val="2"/>
          <w:sz w:val="17"/>
          <w:szCs w:val="17"/>
        </w:rPr>
        <w:t>Solid knowledge and understanding of security regulations and</w:t>
      </w:r>
      <w:r w:rsidR="00702FBC">
        <w:rPr>
          <w:rFonts w:ascii="Verdana" w:eastAsia="Verdana" w:hAnsi="Verdana" w:cs="Verdana"/>
          <w:spacing w:val="2"/>
          <w:sz w:val="17"/>
          <w:szCs w:val="17"/>
        </w:rPr>
        <w:t xml:space="preserve"> best practices such as PCI</w:t>
      </w:r>
      <w:r w:rsidRPr="00151879">
        <w:rPr>
          <w:rFonts w:ascii="Verdana" w:eastAsia="Verdana" w:hAnsi="Verdana" w:cs="Verdana"/>
          <w:spacing w:val="2"/>
          <w:sz w:val="17"/>
          <w:szCs w:val="17"/>
        </w:rPr>
        <w:t>, HIPAA, or the ISO 27000 family of standards</w:t>
      </w:r>
    </w:p>
    <w:p w:rsidR="00151879" w:rsidRDefault="00151879" w:rsidP="00151879">
      <w:pPr>
        <w:pStyle w:val="ListParagraph"/>
        <w:numPr>
          <w:ilvl w:val="0"/>
          <w:numId w:val="27"/>
        </w:numPr>
        <w:spacing w:before="4" w:line="200" w:lineRule="exact"/>
        <w:rPr>
          <w:rFonts w:ascii="Verdana" w:eastAsia="Verdana" w:hAnsi="Verdana" w:cs="Verdana"/>
          <w:spacing w:val="2"/>
          <w:sz w:val="17"/>
          <w:szCs w:val="17"/>
        </w:rPr>
      </w:pPr>
      <w:r w:rsidRPr="00151879">
        <w:rPr>
          <w:rFonts w:ascii="Verdana" w:eastAsia="Verdana" w:hAnsi="Verdana" w:cs="Verdana"/>
          <w:spacing w:val="2"/>
          <w:sz w:val="17"/>
          <w:szCs w:val="17"/>
        </w:rPr>
        <w:t xml:space="preserve">Educate and communicate cloud security requirement, policies, standards and procedure to business/internal stakeholders as it relates to projects and strategic </w:t>
      </w:r>
      <w:r w:rsidR="00B43E49" w:rsidRPr="00151879">
        <w:rPr>
          <w:rFonts w:ascii="Verdana" w:eastAsia="Verdana" w:hAnsi="Verdana" w:cs="Verdana"/>
          <w:spacing w:val="2"/>
          <w:sz w:val="17"/>
          <w:szCs w:val="17"/>
        </w:rPr>
        <w:t>initiatives</w:t>
      </w:r>
      <w:r w:rsidRPr="00151879">
        <w:rPr>
          <w:rFonts w:ascii="Verdana" w:eastAsia="Verdana" w:hAnsi="Verdana" w:cs="Verdana"/>
          <w:spacing w:val="2"/>
          <w:sz w:val="17"/>
          <w:szCs w:val="17"/>
        </w:rPr>
        <w:t>.</w:t>
      </w:r>
    </w:p>
    <w:p w:rsidR="00702FBC" w:rsidRPr="001936D2" w:rsidRDefault="00702FBC" w:rsidP="00151879">
      <w:pPr>
        <w:pStyle w:val="ListParagraph"/>
        <w:numPr>
          <w:ilvl w:val="0"/>
          <w:numId w:val="27"/>
        </w:numPr>
        <w:spacing w:before="4" w:line="200" w:lineRule="exact"/>
        <w:rPr>
          <w:rFonts w:ascii="Verdana" w:eastAsia="Verdana" w:hAnsi="Verdana" w:cs="Verdana"/>
          <w:spacing w:val="2"/>
          <w:sz w:val="17"/>
          <w:szCs w:val="17"/>
        </w:rPr>
      </w:pPr>
      <w:r w:rsidRPr="001936D2">
        <w:rPr>
          <w:rFonts w:ascii="Verdana" w:eastAsia="Verdana" w:hAnsi="Verdana" w:cs="Verdana"/>
          <w:spacing w:val="2"/>
          <w:sz w:val="17"/>
          <w:szCs w:val="17"/>
        </w:rPr>
        <w:t>Designing and implementing Container Security, API Security, and AWS Cloud Security</w:t>
      </w:r>
    </w:p>
    <w:p w:rsidR="001936D2" w:rsidRDefault="001936D2" w:rsidP="00151879">
      <w:pPr>
        <w:pStyle w:val="ListParagraph"/>
        <w:numPr>
          <w:ilvl w:val="0"/>
          <w:numId w:val="27"/>
        </w:numPr>
        <w:spacing w:before="4" w:line="200" w:lineRule="exact"/>
        <w:rPr>
          <w:rFonts w:ascii="Verdana" w:eastAsia="Verdana" w:hAnsi="Verdana" w:cs="Verdana"/>
          <w:spacing w:val="2"/>
          <w:sz w:val="17"/>
          <w:szCs w:val="17"/>
        </w:rPr>
      </w:pPr>
      <w:r w:rsidRPr="001936D2">
        <w:rPr>
          <w:rFonts w:ascii="Verdana" w:eastAsia="Verdana" w:hAnsi="Verdana" w:cs="Verdana"/>
          <w:spacing w:val="2"/>
          <w:sz w:val="17"/>
          <w:szCs w:val="17"/>
        </w:rPr>
        <w:t>Hands-on security experience, with in-depth knowledge of security, scaling in the cloud.</w:t>
      </w:r>
    </w:p>
    <w:p w:rsidR="00C7695C" w:rsidRDefault="00C7695C" w:rsidP="005B600C">
      <w:pPr>
        <w:pStyle w:val="ListParagraph"/>
        <w:numPr>
          <w:ilvl w:val="0"/>
          <w:numId w:val="27"/>
        </w:numPr>
        <w:spacing w:before="4" w:line="200" w:lineRule="exact"/>
        <w:rPr>
          <w:rFonts w:ascii="Verdana" w:eastAsia="Verdana" w:hAnsi="Verdana" w:cs="Verdana"/>
          <w:spacing w:val="2"/>
          <w:sz w:val="17"/>
          <w:szCs w:val="17"/>
        </w:rPr>
      </w:pPr>
      <w:r w:rsidRPr="00C7695C">
        <w:rPr>
          <w:rFonts w:ascii="Verdana" w:eastAsia="Verdana" w:hAnsi="Verdana" w:cs="Verdana"/>
          <w:spacing w:val="2"/>
          <w:sz w:val="17"/>
          <w:szCs w:val="17"/>
        </w:rPr>
        <w:t>Database masking, Data access management, Web application firewalls, Vulnerability scanning, Proxy, DDoS protection, Advanced threat and malware detection, SIEM, etc. Knowledge of TCP/IP Protocols, network analysis and network/security applications.</w:t>
      </w:r>
    </w:p>
    <w:p w:rsidR="00151879" w:rsidRPr="005B600C" w:rsidRDefault="005B600C" w:rsidP="005B600C">
      <w:pPr>
        <w:pStyle w:val="ListParagraph"/>
        <w:numPr>
          <w:ilvl w:val="0"/>
          <w:numId w:val="27"/>
        </w:numPr>
        <w:spacing w:before="4" w:line="200" w:lineRule="exact"/>
        <w:rPr>
          <w:rFonts w:ascii="Verdana" w:eastAsia="Verdana" w:hAnsi="Verdana" w:cs="Verdana"/>
          <w:spacing w:val="2"/>
          <w:sz w:val="17"/>
          <w:szCs w:val="17"/>
        </w:rPr>
      </w:pPr>
      <w:r w:rsidRPr="005B600C">
        <w:rPr>
          <w:rFonts w:ascii="Verdana" w:eastAsia="Verdana" w:hAnsi="Verdana" w:cs="Verdana"/>
          <w:spacing w:val="2"/>
          <w:sz w:val="17"/>
          <w:szCs w:val="17"/>
        </w:rPr>
        <w:t>Experience with vulnerability scanners, vulnerability management systems, patch management and host-based security systems</w:t>
      </w:r>
    </w:p>
    <w:p w:rsidR="00151879" w:rsidRDefault="00151879" w:rsidP="00F67426">
      <w:pPr>
        <w:spacing w:before="4" w:line="200" w:lineRule="exact"/>
        <w:rPr>
          <w:rFonts w:asciiTheme="majorHAnsi" w:hAnsiTheme="majorHAnsi"/>
          <w:b/>
          <w:sz w:val="24"/>
          <w:szCs w:val="24"/>
          <w:u w:val="single"/>
        </w:rPr>
      </w:pPr>
    </w:p>
    <w:p w:rsidR="00151879" w:rsidRDefault="00151879" w:rsidP="00F67426">
      <w:pPr>
        <w:spacing w:before="4" w:line="200" w:lineRule="exact"/>
        <w:rPr>
          <w:rFonts w:asciiTheme="majorHAnsi" w:hAnsiTheme="majorHAnsi"/>
          <w:b/>
          <w:sz w:val="24"/>
          <w:szCs w:val="24"/>
          <w:u w:val="single"/>
        </w:rPr>
      </w:pPr>
    </w:p>
    <w:p w:rsidR="002F17DE" w:rsidRDefault="00DA710F" w:rsidP="00F67426">
      <w:pPr>
        <w:spacing w:before="4" w:line="200" w:lineRule="exact"/>
        <w:rPr>
          <w:rFonts w:asciiTheme="majorHAnsi" w:hAnsiTheme="majorHAnsi"/>
          <w:b/>
          <w:sz w:val="24"/>
          <w:szCs w:val="24"/>
          <w:u w:val="single"/>
        </w:rPr>
      </w:pPr>
      <w:r>
        <w:rPr>
          <w:rFonts w:asciiTheme="majorHAnsi" w:hAnsiTheme="majorHAnsi"/>
          <w:b/>
          <w:sz w:val="24"/>
          <w:szCs w:val="24"/>
          <w:u w:val="single"/>
        </w:rPr>
        <w:t xml:space="preserve">Cloud </w:t>
      </w:r>
      <w:r w:rsidR="003E6DDA">
        <w:rPr>
          <w:rFonts w:asciiTheme="majorHAnsi" w:hAnsiTheme="majorHAnsi"/>
          <w:b/>
          <w:sz w:val="24"/>
          <w:szCs w:val="24"/>
          <w:u w:val="single"/>
        </w:rPr>
        <w:t xml:space="preserve">Security architect </w:t>
      </w:r>
      <w:r w:rsidR="008B0DE1">
        <w:rPr>
          <w:rFonts w:asciiTheme="majorHAnsi" w:hAnsiTheme="majorHAnsi"/>
          <w:b/>
          <w:sz w:val="24"/>
          <w:szCs w:val="24"/>
          <w:u w:val="single"/>
        </w:rPr>
        <w:t>at</w:t>
      </w:r>
      <w:r w:rsidR="004B5825">
        <w:rPr>
          <w:rFonts w:asciiTheme="majorHAnsi" w:hAnsiTheme="majorHAnsi"/>
          <w:b/>
          <w:sz w:val="24"/>
          <w:szCs w:val="24"/>
          <w:u w:val="single"/>
        </w:rPr>
        <w:t xml:space="preserve"> </w:t>
      </w:r>
      <w:r w:rsidR="002F17DE">
        <w:rPr>
          <w:rFonts w:asciiTheme="majorHAnsi" w:hAnsiTheme="majorHAnsi"/>
          <w:b/>
          <w:sz w:val="24"/>
          <w:szCs w:val="24"/>
          <w:u w:val="single"/>
        </w:rPr>
        <w:t>Robert Bosch (</w:t>
      </w:r>
      <w:r w:rsidR="00824FE5">
        <w:rPr>
          <w:rFonts w:asciiTheme="majorHAnsi" w:hAnsiTheme="majorHAnsi"/>
          <w:b/>
          <w:sz w:val="24"/>
          <w:szCs w:val="24"/>
          <w:u w:val="single"/>
        </w:rPr>
        <w:t>March</w:t>
      </w:r>
      <w:r w:rsidR="002423B5">
        <w:rPr>
          <w:rFonts w:asciiTheme="majorHAnsi" w:hAnsiTheme="majorHAnsi"/>
          <w:b/>
          <w:sz w:val="24"/>
          <w:szCs w:val="24"/>
          <w:u w:val="single"/>
        </w:rPr>
        <w:t xml:space="preserve"> 18 to May 20</w:t>
      </w:r>
      <w:r w:rsidR="002F17DE">
        <w:rPr>
          <w:rFonts w:asciiTheme="majorHAnsi" w:hAnsiTheme="majorHAnsi"/>
          <w:b/>
          <w:sz w:val="24"/>
          <w:szCs w:val="24"/>
          <w:u w:val="single"/>
        </w:rPr>
        <w:t>)</w:t>
      </w:r>
    </w:p>
    <w:p w:rsidR="002F17DE" w:rsidRDefault="002F17DE" w:rsidP="00F67426">
      <w:pPr>
        <w:spacing w:before="4" w:line="200" w:lineRule="exact"/>
        <w:rPr>
          <w:rFonts w:asciiTheme="majorHAnsi" w:hAnsiTheme="majorHAnsi"/>
          <w:b/>
          <w:sz w:val="24"/>
          <w:szCs w:val="24"/>
          <w:u w:val="single"/>
        </w:rPr>
      </w:pPr>
    </w:p>
    <w:p w:rsidR="00961ABB" w:rsidRDefault="00C5600B" w:rsidP="00824FE5">
      <w:pPr>
        <w:spacing w:before="4" w:line="200" w:lineRule="exact"/>
        <w:rPr>
          <w:rFonts w:ascii="Verdana" w:eastAsia="Verdana" w:hAnsi="Verdana" w:cs="Verdana"/>
          <w:spacing w:val="2"/>
          <w:sz w:val="17"/>
          <w:szCs w:val="17"/>
        </w:rPr>
      </w:pPr>
      <w:r w:rsidRPr="00961ABB">
        <w:rPr>
          <w:rFonts w:ascii="Verdana" w:eastAsia="Verdana" w:hAnsi="Verdana" w:cs="Verdana"/>
          <w:b/>
          <w:spacing w:val="2"/>
          <w:sz w:val="17"/>
          <w:szCs w:val="17"/>
        </w:rPr>
        <w:t>Cloud Management</w:t>
      </w:r>
      <w:r w:rsidRPr="00C5600B">
        <w:rPr>
          <w:rFonts w:ascii="Verdana" w:eastAsia="Verdana" w:hAnsi="Verdana" w:cs="Verdana"/>
          <w:spacing w:val="2"/>
          <w:sz w:val="17"/>
          <w:szCs w:val="17"/>
        </w:rPr>
        <w:t xml:space="preserve">- </w:t>
      </w:r>
    </w:p>
    <w:p w:rsidR="00824FE5" w:rsidRDefault="00C5600B" w:rsidP="00824FE5">
      <w:pPr>
        <w:spacing w:before="4" w:line="200" w:lineRule="exact"/>
        <w:rPr>
          <w:rFonts w:ascii="Verdana" w:eastAsia="Verdana" w:hAnsi="Verdana" w:cs="Verdana"/>
          <w:spacing w:val="2"/>
          <w:sz w:val="17"/>
          <w:szCs w:val="17"/>
        </w:rPr>
      </w:pPr>
      <w:r w:rsidRPr="00961ABB">
        <w:rPr>
          <w:rFonts w:ascii="Verdana" w:eastAsia="Verdana" w:hAnsi="Verdana" w:cs="Verdana"/>
          <w:spacing w:val="2"/>
          <w:sz w:val="17"/>
          <w:szCs w:val="17"/>
        </w:rPr>
        <w:t>Managing and deployment of solution on AWS/Azure cloud to ensure availability,</w:t>
      </w:r>
      <w:r w:rsidR="00824FE5">
        <w:rPr>
          <w:rFonts w:ascii="Verdana" w:eastAsia="Verdana" w:hAnsi="Verdana" w:cs="Verdana"/>
          <w:spacing w:val="2"/>
          <w:sz w:val="17"/>
          <w:szCs w:val="17"/>
        </w:rPr>
        <w:t xml:space="preserve"> </w:t>
      </w:r>
      <w:r w:rsidRPr="00961ABB">
        <w:rPr>
          <w:rFonts w:ascii="Verdana" w:eastAsia="Verdana" w:hAnsi="Verdana" w:cs="Verdana"/>
          <w:spacing w:val="2"/>
          <w:sz w:val="17"/>
          <w:szCs w:val="17"/>
        </w:rPr>
        <w:t>confidentiality, Security and integrity of data on cloud. </w:t>
      </w:r>
    </w:p>
    <w:p w:rsidR="000A1FF0" w:rsidRDefault="000A1FF0" w:rsidP="000A1FF0">
      <w:pPr>
        <w:spacing w:before="4" w:line="200" w:lineRule="exact"/>
        <w:rPr>
          <w:rFonts w:ascii="Verdana" w:eastAsia="Verdana" w:hAnsi="Verdana" w:cs="Verdana"/>
          <w:spacing w:val="2"/>
          <w:sz w:val="17"/>
          <w:szCs w:val="17"/>
        </w:rPr>
      </w:pPr>
    </w:p>
    <w:p w:rsidR="000A1FF0" w:rsidRDefault="00C5600B" w:rsidP="000A1FF0">
      <w:pPr>
        <w:pStyle w:val="ListParagraph"/>
        <w:numPr>
          <w:ilvl w:val="0"/>
          <w:numId w:val="27"/>
        </w:numPr>
        <w:spacing w:before="4" w:line="200" w:lineRule="exact"/>
        <w:rPr>
          <w:rFonts w:ascii="Verdana" w:eastAsia="Verdana" w:hAnsi="Verdana" w:cs="Verdana"/>
          <w:spacing w:val="2"/>
          <w:sz w:val="17"/>
          <w:szCs w:val="17"/>
        </w:rPr>
      </w:pPr>
      <w:r w:rsidRPr="000A1FF0">
        <w:rPr>
          <w:rFonts w:ascii="Verdana" w:eastAsia="Verdana" w:hAnsi="Verdana" w:cs="Verdana"/>
          <w:spacing w:val="2"/>
          <w:sz w:val="17"/>
          <w:szCs w:val="17"/>
        </w:rPr>
        <w:t>Architecting AWS /Azure cloud services as per client requirement with understanding their pain point &amp; help client to achieve a highly available, scalable &amp; secure environment on AWS and Azure. </w:t>
      </w:r>
    </w:p>
    <w:p w:rsidR="000A1FF0" w:rsidRDefault="00C5600B" w:rsidP="000A1FF0">
      <w:pPr>
        <w:pStyle w:val="ListParagraph"/>
        <w:numPr>
          <w:ilvl w:val="0"/>
          <w:numId w:val="27"/>
        </w:numPr>
        <w:spacing w:before="4" w:line="200" w:lineRule="exact"/>
        <w:rPr>
          <w:rFonts w:ascii="Verdana" w:eastAsia="Verdana" w:hAnsi="Verdana" w:cs="Verdana"/>
          <w:spacing w:val="2"/>
          <w:sz w:val="17"/>
          <w:szCs w:val="17"/>
        </w:rPr>
      </w:pPr>
      <w:r w:rsidRPr="000A1FF0">
        <w:rPr>
          <w:rFonts w:ascii="Verdana" w:eastAsia="Verdana" w:hAnsi="Verdana" w:cs="Verdana"/>
          <w:spacing w:val="2"/>
          <w:sz w:val="17"/>
          <w:szCs w:val="17"/>
        </w:rPr>
        <w:t>Helping clients to migrate their onsite business to AWS/Azure cloud seamlessly with minimum or no downtime. </w:t>
      </w:r>
    </w:p>
    <w:p w:rsidR="000A1FF0" w:rsidRDefault="00C5600B" w:rsidP="000A1FF0">
      <w:pPr>
        <w:pStyle w:val="ListParagraph"/>
        <w:numPr>
          <w:ilvl w:val="0"/>
          <w:numId w:val="27"/>
        </w:numPr>
        <w:spacing w:before="4" w:line="200" w:lineRule="exact"/>
        <w:rPr>
          <w:rFonts w:ascii="Verdana" w:eastAsia="Verdana" w:hAnsi="Verdana" w:cs="Verdana"/>
          <w:spacing w:val="2"/>
          <w:sz w:val="17"/>
          <w:szCs w:val="17"/>
        </w:rPr>
      </w:pPr>
      <w:r w:rsidRPr="000A1FF0">
        <w:rPr>
          <w:rFonts w:ascii="Verdana" w:eastAsia="Verdana" w:hAnsi="Verdana" w:cs="Verdana"/>
          <w:spacing w:val="2"/>
          <w:sz w:val="17"/>
          <w:szCs w:val="17"/>
        </w:rPr>
        <w:t>Evaluation of newly launched AWS/Azure services and implementation of the same. </w:t>
      </w:r>
    </w:p>
    <w:p w:rsidR="000A1FF0" w:rsidRDefault="00C5600B" w:rsidP="000A1FF0">
      <w:pPr>
        <w:pStyle w:val="ListParagraph"/>
        <w:numPr>
          <w:ilvl w:val="0"/>
          <w:numId w:val="27"/>
        </w:numPr>
        <w:spacing w:before="4" w:line="200" w:lineRule="exact"/>
        <w:rPr>
          <w:rFonts w:ascii="Verdana" w:eastAsia="Verdana" w:hAnsi="Verdana" w:cs="Verdana"/>
          <w:spacing w:val="2"/>
          <w:sz w:val="17"/>
          <w:szCs w:val="17"/>
        </w:rPr>
      </w:pPr>
      <w:r w:rsidRPr="000A1FF0">
        <w:rPr>
          <w:rFonts w:ascii="Verdana" w:eastAsia="Verdana" w:hAnsi="Verdana" w:cs="Verdana"/>
          <w:spacing w:val="2"/>
          <w:sz w:val="17"/>
          <w:szCs w:val="17"/>
        </w:rPr>
        <w:t>Architecting solution on AWS/Azure as per industry standard compliance. </w:t>
      </w:r>
    </w:p>
    <w:p w:rsidR="000A1FF0" w:rsidRDefault="00C5600B" w:rsidP="000A1FF0">
      <w:pPr>
        <w:pStyle w:val="ListParagraph"/>
        <w:numPr>
          <w:ilvl w:val="0"/>
          <w:numId w:val="27"/>
        </w:numPr>
        <w:spacing w:before="4" w:line="200" w:lineRule="exact"/>
        <w:rPr>
          <w:rFonts w:ascii="Verdana" w:eastAsia="Verdana" w:hAnsi="Verdana" w:cs="Verdana"/>
          <w:spacing w:val="2"/>
          <w:sz w:val="17"/>
          <w:szCs w:val="17"/>
        </w:rPr>
      </w:pPr>
      <w:r w:rsidRPr="000A1FF0">
        <w:rPr>
          <w:rFonts w:ascii="Verdana" w:eastAsia="Verdana" w:hAnsi="Verdana" w:cs="Verdana"/>
          <w:spacing w:val="2"/>
          <w:sz w:val="17"/>
          <w:szCs w:val="17"/>
        </w:rPr>
        <w:t>End to end encryption data at rest, in transit. </w:t>
      </w:r>
    </w:p>
    <w:p w:rsidR="000A1FF0" w:rsidRDefault="00C5600B" w:rsidP="000A1FF0">
      <w:pPr>
        <w:pStyle w:val="ListParagraph"/>
        <w:numPr>
          <w:ilvl w:val="0"/>
          <w:numId w:val="27"/>
        </w:numPr>
        <w:spacing w:before="4" w:line="200" w:lineRule="exact"/>
        <w:rPr>
          <w:rFonts w:ascii="Verdana" w:eastAsia="Verdana" w:hAnsi="Verdana" w:cs="Verdana"/>
          <w:spacing w:val="2"/>
          <w:sz w:val="17"/>
          <w:szCs w:val="17"/>
        </w:rPr>
      </w:pPr>
      <w:r w:rsidRPr="000A1FF0">
        <w:rPr>
          <w:rFonts w:ascii="Verdana" w:eastAsia="Verdana" w:hAnsi="Verdana" w:cs="Verdana"/>
          <w:spacing w:val="2"/>
          <w:sz w:val="17"/>
          <w:szCs w:val="17"/>
        </w:rPr>
        <w:t>Network security using Security Group and NACL in AWS/Azure. </w:t>
      </w:r>
    </w:p>
    <w:p w:rsidR="000A1FF0" w:rsidRPr="000A1FF0" w:rsidRDefault="00C5600B" w:rsidP="000A1FF0">
      <w:pPr>
        <w:pStyle w:val="ListParagraph"/>
        <w:numPr>
          <w:ilvl w:val="0"/>
          <w:numId w:val="27"/>
        </w:numPr>
        <w:spacing w:before="4" w:line="200" w:lineRule="exact"/>
        <w:rPr>
          <w:rFonts w:ascii="Verdana" w:eastAsia="Verdana" w:hAnsi="Verdana" w:cs="Verdana"/>
          <w:spacing w:val="2"/>
          <w:sz w:val="17"/>
          <w:szCs w:val="17"/>
        </w:rPr>
      </w:pPr>
      <w:r w:rsidRPr="000A1FF0">
        <w:rPr>
          <w:rFonts w:ascii="Verdana" w:eastAsia="Verdana" w:hAnsi="Verdana" w:cs="Verdana"/>
          <w:spacing w:val="2"/>
          <w:sz w:val="17"/>
          <w:szCs w:val="17"/>
        </w:rPr>
        <w:t>Securing AWS service's using least privilege principle. </w:t>
      </w:r>
      <w:r w:rsidRPr="000A1FF0">
        <w:rPr>
          <w:rFonts w:ascii="Verdana" w:eastAsia="Verdana" w:hAnsi="Verdana" w:cs="Verdana"/>
          <w:spacing w:val="2"/>
          <w:sz w:val="17"/>
          <w:szCs w:val="17"/>
        </w:rPr>
        <w:br/>
      </w:r>
    </w:p>
    <w:p w:rsidR="000A1FF0" w:rsidRDefault="00C5600B" w:rsidP="000A1FF0">
      <w:pPr>
        <w:spacing w:before="4" w:line="200" w:lineRule="exact"/>
        <w:rPr>
          <w:rFonts w:ascii="Verdana" w:eastAsia="Verdana" w:hAnsi="Verdana" w:cs="Verdana"/>
          <w:spacing w:val="2"/>
          <w:sz w:val="17"/>
          <w:szCs w:val="17"/>
        </w:rPr>
      </w:pPr>
      <w:r w:rsidRPr="000A1FF0">
        <w:rPr>
          <w:rFonts w:ascii="Verdana" w:eastAsia="Verdana" w:hAnsi="Verdana" w:cs="Verdana"/>
          <w:b/>
          <w:spacing w:val="2"/>
          <w:sz w:val="17"/>
          <w:szCs w:val="17"/>
        </w:rPr>
        <w:t>Security</w:t>
      </w:r>
      <w:r w:rsidRPr="000A1FF0">
        <w:rPr>
          <w:rFonts w:ascii="Verdana" w:eastAsia="Verdana" w:hAnsi="Verdana" w:cs="Verdana"/>
          <w:spacing w:val="2"/>
          <w:sz w:val="17"/>
          <w:szCs w:val="17"/>
        </w:rPr>
        <w:t>-</w:t>
      </w:r>
    </w:p>
    <w:p w:rsidR="000A1FF0" w:rsidRDefault="00C5600B" w:rsidP="000A1FF0">
      <w:pPr>
        <w:pStyle w:val="ListParagraph"/>
        <w:numPr>
          <w:ilvl w:val="0"/>
          <w:numId w:val="28"/>
        </w:numPr>
        <w:spacing w:before="4" w:line="200" w:lineRule="exact"/>
        <w:rPr>
          <w:rFonts w:ascii="Verdana" w:eastAsia="Verdana" w:hAnsi="Verdana" w:cs="Verdana"/>
          <w:spacing w:val="2"/>
          <w:sz w:val="17"/>
          <w:szCs w:val="17"/>
        </w:rPr>
      </w:pPr>
      <w:r w:rsidRPr="000A1FF0">
        <w:rPr>
          <w:rFonts w:ascii="Verdana" w:eastAsia="Verdana" w:hAnsi="Verdana" w:cs="Verdana"/>
          <w:spacing w:val="2"/>
          <w:sz w:val="17"/>
          <w:szCs w:val="17"/>
        </w:rPr>
        <w:t>Maintaining cloud information &amp; data security as per industries best standards like PCI-DSS, HIPAA, ISO 27001, ISAE 3402.</w:t>
      </w:r>
    </w:p>
    <w:p w:rsidR="00EE1D76" w:rsidRDefault="00EE1D76" w:rsidP="000A1FF0">
      <w:pPr>
        <w:pStyle w:val="ListParagraph"/>
        <w:numPr>
          <w:ilvl w:val="0"/>
          <w:numId w:val="28"/>
        </w:numPr>
        <w:spacing w:before="4" w:line="200" w:lineRule="exact"/>
        <w:rPr>
          <w:rFonts w:ascii="Verdana" w:eastAsia="Verdana" w:hAnsi="Verdana" w:cs="Verdana"/>
          <w:spacing w:val="2"/>
          <w:sz w:val="17"/>
          <w:szCs w:val="17"/>
        </w:rPr>
      </w:pPr>
      <w:r>
        <w:rPr>
          <w:rFonts w:ascii="Verdana" w:eastAsia="Verdana" w:hAnsi="Verdana" w:cs="Verdana"/>
          <w:spacing w:val="2"/>
          <w:sz w:val="17"/>
          <w:szCs w:val="17"/>
        </w:rPr>
        <w:t>Cloud Security controls AWS</w:t>
      </w:r>
      <w:r w:rsidRPr="00EE1D76">
        <w:rPr>
          <w:rFonts w:ascii="Verdana" w:eastAsia="Verdana" w:hAnsi="Verdana" w:cs="Verdana"/>
          <w:spacing w:val="2"/>
          <w:sz w:val="17"/>
          <w:szCs w:val="17"/>
        </w:rPr>
        <w:t>, ISO 27001, 27002 and security risk management frameworks</w:t>
      </w:r>
    </w:p>
    <w:p w:rsidR="00D25F98" w:rsidRPr="0092548C" w:rsidRDefault="00D25F98" w:rsidP="00B546A5">
      <w:pPr>
        <w:numPr>
          <w:ilvl w:val="0"/>
          <w:numId w:val="28"/>
        </w:numPr>
        <w:spacing w:before="4" w:line="200" w:lineRule="exact"/>
        <w:rPr>
          <w:rFonts w:ascii="Verdana" w:eastAsia="Verdana" w:hAnsi="Verdana" w:cs="Verdana"/>
          <w:spacing w:val="2"/>
          <w:sz w:val="17"/>
          <w:szCs w:val="17"/>
        </w:rPr>
      </w:pPr>
      <w:r w:rsidRPr="0092548C">
        <w:rPr>
          <w:rFonts w:ascii="Verdana" w:eastAsia="Verdana" w:hAnsi="Verdana" w:cs="Verdana"/>
          <w:spacing w:val="2"/>
          <w:sz w:val="17"/>
          <w:szCs w:val="17"/>
        </w:rPr>
        <w:t xml:space="preserve">Implemented the Security framework based on AWS individual </w:t>
      </w:r>
      <w:r w:rsidR="0092548C" w:rsidRPr="0092548C">
        <w:rPr>
          <w:rFonts w:ascii="Verdana" w:eastAsia="Verdana" w:hAnsi="Verdana" w:cs="Verdana"/>
          <w:spacing w:val="2"/>
          <w:sz w:val="17"/>
          <w:szCs w:val="17"/>
        </w:rPr>
        <w:t xml:space="preserve">services, Knowledge of Information security frameworks and methodologies NIST, ISO, PCI-DSS, Open Security Architecture, </w:t>
      </w:r>
      <w:r w:rsidR="00CC1AF9" w:rsidRPr="0092548C">
        <w:rPr>
          <w:rFonts w:ascii="Verdana" w:eastAsia="Verdana" w:hAnsi="Verdana" w:cs="Verdana"/>
          <w:spacing w:val="2"/>
          <w:sz w:val="17"/>
          <w:szCs w:val="17"/>
        </w:rPr>
        <w:t>and Cloud</w:t>
      </w:r>
      <w:r w:rsidR="0092548C" w:rsidRPr="0092548C">
        <w:rPr>
          <w:rFonts w:ascii="Verdana" w:eastAsia="Verdana" w:hAnsi="Verdana" w:cs="Verdana"/>
          <w:spacing w:val="2"/>
          <w:sz w:val="17"/>
          <w:szCs w:val="17"/>
        </w:rPr>
        <w:t xml:space="preserve"> Security Alliance.</w:t>
      </w:r>
    </w:p>
    <w:p w:rsidR="00B321AB" w:rsidRDefault="00B321AB" w:rsidP="00B321AB">
      <w:pPr>
        <w:pStyle w:val="ListParagraph"/>
        <w:numPr>
          <w:ilvl w:val="0"/>
          <w:numId w:val="28"/>
        </w:numPr>
        <w:spacing w:before="4" w:line="200" w:lineRule="exact"/>
        <w:rPr>
          <w:rFonts w:ascii="Verdana" w:eastAsia="Verdana" w:hAnsi="Verdana" w:cs="Verdana"/>
          <w:spacing w:val="2"/>
          <w:sz w:val="17"/>
          <w:szCs w:val="17"/>
        </w:rPr>
      </w:pPr>
      <w:r>
        <w:rPr>
          <w:rFonts w:ascii="Verdana" w:eastAsia="Verdana" w:hAnsi="Verdana" w:cs="Verdana"/>
          <w:spacing w:val="2"/>
          <w:sz w:val="17"/>
          <w:szCs w:val="17"/>
        </w:rPr>
        <w:t>Configuring</w:t>
      </w:r>
      <w:r w:rsidRPr="00B321AB">
        <w:rPr>
          <w:rFonts w:ascii="Verdana" w:eastAsia="Verdana" w:hAnsi="Verdana" w:cs="Verdana"/>
          <w:spacing w:val="2"/>
          <w:sz w:val="17"/>
          <w:szCs w:val="17"/>
        </w:rPr>
        <w:t xml:space="preserve"> Intrusion Policy and Signature Configuration in Firepower Module</w:t>
      </w:r>
    </w:p>
    <w:p w:rsidR="00B321AB" w:rsidRDefault="00B321AB" w:rsidP="00B321AB">
      <w:pPr>
        <w:pStyle w:val="ListParagraph"/>
        <w:numPr>
          <w:ilvl w:val="0"/>
          <w:numId w:val="28"/>
        </w:numPr>
        <w:spacing w:before="4" w:line="200" w:lineRule="exact"/>
        <w:rPr>
          <w:rFonts w:ascii="Verdana" w:eastAsia="Verdana" w:hAnsi="Verdana" w:cs="Verdana"/>
          <w:spacing w:val="2"/>
          <w:sz w:val="17"/>
          <w:szCs w:val="17"/>
        </w:rPr>
      </w:pPr>
      <w:r>
        <w:rPr>
          <w:rFonts w:ascii="Verdana" w:eastAsia="Verdana" w:hAnsi="Verdana" w:cs="Verdana"/>
          <w:spacing w:val="2"/>
          <w:sz w:val="17"/>
          <w:szCs w:val="17"/>
        </w:rPr>
        <w:t>Configuring</w:t>
      </w:r>
      <w:r w:rsidRPr="00B321AB">
        <w:rPr>
          <w:rFonts w:ascii="Verdana" w:eastAsia="Verdana" w:hAnsi="Verdana" w:cs="Verdana"/>
          <w:spacing w:val="2"/>
          <w:sz w:val="17"/>
          <w:szCs w:val="17"/>
        </w:rPr>
        <w:t xml:space="preserve"> </w:t>
      </w:r>
      <w:r>
        <w:rPr>
          <w:rFonts w:ascii="Verdana" w:eastAsia="Verdana" w:hAnsi="Verdana" w:cs="Verdana"/>
          <w:spacing w:val="2"/>
          <w:sz w:val="17"/>
          <w:szCs w:val="17"/>
        </w:rPr>
        <w:t>IDS/IPS in end point protection.</w:t>
      </w:r>
      <w:r w:rsidR="00C75F9D" w:rsidRPr="00C75F9D">
        <w:rPr>
          <w:rFonts w:ascii="Verdana" w:eastAsia="Verdana" w:hAnsi="Verdana" w:cs="Verdana"/>
          <w:spacing w:val="2"/>
          <w:sz w:val="17"/>
          <w:szCs w:val="17"/>
        </w:rPr>
        <w:t xml:space="preserve"> Hands on experience in configuring URL filtering, file blocking and security profiles</w:t>
      </w:r>
      <w:r w:rsidR="00C75F9D">
        <w:rPr>
          <w:rFonts w:ascii="Verdana" w:eastAsia="Verdana" w:hAnsi="Verdana" w:cs="Verdana"/>
          <w:spacing w:val="2"/>
          <w:sz w:val="17"/>
          <w:szCs w:val="17"/>
        </w:rPr>
        <w:t>.</w:t>
      </w:r>
    </w:p>
    <w:p w:rsidR="00D81892" w:rsidRDefault="00626380" w:rsidP="00B321AB">
      <w:pPr>
        <w:pStyle w:val="ListParagraph"/>
        <w:numPr>
          <w:ilvl w:val="0"/>
          <w:numId w:val="28"/>
        </w:numPr>
        <w:spacing w:before="4" w:line="200" w:lineRule="exact"/>
        <w:rPr>
          <w:rFonts w:ascii="Verdana" w:eastAsia="Verdana" w:hAnsi="Verdana" w:cs="Verdana"/>
          <w:spacing w:val="2"/>
          <w:sz w:val="17"/>
          <w:szCs w:val="17"/>
        </w:rPr>
      </w:pPr>
      <w:r>
        <w:rPr>
          <w:rFonts w:ascii="Verdana" w:eastAsia="Verdana" w:hAnsi="Verdana" w:cs="Verdana"/>
          <w:spacing w:val="2"/>
          <w:sz w:val="17"/>
          <w:szCs w:val="17"/>
        </w:rPr>
        <w:t xml:space="preserve">Worked on container security tools like </w:t>
      </w:r>
      <w:proofErr w:type="gramStart"/>
      <w:r w:rsidR="00B64E7C">
        <w:rPr>
          <w:rFonts w:ascii="Verdana" w:eastAsia="Verdana" w:hAnsi="Verdana" w:cs="Verdana"/>
          <w:spacing w:val="2"/>
          <w:sz w:val="17"/>
          <w:szCs w:val="17"/>
        </w:rPr>
        <w:t>twist</w:t>
      </w:r>
      <w:r>
        <w:rPr>
          <w:rFonts w:ascii="Verdana" w:eastAsia="Verdana" w:hAnsi="Verdana" w:cs="Verdana"/>
          <w:spacing w:val="2"/>
          <w:sz w:val="17"/>
          <w:szCs w:val="17"/>
        </w:rPr>
        <w:t>lock ,</w:t>
      </w:r>
      <w:proofErr w:type="gramEnd"/>
      <w:r>
        <w:rPr>
          <w:rFonts w:ascii="Verdana" w:eastAsia="Verdana" w:hAnsi="Verdana" w:cs="Verdana"/>
          <w:spacing w:val="2"/>
          <w:sz w:val="17"/>
          <w:szCs w:val="17"/>
        </w:rPr>
        <w:t xml:space="preserve"> dagda to perform vulnerability management.</w:t>
      </w:r>
    </w:p>
    <w:p w:rsidR="00C75F9D" w:rsidRPr="00B321AB" w:rsidRDefault="00C75F9D" w:rsidP="00B321AB">
      <w:pPr>
        <w:pStyle w:val="ListParagraph"/>
        <w:numPr>
          <w:ilvl w:val="0"/>
          <w:numId w:val="28"/>
        </w:numPr>
        <w:spacing w:before="4" w:line="200" w:lineRule="exact"/>
        <w:rPr>
          <w:rFonts w:ascii="Verdana" w:eastAsia="Verdana" w:hAnsi="Verdana" w:cs="Verdana"/>
          <w:spacing w:val="2"/>
          <w:sz w:val="17"/>
          <w:szCs w:val="17"/>
        </w:rPr>
      </w:pPr>
      <w:r w:rsidRPr="00C75F9D">
        <w:rPr>
          <w:rFonts w:ascii="Verdana" w:eastAsia="Verdana" w:hAnsi="Verdana" w:cs="Verdana"/>
          <w:spacing w:val="2"/>
          <w:sz w:val="17"/>
          <w:szCs w:val="17"/>
        </w:rPr>
        <w:lastRenderedPageBreak/>
        <w:t>Understanding of SMTP, TLS, DNS, and related standards email security standards.</w:t>
      </w:r>
    </w:p>
    <w:p w:rsidR="000A1FF0" w:rsidRDefault="00C5600B" w:rsidP="000A1FF0">
      <w:pPr>
        <w:pStyle w:val="ListParagraph"/>
        <w:numPr>
          <w:ilvl w:val="0"/>
          <w:numId w:val="28"/>
        </w:numPr>
        <w:spacing w:before="4" w:line="200" w:lineRule="exact"/>
        <w:rPr>
          <w:rFonts w:ascii="Verdana" w:eastAsia="Verdana" w:hAnsi="Verdana" w:cs="Verdana"/>
          <w:spacing w:val="2"/>
          <w:sz w:val="17"/>
          <w:szCs w:val="17"/>
        </w:rPr>
      </w:pPr>
      <w:r w:rsidRPr="000A1FF0">
        <w:rPr>
          <w:rFonts w:ascii="Verdana" w:eastAsia="Verdana" w:hAnsi="Verdana" w:cs="Verdana"/>
          <w:spacing w:val="2"/>
          <w:sz w:val="17"/>
          <w:szCs w:val="17"/>
        </w:rPr>
        <w:t>Using AWS Services like VPC Endpoint, VPG, VPC Peering, S3 bucket access policy, IAM, AWS</w:t>
      </w:r>
      <w:r w:rsidR="00316F0F">
        <w:rPr>
          <w:rFonts w:ascii="Verdana" w:eastAsia="Verdana" w:hAnsi="Verdana" w:cs="Verdana"/>
          <w:spacing w:val="2"/>
          <w:sz w:val="17"/>
          <w:szCs w:val="17"/>
        </w:rPr>
        <w:t xml:space="preserve"> </w:t>
      </w:r>
      <w:r w:rsidRPr="000A1FF0">
        <w:rPr>
          <w:rFonts w:ascii="Verdana" w:eastAsia="Verdana" w:hAnsi="Verdana" w:cs="Verdana"/>
          <w:spacing w:val="2"/>
          <w:sz w:val="17"/>
          <w:szCs w:val="17"/>
        </w:rPr>
        <w:t>SSO, KMS, AWS Config, Cloud trail, Inspector, Certificate Manager, WAF &amp; Shield and so on. </w:t>
      </w:r>
    </w:p>
    <w:p w:rsidR="000A1FF0" w:rsidRDefault="00C5600B" w:rsidP="000A1FF0">
      <w:pPr>
        <w:pStyle w:val="ListParagraph"/>
        <w:numPr>
          <w:ilvl w:val="0"/>
          <w:numId w:val="28"/>
        </w:numPr>
        <w:spacing w:before="4" w:line="200" w:lineRule="exact"/>
        <w:rPr>
          <w:rFonts w:ascii="Verdana" w:eastAsia="Verdana" w:hAnsi="Verdana" w:cs="Verdana"/>
          <w:spacing w:val="2"/>
          <w:sz w:val="17"/>
          <w:szCs w:val="17"/>
        </w:rPr>
      </w:pPr>
      <w:r w:rsidRPr="000A1FF0">
        <w:rPr>
          <w:rFonts w:ascii="Verdana" w:eastAsia="Verdana" w:hAnsi="Verdana" w:cs="Verdana"/>
          <w:spacing w:val="2"/>
          <w:sz w:val="17"/>
          <w:szCs w:val="17"/>
        </w:rPr>
        <w:t xml:space="preserve">Setting secured access management, log management, log analytics using AWS Elastic search </w:t>
      </w:r>
    </w:p>
    <w:p w:rsidR="00670B3C" w:rsidRDefault="00670B3C" w:rsidP="00670B3C">
      <w:pPr>
        <w:pStyle w:val="ListParagraph"/>
        <w:numPr>
          <w:ilvl w:val="0"/>
          <w:numId w:val="27"/>
        </w:numPr>
        <w:spacing w:before="4" w:line="200" w:lineRule="exact"/>
        <w:rPr>
          <w:rFonts w:ascii="Verdana" w:eastAsia="Verdana" w:hAnsi="Verdana" w:cs="Verdana"/>
          <w:spacing w:val="2"/>
          <w:sz w:val="17"/>
          <w:szCs w:val="17"/>
        </w:rPr>
      </w:pPr>
      <w:r w:rsidRPr="00670B3C">
        <w:rPr>
          <w:rFonts w:ascii="Verdana" w:eastAsia="Verdana" w:hAnsi="Verdana" w:cs="Verdana"/>
          <w:spacing w:val="2"/>
          <w:sz w:val="17"/>
          <w:szCs w:val="17"/>
        </w:rPr>
        <w:t>Worked on firewalls, intrusion detection, encryption, monitoring, vulnerability scanning, and authentication solutions for traditional and Cloud-hosted IT systems</w:t>
      </w:r>
    </w:p>
    <w:p w:rsidR="004A035C" w:rsidRPr="004A035C" w:rsidRDefault="00670B3C" w:rsidP="00670B3C">
      <w:pPr>
        <w:pStyle w:val="ListParagraph"/>
        <w:numPr>
          <w:ilvl w:val="0"/>
          <w:numId w:val="27"/>
        </w:numPr>
        <w:spacing w:before="4" w:line="200" w:lineRule="exact"/>
        <w:rPr>
          <w:rFonts w:ascii="Verdana" w:eastAsia="Verdana" w:hAnsi="Verdana" w:cs="Verdana"/>
          <w:spacing w:val="2"/>
          <w:sz w:val="17"/>
          <w:szCs w:val="17"/>
        </w:rPr>
      </w:pPr>
      <w:r>
        <w:rPr>
          <w:rFonts w:ascii="Verdana" w:eastAsia="Verdana" w:hAnsi="Verdana" w:cs="Verdana"/>
          <w:spacing w:val="2"/>
          <w:sz w:val="17"/>
          <w:szCs w:val="17"/>
        </w:rPr>
        <w:t>E</w:t>
      </w:r>
      <w:r w:rsidR="004A035C" w:rsidRPr="004A035C">
        <w:rPr>
          <w:rFonts w:ascii="Verdana" w:eastAsia="Verdana" w:hAnsi="Verdana" w:cs="Verdana"/>
          <w:spacing w:val="2"/>
          <w:sz w:val="17"/>
          <w:szCs w:val="17"/>
        </w:rPr>
        <w:t>xperience</w:t>
      </w:r>
      <w:r>
        <w:rPr>
          <w:rFonts w:ascii="Verdana" w:eastAsia="Verdana" w:hAnsi="Verdana" w:cs="Verdana"/>
          <w:spacing w:val="2"/>
          <w:sz w:val="17"/>
          <w:szCs w:val="17"/>
        </w:rPr>
        <w:t>d</w:t>
      </w:r>
      <w:r w:rsidR="004A035C" w:rsidRPr="004A035C">
        <w:rPr>
          <w:rFonts w:ascii="Verdana" w:eastAsia="Verdana" w:hAnsi="Verdana" w:cs="Verdana"/>
          <w:spacing w:val="2"/>
          <w:sz w:val="17"/>
          <w:szCs w:val="17"/>
        </w:rPr>
        <w:t xml:space="preserve"> around design of security controls and product best fit analysis to ensure end to end security covering different areas of security architecture: Layered Security, Endpoint Security, Data Security, Threat Exposure &amp; Incident Management aspects</w:t>
      </w:r>
    </w:p>
    <w:p w:rsidR="003E6DDA" w:rsidRPr="003E6DDA" w:rsidRDefault="003E6DDA" w:rsidP="003E6DDA">
      <w:pPr>
        <w:pStyle w:val="ListParagraph"/>
        <w:numPr>
          <w:ilvl w:val="0"/>
          <w:numId w:val="27"/>
        </w:numPr>
        <w:spacing w:before="4" w:line="200" w:lineRule="exact"/>
        <w:rPr>
          <w:rFonts w:ascii="Verdana" w:eastAsia="Verdana" w:hAnsi="Verdana" w:cs="Verdana"/>
          <w:spacing w:val="2"/>
          <w:sz w:val="17"/>
          <w:szCs w:val="17"/>
        </w:rPr>
      </w:pPr>
      <w:r w:rsidRPr="003E6DDA">
        <w:rPr>
          <w:rFonts w:ascii="Verdana" w:eastAsia="Verdana" w:hAnsi="Verdana" w:cs="Verdana"/>
          <w:spacing w:val="2"/>
          <w:sz w:val="17"/>
          <w:szCs w:val="17"/>
        </w:rPr>
        <w:t>Responsible for providing Security Solution and architectural expertise to the System Integrator</w:t>
      </w:r>
    </w:p>
    <w:p w:rsidR="003E6DDA" w:rsidRPr="003E6DDA" w:rsidRDefault="003E6DDA" w:rsidP="003E6DDA">
      <w:pPr>
        <w:pStyle w:val="ListParagraph"/>
        <w:numPr>
          <w:ilvl w:val="0"/>
          <w:numId w:val="27"/>
        </w:numPr>
        <w:spacing w:before="4" w:line="200" w:lineRule="exact"/>
        <w:rPr>
          <w:rFonts w:ascii="Verdana" w:eastAsia="Verdana" w:hAnsi="Verdana" w:cs="Verdana"/>
          <w:spacing w:val="2"/>
          <w:sz w:val="17"/>
          <w:szCs w:val="17"/>
        </w:rPr>
      </w:pPr>
      <w:r w:rsidRPr="003E6DDA">
        <w:rPr>
          <w:rFonts w:ascii="Verdana" w:eastAsia="Verdana" w:hAnsi="Verdana" w:cs="Verdana"/>
          <w:spacing w:val="2"/>
          <w:sz w:val="17"/>
          <w:szCs w:val="17"/>
        </w:rPr>
        <w:t>Working knowledge in one or more of the core security domains: Identity and Access Management (IAM), Security Operations, Application, Data or Infrastructure.</w:t>
      </w:r>
    </w:p>
    <w:p w:rsidR="003E6DDA" w:rsidRPr="003E6DDA" w:rsidRDefault="003E6DDA" w:rsidP="00A6713D">
      <w:pPr>
        <w:pStyle w:val="ListParagraph"/>
        <w:numPr>
          <w:ilvl w:val="0"/>
          <w:numId w:val="27"/>
        </w:numPr>
        <w:spacing w:before="4" w:line="200" w:lineRule="exact"/>
        <w:rPr>
          <w:rFonts w:ascii="Verdana" w:eastAsia="Verdana" w:hAnsi="Verdana" w:cs="Verdana"/>
          <w:spacing w:val="2"/>
          <w:sz w:val="17"/>
          <w:szCs w:val="17"/>
        </w:rPr>
      </w:pPr>
      <w:r w:rsidRPr="003E6DDA">
        <w:rPr>
          <w:rFonts w:ascii="Verdana" w:eastAsia="Verdana" w:hAnsi="Verdana" w:cs="Verdana"/>
          <w:spacing w:val="2"/>
          <w:sz w:val="17"/>
          <w:szCs w:val="17"/>
        </w:rPr>
        <w:t>Developed an AWS security roadmap which included the AWS services and 3rd party tools to be utilized in the AW</w:t>
      </w:r>
      <w:r w:rsidR="007638D6">
        <w:rPr>
          <w:rFonts w:ascii="Verdana" w:eastAsia="Verdana" w:hAnsi="Verdana" w:cs="Verdana"/>
          <w:spacing w:val="2"/>
          <w:sz w:val="17"/>
          <w:szCs w:val="17"/>
        </w:rPr>
        <w:t>S cloud for security monitoring.</w:t>
      </w:r>
    </w:p>
    <w:p w:rsidR="0092548C" w:rsidRPr="0092548C" w:rsidRDefault="0092548C" w:rsidP="0092548C">
      <w:pPr>
        <w:numPr>
          <w:ilvl w:val="0"/>
          <w:numId w:val="27"/>
        </w:numPr>
        <w:rPr>
          <w:rFonts w:ascii="Verdana" w:eastAsia="Verdana" w:hAnsi="Verdana" w:cs="Verdana"/>
          <w:spacing w:val="2"/>
          <w:sz w:val="17"/>
          <w:szCs w:val="17"/>
        </w:rPr>
      </w:pPr>
      <w:r w:rsidRPr="0092548C">
        <w:rPr>
          <w:rFonts w:ascii="Verdana" w:eastAsia="Verdana" w:hAnsi="Verdana" w:cs="Verdana"/>
          <w:spacing w:val="2"/>
          <w:sz w:val="17"/>
          <w:szCs w:val="17"/>
        </w:rPr>
        <w:t>Collaborating and improve with other Cloud Security team members across the broad-spectrum security programs, such as Threat &amp; Vulnerability Management, Security Incident Response, Data Protection.</w:t>
      </w:r>
    </w:p>
    <w:p w:rsidR="003E6DDA" w:rsidRPr="003E6DDA" w:rsidRDefault="003E6DDA" w:rsidP="003E6DDA">
      <w:pPr>
        <w:pStyle w:val="ListParagraph"/>
        <w:numPr>
          <w:ilvl w:val="0"/>
          <w:numId w:val="27"/>
        </w:numPr>
        <w:spacing w:before="4" w:line="200" w:lineRule="exact"/>
        <w:rPr>
          <w:rFonts w:ascii="Verdana" w:eastAsia="Verdana" w:hAnsi="Verdana" w:cs="Verdana"/>
          <w:spacing w:val="2"/>
          <w:sz w:val="17"/>
          <w:szCs w:val="17"/>
        </w:rPr>
      </w:pPr>
      <w:r w:rsidRPr="003E6DDA">
        <w:rPr>
          <w:rFonts w:ascii="Verdana" w:eastAsia="Verdana" w:hAnsi="Verdana" w:cs="Verdana"/>
          <w:spacing w:val="2"/>
          <w:sz w:val="17"/>
          <w:szCs w:val="17"/>
        </w:rPr>
        <w:t>Created and managed an encrypted S3 bucket for all CloudTrail logs encryption bucket and adjusted bucket polices to allow MSSP to access the logs.</w:t>
      </w:r>
    </w:p>
    <w:p w:rsidR="00492BE4" w:rsidRPr="003E6DDA" w:rsidRDefault="00492BE4" w:rsidP="00473D33">
      <w:pPr>
        <w:pStyle w:val="ListParagraph"/>
        <w:numPr>
          <w:ilvl w:val="0"/>
          <w:numId w:val="27"/>
        </w:numPr>
        <w:spacing w:before="4" w:line="200" w:lineRule="exact"/>
        <w:rPr>
          <w:rFonts w:ascii="Verdana" w:eastAsia="Verdana" w:hAnsi="Verdana" w:cs="Verdana"/>
          <w:spacing w:val="2"/>
          <w:sz w:val="17"/>
          <w:szCs w:val="17"/>
        </w:rPr>
      </w:pPr>
      <w:r w:rsidRPr="00492BE4">
        <w:rPr>
          <w:rFonts w:ascii="Verdana" w:eastAsia="Verdana" w:hAnsi="Verdana" w:cs="Verdana"/>
          <w:spacing w:val="2"/>
          <w:sz w:val="17"/>
          <w:szCs w:val="17"/>
        </w:rPr>
        <w:t>Experience in designing, configuring and deploying native cloud security services such as those form Azure (Log analytics, Azure security center, etc.), AWS (G</w:t>
      </w:r>
      <w:r>
        <w:rPr>
          <w:rFonts w:ascii="Verdana" w:eastAsia="Verdana" w:hAnsi="Verdana" w:cs="Verdana"/>
          <w:spacing w:val="2"/>
          <w:sz w:val="17"/>
          <w:szCs w:val="17"/>
        </w:rPr>
        <w:t>uard Duty, WAF, Cognito, etc.)</w:t>
      </w:r>
    </w:p>
    <w:p w:rsidR="003E6DDA" w:rsidRPr="003E6DDA" w:rsidRDefault="003E6DDA" w:rsidP="005F774F">
      <w:pPr>
        <w:pStyle w:val="ListParagraph"/>
        <w:numPr>
          <w:ilvl w:val="0"/>
          <w:numId w:val="27"/>
        </w:numPr>
        <w:spacing w:before="4" w:line="200" w:lineRule="exact"/>
        <w:rPr>
          <w:rFonts w:ascii="Verdana" w:eastAsia="Verdana" w:hAnsi="Verdana" w:cs="Verdana"/>
          <w:spacing w:val="2"/>
          <w:sz w:val="17"/>
          <w:szCs w:val="17"/>
        </w:rPr>
      </w:pPr>
      <w:r w:rsidRPr="003E6DDA">
        <w:rPr>
          <w:rFonts w:ascii="Verdana" w:eastAsia="Verdana" w:hAnsi="Verdana" w:cs="Verdana"/>
          <w:spacing w:val="2"/>
          <w:sz w:val="17"/>
          <w:szCs w:val="17"/>
        </w:rPr>
        <w:t>Installed and configure amazon inspector. Created targets and templates and scheduled assessment runs in all EC2 instances in the AWS account. Notified instance owners of vulnerabilities found</w:t>
      </w:r>
    </w:p>
    <w:p w:rsidR="003E6DDA" w:rsidRPr="003E6DDA" w:rsidRDefault="003E6DDA" w:rsidP="003E6DDA">
      <w:pPr>
        <w:pStyle w:val="ListParagraph"/>
        <w:numPr>
          <w:ilvl w:val="0"/>
          <w:numId w:val="27"/>
        </w:numPr>
        <w:spacing w:before="4" w:line="200" w:lineRule="exact"/>
        <w:rPr>
          <w:rFonts w:ascii="Verdana" w:eastAsia="Verdana" w:hAnsi="Verdana" w:cs="Verdana"/>
          <w:spacing w:val="2"/>
          <w:sz w:val="17"/>
          <w:szCs w:val="17"/>
        </w:rPr>
      </w:pPr>
      <w:r w:rsidRPr="003E6DDA">
        <w:rPr>
          <w:rFonts w:ascii="Verdana" w:eastAsia="Verdana" w:hAnsi="Verdana" w:cs="Verdana"/>
          <w:spacing w:val="2"/>
          <w:sz w:val="17"/>
          <w:szCs w:val="17"/>
        </w:rPr>
        <w:t>Created lambda function to automate inspector scans in 15 AWS accounts</w:t>
      </w:r>
    </w:p>
    <w:p w:rsidR="003E6DDA" w:rsidRPr="003E6DDA" w:rsidRDefault="003E6DDA" w:rsidP="003E6DDA">
      <w:pPr>
        <w:pStyle w:val="ListParagraph"/>
        <w:numPr>
          <w:ilvl w:val="0"/>
          <w:numId w:val="27"/>
        </w:numPr>
        <w:spacing w:before="4" w:line="200" w:lineRule="exact"/>
        <w:rPr>
          <w:rFonts w:ascii="Verdana" w:eastAsia="Verdana" w:hAnsi="Verdana" w:cs="Verdana"/>
          <w:spacing w:val="2"/>
          <w:sz w:val="17"/>
          <w:szCs w:val="17"/>
        </w:rPr>
      </w:pPr>
      <w:r w:rsidRPr="003E6DDA">
        <w:rPr>
          <w:rFonts w:ascii="Verdana" w:eastAsia="Verdana" w:hAnsi="Verdana" w:cs="Verdana"/>
          <w:spacing w:val="2"/>
          <w:sz w:val="17"/>
          <w:szCs w:val="17"/>
        </w:rPr>
        <w:t>Enabled AWS Config to monitor changes in the AWS accounts. Developed AWS Config rules to monitor for unencrypted volumes and untagged resources in all accounts</w:t>
      </w:r>
    </w:p>
    <w:p w:rsidR="003E6DDA" w:rsidRPr="003E6DDA" w:rsidRDefault="003E6DDA" w:rsidP="00E80D9C">
      <w:pPr>
        <w:pStyle w:val="ListParagraph"/>
        <w:numPr>
          <w:ilvl w:val="0"/>
          <w:numId w:val="27"/>
        </w:numPr>
        <w:spacing w:before="4" w:line="200" w:lineRule="exact"/>
        <w:rPr>
          <w:rFonts w:ascii="Verdana" w:eastAsia="Verdana" w:hAnsi="Verdana" w:cs="Verdana"/>
          <w:spacing w:val="2"/>
          <w:sz w:val="17"/>
          <w:szCs w:val="17"/>
        </w:rPr>
      </w:pPr>
      <w:r w:rsidRPr="003E6DDA">
        <w:rPr>
          <w:rFonts w:ascii="Verdana" w:eastAsia="Verdana" w:hAnsi="Verdana" w:cs="Verdana"/>
          <w:spacing w:val="2"/>
          <w:sz w:val="17"/>
          <w:szCs w:val="17"/>
        </w:rPr>
        <w:t xml:space="preserve">Configured AWs Config rules to evaluate AWS resources for compliance. set up SNS notification by creating a topic and subscribing a distribution list to that topic </w:t>
      </w:r>
    </w:p>
    <w:p w:rsidR="008428CC" w:rsidRPr="0003323D" w:rsidRDefault="003E6DDA" w:rsidP="008428CC">
      <w:pPr>
        <w:pStyle w:val="ListParagraph"/>
        <w:numPr>
          <w:ilvl w:val="0"/>
          <w:numId w:val="27"/>
        </w:numPr>
        <w:spacing w:before="4" w:line="200" w:lineRule="exact"/>
        <w:rPr>
          <w:rFonts w:ascii="Verdana" w:eastAsia="Verdana" w:hAnsi="Verdana" w:cs="Verdana"/>
          <w:spacing w:val="2"/>
          <w:sz w:val="17"/>
          <w:szCs w:val="17"/>
        </w:rPr>
      </w:pPr>
      <w:r w:rsidRPr="003E6DDA">
        <w:rPr>
          <w:rFonts w:ascii="Verdana" w:eastAsia="Verdana" w:hAnsi="Verdana" w:cs="Verdana"/>
          <w:spacing w:val="2"/>
          <w:sz w:val="17"/>
          <w:szCs w:val="17"/>
        </w:rPr>
        <w:t>Enabled and utilized AWS trusted advisor to inspect accounts and provide reporting</w:t>
      </w:r>
      <w:r w:rsidR="007638D6">
        <w:rPr>
          <w:rFonts w:ascii="Verdana" w:eastAsia="Verdana" w:hAnsi="Verdana" w:cs="Verdana"/>
          <w:spacing w:val="2"/>
          <w:sz w:val="17"/>
          <w:szCs w:val="17"/>
        </w:rPr>
        <w:t xml:space="preserve"> and remediation recommendation.</w:t>
      </w:r>
    </w:p>
    <w:p w:rsidR="003E6DDA" w:rsidRPr="003E6DDA" w:rsidRDefault="003E6DDA" w:rsidP="00EE23D3">
      <w:pPr>
        <w:pStyle w:val="ListParagraph"/>
        <w:spacing w:before="4" w:line="200" w:lineRule="exact"/>
        <w:rPr>
          <w:rFonts w:ascii="Verdana" w:eastAsia="Verdana" w:hAnsi="Verdana" w:cs="Verdana"/>
          <w:spacing w:val="2"/>
          <w:sz w:val="17"/>
          <w:szCs w:val="17"/>
        </w:rPr>
      </w:pPr>
    </w:p>
    <w:p w:rsidR="002F17DE" w:rsidRPr="004A33D2" w:rsidRDefault="00F67426" w:rsidP="00F67426">
      <w:pPr>
        <w:spacing w:before="4" w:line="200" w:lineRule="exact"/>
        <w:rPr>
          <w:rFonts w:asciiTheme="majorHAnsi" w:hAnsiTheme="majorHAnsi"/>
          <w:b/>
          <w:sz w:val="24"/>
          <w:szCs w:val="24"/>
          <w:u w:val="single"/>
        </w:rPr>
      </w:pPr>
      <w:r w:rsidRPr="004A33D2">
        <w:rPr>
          <w:rFonts w:asciiTheme="majorHAnsi" w:hAnsiTheme="majorHAnsi"/>
          <w:b/>
          <w:sz w:val="24"/>
          <w:szCs w:val="24"/>
          <w:u w:val="single"/>
        </w:rPr>
        <w:t>Accenture Pvt Ltd as IT Technolo</w:t>
      </w:r>
      <w:r w:rsidR="00AB5A49">
        <w:rPr>
          <w:rFonts w:asciiTheme="majorHAnsi" w:hAnsiTheme="majorHAnsi"/>
          <w:b/>
          <w:sz w:val="24"/>
          <w:szCs w:val="24"/>
          <w:u w:val="single"/>
        </w:rPr>
        <w:t xml:space="preserve">gy </w:t>
      </w:r>
      <w:r w:rsidR="00824FE5">
        <w:rPr>
          <w:rFonts w:asciiTheme="majorHAnsi" w:hAnsiTheme="majorHAnsi"/>
          <w:b/>
          <w:sz w:val="24"/>
          <w:szCs w:val="24"/>
          <w:u w:val="single"/>
        </w:rPr>
        <w:t>Specialist</w:t>
      </w:r>
      <w:r w:rsidR="00030BEA">
        <w:rPr>
          <w:rFonts w:asciiTheme="majorHAnsi" w:hAnsiTheme="majorHAnsi"/>
          <w:b/>
          <w:sz w:val="24"/>
          <w:szCs w:val="24"/>
          <w:u w:val="single"/>
        </w:rPr>
        <w:t xml:space="preserve"> (Feb’15 to Mar</w:t>
      </w:r>
      <w:r w:rsidR="00AB5A49">
        <w:rPr>
          <w:rFonts w:asciiTheme="majorHAnsi" w:hAnsiTheme="majorHAnsi"/>
          <w:b/>
          <w:sz w:val="24"/>
          <w:szCs w:val="24"/>
          <w:u w:val="single"/>
        </w:rPr>
        <w:t xml:space="preserve"> 18</w:t>
      </w:r>
      <w:r w:rsidRPr="004A33D2">
        <w:rPr>
          <w:rFonts w:asciiTheme="majorHAnsi" w:hAnsiTheme="majorHAnsi"/>
          <w:b/>
          <w:sz w:val="24"/>
          <w:szCs w:val="24"/>
          <w:u w:val="single"/>
        </w:rPr>
        <w:t>)</w:t>
      </w:r>
    </w:p>
    <w:p w:rsidR="00F67426" w:rsidRDefault="00F67426" w:rsidP="005A175E">
      <w:pPr>
        <w:spacing w:line="200" w:lineRule="exact"/>
        <w:ind w:left="110"/>
        <w:rPr>
          <w:rFonts w:ascii="Verdana" w:eastAsia="Verdana" w:hAnsi="Verdana" w:cs="Verdana"/>
          <w:b/>
          <w:w w:val="99"/>
          <w:position w:val="-1"/>
          <w:sz w:val="17"/>
          <w:szCs w:val="17"/>
          <w:u w:val="thick" w:color="000000"/>
        </w:rPr>
      </w:pPr>
    </w:p>
    <w:p w:rsidR="00824FE5" w:rsidRDefault="00824FE5" w:rsidP="00824FE5">
      <w:pPr>
        <w:spacing w:line="200" w:lineRule="exact"/>
        <w:ind w:left="110"/>
        <w:rPr>
          <w:rFonts w:ascii="Verdana" w:eastAsia="Verdana" w:hAnsi="Verdana" w:cs="Verdana"/>
          <w:b/>
          <w:w w:val="99"/>
          <w:position w:val="-1"/>
          <w:sz w:val="17"/>
          <w:szCs w:val="17"/>
          <w:u w:val="thick" w:color="000000"/>
        </w:rPr>
      </w:pPr>
      <w:r>
        <w:rPr>
          <w:rFonts w:ascii="Verdana" w:eastAsia="Verdana" w:hAnsi="Verdana" w:cs="Verdana"/>
          <w:b/>
          <w:w w:val="99"/>
          <w:position w:val="-1"/>
          <w:sz w:val="17"/>
          <w:szCs w:val="17"/>
          <w:u w:val="thick" w:color="000000"/>
        </w:rPr>
        <w:t>S</w:t>
      </w:r>
      <w:r>
        <w:rPr>
          <w:rFonts w:ascii="Verdana" w:eastAsia="Verdana" w:hAnsi="Verdana" w:cs="Verdana"/>
          <w:b/>
          <w:spacing w:val="-3"/>
          <w:w w:val="99"/>
          <w:position w:val="-1"/>
          <w:sz w:val="17"/>
          <w:szCs w:val="17"/>
          <w:u w:val="thick" w:color="000000"/>
        </w:rPr>
        <w:t>i</w:t>
      </w:r>
      <w:r>
        <w:rPr>
          <w:rFonts w:ascii="Verdana" w:eastAsia="Verdana" w:hAnsi="Verdana" w:cs="Verdana"/>
          <w:b/>
          <w:spacing w:val="2"/>
          <w:w w:val="99"/>
          <w:position w:val="-1"/>
          <w:sz w:val="17"/>
          <w:szCs w:val="17"/>
          <w:u w:val="thick" w:color="000000"/>
        </w:rPr>
        <w:t>gn</w:t>
      </w:r>
      <w:r>
        <w:rPr>
          <w:rFonts w:ascii="Verdana" w:eastAsia="Verdana" w:hAnsi="Verdana" w:cs="Verdana"/>
          <w:b/>
          <w:w w:val="99"/>
          <w:position w:val="-1"/>
          <w:sz w:val="17"/>
          <w:szCs w:val="17"/>
          <w:u w:val="thick" w:color="000000"/>
        </w:rPr>
        <w:t>if</w:t>
      </w:r>
      <w:r>
        <w:rPr>
          <w:rFonts w:ascii="Verdana" w:eastAsia="Verdana" w:hAnsi="Verdana" w:cs="Verdana"/>
          <w:b/>
          <w:spacing w:val="-3"/>
          <w:w w:val="99"/>
          <w:position w:val="-1"/>
          <w:sz w:val="17"/>
          <w:szCs w:val="17"/>
          <w:u w:val="thick" w:color="000000"/>
        </w:rPr>
        <w:t>i</w:t>
      </w:r>
      <w:r>
        <w:rPr>
          <w:rFonts w:ascii="Verdana" w:eastAsia="Verdana" w:hAnsi="Verdana" w:cs="Verdana"/>
          <w:b/>
          <w:spacing w:val="4"/>
          <w:w w:val="99"/>
          <w:position w:val="-1"/>
          <w:sz w:val="17"/>
          <w:szCs w:val="17"/>
          <w:u w:val="thick" w:color="000000"/>
        </w:rPr>
        <w:t>c</w:t>
      </w:r>
      <w:r>
        <w:rPr>
          <w:rFonts w:ascii="Verdana" w:eastAsia="Verdana" w:hAnsi="Verdana" w:cs="Verdana"/>
          <w:b/>
          <w:w w:val="99"/>
          <w:position w:val="-1"/>
          <w:sz w:val="17"/>
          <w:szCs w:val="17"/>
          <w:u w:val="thick" w:color="000000"/>
        </w:rPr>
        <w:t>a</w:t>
      </w:r>
      <w:r>
        <w:rPr>
          <w:rFonts w:ascii="Verdana" w:eastAsia="Verdana" w:hAnsi="Verdana" w:cs="Verdana"/>
          <w:b/>
          <w:spacing w:val="2"/>
          <w:w w:val="99"/>
          <w:position w:val="-1"/>
          <w:sz w:val="17"/>
          <w:szCs w:val="17"/>
          <w:u w:val="thick" w:color="000000"/>
        </w:rPr>
        <w:t>n</w:t>
      </w:r>
      <w:r>
        <w:rPr>
          <w:rFonts w:ascii="Verdana" w:eastAsia="Verdana" w:hAnsi="Verdana" w:cs="Verdana"/>
          <w:b/>
          <w:w w:val="99"/>
          <w:position w:val="-1"/>
          <w:sz w:val="17"/>
          <w:szCs w:val="17"/>
          <w:u w:val="thick" w:color="000000"/>
        </w:rPr>
        <w:t xml:space="preserve">t Contributions </w:t>
      </w:r>
    </w:p>
    <w:p w:rsidR="00824FE5" w:rsidRDefault="00824FE5" w:rsidP="00824FE5">
      <w:pPr>
        <w:spacing w:line="200" w:lineRule="exact"/>
        <w:ind w:left="110"/>
        <w:rPr>
          <w:rFonts w:ascii="Verdana" w:eastAsia="Verdana" w:hAnsi="Verdana" w:cs="Verdana"/>
          <w:spacing w:val="2"/>
          <w:sz w:val="17"/>
          <w:szCs w:val="17"/>
        </w:rPr>
      </w:pPr>
    </w:p>
    <w:p w:rsidR="00054A2D" w:rsidRPr="00940F7F" w:rsidRDefault="00054A2D" w:rsidP="00824FE5">
      <w:pPr>
        <w:spacing w:line="200" w:lineRule="exact"/>
        <w:ind w:left="110"/>
        <w:rPr>
          <w:rFonts w:ascii="Verdana" w:eastAsia="Verdana" w:hAnsi="Verdana" w:cs="Verdana"/>
          <w:spacing w:val="2"/>
          <w:sz w:val="17"/>
          <w:szCs w:val="17"/>
        </w:rPr>
      </w:pPr>
      <w:r w:rsidRPr="00940F7F">
        <w:rPr>
          <w:rFonts w:ascii="Verdana" w:eastAsia="Verdana" w:hAnsi="Verdana" w:cs="Verdana"/>
          <w:spacing w:val="2"/>
          <w:sz w:val="17"/>
          <w:szCs w:val="17"/>
        </w:rPr>
        <w:t xml:space="preserve">Various collaborative solution architecture (Exchange, Lync, and Office 365, </w:t>
      </w:r>
      <w:r w:rsidR="005804C8" w:rsidRPr="00940F7F">
        <w:rPr>
          <w:rFonts w:ascii="Verdana" w:eastAsia="Verdana" w:hAnsi="Verdana" w:cs="Verdana"/>
          <w:spacing w:val="2"/>
          <w:sz w:val="17"/>
          <w:szCs w:val="17"/>
        </w:rPr>
        <w:t>Forefront</w:t>
      </w:r>
      <w:r w:rsidRPr="00940F7F">
        <w:rPr>
          <w:rFonts w:ascii="Verdana" w:eastAsia="Verdana" w:hAnsi="Verdana" w:cs="Verdana"/>
          <w:spacing w:val="2"/>
          <w:sz w:val="17"/>
          <w:szCs w:val="17"/>
        </w:rPr>
        <w:t>)</w:t>
      </w:r>
      <w:r w:rsidR="0003254C" w:rsidRPr="00940F7F">
        <w:rPr>
          <w:rFonts w:ascii="Verdana" w:eastAsia="Verdana" w:hAnsi="Verdana" w:cs="Verdana"/>
          <w:spacing w:val="2"/>
          <w:sz w:val="17"/>
          <w:szCs w:val="17"/>
        </w:rPr>
        <w:t xml:space="preserve"> </w:t>
      </w:r>
      <w:r w:rsidRPr="00940F7F">
        <w:rPr>
          <w:rFonts w:ascii="Verdana" w:eastAsia="Verdana" w:hAnsi="Verdana" w:cs="Verdana"/>
          <w:spacing w:val="2"/>
          <w:sz w:val="17"/>
          <w:szCs w:val="17"/>
        </w:rPr>
        <w:t>full new IT infrastructure based on Microsoft products (A</w:t>
      </w:r>
      <w:r w:rsidR="00A210A0" w:rsidRPr="00940F7F">
        <w:rPr>
          <w:rFonts w:ascii="Verdana" w:eastAsia="Verdana" w:hAnsi="Verdana" w:cs="Verdana"/>
          <w:spacing w:val="2"/>
          <w:sz w:val="17"/>
          <w:szCs w:val="17"/>
        </w:rPr>
        <w:t>ctive Directory, Exchange 2010 and</w:t>
      </w:r>
      <w:r w:rsidRPr="00940F7F">
        <w:rPr>
          <w:rFonts w:ascii="Verdana" w:eastAsia="Verdana" w:hAnsi="Verdana" w:cs="Verdana"/>
          <w:spacing w:val="2"/>
          <w:sz w:val="17"/>
          <w:szCs w:val="17"/>
        </w:rPr>
        <w:t>), including migration (AD and Exchange) from previous environment.</w:t>
      </w:r>
      <w:r w:rsidR="00C95FF9" w:rsidRPr="00940F7F">
        <w:rPr>
          <w:rFonts w:ascii="Verdana" w:eastAsia="Verdana" w:hAnsi="Verdana" w:cs="Verdana"/>
          <w:spacing w:val="2"/>
          <w:sz w:val="17"/>
          <w:szCs w:val="17"/>
        </w:rPr>
        <w:t xml:space="preserve"> HA management with Local DAG and Remote DR DAG replication and Manage Cross site functionalities of Exchange 2010 Systems</w:t>
      </w:r>
    </w:p>
    <w:p w:rsidR="005F0356" w:rsidRDefault="005F0356" w:rsidP="00EC7BC2">
      <w:pPr>
        <w:spacing w:before="41"/>
        <w:ind w:left="110"/>
        <w:jc w:val="both"/>
        <w:rPr>
          <w:rFonts w:ascii="Verdana" w:eastAsia="Verdana" w:hAnsi="Verdana" w:cs="Verdana"/>
          <w:spacing w:val="2"/>
          <w:sz w:val="17"/>
          <w:szCs w:val="17"/>
        </w:rPr>
      </w:pPr>
    </w:p>
    <w:p w:rsidR="00AF4BC3" w:rsidRPr="00940F7F" w:rsidRDefault="00EC7BC2" w:rsidP="00940F7F">
      <w:pPr>
        <w:pStyle w:val="ListParagraph"/>
        <w:numPr>
          <w:ilvl w:val="0"/>
          <w:numId w:val="11"/>
        </w:numPr>
        <w:spacing w:before="41"/>
        <w:jc w:val="both"/>
        <w:rPr>
          <w:rFonts w:ascii="Verdana" w:eastAsia="Verdana" w:hAnsi="Verdana" w:cs="Verdana"/>
          <w:spacing w:val="2"/>
          <w:sz w:val="17"/>
          <w:szCs w:val="17"/>
        </w:rPr>
      </w:pPr>
      <w:r w:rsidRPr="00940F7F">
        <w:rPr>
          <w:rFonts w:ascii="Verdana" w:eastAsia="Verdana" w:hAnsi="Verdana" w:cs="Verdana"/>
          <w:spacing w:val="2"/>
          <w:sz w:val="17"/>
          <w:szCs w:val="17"/>
        </w:rPr>
        <w:t xml:space="preserve">Upgraded DirSync to Azure AD Connect and moved to a new server at the same time. </w:t>
      </w:r>
      <w:r w:rsidR="00054A2D" w:rsidRPr="00940F7F">
        <w:rPr>
          <w:rFonts w:ascii="Verdana" w:eastAsia="Verdana" w:hAnsi="Verdana" w:cs="Verdana"/>
          <w:spacing w:val="2"/>
          <w:sz w:val="17"/>
          <w:szCs w:val="17"/>
        </w:rPr>
        <w:t>Office 365 Infrastructure deploym</w:t>
      </w:r>
      <w:r w:rsidR="002245EA" w:rsidRPr="00940F7F">
        <w:rPr>
          <w:rFonts w:ascii="Verdana" w:eastAsia="Verdana" w:hAnsi="Verdana" w:cs="Verdana"/>
          <w:spacing w:val="2"/>
          <w:sz w:val="17"/>
          <w:szCs w:val="17"/>
        </w:rPr>
        <w:t>ent that include complete ADFS 2</w:t>
      </w:r>
      <w:r w:rsidR="003030DF">
        <w:rPr>
          <w:rFonts w:ascii="Verdana" w:eastAsia="Verdana" w:hAnsi="Verdana" w:cs="Verdana"/>
          <w:spacing w:val="2"/>
          <w:sz w:val="17"/>
          <w:szCs w:val="17"/>
        </w:rPr>
        <w:t>.0 &amp; ADFS 3.0 with minimal down time.</w:t>
      </w:r>
      <w:r w:rsidR="00054A2D" w:rsidRPr="00940F7F">
        <w:rPr>
          <w:rFonts w:ascii="Verdana" w:eastAsia="Verdana" w:hAnsi="Verdana" w:cs="Verdana"/>
          <w:spacing w:val="2"/>
          <w:sz w:val="17"/>
          <w:szCs w:val="17"/>
        </w:rPr>
        <w:t xml:space="preserve"> </w:t>
      </w:r>
    </w:p>
    <w:p w:rsidR="005F0356" w:rsidRPr="00CE3A9A" w:rsidRDefault="005F0356" w:rsidP="00EC7BC2">
      <w:pPr>
        <w:spacing w:before="41"/>
        <w:ind w:left="110"/>
        <w:jc w:val="both"/>
        <w:rPr>
          <w:rFonts w:ascii="Verdana" w:eastAsia="Verdana" w:hAnsi="Verdana" w:cs="Verdana"/>
          <w:spacing w:val="2"/>
          <w:sz w:val="17"/>
          <w:szCs w:val="17"/>
        </w:rPr>
      </w:pPr>
    </w:p>
    <w:p w:rsidR="00054A2D" w:rsidRPr="00940F7F" w:rsidRDefault="00054A2D" w:rsidP="00940F7F">
      <w:pPr>
        <w:pStyle w:val="ListParagraph"/>
        <w:numPr>
          <w:ilvl w:val="0"/>
          <w:numId w:val="11"/>
        </w:numPr>
        <w:spacing w:before="41"/>
        <w:jc w:val="both"/>
        <w:rPr>
          <w:rFonts w:ascii="Verdana" w:eastAsia="Verdana" w:hAnsi="Verdana" w:cs="Verdana"/>
          <w:spacing w:val="2"/>
          <w:sz w:val="17"/>
          <w:szCs w:val="17"/>
        </w:rPr>
      </w:pPr>
      <w:r w:rsidRPr="00940F7F">
        <w:rPr>
          <w:rFonts w:ascii="Verdana" w:eastAsia="Verdana" w:hAnsi="Verdana" w:cs="Verdana"/>
          <w:spacing w:val="2"/>
          <w:sz w:val="17"/>
          <w:szCs w:val="17"/>
        </w:rPr>
        <w:t xml:space="preserve">Maintained system documentation logs and assisting in troubleshooting and diagnosis of system problems. Send Email administration, backup, data recovery of Emails. Implemented various Microsoft back office products Designed and delegated day to day operations tasks to various operations teams prepared complete project documentation. </w:t>
      </w:r>
    </w:p>
    <w:p w:rsidR="00EC7BC2" w:rsidRDefault="00EC7BC2" w:rsidP="00940F7F">
      <w:pPr>
        <w:spacing w:before="41"/>
        <w:ind w:left="110" w:firstLine="60"/>
        <w:jc w:val="both"/>
        <w:rPr>
          <w:rFonts w:ascii="Verdana" w:eastAsia="Verdana" w:hAnsi="Verdana" w:cs="Verdana"/>
          <w:spacing w:val="2"/>
          <w:sz w:val="17"/>
          <w:szCs w:val="17"/>
        </w:rPr>
      </w:pPr>
    </w:p>
    <w:p w:rsidR="0069312C" w:rsidRPr="00940F7F" w:rsidRDefault="0069312C" w:rsidP="00940F7F">
      <w:pPr>
        <w:pStyle w:val="ListParagraph"/>
        <w:numPr>
          <w:ilvl w:val="0"/>
          <w:numId w:val="11"/>
        </w:numPr>
        <w:spacing w:before="41"/>
        <w:jc w:val="both"/>
        <w:rPr>
          <w:rFonts w:ascii="Verdana" w:eastAsia="Verdana" w:hAnsi="Verdana" w:cs="Verdana"/>
          <w:spacing w:val="2"/>
          <w:sz w:val="17"/>
          <w:szCs w:val="17"/>
        </w:rPr>
      </w:pPr>
      <w:r w:rsidRPr="00940F7F">
        <w:rPr>
          <w:rFonts w:ascii="Verdana" w:eastAsia="Verdana" w:hAnsi="Verdana" w:cs="Verdana"/>
          <w:spacing w:val="2"/>
          <w:sz w:val="17"/>
          <w:szCs w:val="17"/>
        </w:rPr>
        <w:t>Developed a</w:t>
      </w:r>
      <w:r w:rsidR="00C76266">
        <w:rPr>
          <w:rFonts w:ascii="Verdana" w:eastAsia="Verdana" w:hAnsi="Verdana" w:cs="Verdana"/>
          <w:spacing w:val="2"/>
          <w:sz w:val="17"/>
          <w:szCs w:val="17"/>
        </w:rPr>
        <w:t>n</w:t>
      </w:r>
      <w:r w:rsidRPr="00940F7F">
        <w:rPr>
          <w:rFonts w:ascii="Verdana" w:eastAsia="Verdana" w:hAnsi="Verdana" w:cs="Verdana"/>
          <w:spacing w:val="2"/>
          <w:sz w:val="17"/>
          <w:szCs w:val="17"/>
        </w:rPr>
        <w:t xml:space="preserve"> Office 365 License Assignment tool (PowerShell) that dynamically finds the available licenses within an Office 365 tenant, allowing the administrator to pick and choose which licenses to assign to specific users/customers.</w:t>
      </w:r>
    </w:p>
    <w:p w:rsidR="0069312C" w:rsidRDefault="0069312C" w:rsidP="008932A7">
      <w:pPr>
        <w:spacing w:before="41"/>
        <w:ind w:left="110"/>
        <w:jc w:val="both"/>
        <w:rPr>
          <w:rFonts w:ascii="Verdana" w:eastAsia="Verdana" w:hAnsi="Verdana" w:cs="Verdana"/>
          <w:spacing w:val="2"/>
          <w:sz w:val="17"/>
          <w:szCs w:val="17"/>
        </w:rPr>
      </w:pPr>
    </w:p>
    <w:p w:rsidR="008932A7" w:rsidRPr="00940F7F" w:rsidRDefault="008932A7" w:rsidP="00940F7F">
      <w:pPr>
        <w:pStyle w:val="ListParagraph"/>
        <w:numPr>
          <w:ilvl w:val="0"/>
          <w:numId w:val="11"/>
        </w:numPr>
        <w:spacing w:before="41"/>
        <w:jc w:val="both"/>
        <w:rPr>
          <w:rFonts w:ascii="Verdana" w:eastAsia="Verdana" w:hAnsi="Verdana" w:cs="Verdana"/>
          <w:spacing w:val="2"/>
          <w:sz w:val="17"/>
          <w:szCs w:val="17"/>
        </w:rPr>
      </w:pPr>
      <w:r w:rsidRPr="00940F7F">
        <w:rPr>
          <w:rFonts w:ascii="Verdana" w:eastAsia="Verdana" w:hAnsi="Verdana" w:cs="Verdana"/>
          <w:spacing w:val="2"/>
          <w:sz w:val="17"/>
          <w:szCs w:val="17"/>
        </w:rPr>
        <w:t>Work closely with customer's Tier 3 &amp; 4 support teams to ensure mailbox migration readiness. Develop one off PowerShell scripts for the customer's support teams to efficiently fix errors found through the   Active Directory environment.</w:t>
      </w:r>
    </w:p>
    <w:p w:rsidR="0069312C" w:rsidRDefault="0069312C" w:rsidP="008932A7">
      <w:pPr>
        <w:spacing w:before="41"/>
        <w:ind w:left="110"/>
        <w:jc w:val="both"/>
        <w:rPr>
          <w:rFonts w:ascii="Verdana" w:eastAsia="Verdana" w:hAnsi="Verdana" w:cs="Verdana"/>
          <w:spacing w:val="2"/>
          <w:sz w:val="17"/>
          <w:szCs w:val="17"/>
        </w:rPr>
      </w:pPr>
    </w:p>
    <w:p w:rsidR="00054A2D" w:rsidRPr="00940F7F" w:rsidRDefault="005F12BC" w:rsidP="00940F7F">
      <w:pPr>
        <w:pStyle w:val="ListParagraph"/>
        <w:numPr>
          <w:ilvl w:val="0"/>
          <w:numId w:val="11"/>
        </w:numPr>
        <w:spacing w:before="41"/>
        <w:jc w:val="both"/>
        <w:rPr>
          <w:rFonts w:ascii="Verdana" w:eastAsia="Verdana" w:hAnsi="Verdana" w:cs="Verdana"/>
          <w:spacing w:val="2"/>
          <w:sz w:val="17"/>
          <w:szCs w:val="17"/>
        </w:rPr>
      </w:pPr>
      <w:r>
        <w:rPr>
          <w:rFonts w:ascii="Verdana" w:eastAsia="Verdana" w:hAnsi="Verdana" w:cs="Verdana"/>
          <w:spacing w:val="2"/>
          <w:sz w:val="17"/>
          <w:szCs w:val="17"/>
        </w:rPr>
        <w:t xml:space="preserve">Successfully upgraded ADFS 2.0 to ADFS 3.0 with minimal impact on the production </w:t>
      </w:r>
      <w:r w:rsidR="00054A2D" w:rsidRPr="00940F7F">
        <w:rPr>
          <w:rFonts w:ascii="Verdana" w:eastAsia="Verdana" w:hAnsi="Verdana" w:cs="Verdana"/>
          <w:spacing w:val="2"/>
          <w:sz w:val="17"/>
          <w:szCs w:val="17"/>
        </w:rPr>
        <w:t xml:space="preserve">and change management documents. Managed Enterprise and Black Berry Server &amp; support. Formulated and installed Lync functionalities for multiple clients. </w:t>
      </w:r>
    </w:p>
    <w:p w:rsidR="00054A2D" w:rsidRPr="00CE3A9A" w:rsidRDefault="00054A2D" w:rsidP="00CE3A9A">
      <w:pPr>
        <w:spacing w:before="41"/>
        <w:ind w:left="110"/>
        <w:jc w:val="both"/>
        <w:rPr>
          <w:rFonts w:ascii="Verdana" w:eastAsia="Verdana" w:hAnsi="Verdana" w:cs="Verdana"/>
          <w:spacing w:val="2"/>
          <w:sz w:val="17"/>
          <w:szCs w:val="17"/>
        </w:rPr>
      </w:pPr>
    </w:p>
    <w:p w:rsidR="000727F4" w:rsidRPr="00940F7F" w:rsidRDefault="005A2DCB" w:rsidP="00940F7F">
      <w:pPr>
        <w:pStyle w:val="ListParagraph"/>
        <w:numPr>
          <w:ilvl w:val="0"/>
          <w:numId w:val="11"/>
        </w:numPr>
        <w:spacing w:before="41"/>
        <w:jc w:val="both"/>
        <w:rPr>
          <w:rFonts w:ascii="Verdana" w:eastAsia="Verdana" w:hAnsi="Verdana" w:cs="Verdana"/>
          <w:spacing w:val="2"/>
          <w:sz w:val="17"/>
          <w:szCs w:val="17"/>
        </w:rPr>
      </w:pPr>
      <w:r w:rsidRPr="00940F7F">
        <w:rPr>
          <w:rFonts w:ascii="Verdana" w:eastAsia="Verdana" w:hAnsi="Verdana" w:cs="Verdana"/>
          <w:spacing w:val="2"/>
          <w:sz w:val="17"/>
          <w:szCs w:val="17"/>
        </w:rPr>
        <w:t xml:space="preserve">Administering the SMTP Mail Gateway servers, Mail flow, gateway filter blocks, virus scanning and virus blocks. </w:t>
      </w:r>
      <w:r w:rsidR="000727F4" w:rsidRPr="00940F7F">
        <w:rPr>
          <w:rFonts w:ascii="Verdana" w:eastAsia="Verdana" w:hAnsi="Verdana" w:cs="Verdana"/>
          <w:spacing w:val="2"/>
          <w:sz w:val="17"/>
          <w:szCs w:val="17"/>
        </w:rPr>
        <w:t xml:space="preserve">Worked on </w:t>
      </w:r>
      <w:r w:rsidR="005804C8" w:rsidRPr="00940F7F">
        <w:rPr>
          <w:rFonts w:ascii="Verdana" w:eastAsia="Verdana" w:hAnsi="Verdana" w:cs="Verdana"/>
          <w:spacing w:val="2"/>
          <w:sz w:val="17"/>
          <w:szCs w:val="17"/>
        </w:rPr>
        <w:t>Box tone</w:t>
      </w:r>
      <w:r w:rsidR="000727F4" w:rsidRPr="00940F7F">
        <w:rPr>
          <w:rFonts w:ascii="Verdana" w:eastAsia="Verdana" w:hAnsi="Verdana" w:cs="Verdana"/>
          <w:spacing w:val="2"/>
          <w:sz w:val="17"/>
          <w:szCs w:val="17"/>
        </w:rPr>
        <w:t xml:space="preserve"> console for monitoring the BlackBerry servers and Exchange servers.</w:t>
      </w:r>
      <w:r w:rsidR="005804C8" w:rsidRPr="00940F7F">
        <w:rPr>
          <w:rFonts w:ascii="Verdana" w:eastAsia="Verdana" w:hAnsi="Verdana" w:cs="Verdana"/>
          <w:spacing w:val="2"/>
          <w:sz w:val="17"/>
          <w:szCs w:val="17"/>
        </w:rPr>
        <w:t xml:space="preserve"> </w:t>
      </w:r>
      <w:r w:rsidR="000727F4" w:rsidRPr="00940F7F">
        <w:rPr>
          <w:rFonts w:ascii="Verdana" w:eastAsia="Verdana" w:hAnsi="Verdana" w:cs="Verdana"/>
          <w:spacing w:val="2"/>
          <w:sz w:val="17"/>
          <w:szCs w:val="17"/>
        </w:rPr>
        <w:t>Installing, Configuring, Troubleshooting and Admin</w:t>
      </w:r>
      <w:r w:rsidR="007C405A" w:rsidRPr="00940F7F">
        <w:rPr>
          <w:rFonts w:ascii="Verdana" w:eastAsia="Verdana" w:hAnsi="Verdana" w:cs="Verdana"/>
          <w:spacing w:val="2"/>
          <w:sz w:val="17"/>
          <w:szCs w:val="17"/>
        </w:rPr>
        <w:t>istering Microsoft Windows 2008/2012</w:t>
      </w:r>
    </w:p>
    <w:p w:rsidR="007C405A" w:rsidRDefault="007C405A" w:rsidP="007C405A">
      <w:pPr>
        <w:spacing w:before="41"/>
        <w:ind w:left="110"/>
        <w:jc w:val="both"/>
        <w:rPr>
          <w:rFonts w:ascii="Verdana" w:eastAsia="Verdana" w:hAnsi="Verdana" w:cs="Verdana"/>
          <w:spacing w:val="2"/>
          <w:sz w:val="17"/>
          <w:szCs w:val="17"/>
        </w:rPr>
      </w:pPr>
    </w:p>
    <w:p w:rsidR="000727F4" w:rsidRPr="00940F7F" w:rsidRDefault="000727F4" w:rsidP="00940F7F">
      <w:pPr>
        <w:pStyle w:val="ListParagraph"/>
        <w:numPr>
          <w:ilvl w:val="0"/>
          <w:numId w:val="11"/>
        </w:numPr>
        <w:spacing w:before="41"/>
        <w:jc w:val="both"/>
        <w:rPr>
          <w:rFonts w:ascii="Verdana" w:eastAsia="Verdana" w:hAnsi="Verdana" w:cs="Verdana"/>
          <w:spacing w:val="2"/>
          <w:sz w:val="17"/>
          <w:szCs w:val="17"/>
        </w:rPr>
      </w:pPr>
      <w:r w:rsidRPr="00940F7F">
        <w:rPr>
          <w:rFonts w:ascii="Verdana" w:eastAsia="Verdana" w:hAnsi="Verdana" w:cs="Verdana"/>
          <w:spacing w:val="2"/>
          <w:sz w:val="17"/>
          <w:szCs w:val="17"/>
        </w:rPr>
        <w:lastRenderedPageBreak/>
        <w:t>Creating &amp; Configuring Sites, Site link, Site Cost and assigning subnets to sites.</w:t>
      </w:r>
      <w:r w:rsidR="005804C8" w:rsidRPr="00940F7F">
        <w:rPr>
          <w:rFonts w:ascii="Verdana" w:eastAsia="Verdana" w:hAnsi="Verdana" w:cs="Verdana"/>
          <w:spacing w:val="2"/>
          <w:sz w:val="17"/>
          <w:szCs w:val="17"/>
        </w:rPr>
        <w:t xml:space="preserve"> </w:t>
      </w:r>
      <w:r w:rsidRPr="00940F7F">
        <w:rPr>
          <w:rFonts w:ascii="Verdana" w:eastAsia="Verdana" w:hAnsi="Verdana" w:cs="Verdana"/>
          <w:spacing w:val="2"/>
          <w:sz w:val="17"/>
          <w:szCs w:val="17"/>
        </w:rPr>
        <w:t>Creating Forwarders, Conditional Forwarders and Managing DNS Records.</w:t>
      </w:r>
      <w:r w:rsidR="005804C8" w:rsidRPr="00940F7F">
        <w:rPr>
          <w:rFonts w:ascii="Verdana" w:eastAsia="Verdana" w:hAnsi="Verdana" w:cs="Verdana"/>
          <w:spacing w:val="2"/>
          <w:sz w:val="17"/>
          <w:szCs w:val="17"/>
        </w:rPr>
        <w:t xml:space="preserve"> </w:t>
      </w:r>
      <w:r w:rsidRPr="00940F7F">
        <w:rPr>
          <w:rFonts w:ascii="Verdana" w:eastAsia="Verdana" w:hAnsi="Verdana" w:cs="Verdana"/>
          <w:spacing w:val="2"/>
          <w:sz w:val="17"/>
          <w:szCs w:val="17"/>
        </w:rPr>
        <w:t>Installing Domain Controller through IFM in low bandwidth remote location site.</w:t>
      </w:r>
      <w:r w:rsidR="005804C8" w:rsidRPr="00940F7F">
        <w:rPr>
          <w:rFonts w:ascii="Verdana" w:eastAsia="Verdana" w:hAnsi="Verdana" w:cs="Verdana"/>
          <w:spacing w:val="2"/>
          <w:sz w:val="17"/>
          <w:szCs w:val="17"/>
        </w:rPr>
        <w:t xml:space="preserve"> </w:t>
      </w:r>
      <w:r w:rsidRPr="00940F7F">
        <w:rPr>
          <w:rFonts w:ascii="Verdana" w:eastAsia="Verdana" w:hAnsi="Verdana" w:cs="Verdana"/>
          <w:spacing w:val="2"/>
          <w:sz w:val="17"/>
          <w:szCs w:val="17"/>
        </w:rPr>
        <w:t>Demoting hardware failure &amp; not reachable Domain Controllers through Metadata Clean up.</w:t>
      </w:r>
    </w:p>
    <w:p w:rsidR="00940F7F" w:rsidRDefault="00940F7F" w:rsidP="007C405A">
      <w:pPr>
        <w:spacing w:before="41"/>
        <w:ind w:left="110"/>
        <w:jc w:val="both"/>
        <w:rPr>
          <w:rFonts w:ascii="Verdana" w:eastAsia="Verdana" w:hAnsi="Verdana" w:cs="Verdana"/>
          <w:spacing w:val="2"/>
          <w:sz w:val="17"/>
          <w:szCs w:val="17"/>
        </w:rPr>
      </w:pPr>
    </w:p>
    <w:p w:rsidR="005F0356" w:rsidRPr="00940F7F" w:rsidRDefault="005F0356" w:rsidP="00940F7F">
      <w:pPr>
        <w:pStyle w:val="ListParagraph"/>
        <w:numPr>
          <w:ilvl w:val="0"/>
          <w:numId w:val="11"/>
        </w:numPr>
        <w:spacing w:before="41"/>
        <w:jc w:val="both"/>
        <w:rPr>
          <w:rFonts w:ascii="Verdana" w:eastAsia="Verdana" w:hAnsi="Verdana" w:cs="Verdana"/>
          <w:spacing w:val="2"/>
          <w:sz w:val="17"/>
          <w:szCs w:val="17"/>
        </w:rPr>
      </w:pPr>
      <w:r w:rsidRPr="00940F7F">
        <w:rPr>
          <w:rFonts w:ascii="Verdana" w:eastAsia="Verdana" w:hAnsi="Verdana" w:cs="Verdana"/>
          <w:spacing w:val="2"/>
          <w:sz w:val="17"/>
          <w:szCs w:val="17"/>
        </w:rPr>
        <w:t xml:space="preserve">Automated and executed Office 365 procedures utilizing Windows PowerShell. </w:t>
      </w:r>
      <w:r w:rsidR="000727F4" w:rsidRPr="00940F7F">
        <w:rPr>
          <w:rFonts w:ascii="Verdana" w:eastAsia="Verdana" w:hAnsi="Verdana" w:cs="Verdana"/>
          <w:spacing w:val="2"/>
          <w:sz w:val="17"/>
          <w:szCs w:val="17"/>
        </w:rPr>
        <w:t>Monitoring &amp; Troubleshooting AD &amp; FRS Replication between Domain Controller’s.</w:t>
      </w:r>
      <w:r w:rsidR="005804C8" w:rsidRPr="00940F7F">
        <w:rPr>
          <w:rFonts w:ascii="Verdana" w:eastAsia="Verdana" w:hAnsi="Verdana" w:cs="Verdana"/>
          <w:spacing w:val="2"/>
          <w:sz w:val="17"/>
          <w:szCs w:val="17"/>
        </w:rPr>
        <w:t xml:space="preserve"> </w:t>
      </w:r>
      <w:r w:rsidRPr="00940F7F">
        <w:rPr>
          <w:rFonts w:ascii="Verdana" w:eastAsia="Verdana" w:hAnsi="Verdana" w:cs="Verdana"/>
          <w:spacing w:val="2"/>
          <w:sz w:val="17"/>
          <w:szCs w:val="17"/>
        </w:rPr>
        <w:t>Administered and supported Office 365 and MS Exchange policies</w:t>
      </w:r>
    </w:p>
    <w:p w:rsidR="00940F7F" w:rsidRDefault="00940F7F" w:rsidP="007C405A">
      <w:pPr>
        <w:spacing w:before="41"/>
        <w:ind w:left="110"/>
        <w:jc w:val="both"/>
        <w:rPr>
          <w:rFonts w:ascii="Verdana" w:eastAsia="Verdana" w:hAnsi="Verdana" w:cs="Verdana"/>
          <w:spacing w:val="2"/>
          <w:sz w:val="17"/>
          <w:szCs w:val="17"/>
        </w:rPr>
      </w:pPr>
    </w:p>
    <w:p w:rsidR="005F0356" w:rsidRPr="00940F7F" w:rsidRDefault="005F0356" w:rsidP="00940F7F">
      <w:pPr>
        <w:pStyle w:val="ListParagraph"/>
        <w:numPr>
          <w:ilvl w:val="0"/>
          <w:numId w:val="11"/>
        </w:numPr>
        <w:spacing w:before="41"/>
        <w:jc w:val="both"/>
        <w:rPr>
          <w:rFonts w:ascii="Verdana" w:eastAsia="Verdana" w:hAnsi="Verdana" w:cs="Verdana"/>
          <w:spacing w:val="2"/>
          <w:sz w:val="17"/>
          <w:szCs w:val="17"/>
        </w:rPr>
      </w:pPr>
      <w:r w:rsidRPr="00940F7F">
        <w:rPr>
          <w:rFonts w:ascii="Verdana" w:eastAsia="Verdana" w:hAnsi="Verdana" w:cs="Verdana"/>
          <w:spacing w:val="2"/>
          <w:sz w:val="17"/>
          <w:szCs w:val="17"/>
        </w:rPr>
        <w:t xml:space="preserve">Migrating the Shared, Resource and Room Mailboxes to cloud and from cloud to On-Premise. Handling post migrated issues like permissions and password issues for the users. </w:t>
      </w:r>
    </w:p>
    <w:p w:rsidR="005F0356" w:rsidRPr="005F0356" w:rsidRDefault="005F0356" w:rsidP="005F0356">
      <w:pPr>
        <w:spacing w:before="41"/>
        <w:ind w:left="110"/>
        <w:jc w:val="both"/>
        <w:rPr>
          <w:rFonts w:ascii="Verdana" w:eastAsia="Verdana" w:hAnsi="Verdana" w:cs="Verdana"/>
          <w:spacing w:val="2"/>
          <w:sz w:val="17"/>
          <w:szCs w:val="17"/>
        </w:rPr>
      </w:pPr>
    </w:p>
    <w:p w:rsidR="000727F4" w:rsidRDefault="005F0356" w:rsidP="00940F7F">
      <w:pPr>
        <w:pStyle w:val="ListParagraph"/>
        <w:numPr>
          <w:ilvl w:val="0"/>
          <w:numId w:val="11"/>
        </w:numPr>
        <w:spacing w:before="41"/>
        <w:jc w:val="both"/>
        <w:rPr>
          <w:rFonts w:ascii="Verdana" w:eastAsia="Verdana" w:hAnsi="Verdana" w:cs="Verdana"/>
          <w:spacing w:val="2"/>
          <w:sz w:val="17"/>
          <w:szCs w:val="17"/>
        </w:rPr>
      </w:pPr>
      <w:r w:rsidRPr="00940F7F">
        <w:rPr>
          <w:rFonts w:ascii="Verdana" w:eastAsia="Verdana" w:hAnsi="Verdana" w:cs="Verdana"/>
          <w:spacing w:val="2"/>
          <w:sz w:val="17"/>
          <w:szCs w:val="17"/>
        </w:rPr>
        <w:t>Administered and supported Office 365 and MS Exchange policies. Setting up the ActiveSync for the mobile messaging services.</w:t>
      </w:r>
      <w:r w:rsidR="00FD319D">
        <w:rPr>
          <w:rFonts w:ascii="Verdana" w:eastAsia="Verdana" w:hAnsi="Verdana" w:cs="Verdana"/>
          <w:spacing w:val="2"/>
          <w:sz w:val="17"/>
          <w:szCs w:val="17"/>
        </w:rPr>
        <w:t xml:space="preserve"> </w:t>
      </w:r>
      <w:r w:rsidR="000727F4" w:rsidRPr="00940F7F">
        <w:rPr>
          <w:rFonts w:ascii="Verdana" w:eastAsia="Verdana" w:hAnsi="Verdana" w:cs="Verdana"/>
          <w:spacing w:val="2"/>
          <w:sz w:val="17"/>
          <w:szCs w:val="17"/>
        </w:rPr>
        <w:t>Generating AD Reports like Domain Controllers, Users, Computers, and user last logon report, mailbox report.</w:t>
      </w:r>
    </w:p>
    <w:p w:rsidR="002F0F7F" w:rsidRPr="002F0F7F" w:rsidRDefault="002F0F7F" w:rsidP="002F0F7F">
      <w:pPr>
        <w:spacing w:before="41"/>
        <w:jc w:val="both"/>
        <w:rPr>
          <w:rFonts w:ascii="Verdana" w:eastAsia="Verdana" w:hAnsi="Verdana" w:cs="Verdana"/>
          <w:spacing w:val="2"/>
          <w:sz w:val="17"/>
          <w:szCs w:val="17"/>
        </w:rPr>
      </w:pPr>
    </w:p>
    <w:p w:rsidR="000727F4" w:rsidRPr="00940F7F" w:rsidRDefault="000727F4" w:rsidP="00940F7F">
      <w:pPr>
        <w:pStyle w:val="ListParagraph"/>
        <w:numPr>
          <w:ilvl w:val="0"/>
          <w:numId w:val="11"/>
        </w:numPr>
        <w:spacing w:before="41"/>
        <w:jc w:val="both"/>
        <w:rPr>
          <w:rFonts w:ascii="Verdana" w:eastAsia="Verdana" w:hAnsi="Verdana" w:cs="Verdana"/>
          <w:spacing w:val="2"/>
          <w:sz w:val="17"/>
          <w:szCs w:val="17"/>
        </w:rPr>
      </w:pPr>
      <w:r w:rsidRPr="00940F7F">
        <w:rPr>
          <w:rFonts w:ascii="Verdana" w:eastAsia="Verdana" w:hAnsi="Verdana" w:cs="Verdana"/>
          <w:spacing w:val="2"/>
          <w:sz w:val="17"/>
          <w:szCs w:val="17"/>
        </w:rPr>
        <w:t>Raising Change and get it approval from Change Approval Board (CAB</w:t>
      </w:r>
      <w:proofErr w:type="gramStart"/>
      <w:r w:rsidRPr="00940F7F">
        <w:rPr>
          <w:rFonts w:ascii="Verdana" w:eastAsia="Verdana" w:hAnsi="Verdana" w:cs="Verdana"/>
          <w:spacing w:val="2"/>
          <w:sz w:val="17"/>
          <w:szCs w:val="17"/>
        </w:rPr>
        <w:t>).Working</w:t>
      </w:r>
      <w:proofErr w:type="gramEnd"/>
      <w:r w:rsidRPr="00940F7F">
        <w:rPr>
          <w:rFonts w:ascii="Verdana" w:eastAsia="Verdana" w:hAnsi="Verdana" w:cs="Verdana"/>
          <w:spacing w:val="2"/>
          <w:sz w:val="17"/>
          <w:szCs w:val="17"/>
        </w:rPr>
        <w:t xml:space="preserve"> on Problem Tickets and providing Root Cause Analysis (RCA).Monitoring Tickets through Service Now tool and working according priority.</w:t>
      </w:r>
    </w:p>
    <w:p w:rsidR="00054A2D" w:rsidRPr="00CE3A9A" w:rsidRDefault="00054A2D" w:rsidP="00CE3A9A">
      <w:pPr>
        <w:spacing w:before="41"/>
        <w:ind w:left="110"/>
        <w:jc w:val="both"/>
        <w:rPr>
          <w:rFonts w:ascii="Verdana" w:eastAsia="Verdana" w:hAnsi="Verdana" w:cs="Verdana"/>
          <w:spacing w:val="2"/>
          <w:sz w:val="17"/>
          <w:szCs w:val="17"/>
        </w:rPr>
      </w:pPr>
    </w:p>
    <w:p w:rsidR="00EC7BC2" w:rsidRDefault="00A210A0" w:rsidP="006172C0">
      <w:pPr>
        <w:pStyle w:val="ListParagraph"/>
        <w:numPr>
          <w:ilvl w:val="0"/>
          <w:numId w:val="11"/>
        </w:numPr>
        <w:spacing w:before="41"/>
        <w:jc w:val="both"/>
        <w:rPr>
          <w:rFonts w:ascii="Verdana" w:eastAsia="Verdana" w:hAnsi="Verdana" w:cs="Verdana"/>
          <w:spacing w:val="2"/>
          <w:sz w:val="17"/>
          <w:szCs w:val="17"/>
        </w:rPr>
      </w:pPr>
      <w:r w:rsidRPr="00940F7F">
        <w:rPr>
          <w:rFonts w:ascii="Verdana" w:eastAsia="Verdana" w:hAnsi="Verdana" w:cs="Verdana"/>
          <w:spacing w:val="2"/>
          <w:sz w:val="17"/>
          <w:szCs w:val="17"/>
        </w:rPr>
        <w:t>Worked on Certificate related queries for hybrid server like certificate renewal as per the project standard policy.</w:t>
      </w:r>
      <w:r w:rsidR="00940F7F">
        <w:rPr>
          <w:rFonts w:ascii="Verdana" w:eastAsia="Verdana" w:hAnsi="Verdana" w:cs="Verdana"/>
          <w:spacing w:val="2"/>
          <w:sz w:val="17"/>
          <w:szCs w:val="17"/>
        </w:rPr>
        <w:t xml:space="preserve"> </w:t>
      </w:r>
      <w:r w:rsidR="00EC7BC2" w:rsidRPr="00940F7F">
        <w:rPr>
          <w:rFonts w:ascii="Verdana" w:eastAsia="Verdana" w:hAnsi="Verdana" w:cs="Verdana"/>
          <w:spacing w:val="2"/>
          <w:sz w:val="17"/>
          <w:szCs w:val="17"/>
        </w:rPr>
        <w:t xml:space="preserve">Simultaneously </w:t>
      </w:r>
      <w:r w:rsidR="00940F7F" w:rsidRPr="00940F7F">
        <w:rPr>
          <w:rFonts w:ascii="Verdana" w:eastAsia="Verdana" w:hAnsi="Verdana" w:cs="Verdana"/>
          <w:spacing w:val="2"/>
          <w:sz w:val="17"/>
          <w:szCs w:val="17"/>
        </w:rPr>
        <w:t>coordinating</w:t>
      </w:r>
      <w:r w:rsidR="00EC7BC2" w:rsidRPr="00940F7F">
        <w:rPr>
          <w:rFonts w:ascii="Verdana" w:eastAsia="Verdana" w:hAnsi="Verdana" w:cs="Verdana"/>
          <w:spacing w:val="2"/>
          <w:sz w:val="17"/>
          <w:szCs w:val="17"/>
        </w:rPr>
        <w:t xml:space="preserve"> with security team to work on exchange vulnerability threats using tools and take appropriate action as per the standard.</w:t>
      </w:r>
    </w:p>
    <w:p w:rsidR="008428CC" w:rsidRPr="008428CC" w:rsidRDefault="008428CC" w:rsidP="008428CC">
      <w:pPr>
        <w:pStyle w:val="ListParagraph"/>
        <w:rPr>
          <w:rFonts w:ascii="Verdana" w:eastAsia="Verdana" w:hAnsi="Verdana" w:cs="Verdana"/>
          <w:spacing w:val="2"/>
          <w:sz w:val="17"/>
          <w:szCs w:val="17"/>
        </w:rPr>
      </w:pPr>
    </w:p>
    <w:p w:rsidR="008428CC" w:rsidRPr="008428CC" w:rsidRDefault="008428CC" w:rsidP="008428CC">
      <w:pPr>
        <w:spacing w:before="41"/>
        <w:jc w:val="both"/>
        <w:rPr>
          <w:rFonts w:ascii="Verdana" w:eastAsia="Verdana" w:hAnsi="Verdana" w:cs="Verdana"/>
          <w:spacing w:val="2"/>
          <w:sz w:val="17"/>
          <w:szCs w:val="17"/>
        </w:rPr>
      </w:pPr>
    </w:p>
    <w:p w:rsidR="00940F7F" w:rsidRDefault="00940F7F" w:rsidP="00054A2D">
      <w:pPr>
        <w:spacing w:before="41"/>
        <w:ind w:left="110"/>
        <w:jc w:val="both"/>
        <w:rPr>
          <w:rFonts w:ascii="Verdana" w:eastAsia="Verdana" w:hAnsi="Verdana" w:cs="Verdana"/>
          <w:spacing w:val="2"/>
          <w:sz w:val="17"/>
          <w:szCs w:val="17"/>
        </w:rPr>
      </w:pPr>
    </w:p>
    <w:p w:rsidR="00154FB8" w:rsidRPr="004A33D2" w:rsidRDefault="00F67426">
      <w:pPr>
        <w:spacing w:before="4" w:line="200" w:lineRule="exact"/>
        <w:rPr>
          <w:rFonts w:asciiTheme="majorHAnsi" w:hAnsiTheme="majorHAnsi"/>
          <w:b/>
          <w:sz w:val="24"/>
          <w:szCs w:val="24"/>
          <w:u w:val="single"/>
        </w:rPr>
      </w:pPr>
      <w:r w:rsidRPr="004A33D2">
        <w:rPr>
          <w:rFonts w:asciiTheme="majorHAnsi" w:hAnsiTheme="majorHAnsi"/>
          <w:b/>
          <w:sz w:val="24"/>
          <w:szCs w:val="24"/>
          <w:u w:val="single"/>
        </w:rPr>
        <w:t>Hewlett-Packard Global Soft (Feb’14 to Feb’15), ITO-India (Messaging &amp; Collaboration) as Service Delivery Consultant II</w:t>
      </w:r>
    </w:p>
    <w:p w:rsidR="00F67426" w:rsidRPr="00F67426" w:rsidRDefault="00F67426">
      <w:pPr>
        <w:spacing w:before="4" w:line="200" w:lineRule="exact"/>
        <w:rPr>
          <w:b/>
          <w:u w:val="single"/>
        </w:rPr>
      </w:pPr>
    </w:p>
    <w:p w:rsidR="00702FE5" w:rsidRPr="004B6B80" w:rsidRDefault="00EC7228" w:rsidP="00EC7228">
      <w:pPr>
        <w:spacing w:before="33"/>
        <w:rPr>
          <w:b/>
          <w:u w:val="single"/>
        </w:rPr>
      </w:pPr>
      <w:r>
        <w:rPr>
          <w:rFonts w:ascii="Verdana" w:eastAsia="Verdana" w:hAnsi="Verdana" w:cs="Verdana"/>
          <w:noProof/>
          <w:spacing w:val="1"/>
          <w:sz w:val="17"/>
          <w:szCs w:val="17"/>
          <w:lang w:val="en-IN" w:eastAsia="en-IN"/>
        </w:rPr>
        <mc:AlternateContent>
          <mc:Choice Requires="wpg">
            <w:drawing>
              <wp:anchor distT="0" distB="0" distL="114300" distR="114300" simplePos="0" relativeHeight="251661824" behindDoc="1" locked="0" layoutInCell="1" allowOverlap="1">
                <wp:simplePos x="0" y="0"/>
                <wp:positionH relativeFrom="column">
                  <wp:posOffset>-139700</wp:posOffset>
                </wp:positionH>
                <wp:positionV relativeFrom="paragraph">
                  <wp:posOffset>-184150</wp:posOffset>
                </wp:positionV>
                <wp:extent cx="6546850" cy="8890"/>
                <wp:effectExtent l="0" t="0" r="44450" b="2921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6850" cy="8890"/>
                          <a:chOff x="967" y="456"/>
                          <a:chExt cx="10310" cy="14"/>
                        </a:xfrm>
                      </wpg:grpSpPr>
                      <wps:wsp>
                        <wps:cNvPr id="3" name="Freeform 42"/>
                        <wps:cNvSpPr>
                          <a:spLocks/>
                        </wps:cNvSpPr>
                        <wps:spPr bwMode="auto">
                          <a:xfrm>
                            <a:off x="967" y="456"/>
                            <a:ext cx="29" cy="0"/>
                          </a:xfrm>
                          <a:custGeom>
                            <a:avLst/>
                            <a:gdLst>
                              <a:gd name="T0" fmla="+- 0 967 967"/>
                              <a:gd name="T1" fmla="*/ T0 w 29"/>
                              <a:gd name="T2" fmla="+- 0 996 967"/>
                              <a:gd name="T3" fmla="*/ T2 w 29"/>
                            </a:gdLst>
                            <a:ahLst/>
                            <a:cxnLst>
                              <a:cxn ang="0">
                                <a:pos x="T1" y="0"/>
                              </a:cxn>
                              <a:cxn ang="0">
                                <a:pos x="T3" y="0"/>
                              </a:cxn>
                            </a:cxnLst>
                            <a:rect l="0" t="0" r="r" b="b"/>
                            <a:pathLst>
                              <a:path w="29">
                                <a:moveTo>
                                  <a:pt x="0" y="0"/>
                                </a:moveTo>
                                <a:lnTo>
                                  <a:pt x="2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4"/>
                        <wpg:cNvGrpSpPr>
                          <a:grpSpLocks/>
                        </wpg:cNvGrpSpPr>
                        <wpg:grpSpPr bwMode="auto">
                          <a:xfrm>
                            <a:off x="977" y="456"/>
                            <a:ext cx="10300" cy="14"/>
                            <a:chOff x="977" y="456"/>
                            <a:chExt cx="10300" cy="14"/>
                          </a:xfrm>
                        </wpg:grpSpPr>
                        <wps:wsp>
                          <wps:cNvPr id="5" name="Freeform 41"/>
                          <wps:cNvSpPr>
                            <a:spLocks/>
                          </wps:cNvSpPr>
                          <wps:spPr bwMode="auto">
                            <a:xfrm>
                              <a:off x="977" y="470"/>
                              <a:ext cx="10" cy="0"/>
                            </a:xfrm>
                            <a:custGeom>
                              <a:avLst/>
                              <a:gdLst>
                                <a:gd name="T0" fmla="+- 0 977 977"/>
                                <a:gd name="T1" fmla="*/ T0 w 10"/>
                                <a:gd name="T2" fmla="+- 0 986 977"/>
                                <a:gd name="T3" fmla="*/ T2 w 10"/>
                              </a:gdLst>
                              <a:ahLst/>
                              <a:cxnLst>
                                <a:cxn ang="0">
                                  <a:pos x="T1" y="0"/>
                                </a:cxn>
                                <a:cxn ang="0">
                                  <a:pos x="T3" y="0"/>
                                </a:cxn>
                              </a:cxnLst>
                              <a:rect l="0" t="0" r="r" b="b"/>
                              <a:pathLst>
                                <a:path w="10">
                                  <a:moveTo>
                                    <a:pt x="0" y="0"/>
                                  </a:moveTo>
                                  <a:lnTo>
                                    <a:pt x="9" y="0"/>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 name="Group 5"/>
                          <wpg:cNvGrpSpPr>
                            <a:grpSpLocks/>
                          </wpg:cNvGrpSpPr>
                          <wpg:grpSpPr bwMode="auto">
                            <a:xfrm>
                              <a:off x="977" y="456"/>
                              <a:ext cx="10300" cy="10"/>
                              <a:chOff x="977" y="456"/>
                              <a:chExt cx="10300" cy="10"/>
                            </a:xfrm>
                          </wpg:grpSpPr>
                          <wps:wsp>
                            <wps:cNvPr id="7" name="Freeform 40"/>
                            <wps:cNvSpPr>
                              <a:spLocks/>
                            </wps:cNvSpPr>
                            <wps:spPr bwMode="auto">
                              <a:xfrm>
                                <a:off x="977" y="466"/>
                                <a:ext cx="19" cy="0"/>
                              </a:xfrm>
                              <a:custGeom>
                                <a:avLst/>
                                <a:gdLst>
                                  <a:gd name="T0" fmla="+- 0 977 977"/>
                                  <a:gd name="T1" fmla="*/ T0 w 19"/>
                                  <a:gd name="T2" fmla="+- 0 996 977"/>
                                  <a:gd name="T3" fmla="*/ T2 w 19"/>
                                </a:gdLst>
                                <a:ahLst/>
                                <a:cxnLst>
                                  <a:cxn ang="0">
                                    <a:pos x="T1" y="0"/>
                                  </a:cxn>
                                  <a:cxn ang="0">
                                    <a:pos x="T3" y="0"/>
                                  </a:cxn>
                                </a:cxnLst>
                                <a:rect l="0" t="0" r="r" b="b"/>
                                <a:pathLst>
                                  <a:path w="19">
                                    <a:moveTo>
                                      <a:pt x="0" y="0"/>
                                    </a:moveTo>
                                    <a:lnTo>
                                      <a:pt x="19" y="0"/>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 name="Group 8"/>
                            <wpg:cNvGrpSpPr>
                              <a:grpSpLocks/>
                            </wpg:cNvGrpSpPr>
                            <wpg:grpSpPr bwMode="auto">
                              <a:xfrm>
                                <a:off x="11251" y="456"/>
                                <a:ext cx="26" cy="0"/>
                                <a:chOff x="11251" y="456"/>
                                <a:chExt cx="26" cy="0"/>
                              </a:xfrm>
                            </wpg:grpSpPr>
                            <wps:wsp>
                              <wps:cNvPr id="13" name="Freeform 37"/>
                              <wps:cNvSpPr>
                                <a:spLocks/>
                              </wps:cNvSpPr>
                              <wps:spPr bwMode="auto">
                                <a:xfrm>
                                  <a:off x="11251" y="456"/>
                                  <a:ext cx="26" cy="0"/>
                                </a:xfrm>
                                <a:custGeom>
                                  <a:avLst/>
                                  <a:gdLst>
                                    <a:gd name="T0" fmla="+- 0 11251 11251"/>
                                    <a:gd name="T1" fmla="*/ T0 w 26"/>
                                    <a:gd name="T2" fmla="+- 0 11278 11251"/>
                                    <a:gd name="T3" fmla="*/ T2 w 26"/>
                                  </a:gdLst>
                                  <a:ahLst/>
                                  <a:cxnLst>
                                    <a:cxn ang="0">
                                      <a:pos x="T1" y="0"/>
                                    </a:cxn>
                                    <a:cxn ang="0">
                                      <a:pos x="T3" y="0"/>
                                    </a:cxn>
                                  </a:cxnLst>
                                  <a:rect l="0" t="0" r="r" b="b"/>
                                  <a:pathLst>
                                    <a:path w="26">
                                      <a:moveTo>
                                        <a:pt x="0" y="0"/>
                                      </a:moveTo>
                                      <a:lnTo>
                                        <a:pt x="2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 name="Group 9"/>
                              <wpg:cNvGrpSpPr>
                                <a:grpSpLocks/>
                              </wpg:cNvGrpSpPr>
                              <wpg:grpSpPr bwMode="auto">
                                <a:xfrm>
                                  <a:off x="11261" y="470"/>
                                  <a:ext cx="7" cy="0"/>
                                  <a:chOff x="11261" y="470"/>
                                  <a:chExt cx="7" cy="0"/>
                                </a:xfrm>
                              </wpg:grpSpPr>
                              <wps:wsp>
                                <wps:cNvPr id="15" name="Freeform 36"/>
                                <wps:cNvSpPr>
                                  <a:spLocks/>
                                </wps:cNvSpPr>
                                <wps:spPr bwMode="auto">
                                  <a:xfrm>
                                    <a:off x="11261" y="470"/>
                                    <a:ext cx="7" cy="0"/>
                                  </a:xfrm>
                                  <a:custGeom>
                                    <a:avLst/>
                                    <a:gdLst>
                                      <a:gd name="T0" fmla="+- 0 11261 11261"/>
                                      <a:gd name="T1" fmla="*/ T0 w 7"/>
                                      <a:gd name="T2" fmla="+- 0 11268 11261"/>
                                      <a:gd name="T3" fmla="*/ T2 w 7"/>
                                    </a:gdLst>
                                    <a:ahLst/>
                                    <a:cxnLst>
                                      <a:cxn ang="0">
                                        <a:pos x="T1" y="0"/>
                                      </a:cxn>
                                      <a:cxn ang="0">
                                        <a:pos x="T3" y="0"/>
                                      </a:cxn>
                                    </a:cxnLst>
                                    <a:rect l="0" t="0" r="r" b="b"/>
                                    <a:pathLst>
                                      <a:path w="7">
                                        <a:moveTo>
                                          <a:pt x="0" y="0"/>
                                        </a:moveTo>
                                        <a:lnTo>
                                          <a:pt x="7" y="0"/>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 name="Group 10"/>
                                <wpg:cNvGrpSpPr>
                                  <a:grpSpLocks/>
                                </wpg:cNvGrpSpPr>
                                <wpg:grpSpPr bwMode="auto">
                                  <a:xfrm>
                                    <a:off x="11251" y="466"/>
                                    <a:ext cx="17" cy="0"/>
                                    <a:chOff x="11251" y="466"/>
                                    <a:chExt cx="17" cy="0"/>
                                  </a:xfrm>
                                </wpg:grpSpPr>
                                <wps:wsp>
                                  <wps:cNvPr id="17" name="Freeform 35"/>
                                  <wps:cNvSpPr>
                                    <a:spLocks/>
                                  </wps:cNvSpPr>
                                  <wps:spPr bwMode="auto">
                                    <a:xfrm>
                                      <a:off x="11251" y="466"/>
                                      <a:ext cx="17" cy="0"/>
                                    </a:xfrm>
                                    <a:custGeom>
                                      <a:avLst/>
                                      <a:gdLst>
                                        <a:gd name="T0" fmla="+- 0 11251 11251"/>
                                        <a:gd name="T1" fmla="*/ T0 w 17"/>
                                        <a:gd name="T2" fmla="+- 0 11268 11251"/>
                                        <a:gd name="T3" fmla="*/ T2 w 17"/>
                                      </a:gdLst>
                                      <a:ahLst/>
                                      <a:cxnLst>
                                        <a:cxn ang="0">
                                          <a:pos x="T1" y="0"/>
                                        </a:cxn>
                                        <a:cxn ang="0">
                                          <a:pos x="T3" y="0"/>
                                        </a:cxn>
                                      </a:cxnLst>
                                      <a:rect l="0" t="0" r="r" b="b"/>
                                      <a:pathLst>
                                        <a:path w="17">
                                          <a:moveTo>
                                            <a:pt x="0" y="0"/>
                                          </a:moveTo>
                                          <a:lnTo>
                                            <a:pt x="17" y="0"/>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 name="Group 11"/>
                                  <wpg:cNvGrpSpPr>
                                    <a:grpSpLocks/>
                                  </wpg:cNvGrpSpPr>
                                  <wpg:grpSpPr bwMode="auto">
                                    <a:xfrm>
                                      <a:off x="987" y="461"/>
                                      <a:ext cx="0" cy="14930"/>
                                      <a:chOff x="987" y="461"/>
                                      <a:chExt cx="0" cy="14930"/>
                                    </a:xfrm>
                                  </wpg:grpSpPr>
                                  <wps:wsp>
                                    <wps:cNvPr id="19" name="Freeform 34"/>
                                    <wps:cNvSpPr>
                                      <a:spLocks/>
                                    </wps:cNvSpPr>
                                    <wps:spPr bwMode="auto">
                                      <a:xfrm>
                                        <a:off x="987" y="461"/>
                                        <a:ext cx="0" cy="14930"/>
                                      </a:xfrm>
                                      <a:custGeom>
                                        <a:avLst/>
                                        <a:gdLst>
                                          <a:gd name="T0" fmla="+- 0 461 461"/>
                                          <a:gd name="T1" fmla="*/ 461 h 14930"/>
                                          <a:gd name="T2" fmla="+- 0 15391 461"/>
                                          <a:gd name="T3" fmla="*/ 15391 h 14930"/>
                                        </a:gdLst>
                                        <a:ahLst/>
                                        <a:cxnLst>
                                          <a:cxn ang="0">
                                            <a:pos x="0" y="T1"/>
                                          </a:cxn>
                                          <a:cxn ang="0">
                                            <a:pos x="0" y="T3"/>
                                          </a:cxn>
                                        </a:cxnLst>
                                        <a:rect l="0" t="0" r="r" b="b"/>
                                        <a:pathLst>
                                          <a:path h="14930">
                                            <a:moveTo>
                                              <a:pt x="0" y="0"/>
                                            </a:moveTo>
                                            <a:lnTo>
                                              <a:pt x="0" y="1493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 name="Group 12"/>
                                    <wpg:cNvGrpSpPr>
                                      <a:grpSpLocks/>
                                    </wpg:cNvGrpSpPr>
                                    <wpg:grpSpPr bwMode="auto">
                                      <a:xfrm>
                                        <a:off x="991" y="480"/>
                                        <a:ext cx="0" cy="14892"/>
                                        <a:chOff x="991" y="480"/>
                                        <a:chExt cx="0" cy="14892"/>
                                      </a:xfrm>
                                    </wpg:grpSpPr>
                                    <wps:wsp>
                                      <wps:cNvPr id="21" name="Freeform 33"/>
                                      <wps:cNvSpPr>
                                        <a:spLocks/>
                                      </wps:cNvSpPr>
                                      <wps:spPr bwMode="auto">
                                        <a:xfrm>
                                          <a:off x="991" y="480"/>
                                          <a:ext cx="0" cy="14892"/>
                                        </a:xfrm>
                                        <a:custGeom>
                                          <a:avLst/>
                                          <a:gdLst>
                                            <a:gd name="T0" fmla="+- 0 480 480"/>
                                            <a:gd name="T1" fmla="*/ 480 h 14892"/>
                                            <a:gd name="T2" fmla="+- 0 15372 480"/>
                                            <a:gd name="T3" fmla="*/ 15372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 name="Group 13"/>
                                      <wpg:cNvGrpSpPr>
                                        <a:grpSpLocks/>
                                      </wpg:cNvGrpSpPr>
                                      <wpg:grpSpPr bwMode="auto">
                                        <a:xfrm>
                                          <a:off x="11259" y="461"/>
                                          <a:ext cx="0" cy="14930"/>
                                          <a:chOff x="11259" y="461"/>
                                          <a:chExt cx="0" cy="14930"/>
                                        </a:xfrm>
                                      </wpg:grpSpPr>
                                      <wps:wsp>
                                        <wps:cNvPr id="23" name="Freeform 32"/>
                                        <wps:cNvSpPr>
                                          <a:spLocks/>
                                        </wps:cNvSpPr>
                                        <wps:spPr bwMode="auto">
                                          <a:xfrm>
                                            <a:off x="11259" y="461"/>
                                            <a:ext cx="0" cy="14930"/>
                                          </a:xfrm>
                                          <a:custGeom>
                                            <a:avLst/>
                                            <a:gdLst>
                                              <a:gd name="T0" fmla="+- 0 461 461"/>
                                              <a:gd name="T1" fmla="*/ 461 h 14930"/>
                                              <a:gd name="T2" fmla="+- 0 15391 461"/>
                                              <a:gd name="T3" fmla="*/ 15391 h 14930"/>
                                            </a:gdLst>
                                            <a:ahLst/>
                                            <a:cxnLst>
                                              <a:cxn ang="0">
                                                <a:pos x="0" y="T1"/>
                                              </a:cxn>
                                              <a:cxn ang="0">
                                                <a:pos x="0" y="T3"/>
                                              </a:cxn>
                                            </a:cxnLst>
                                            <a:rect l="0" t="0" r="r" b="b"/>
                                            <a:pathLst>
                                              <a:path h="14930">
                                                <a:moveTo>
                                                  <a:pt x="0" y="0"/>
                                                </a:moveTo>
                                                <a:lnTo>
                                                  <a:pt x="0" y="1493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 name="Group 14"/>
                                        <wpg:cNvGrpSpPr>
                                          <a:grpSpLocks/>
                                        </wpg:cNvGrpSpPr>
                                        <wpg:grpSpPr bwMode="auto">
                                          <a:xfrm>
                                            <a:off x="11256" y="480"/>
                                            <a:ext cx="0" cy="14892"/>
                                            <a:chOff x="11256" y="480"/>
                                            <a:chExt cx="0" cy="14892"/>
                                          </a:xfrm>
                                        </wpg:grpSpPr>
                                        <wps:wsp>
                                          <wps:cNvPr id="25" name="Freeform 31"/>
                                          <wps:cNvSpPr>
                                            <a:spLocks/>
                                          </wps:cNvSpPr>
                                          <wps:spPr bwMode="auto">
                                            <a:xfrm>
                                              <a:off x="11256" y="480"/>
                                              <a:ext cx="0" cy="14892"/>
                                            </a:xfrm>
                                            <a:custGeom>
                                              <a:avLst/>
                                              <a:gdLst>
                                                <a:gd name="T0" fmla="+- 0 480 480"/>
                                                <a:gd name="T1" fmla="*/ 480 h 14892"/>
                                                <a:gd name="T2" fmla="+- 0 15372 480"/>
                                                <a:gd name="T3" fmla="*/ 15372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6" name="Group 15"/>
                                          <wpg:cNvGrpSpPr>
                                            <a:grpSpLocks/>
                                          </wpg:cNvGrpSpPr>
                                          <wpg:grpSpPr bwMode="auto">
                                            <a:xfrm>
                                              <a:off x="967" y="15396"/>
                                              <a:ext cx="29" cy="0"/>
                                              <a:chOff x="967" y="15396"/>
                                              <a:chExt cx="29" cy="0"/>
                                            </a:xfrm>
                                          </wpg:grpSpPr>
                                          <wps:wsp>
                                            <wps:cNvPr id="27" name="Freeform 30"/>
                                            <wps:cNvSpPr>
                                              <a:spLocks/>
                                            </wps:cNvSpPr>
                                            <wps:spPr bwMode="auto">
                                              <a:xfrm>
                                                <a:off x="967" y="15396"/>
                                                <a:ext cx="29" cy="0"/>
                                              </a:xfrm>
                                              <a:custGeom>
                                                <a:avLst/>
                                                <a:gdLst>
                                                  <a:gd name="T0" fmla="+- 0 967 967"/>
                                                  <a:gd name="T1" fmla="*/ T0 w 29"/>
                                                  <a:gd name="T2" fmla="+- 0 996 967"/>
                                                  <a:gd name="T3" fmla="*/ T2 w 29"/>
                                                </a:gdLst>
                                                <a:ahLst/>
                                                <a:cxnLst>
                                                  <a:cxn ang="0">
                                                    <a:pos x="T1" y="0"/>
                                                  </a:cxn>
                                                  <a:cxn ang="0">
                                                    <a:pos x="T3" y="0"/>
                                                  </a:cxn>
                                                </a:cxnLst>
                                                <a:rect l="0" t="0" r="r" b="b"/>
                                                <a:pathLst>
                                                  <a:path w="29">
                                                    <a:moveTo>
                                                      <a:pt x="0" y="0"/>
                                                    </a:moveTo>
                                                    <a:lnTo>
                                                      <a:pt x="2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8" name="Group 16"/>
                                            <wpg:cNvGrpSpPr>
                                              <a:grpSpLocks/>
                                            </wpg:cNvGrpSpPr>
                                            <wpg:grpSpPr bwMode="auto">
                                              <a:xfrm>
                                                <a:off x="977" y="15382"/>
                                                <a:ext cx="10" cy="0"/>
                                                <a:chOff x="977" y="15382"/>
                                                <a:chExt cx="10" cy="0"/>
                                              </a:xfrm>
                                            </wpg:grpSpPr>
                                            <wps:wsp>
                                              <wps:cNvPr id="29" name="Freeform 29"/>
                                              <wps:cNvSpPr>
                                                <a:spLocks/>
                                              </wps:cNvSpPr>
                                              <wps:spPr bwMode="auto">
                                                <a:xfrm>
                                                  <a:off x="977" y="15382"/>
                                                  <a:ext cx="10" cy="0"/>
                                                </a:xfrm>
                                                <a:custGeom>
                                                  <a:avLst/>
                                                  <a:gdLst>
                                                    <a:gd name="T0" fmla="+- 0 977 977"/>
                                                    <a:gd name="T1" fmla="*/ T0 w 10"/>
                                                    <a:gd name="T2" fmla="+- 0 986 977"/>
                                                    <a:gd name="T3" fmla="*/ T2 w 10"/>
                                                  </a:gdLst>
                                                  <a:ahLst/>
                                                  <a:cxnLst>
                                                    <a:cxn ang="0">
                                                      <a:pos x="T1" y="0"/>
                                                    </a:cxn>
                                                    <a:cxn ang="0">
                                                      <a:pos x="T3" y="0"/>
                                                    </a:cxn>
                                                  </a:cxnLst>
                                                  <a:rect l="0" t="0" r="r" b="b"/>
                                                  <a:pathLst>
                                                    <a:path w="10">
                                                      <a:moveTo>
                                                        <a:pt x="0" y="0"/>
                                                      </a:moveTo>
                                                      <a:lnTo>
                                                        <a:pt x="9" y="0"/>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 name="Group 17"/>
                                              <wpg:cNvGrpSpPr>
                                                <a:grpSpLocks/>
                                              </wpg:cNvGrpSpPr>
                                              <wpg:grpSpPr bwMode="auto">
                                                <a:xfrm>
                                                  <a:off x="977" y="15386"/>
                                                  <a:ext cx="19" cy="0"/>
                                                  <a:chOff x="977" y="15386"/>
                                                  <a:chExt cx="19" cy="0"/>
                                                </a:xfrm>
                                              </wpg:grpSpPr>
                                              <wps:wsp>
                                                <wps:cNvPr id="31" name="Freeform 28"/>
                                                <wps:cNvSpPr>
                                                  <a:spLocks/>
                                                </wps:cNvSpPr>
                                                <wps:spPr bwMode="auto">
                                                  <a:xfrm>
                                                    <a:off x="977" y="15386"/>
                                                    <a:ext cx="19" cy="0"/>
                                                  </a:xfrm>
                                                  <a:custGeom>
                                                    <a:avLst/>
                                                    <a:gdLst>
                                                      <a:gd name="T0" fmla="+- 0 977 977"/>
                                                      <a:gd name="T1" fmla="*/ T0 w 19"/>
                                                      <a:gd name="T2" fmla="+- 0 996 977"/>
                                                      <a:gd name="T3" fmla="*/ T2 w 19"/>
                                                    </a:gdLst>
                                                    <a:ahLst/>
                                                    <a:cxnLst>
                                                      <a:cxn ang="0">
                                                        <a:pos x="T1" y="0"/>
                                                      </a:cxn>
                                                      <a:cxn ang="0">
                                                        <a:pos x="T3" y="0"/>
                                                      </a:cxn>
                                                    </a:cxnLst>
                                                    <a:rect l="0" t="0" r="r" b="b"/>
                                                    <a:pathLst>
                                                      <a:path w="19">
                                                        <a:moveTo>
                                                          <a:pt x="0" y="0"/>
                                                        </a:moveTo>
                                                        <a:lnTo>
                                                          <a:pt x="19" y="0"/>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 name="Group 18"/>
                                                <wpg:cNvGrpSpPr>
                                                  <a:grpSpLocks/>
                                                </wpg:cNvGrpSpPr>
                                                <wpg:grpSpPr bwMode="auto">
                                                  <a:xfrm>
                                                    <a:off x="996" y="15396"/>
                                                    <a:ext cx="10255" cy="0"/>
                                                    <a:chOff x="996" y="15396"/>
                                                    <a:chExt cx="10255" cy="0"/>
                                                  </a:xfrm>
                                                </wpg:grpSpPr>
                                                <wps:wsp>
                                                  <wps:cNvPr id="33" name="Freeform 27"/>
                                                  <wps:cNvSpPr>
                                                    <a:spLocks/>
                                                  </wps:cNvSpPr>
                                                  <wps:spPr bwMode="auto">
                                                    <a:xfrm>
                                                      <a:off x="996" y="15396"/>
                                                      <a:ext cx="10255" cy="0"/>
                                                    </a:xfrm>
                                                    <a:custGeom>
                                                      <a:avLst/>
                                                      <a:gdLst>
                                                        <a:gd name="T0" fmla="+- 0 996 996"/>
                                                        <a:gd name="T1" fmla="*/ T0 w 10255"/>
                                                        <a:gd name="T2" fmla="+- 0 11251 996"/>
                                                        <a:gd name="T3" fmla="*/ T2 w 10255"/>
                                                      </a:gdLst>
                                                      <a:ahLst/>
                                                      <a:cxnLst>
                                                        <a:cxn ang="0">
                                                          <a:pos x="T1" y="0"/>
                                                        </a:cxn>
                                                        <a:cxn ang="0">
                                                          <a:pos x="T3" y="0"/>
                                                        </a:cxn>
                                                      </a:cxnLst>
                                                      <a:rect l="0" t="0" r="r" b="b"/>
                                                      <a:pathLst>
                                                        <a:path w="10255">
                                                          <a:moveTo>
                                                            <a:pt x="0" y="0"/>
                                                          </a:moveTo>
                                                          <a:lnTo>
                                                            <a:pt x="1025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4" name="Group 19"/>
                                                  <wpg:cNvGrpSpPr>
                                                    <a:grpSpLocks/>
                                                  </wpg:cNvGrpSpPr>
                                                  <wpg:grpSpPr bwMode="auto">
                                                    <a:xfrm>
                                                      <a:off x="996" y="15377"/>
                                                      <a:ext cx="10255" cy="0"/>
                                                      <a:chOff x="996" y="15377"/>
                                                      <a:chExt cx="10255" cy="0"/>
                                                    </a:xfrm>
                                                  </wpg:grpSpPr>
                                                  <wps:wsp>
                                                    <wps:cNvPr id="35" name="Freeform 26"/>
                                                    <wps:cNvSpPr>
                                                      <a:spLocks/>
                                                    </wps:cNvSpPr>
                                                    <wps:spPr bwMode="auto">
                                                      <a:xfrm>
                                                        <a:off x="996" y="15377"/>
                                                        <a:ext cx="10255" cy="0"/>
                                                      </a:xfrm>
                                                      <a:custGeom>
                                                        <a:avLst/>
                                                        <a:gdLst>
                                                          <a:gd name="T0" fmla="+- 0 996 996"/>
                                                          <a:gd name="T1" fmla="*/ T0 w 10255"/>
                                                          <a:gd name="T2" fmla="+- 0 11251 996"/>
                                                          <a:gd name="T3" fmla="*/ T2 w 10255"/>
                                                        </a:gdLst>
                                                        <a:ahLst/>
                                                        <a:cxnLst>
                                                          <a:cxn ang="0">
                                                            <a:pos x="T1" y="0"/>
                                                          </a:cxn>
                                                          <a:cxn ang="0">
                                                            <a:pos x="T3" y="0"/>
                                                          </a:cxn>
                                                        </a:cxnLst>
                                                        <a:rect l="0" t="0" r="r" b="b"/>
                                                        <a:pathLst>
                                                          <a:path w="10255">
                                                            <a:moveTo>
                                                              <a:pt x="0" y="0"/>
                                                            </a:moveTo>
                                                            <a:lnTo>
                                                              <a:pt x="1025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6" name="Group 20"/>
                                                    <wpg:cNvGrpSpPr>
                                                      <a:grpSpLocks/>
                                                    </wpg:cNvGrpSpPr>
                                                    <wpg:grpSpPr bwMode="auto">
                                                      <a:xfrm>
                                                        <a:off x="11251" y="15396"/>
                                                        <a:ext cx="26" cy="0"/>
                                                        <a:chOff x="11251" y="15396"/>
                                                        <a:chExt cx="26" cy="0"/>
                                                      </a:xfrm>
                                                    </wpg:grpSpPr>
                                                    <wps:wsp>
                                                      <wps:cNvPr id="37" name="Freeform 25"/>
                                                      <wps:cNvSpPr>
                                                        <a:spLocks/>
                                                      </wps:cNvSpPr>
                                                      <wps:spPr bwMode="auto">
                                                        <a:xfrm>
                                                          <a:off x="11251" y="15396"/>
                                                          <a:ext cx="26" cy="0"/>
                                                        </a:xfrm>
                                                        <a:custGeom>
                                                          <a:avLst/>
                                                          <a:gdLst>
                                                            <a:gd name="T0" fmla="+- 0 11251 11251"/>
                                                            <a:gd name="T1" fmla="*/ T0 w 26"/>
                                                            <a:gd name="T2" fmla="+- 0 11278 11251"/>
                                                            <a:gd name="T3" fmla="*/ T2 w 26"/>
                                                          </a:gdLst>
                                                          <a:ahLst/>
                                                          <a:cxnLst>
                                                            <a:cxn ang="0">
                                                              <a:pos x="T1" y="0"/>
                                                            </a:cxn>
                                                            <a:cxn ang="0">
                                                              <a:pos x="T3" y="0"/>
                                                            </a:cxn>
                                                          </a:cxnLst>
                                                          <a:rect l="0" t="0" r="r" b="b"/>
                                                          <a:pathLst>
                                                            <a:path w="26">
                                                              <a:moveTo>
                                                                <a:pt x="0" y="0"/>
                                                              </a:moveTo>
                                                              <a:lnTo>
                                                                <a:pt x="2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8" name="Group 21"/>
                                                      <wpg:cNvGrpSpPr>
                                                        <a:grpSpLocks/>
                                                      </wpg:cNvGrpSpPr>
                                                      <wpg:grpSpPr bwMode="auto">
                                                        <a:xfrm>
                                                          <a:off x="11261" y="15382"/>
                                                          <a:ext cx="7" cy="0"/>
                                                          <a:chOff x="11261" y="15382"/>
                                                          <a:chExt cx="7" cy="0"/>
                                                        </a:xfrm>
                                                      </wpg:grpSpPr>
                                                      <wps:wsp>
                                                        <wps:cNvPr id="39" name="Freeform 24"/>
                                                        <wps:cNvSpPr>
                                                          <a:spLocks/>
                                                        </wps:cNvSpPr>
                                                        <wps:spPr bwMode="auto">
                                                          <a:xfrm>
                                                            <a:off x="11261" y="15382"/>
                                                            <a:ext cx="7" cy="0"/>
                                                          </a:xfrm>
                                                          <a:custGeom>
                                                            <a:avLst/>
                                                            <a:gdLst>
                                                              <a:gd name="T0" fmla="+- 0 11261 11261"/>
                                                              <a:gd name="T1" fmla="*/ T0 w 7"/>
                                                              <a:gd name="T2" fmla="+- 0 11268 11261"/>
                                                              <a:gd name="T3" fmla="*/ T2 w 7"/>
                                                            </a:gdLst>
                                                            <a:ahLst/>
                                                            <a:cxnLst>
                                                              <a:cxn ang="0">
                                                                <a:pos x="T1" y="0"/>
                                                              </a:cxn>
                                                              <a:cxn ang="0">
                                                                <a:pos x="T3" y="0"/>
                                                              </a:cxn>
                                                            </a:cxnLst>
                                                            <a:rect l="0" t="0" r="r" b="b"/>
                                                            <a:pathLst>
                                                              <a:path w="7">
                                                                <a:moveTo>
                                                                  <a:pt x="0" y="0"/>
                                                                </a:moveTo>
                                                                <a:lnTo>
                                                                  <a:pt x="7" y="0"/>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0" name="Group 22"/>
                                                        <wpg:cNvGrpSpPr>
                                                          <a:grpSpLocks/>
                                                        </wpg:cNvGrpSpPr>
                                                        <wpg:grpSpPr bwMode="auto">
                                                          <a:xfrm>
                                                            <a:off x="11251" y="15386"/>
                                                            <a:ext cx="17" cy="0"/>
                                                            <a:chOff x="11251" y="15386"/>
                                                            <a:chExt cx="17" cy="0"/>
                                                          </a:xfrm>
                                                        </wpg:grpSpPr>
                                                        <wps:wsp>
                                                          <wps:cNvPr id="41" name="Freeform 23"/>
                                                          <wps:cNvSpPr>
                                                            <a:spLocks/>
                                                          </wps:cNvSpPr>
                                                          <wps:spPr bwMode="auto">
                                                            <a:xfrm>
                                                              <a:off x="11251" y="15386"/>
                                                              <a:ext cx="17" cy="0"/>
                                                            </a:xfrm>
                                                            <a:custGeom>
                                                              <a:avLst/>
                                                              <a:gdLst>
                                                                <a:gd name="T0" fmla="+- 0 11251 11251"/>
                                                                <a:gd name="T1" fmla="*/ T0 w 17"/>
                                                                <a:gd name="T2" fmla="+- 0 11268 11251"/>
                                                                <a:gd name="T3" fmla="*/ T2 w 17"/>
                                                              </a:gdLst>
                                                              <a:ahLst/>
                                                              <a:cxnLst>
                                                                <a:cxn ang="0">
                                                                  <a:pos x="T1" y="0"/>
                                                                </a:cxn>
                                                                <a:cxn ang="0">
                                                                  <a:pos x="T3" y="0"/>
                                                                </a:cxn>
                                                              </a:cxnLst>
                                                              <a:rect l="0" t="0" r="r" b="b"/>
                                                              <a:pathLst>
                                                                <a:path w="17">
                                                                  <a:moveTo>
                                                                    <a:pt x="0" y="0"/>
                                                                  </a:moveTo>
                                                                  <a:lnTo>
                                                                    <a:pt x="17" y="0"/>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wgp>
                  </a:graphicData>
                </a:graphic>
              </wp:anchor>
            </w:drawing>
          </mc:Choice>
          <mc:Fallback>
            <w:pict>
              <v:group w14:anchorId="58540821" id="Group 3" o:spid="_x0000_s1026" style="position:absolute;margin-left:-11pt;margin-top:-14.5pt;width:515.5pt;height:.7pt;z-index:-251654656" coordorigin="967,456" coordsize="1031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">
                <v:shape id="Freeform 42" o:spid="_x0000_s1027" style="position:absolute;left:967;top:456;width:29;height: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tbusUA&#10;AADaAAAADwAAAGRycy9kb3ducmV2LnhtbESPQWvCQBSE7wX/w/KEXopuWkFtdJVWCYiKWFvw+pp9&#10;TUKzb2N2jfHfu0Khx2FmvmGm89aUoqHaFZYVPPcjEMSp1QVnCr4+k94YhPPIGkvLpOBKDuazzsMU&#10;Y20v/EHNwWciQNjFqCD3voqldGlOBl3fVsTB+7G1QR9knUld4yXATSlfomgoDRYcFnKsaJFT+ns4&#10;GwWLRI9ek/dd83Tcb4bb5fpki++1Uo/d9m0CwlPr/8N/7ZVWMID7lXA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1u6xQAAANoAAAAPAAAAAAAAAAAAAAAAAJgCAABkcnMv&#10;ZG93bnJldi54bWxQSwUGAAAAAAQABAD1AAAAigMAAAAA&#10;" path="m,l29,e" filled="f" strokeweight=".58pt">
                  <v:path arrowok="t" o:connecttype="custom" o:connectlocs="0,0;29,0" o:connectangles="0,0"/>
                </v:shape>
                <v:group id="Group 4" o:spid="_x0000_s1028" style="position:absolute;left:977;top:456;width:10300;height:14" coordorigin="977,456" coordsize="1030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41" o:spid="_x0000_s1029" style="position:absolute;left:977;top:470;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0ZMMA&#10;AADaAAAADwAAAGRycy9kb3ducmV2LnhtbESPzWrDMBCE74W+g9hCb43chpTgRAlNwBAaeqgdQo6L&#10;tbFNrJWRVP+8fVQo9DjMzDfMejuaVvTkfGNZwessAUFcWt1wpeBUZC9LED4ga2wtk4KJPGw3jw9r&#10;TLUd+Jv6PFQiQtinqKAOoUul9GVNBv3MdsTRu1pnMETpKqkdDhFuWvmWJO/SYMNxocaO9jWVt/zH&#10;KPjKinI3fZ6PLhwLml/4dq7yRKnnp/FjBSLQGP7Df+2DVrCA3yvxBs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Y0ZMMAAADaAAAADwAAAAAAAAAAAAAAAACYAgAAZHJzL2Rv&#10;d25yZXYueG1sUEsFBgAAAAAEAAQA9QAAAIgDAAAAAA==&#10;" path="m,l9,e" filled="f" strokecolor="white" strokeweight="1.06pt">
                    <v:path arrowok="t" o:connecttype="custom" o:connectlocs="0,0;9,0" o:connectangles="0,0"/>
                  </v:shape>
                  <v:group id="Group 5" o:spid="_x0000_s1030" style="position:absolute;left:977;top:456;width:10300;height:10" coordorigin="977,456" coordsize="1030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40" o:spid="_x0000_s1031" style="position:absolute;left:977;top:466;width:19;height:0;visibility:visible;mso-wrap-style:square;v-text-anchor:top" coordsize="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0wMIA&#10;AADaAAAADwAAAGRycy9kb3ducmV2LnhtbESPQYvCMBSE7wv+h/AEb2vqrqhUo4iwsOjFVQ8eH82z&#10;LTYvNUm1+uuNsOBxmJlvmNmiNZW4kvOlZQWDfgKCOLO65FzBYf/zOQHhA7LGyjIpuJOHxbzzMcNU&#10;2xv/0XUXchEh7FNUUIRQp1L6rCCDvm9r4uidrDMYonS51A5vEW4q+ZUkI2mw5LhQYE2rgrLzrjEK&#10;huvLZjAaN9vjo3ar5JLT/ZsapXrddjkFEagN7/B/+1crGMPrSr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GjTAwgAAANoAAAAPAAAAAAAAAAAAAAAAAJgCAABkcnMvZG93&#10;bnJldi54bWxQSwUGAAAAAAQABAD1AAAAhwMAAAAA&#10;" path="m,l19,e" filled="f" strokecolor="white" strokeweight=".58pt">
                      <v:path arrowok="t" o:connecttype="custom" o:connectlocs="0,0;19,0" o:connectangles="0,0"/>
                    </v:shape>
                    <v:group id="Group 8" o:spid="_x0000_s1032" style="position:absolute;left:11251;top:456;width:26;height:0" coordorigin="11251,456" coordsize="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37" o:spid="_x0000_s1033" style="position:absolute;left:11251;top:456;width:26;height:0;visibility:visible;mso-wrap-style:square;v-text-anchor:top" coordsize="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uc8UA&#10;AADbAAAADwAAAGRycy9kb3ducmV2LnhtbERPS08CMRC+m/gfmjHxYqQLJgYXChEQ4s24PhJu43bc&#10;rrTTzbYsK7+emphwmy/fc6bz3lnRURtqzwqGgwwEcel1zZWC97f17RhEiMgarWdS8EsB5rPLiynm&#10;2h/4lboiViKFcMhRgYmxyaUMpSGHYeAb4sR9+9ZhTLCtpG7xkMKdlaMsu5cOa04NBhtaGip3xd4p&#10;sNtPUzys4s1LZ/cfm6/Nz9PieFTq+qp/nICI1Mez+N/9rNP8O/j7JR0gZ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Be5zxQAAANsAAAAPAAAAAAAAAAAAAAAAAJgCAABkcnMv&#10;ZG93bnJldi54bWxQSwUGAAAAAAQABAD1AAAAigMAAAAA&#10;" path="m,l27,e" filled="f" strokeweight=".58pt">
                        <v:path arrowok="t" o:connecttype="custom" o:connectlocs="0,0;27,0" o:connectangles="0,0"/>
                      </v:shape>
                      <v:group id="Group 9" o:spid="_x0000_s1034" style="position:absolute;left:11261;top:470;width:7;height:0" coordorigin="11261,470" coordsize="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36" o:spid="_x0000_s1035" style="position:absolute;left:11261;top:470;width:7;height:0;visibility:visible;mso-wrap-style:square;v-text-anchor:top" coordsize="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CYMAA&#10;AADbAAAADwAAAGRycy9kb3ducmV2LnhtbERPS4vCMBC+L/gfwgje1lRBkWoqIrjowcO6Ba9DM31g&#10;M6lJttZ/bxaEvc3H95zNdjCt6Mn5xrKC2TQBQVxY3XClIP85fK5A+ICssbVMCp7kYZuNPjaYavvg&#10;b+ovoRIxhH2KCuoQulRKX9Rk0E9tRxy50jqDIUJXSe3wEcNNK+dJspQGG44NNXa0r6m4XX6Ngn3u&#10;GxeGvteH42nlzuXXVd7nSk3Gw24NItAQ/sVv91HH+Qv4+yUeIL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sCYMAAAADbAAAADwAAAAAAAAAAAAAAAACYAgAAZHJzL2Rvd25y&#10;ZXYueG1sUEsFBgAAAAAEAAQA9QAAAIUDAAAAAA==&#10;" path="m,l7,e" filled="f" strokecolor="white" strokeweight="1.06pt">
                          <v:path arrowok="t" o:connecttype="custom" o:connectlocs="0,0;7,0" o:connectangles="0,0"/>
                        </v:shape>
                        <v:group id="Group 10" o:spid="_x0000_s1036" style="position:absolute;left:11251;top:466;width:17;height:0" coordorigin="11251,466" coordsize="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35" o:spid="_x0000_s1037" style="position:absolute;left:11251;top:466;width:17;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qTt8MA&#10;AADbAAAADwAAAGRycy9kb3ducmV2LnhtbERPTUvDQBC9F/oflin0UsxuC1aJ3ZYiCIp4aNWDtyE7&#10;JsHsbJod09hf3xUKvc3jfc5qM/hG9dTFOrCFeWZAERfB1Vxa+Hh/urkHFQXZYROYLPxRhM16PFph&#10;7sKRd9TvpVQphGOOFiqRNtc6FhV5jFloiRP3HTqPkmBXatfhMYX7Ri+MWWqPNaeGClt6rKj42f96&#10;C4eZXw63Rrbhzbx+vnzN5XDqxdrpZNg+gBIa5Cq+uJ9dmn8H/7+kA/T6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qTt8MAAADbAAAADwAAAAAAAAAAAAAAAACYAgAAZHJzL2Rv&#10;d25yZXYueG1sUEsFBgAAAAAEAAQA9QAAAIgDAAAAAA==&#10;" path="m,l17,e" filled="f" strokecolor="white" strokeweight=".58pt">
                            <v:path arrowok="t" o:connecttype="custom" o:connectlocs="0,0;17,0" o:connectangles="0,0"/>
                          </v:shape>
                          <v:group id="Group 11" o:spid="_x0000_s1038" style="position:absolute;left:987;top:461;width:0;height:14930" coordorigin="987,461" coordsize="0,14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34" o:spid="_x0000_s1039" style="position:absolute;left:987;top:461;width:0;height:14930;visibility:visible;mso-wrap-style:square;v-text-anchor:top" coordsize="0,1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heK8IA&#10;AADbAAAADwAAAGRycy9kb3ducmV2LnhtbERPzWrCQBC+F3yHZQRvdaNgU1PXIBGhl7aY9gGG7JgN&#10;Zmdjdk3St+8WCr3Nx/c7u3yyrRio941jBatlAoK4crrhWsHX5+nxGYQPyBpbx6Tgmzzk+9nDDjPt&#10;Rj7TUIZaxBD2GSowIXSZlL4yZNEvXUccuYvrLYYI+1rqHscYblu5TpInabHh2GCwo8JQdS3vVsHb&#10;4PxHcb5uzP19c0uPg96WaVBqMZ8OLyACTeFf/Od+1XH+Fn5/iQ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F4rwgAAANsAAAAPAAAAAAAAAAAAAAAAAJgCAABkcnMvZG93&#10;bnJldi54bWxQSwUGAAAAAAQABAD1AAAAhwMAAAAA&#10;" path="m,l,14930e" filled="f" strokeweight=".58pt">
                              <v:path arrowok="t" o:connecttype="custom" o:connectlocs="0,461;0,15391" o:connectangles="0,0"/>
                            </v:shape>
                            <v:group id="Group 12" o:spid="_x0000_s1040" style="position:absolute;left:991;top:480;width:0;height:14892" coordorigin="991,480" coordsize="0,1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33" o:spid="_x0000_s1041" style="position:absolute;left:991;top:480;width:0;height:14892;visibility:visible;mso-wrap-style:square;v-text-anchor:top" coordsize="0,14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KE8QA&#10;AADbAAAADwAAAGRycy9kb3ducmV2LnhtbESPQWvCQBSE7wX/w/IEb3WjB5HoKhIQc7CtjYLXR/aZ&#10;RLNv0+xq0n/fFQoeh5n5hlmue1OLB7WusqxgMo5AEOdWV1woOB2373MQziNrrC2Tgl9ysF4N3pYY&#10;a9vxNz0yX4gAYRejgtL7JpbS5SUZdGPbEAfvYluDPsi2kLrFLsBNLadRNJMGKw4LJTaUlJTfsrtR&#10;cP9Mv/bJ7vSzPyQf3XF+Tq9RZpUaDfvNAoSn3r/C/+1UK5hO4Pk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ayhPEAAAA2wAAAA8AAAAAAAAAAAAAAAAAmAIAAGRycy9k&#10;b3ducmV2LnhtbFBLBQYAAAAABAAEAPUAAACJAwAAAAA=&#10;" path="m,l,14892e" filled="f" strokeweight=".58pt">
                                <v:path arrowok="t" o:connecttype="custom" o:connectlocs="0,480;0,15372" o:connectangles="0,0"/>
                              </v:shape>
                              <v:group id="Group 13" o:spid="_x0000_s1042" style="position:absolute;left:11259;top:461;width:0;height:14930" coordorigin="11259,461" coordsize="0,14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32" o:spid="_x0000_s1043" style="position:absolute;left:11259;top:461;width:0;height:14930;visibility:visible;mso-wrap-style:square;v-text-anchor:top" coordsize="0,1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yjfMQA&#10;AADbAAAADwAAAGRycy9kb3ducmV2LnhtbESP0WrCQBRE3wv+w3KFvtWNirWNbkSUgi9tMe0HXLK3&#10;2ZDs3ZhdY/z7riD4OMzMGWa9GWwjeup85VjBdJKAIC6crrhU8Pvz8fIGwgdkjY1jUnAlD5ts9LTG&#10;VLsLH6nPQykihH2KCkwIbSqlLwxZ9BPXEkfvz3UWQ5RdKXWHlwi3jZwlyau0WHFcMNjSzlBR52er&#10;4LN3/nt3rBfm/LU4Lfe9fs+XQann8bBdgQg0hEf43j5oBbM53L7EH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Mo3zEAAAA2wAAAA8AAAAAAAAAAAAAAAAAmAIAAGRycy9k&#10;b3ducmV2LnhtbFBLBQYAAAAABAAEAPUAAACJAwAAAAA=&#10;" path="m,l,14930e" filled="f" strokeweight=".58pt">
                                  <v:path arrowok="t" o:connecttype="custom" o:connectlocs="0,461;0,15391" o:connectangles="0,0"/>
                                </v:shape>
                                <v:group id="Group 14" o:spid="_x0000_s1044" style="position:absolute;left:11256;top:480;width:0;height:14892" coordorigin="11256,480" coordsize="0,1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31" o:spid="_x0000_s1045" style="position:absolute;left:11256;top:480;width:0;height:14892;visibility:visible;mso-wrap-style:square;v-text-anchor:top" coordsize="0,14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MEMUA&#10;AADbAAAADwAAAGRycy9kb3ducmV2LnhtbESPQWvCQBSE74L/YXlCb2ZToUViVpFAaQ621Sj0+si+&#10;JrHZt2l2Nem/7xYEj8PMfMOkm9G04kq9aywreIxiEMSl1Q1XCk7Hl/kShPPIGlvLpOCXHGzW00mK&#10;ibYDH+ha+EoECLsEFdTed4mUrqzJoItsRxy8L9sb9EH2ldQ9DgFuWrmI42dpsOGwUGNHWU3ld3Ex&#10;Ci7v+ccuez397PbZ23BcfubnuLBKPczG7QqEp9Hfw7d2rhUsnuD/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4cwQxQAAANsAAAAPAAAAAAAAAAAAAAAAAJgCAABkcnMv&#10;ZG93bnJldi54bWxQSwUGAAAAAAQABAD1AAAAigMAAAAA&#10;" path="m,l,14892e" filled="f" strokeweight=".58pt">
                                    <v:path arrowok="t" o:connecttype="custom" o:connectlocs="0,480;0,15372" o:connectangles="0,0"/>
                                  </v:shape>
                                  <v:group id="Group 15" o:spid="_x0000_s1046" style="position:absolute;left:967;top:15396;width:29;height:0" coordorigin="967,15396"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30" o:spid="_x0000_s1047" style="position:absolute;left:967;top:15396;width:29;height: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wu8YA&#10;AADbAAAADwAAAGRycy9kb3ducmV2LnhtbESPT2vCQBTE74LfYXkFL6IbPWhNXcU/BMSWUrXQ62v2&#10;NQlm38bsNsZv3y0IHoeZ+Q0zX7amFA3VrrCsYDSMQBCnVhecKfg8JYNnEM4jaywtk4IbOVguup05&#10;xtpe+UDN0WciQNjFqCD3voqldGlOBt3QVsTB+7G1QR9knUld4zXATSnHUTSRBgsOCzlWtMkpPR9/&#10;jYJNoqezZP3e9L8+Xidv2/3FFt97pXpP7eoFhKfWP8L39k4rGE/h/0v4AX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4wu8YAAADbAAAADwAAAAAAAAAAAAAAAACYAgAAZHJz&#10;L2Rvd25yZXYueG1sUEsFBgAAAAAEAAQA9QAAAIsDAAAAAA==&#10;" path="m,l29,e" filled="f" strokeweight=".58pt">
                                      <v:path arrowok="t" o:connecttype="custom" o:connectlocs="0,0;29,0" o:connectangles="0,0"/>
                                    </v:shape>
                                    <v:group id="Group 16" o:spid="_x0000_s1048" style="position:absolute;left:977;top:15382;width:10;height:0" coordorigin="977,15382" coordsize="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29" o:spid="_x0000_s1049" style="position:absolute;left:977;top:15382;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I0FsIA&#10;AADbAAAADwAAAGRycy9kb3ducmV2LnhtbESPQYvCMBSE78L+h/AWvGm6LohWo7iCsCh7sBXx+Gie&#10;bbF5KUnU+u/NguBxmJlvmPmyM424kfO1ZQVfwwQEcWF1zaWCQ74ZTED4gKyxsUwKHuRhufjozTHV&#10;9s57umWhFBHCPkUFVQhtKqUvKjLoh7Yljt7ZOoMhSldK7fAe4aaRoyQZS4M1x4UKW1pXVFyyq1Hw&#10;t8mLn8f2uHNhl9P3iS/HMkuU6n92qxmIQF14h1/tX61gNIX/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QjQWwgAAANsAAAAPAAAAAAAAAAAAAAAAAJgCAABkcnMvZG93&#10;bnJldi54bWxQSwUGAAAAAAQABAD1AAAAhwMAAAAA&#10;" path="m,l9,e" filled="f" strokecolor="white" strokeweight="1.06pt">
                                        <v:path arrowok="t" o:connecttype="custom" o:connectlocs="0,0;9,0" o:connectangles="0,0"/>
                                      </v:shape>
                                      <v:group id="Group 17" o:spid="_x0000_s1050" style="position:absolute;left:977;top:15386;width:19;height:0" coordorigin="977,15386" coordsize="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28" o:spid="_x0000_s1051" style="position:absolute;left:977;top:15386;width:19;height:0;visibility:visible;mso-wrap-style:square;v-text-anchor:top" coordsize="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rn2cQA&#10;AADbAAAADwAAAGRycy9kb3ducmV2LnhtbESPQWvCQBSE74X+h+UVvNVNqliJrqEIguiltT30+Mg+&#10;k2D2bbK70eivdwsFj8PMfMMs88E04kzO15YVpOMEBHFhdc2lgp/vzeschA/IGhvLpOBKHvLV89MS&#10;M20v/EXnQyhFhLDPUEEVQptJ6YuKDPqxbYmjd7TOYIjSlVI7vES4aeRbksykwZrjQoUtrSsqTofe&#10;KJjuun06e+8/f2+tWyddSdcJ9UqNXoaPBYhAQ3iE/9tbrWCSwt+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K59nEAAAA2wAAAA8AAAAAAAAAAAAAAAAAmAIAAGRycy9k&#10;b3ducmV2LnhtbFBLBQYAAAAABAAEAPUAAACJAwAAAAA=&#10;" path="m,l19,e" filled="f" strokecolor="white" strokeweight=".58pt">
                                          <v:path arrowok="t" o:connecttype="custom" o:connectlocs="0,0;19,0" o:connectangles="0,0"/>
                                        </v:shape>
                                        <v:group id="Group 18" o:spid="_x0000_s1052" style="position:absolute;left:996;top:15396;width:10255;height:0" coordorigin="996,15396" coordsize="102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27" o:spid="_x0000_s1053" style="position:absolute;left:996;top:15396;width:10255;height:0;visibility:visible;mso-wrap-style:square;v-text-anchor:top" coordsize="10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9MDsYA&#10;AADbAAAADwAAAGRycy9kb3ducmV2LnhtbESPQWvCQBSE7wX/w/IKXkQ3RhAb3YRSEdpDK1oPentk&#10;n0lq9m3Ibk36792C4HGYmW+YVdabWlypdZVlBdNJBII4t7riQsHhezNegHAeWWNtmRT8kYMsHTyt&#10;MNG24x1d974QAcIuQQWl900ipctLMugmtiEO3tm2Bn2QbSF1i12Am1rGUTSXBisOCyU29FZSftn/&#10;GgXxdr6Iu5+XYz3Kbbwe4enzq/9Qavjcvy5BeOr9I3xvv2sFsxn8fwk/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9MDsYAAADbAAAADwAAAAAAAAAAAAAAAACYAgAAZHJz&#10;L2Rvd25yZXYueG1sUEsFBgAAAAAEAAQA9QAAAIsDAAAAAA==&#10;" path="m,l10255,e" filled="f" strokeweight=".58pt">
                                            <v:path arrowok="t" o:connecttype="custom" o:connectlocs="0,0;10255,0" o:connectangles="0,0"/>
                                          </v:shape>
                                          <v:group id="Group 19" o:spid="_x0000_s1054" style="position:absolute;left:996;top:15377;width:10255;height:0" coordorigin="996,15377" coordsize="102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26" o:spid="_x0000_s1055" style="position:absolute;left:996;top:15377;width:10255;height:0;visibility:visible;mso-wrap-style:square;v-text-anchor:top" coordsize="10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x4cUA&#10;AADbAAAADwAAAGRycy9kb3ducmV2LnhtbESPQWvCQBSE74L/YXmCF6kbUxSNrlKUQntQqe1Bb4/s&#10;M4nNvg3ZrUn/vSsIHoeZ+YZZrFpTiivVrrCsYDSMQBCnVhecKfj5fn+ZgnAeWWNpmRT8k4PVsttZ&#10;YKJtw190PfhMBAi7BBXk3leJlC7NyaAb2oo4eGdbG/RB1pnUNTYBbkoZR9FEGiw4LORY0Tqn9Pfw&#10;ZxTE+8k0bi6zYzlIbbwZ4Gm7az+V6vfatzkIT61/hh/tD63gdQz3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nHhxQAAANsAAAAPAAAAAAAAAAAAAAAAAJgCAABkcnMv&#10;ZG93bnJldi54bWxQSwUGAAAAAAQABAD1AAAAigMAAAAA&#10;" path="m,l10255,e" filled="f" strokeweight=".58pt">
                                              <v:path arrowok="t" o:connecttype="custom" o:connectlocs="0,0;10255,0" o:connectangles="0,0"/>
                                            </v:shape>
                                            <v:group id="Group 20" o:spid="_x0000_s1056" style="position:absolute;left:11251;top:15396;width:26;height:0" coordorigin="11251,15396" coordsize="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25" o:spid="_x0000_s1057" style="position:absolute;left:11251;top:15396;width:26;height:0;visibility:visible;mso-wrap-style:square;v-text-anchor:top" coordsize="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u0EMcA&#10;AADbAAAADwAAAGRycy9kb3ducmV2LnhtbESPQUsDMRSE74L/ITzBi7TZKmi7Ni22aulN3LaCt+fm&#10;uVlNXpZNut321xtB8DjMzDfMdN47KzpqQ+1ZwWiYgSAuva65UrDdPA/GIEJE1mg9k4IjBZjPzs+m&#10;mGt/4FfqiliJBOGQowITY5NLGUpDDsPQN8TJ+/Stw5hkW0nd4iHBnZXXWXYrHdacFgw2tDRUfhd7&#10;p8C+v5li8hivXjq7360+Vl9Pi9NJqcuL/uEeRKQ+/of/2mut4OYOfr+kHyB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tBDHAAAA2wAAAA8AAAAAAAAAAAAAAAAAmAIAAGRy&#10;cy9kb3ducmV2LnhtbFBLBQYAAAAABAAEAPUAAACMAwAAAAA=&#10;" path="m,l27,e" filled="f" strokeweight=".58pt">
                                                <v:path arrowok="t" o:connecttype="custom" o:connectlocs="0,0;27,0" o:connectangles="0,0"/>
                                              </v:shape>
                                              <v:group id="Group 21" o:spid="_x0000_s1058" style="position:absolute;left:11261;top:15382;width:7;height:0" coordorigin="11261,15382" coordsize="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24" o:spid="_x0000_s1059" style="position:absolute;left:11261;top:15382;width:7;height:0;visibility:visible;mso-wrap-style:square;v-text-anchor:top" coordsize="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NUBcMA&#10;AADbAAAADwAAAGRycy9kb3ducmV2LnhtbESPQWvCQBSE74L/YXlCb7ppBNHUVYoQSQ8eqoLXR/aZ&#10;hGbfprvbJP33XUHocZiZb5jtfjSt6Mn5xrKC10UCgri0uuFKwfWSz9cgfEDW2FomBb/kYb+bTraY&#10;aTvwJ/XnUIkIYZ+hgjqELpPSlzUZ9AvbEUfvbp3BEKWrpHY4RLhpZZokK2mw4bhQY0eHmsqv849R&#10;cLj6xoWx73VefKzd6X68ye9UqZfZ+P4GItAY/sPPdqEVLDfw+BJ/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NUBcMAAADbAAAADwAAAAAAAAAAAAAAAACYAgAAZHJzL2Rv&#10;d25yZXYueG1sUEsFBgAAAAAEAAQA9QAAAIgDAAAAAA==&#10;" path="m,l7,e" filled="f" strokecolor="white" strokeweight="1.06pt">
                                                  <v:path arrowok="t" o:connecttype="custom" o:connectlocs="0,0;7,0" o:connectangles="0,0"/>
                                                </v:shape>
                                                <v:group id="Group 22" o:spid="_x0000_s1060" style="position:absolute;left:11251;top:15386;width:17;height:0" coordorigin="11251,15386" coordsize="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23" o:spid="_x0000_s1061" style="position:absolute;left:11251;top:15386;width:17;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BRcYA&#10;AADbAAAADwAAAGRycy9kb3ducmV2LnhtbESPQUvDQBSE74L/YXmCF2l3I7WUtNtSBEGRHqz20Nsj&#10;+5oEs2/T7DON/fVdQehxmJlvmMVq8I3qqYt1YAvZ2IAiLoKrubTw9fkymoGKguywCUwWfinCanl7&#10;s8DchRN/UL+VUiUIxxwtVCJtrnUsKvIYx6ElTt4hdB4lya7UrsNTgvtGPxoz1R5rTgsVtvRcUfG9&#10;/fEWjg9+OjwZWYeNed+97TM5nnux9v5uWM9BCQ1yDf+3X52FSQZ/X9IP0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yBRcYAAADbAAAADwAAAAAAAAAAAAAAAACYAgAAZHJz&#10;L2Rvd25yZXYueG1sUEsFBgAAAAAEAAQA9QAAAIsDAAAAAA==&#10;" path="m,l17,e" filled="f" strokecolor="white" strokeweight=".58pt">
                                                    <v:path arrowok="t" o:connecttype="custom" o:connectlocs="0,0;17,0" o:connectangles="0,0"/>
                                                  </v:shape>
                                                </v:group>
                                              </v:group>
                                            </v:group>
                                          </v:group>
                                        </v:group>
                                      </v:group>
                                    </v:group>
                                  </v:group>
                                </v:group>
                              </v:group>
                            </v:group>
                          </v:group>
                        </v:group>
                      </v:group>
                    </v:group>
                  </v:group>
                </v:group>
              </v:group>
            </w:pict>
          </mc:Fallback>
        </mc:AlternateContent>
      </w:r>
      <w:r w:rsidR="00AB0D5C" w:rsidRPr="004B6B80">
        <w:rPr>
          <w:b/>
          <w:u w:val="single"/>
        </w:rPr>
        <w:t xml:space="preserve"> </w:t>
      </w:r>
      <w:r w:rsidR="00702FE5" w:rsidRPr="004A33D2">
        <w:rPr>
          <w:rFonts w:asciiTheme="majorHAnsi" w:hAnsiTheme="majorHAnsi"/>
          <w:b/>
          <w:sz w:val="24"/>
          <w:szCs w:val="24"/>
          <w:u w:val="single"/>
        </w:rPr>
        <w:t>EXL Services Pvt Ltd</w:t>
      </w:r>
      <w:r w:rsidR="00824FE5">
        <w:rPr>
          <w:rFonts w:asciiTheme="majorHAnsi" w:hAnsiTheme="majorHAnsi"/>
          <w:b/>
          <w:sz w:val="24"/>
          <w:szCs w:val="24"/>
          <w:u w:val="single"/>
        </w:rPr>
        <w:t xml:space="preserve"> </w:t>
      </w:r>
      <w:r w:rsidR="00907712" w:rsidRPr="004A33D2">
        <w:rPr>
          <w:rFonts w:asciiTheme="majorHAnsi" w:hAnsiTheme="majorHAnsi"/>
          <w:b/>
          <w:sz w:val="24"/>
          <w:szCs w:val="24"/>
          <w:u w:val="single"/>
        </w:rPr>
        <w:t>(Sep’2011 to Feb 2014)</w:t>
      </w:r>
      <w:r w:rsidR="00702FE5" w:rsidRPr="004A33D2">
        <w:rPr>
          <w:rFonts w:asciiTheme="majorHAnsi" w:hAnsiTheme="majorHAnsi"/>
          <w:b/>
          <w:sz w:val="24"/>
          <w:szCs w:val="24"/>
          <w:u w:val="single"/>
        </w:rPr>
        <w:t>, ITO-India as Operations Support.</w:t>
      </w:r>
    </w:p>
    <w:p w:rsidR="00702FE5" w:rsidRDefault="00702FE5" w:rsidP="007D3E7F">
      <w:pPr>
        <w:spacing w:before="31" w:line="242" w:lineRule="auto"/>
        <w:ind w:right="93"/>
        <w:rPr>
          <w:spacing w:val="-8"/>
          <w:sz w:val="18"/>
          <w:szCs w:val="18"/>
        </w:rPr>
      </w:pPr>
    </w:p>
    <w:p w:rsidR="00702FE5" w:rsidRDefault="00702FE5" w:rsidP="00702FE5">
      <w:pPr>
        <w:tabs>
          <w:tab w:val="left" w:pos="3300"/>
        </w:tabs>
        <w:spacing w:before="42" w:line="200" w:lineRule="exact"/>
        <w:ind w:left="448" w:right="91" w:hanging="338"/>
        <w:rPr>
          <w:spacing w:val="-8"/>
          <w:sz w:val="18"/>
          <w:szCs w:val="18"/>
        </w:rPr>
      </w:pPr>
      <w:r>
        <w:rPr>
          <w:w w:val="370"/>
          <w:sz w:val="18"/>
          <w:szCs w:val="18"/>
        </w:rPr>
        <w:t xml:space="preserve"> </w:t>
      </w:r>
      <w:r>
        <w:rPr>
          <w:sz w:val="18"/>
          <w:szCs w:val="18"/>
        </w:rPr>
        <w:t xml:space="preserve">   </w:t>
      </w:r>
      <w:r>
        <w:rPr>
          <w:spacing w:val="-8"/>
          <w:sz w:val="18"/>
          <w:szCs w:val="18"/>
        </w:rPr>
        <w:t xml:space="preserve"> </w:t>
      </w:r>
    </w:p>
    <w:p w:rsidR="00702FE5" w:rsidRPr="004A33D2" w:rsidRDefault="00702FE5" w:rsidP="004B6B80">
      <w:pPr>
        <w:spacing w:before="4" w:line="200" w:lineRule="exact"/>
        <w:rPr>
          <w:rFonts w:asciiTheme="majorHAnsi" w:hAnsiTheme="majorHAnsi"/>
          <w:b/>
          <w:sz w:val="24"/>
          <w:szCs w:val="24"/>
          <w:u w:val="single"/>
        </w:rPr>
      </w:pPr>
      <w:r w:rsidRPr="004A33D2">
        <w:rPr>
          <w:rFonts w:asciiTheme="majorHAnsi" w:hAnsiTheme="majorHAnsi"/>
          <w:b/>
          <w:sz w:val="24"/>
          <w:szCs w:val="24"/>
          <w:u w:val="single"/>
        </w:rPr>
        <w:t>Frontier Business systems as Senior Support Engineer</w:t>
      </w:r>
      <w:r w:rsidR="00824FE5">
        <w:rPr>
          <w:rFonts w:asciiTheme="majorHAnsi" w:hAnsiTheme="majorHAnsi"/>
          <w:b/>
          <w:sz w:val="24"/>
          <w:szCs w:val="24"/>
          <w:u w:val="single"/>
        </w:rPr>
        <w:t xml:space="preserve"> </w:t>
      </w:r>
      <w:r w:rsidR="00CD5C0E" w:rsidRPr="004A33D2">
        <w:rPr>
          <w:rFonts w:asciiTheme="majorHAnsi" w:hAnsiTheme="majorHAnsi"/>
          <w:b/>
          <w:sz w:val="24"/>
          <w:szCs w:val="24"/>
          <w:u w:val="single"/>
        </w:rPr>
        <w:t>(Apr’2010 to Sep 2011)</w:t>
      </w:r>
      <w:r w:rsidRPr="004A33D2">
        <w:rPr>
          <w:rFonts w:asciiTheme="majorHAnsi" w:hAnsiTheme="majorHAnsi"/>
          <w:b/>
          <w:sz w:val="24"/>
          <w:szCs w:val="24"/>
          <w:u w:val="single"/>
        </w:rPr>
        <w:t>,</w:t>
      </w:r>
    </w:p>
    <w:p w:rsidR="00702FE5" w:rsidRPr="00E92A47" w:rsidRDefault="00702FE5" w:rsidP="00702FE5">
      <w:pPr>
        <w:ind w:right="4067"/>
        <w:rPr>
          <w:rFonts w:asciiTheme="minorHAnsi" w:eastAsia="Verdana" w:hAnsiTheme="minorHAnsi" w:cs="Verdana"/>
          <w:b/>
          <w:w w:val="99"/>
          <w:sz w:val="24"/>
          <w:szCs w:val="24"/>
          <w:u w:val="single"/>
        </w:rPr>
      </w:pPr>
    </w:p>
    <w:p w:rsidR="00702FE5" w:rsidRDefault="00702FE5" w:rsidP="00702FE5"/>
    <w:p w:rsidR="00702FE5" w:rsidRDefault="00702FE5" w:rsidP="00702FE5">
      <w:pPr>
        <w:ind w:left="4240" w:right="4238"/>
        <w:jc w:val="center"/>
        <w:rPr>
          <w:rFonts w:ascii="Verdana" w:eastAsia="Verdana" w:hAnsi="Verdana" w:cs="Verdana"/>
          <w:b/>
          <w:w w:val="99"/>
          <w:sz w:val="17"/>
          <w:szCs w:val="17"/>
        </w:rPr>
      </w:pPr>
      <w:r>
        <w:rPr>
          <w:rFonts w:ascii="Verdana" w:eastAsia="Verdana" w:hAnsi="Verdana" w:cs="Verdana"/>
          <w:b/>
          <w:w w:val="99"/>
          <w:sz w:val="17"/>
          <w:szCs w:val="17"/>
        </w:rPr>
        <w:t>S</w:t>
      </w:r>
      <w:r>
        <w:rPr>
          <w:rFonts w:ascii="Verdana" w:eastAsia="Verdana" w:hAnsi="Verdana" w:cs="Verdana"/>
          <w:b/>
          <w:spacing w:val="-2"/>
          <w:w w:val="99"/>
          <w:sz w:val="17"/>
          <w:szCs w:val="17"/>
        </w:rPr>
        <w:t>C</w:t>
      </w:r>
      <w:r>
        <w:rPr>
          <w:rFonts w:ascii="Verdana" w:eastAsia="Verdana" w:hAnsi="Verdana" w:cs="Verdana"/>
          <w:b/>
          <w:spacing w:val="2"/>
          <w:w w:val="99"/>
          <w:sz w:val="17"/>
          <w:szCs w:val="17"/>
        </w:rPr>
        <w:t>H</w:t>
      </w:r>
      <w:r>
        <w:rPr>
          <w:rFonts w:ascii="Verdana" w:eastAsia="Verdana" w:hAnsi="Verdana" w:cs="Verdana"/>
          <w:b/>
          <w:w w:val="99"/>
          <w:sz w:val="17"/>
          <w:szCs w:val="17"/>
        </w:rPr>
        <w:t>OL</w:t>
      </w:r>
      <w:r>
        <w:rPr>
          <w:rFonts w:ascii="Verdana" w:eastAsia="Verdana" w:hAnsi="Verdana" w:cs="Verdana"/>
          <w:b/>
          <w:spacing w:val="1"/>
          <w:w w:val="99"/>
          <w:sz w:val="17"/>
          <w:szCs w:val="17"/>
        </w:rPr>
        <w:t>A</w:t>
      </w:r>
      <w:r>
        <w:rPr>
          <w:rFonts w:ascii="Verdana" w:eastAsia="Verdana" w:hAnsi="Verdana" w:cs="Verdana"/>
          <w:b/>
          <w:w w:val="99"/>
          <w:sz w:val="17"/>
          <w:szCs w:val="17"/>
        </w:rPr>
        <w:t>ST</w:t>
      </w:r>
      <w:r>
        <w:rPr>
          <w:rFonts w:ascii="Verdana" w:eastAsia="Verdana" w:hAnsi="Verdana" w:cs="Verdana"/>
          <w:b/>
          <w:spacing w:val="-1"/>
          <w:w w:val="99"/>
          <w:sz w:val="17"/>
          <w:szCs w:val="17"/>
        </w:rPr>
        <w:t>I</w:t>
      </w:r>
      <w:r>
        <w:rPr>
          <w:rFonts w:ascii="Verdana" w:eastAsia="Verdana" w:hAnsi="Verdana" w:cs="Verdana"/>
          <w:b/>
          <w:w w:val="99"/>
          <w:sz w:val="17"/>
          <w:szCs w:val="17"/>
        </w:rPr>
        <w:t>CS</w:t>
      </w:r>
    </w:p>
    <w:p w:rsidR="000A1FF0" w:rsidRDefault="000A1FF0" w:rsidP="000A1FF0">
      <w:pPr>
        <w:ind w:left="900" w:right="1240"/>
        <w:jc w:val="center"/>
        <w:rPr>
          <w:rFonts w:ascii="Verdana" w:eastAsia="Verdana" w:hAnsi="Verdana" w:cs="Verdana"/>
          <w:b/>
          <w:spacing w:val="1"/>
          <w:sz w:val="17"/>
          <w:szCs w:val="17"/>
        </w:rPr>
      </w:pPr>
      <w:r>
        <w:rPr>
          <w:noProof/>
          <w:lang w:val="en-IN" w:eastAsia="en-IN"/>
        </w:rPr>
        <mc:AlternateContent>
          <mc:Choice Requires="wpg">
            <w:drawing>
              <wp:anchor distT="0" distB="0" distL="114300" distR="114300" simplePos="0" relativeHeight="251672064" behindDoc="1" locked="0" layoutInCell="1" allowOverlap="1" wp14:anchorId="7E947F79" wp14:editId="21EB2E9C">
                <wp:simplePos x="0" y="0"/>
                <wp:positionH relativeFrom="page">
                  <wp:posOffset>749300</wp:posOffset>
                </wp:positionH>
                <wp:positionV relativeFrom="paragraph">
                  <wp:posOffset>22860</wp:posOffset>
                </wp:positionV>
                <wp:extent cx="6122035" cy="0"/>
                <wp:effectExtent l="17780" t="22860" r="22860" b="15240"/>
                <wp:wrapNone/>
                <wp:docPr id="265"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2035" cy="0"/>
                          <a:chOff x="1303" y="1066"/>
                          <a:chExt cx="9641" cy="0"/>
                        </a:xfrm>
                      </wpg:grpSpPr>
                      <wps:wsp>
                        <wps:cNvPr id="266" name="Freeform 294"/>
                        <wps:cNvSpPr>
                          <a:spLocks/>
                        </wps:cNvSpPr>
                        <wps:spPr bwMode="auto">
                          <a:xfrm>
                            <a:off x="1303" y="1066"/>
                            <a:ext cx="9641" cy="0"/>
                          </a:xfrm>
                          <a:custGeom>
                            <a:avLst/>
                            <a:gdLst>
                              <a:gd name="T0" fmla="+- 0 1303 1303"/>
                              <a:gd name="T1" fmla="*/ T0 w 9641"/>
                              <a:gd name="T2" fmla="+- 0 10944 1303"/>
                              <a:gd name="T3" fmla="*/ T2 w 9641"/>
                            </a:gdLst>
                            <a:ahLst/>
                            <a:cxnLst>
                              <a:cxn ang="0">
                                <a:pos x="T1" y="0"/>
                              </a:cxn>
                              <a:cxn ang="0">
                                <a:pos x="T3" y="0"/>
                              </a:cxn>
                            </a:cxnLst>
                            <a:rect l="0" t="0" r="r" b="b"/>
                            <a:pathLst>
                              <a:path w="9641">
                                <a:moveTo>
                                  <a:pt x="0" y="0"/>
                                </a:moveTo>
                                <a:lnTo>
                                  <a:pt x="9641" y="0"/>
                                </a:lnTo>
                              </a:path>
                            </a:pathLst>
                          </a:custGeom>
                          <a:noFill/>
                          <a:ln w="27178">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B32B4F" id="Group 293" o:spid="_x0000_s1026" style="position:absolute;margin-left:59pt;margin-top:1.8pt;width:482.05pt;height:0;z-index:-251644416;mso-position-horizontal-relative:page" coordorigin="1303,1066" coordsize="96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">
                <v:shape id="Freeform 294" o:spid="_x0000_s1027" style="position:absolute;left:1303;top:1066;width:9641;height:0;visibility:visible;mso-wrap-style:square;v-text-anchor:top" coordsize="9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" path="m,l9641,e" filled="f" strokecolor="#7f7f7f" strokeweight="2.14pt">
                  <v:path arrowok="t" o:connecttype="custom" o:connectlocs="0,0;9641,0" o:connectangles="0,0"/>
                </v:shape>
                <w10:wrap anchorx="page"/>
              </v:group>
            </w:pict>
          </mc:Fallback>
        </mc:AlternateContent>
      </w:r>
    </w:p>
    <w:p w:rsidR="00702FE5" w:rsidRDefault="00702FE5" w:rsidP="000A1FF0">
      <w:pPr>
        <w:ind w:left="900" w:right="1240"/>
        <w:jc w:val="center"/>
        <w:rPr>
          <w:rFonts w:ascii="Verdana" w:eastAsia="Verdana" w:hAnsi="Verdana" w:cs="Verdana"/>
          <w:sz w:val="17"/>
          <w:szCs w:val="17"/>
        </w:rPr>
      </w:pPr>
      <w:proofErr w:type="gramStart"/>
      <w:r>
        <w:rPr>
          <w:rFonts w:ascii="Verdana" w:eastAsia="Verdana" w:hAnsi="Verdana" w:cs="Verdana"/>
          <w:b/>
          <w:spacing w:val="1"/>
          <w:sz w:val="17"/>
          <w:szCs w:val="17"/>
        </w:rPr>
        <w:t>B.</w:t>
      </w:r>
      <w:r>
        <w:rPr>
          <w:rFonts w:ascii="Verdana" w:eastAsia="Verdana" w:hAnsi="Verdana" w:cs="Verdana"/>
          <w:b/>
          <w:sz w:val="17"/>
          <w:szCs w:val="17"/>
        </w:rPr>
        <w:t>Sc</w:t>
      </w:r>
      <w:proofErr w:type="gramEnd"/>
      <w:r w:rsidR="00824FE5">
        <w:rPr>
          <w:rFonts w:ascii="Verdana" w:eastAsia="Verdana" w:hAnsi="Verdana" w:cs="Verdana"/>
          <w:b/>
          <w:sz w:val="17"/>
          <w:szCs w:val="17"/>
        </w:rPr>
        <w:t xml:space="preserve"> </w:t>
      </w:r>
      <w:r>
        <w:rPr>
          <w:rFonts w:ascii="Verdana" w:eastAsia="Verdana" w:hAnsi="Verdana" w:cs="Verdana"/>
          <w:b/>
          <w:sz w:val="17"/>
          <w:szCs w:val="17"/>
        </w:rPr>
        <w:t>(Computer science)</w:t>
      </w:r>
      <w:r>
        <w:rPr>
          <w:rFonts w:ascii="Verdana" w:eastAsia="Verdana" w:hAnsi="Verdana" w:cs="Verdana"/>
          <w:b/>
          <w:spacing w:val="-6"/>
          <w:sz w:val="17"/>
          <w:szCs w:val="17"/>
        </w:rPr>
        <w:t xml:space="preserve"> </w:t>
      </w:r>
      <w:r>
        <w:rPr>
          <w:rFonts w:ascii="Verdana" w:eastAsia="Verdana" w:hAnsi="Verdana" w:cs="Verdana"/>
          <w:spacing w:val="3"/>
          <w:sz w:val="17"/>
          <w:szCs w:val="17"/>
        </w:rPr>
        <w:t>f</w:t>
      </w:r>
      <w:r>
        <w:rPr>
          <w:rFonts w:ascii="Verdana" w:eastAsia="Verdana" w:hAnsi="Verdana" w:cs="Verdana"/>
          <w:sz w:val="17"/>
          <w:szCs w:val="17"/>
        </w:rPr>
        <w:t>r</w:t>
      </w:r>
      <w:r>
        <w:rPr>
          <w:rFonts w:ascii="Verdana" w:eastAsia="Verdana" w:hAnsi="Verdana" w:cs="Verdana"/>
          <w:spacing w:val="1"/>
          <w:sz w:val="17"/>
          <w:szCs w:val="17"/>
        </w:rPr>
        <w:t>o</w:t>
      </w:r>
      <w:r>
        <w:rPr>
          <w:rFonts w:ascii="Verdana" w:eastAsia="Verdana" w:hAnsi="Verdana" w:cs="Verdana"/>
          <w:sz w:val="17"/>
          <w:szCs w:val="17"/>
        </w:rPr>
        <w:t>m</w:t>
      </w:r>
      <w:r>
        <w:rPr>
          <w:rFonts w:ascii="Verdana" w:eastAsia="Verdana" w:hAnsi="Verdana" w:cs="Verdana"/>
          <w:spacing w:val="-5"/>
          <w:sz w:val="17"/>
          <w:szCs w:val="17"/>
        </w:rPr>
        <w:t xml:space="preserve"> </w:t>
      </w:r>
      <w:r>
        <w:rPr>
          <w:rFonts w:ascii="Verdana" w:eastAsia="Verdana" w:hAnsi="Verdana" w:cs="Verdana"/>
          <w:spacing w:val="2"/>
          <w:sz w:val="17"/>
          <w:szCs w:val="17"/>
        </w:rPr>
        <w:t>University of Mysore</w:t>
      </w:r>
      <w:r>
        <w:rPr>
          <w:rFonts w:ascii="Verdana" w:eastAsia="Verdana" w:hAnsi="Verdana" w:cs="Verdana"/>
          <w:spacing w:val="-10"/>
          <w:sz w:val="17"/>
          <w:szCs w:val="17"/>
        </w:rPr>
        <w:t xml:space="preserve"> </w:t>
      </w:r>
      <w:r>
        <w:rPr>
          <w:rFonts w:ascii="Verdana" w:eastAsia="Verdana" w:hAnsi="Verdana" w:cs="Verdana"/>
          <w:spacing w:val="-1"/>
          <w:sz w:val="17"/>
          <w:szCs w:val="17"/>
        </w:rPr>
        <w:t>i</w:t>
      </w:r>
      <w:r>
        <w:rPr>
          <w:rFonts w:ascii="Verdana" w:eastAsia="Verdana" w:hAnsi="Verdana" w:cs="Verdana"/>
          <w:sz w:val="17"/>
          <w:szCs w:val="17"/>
        </w:rPr>
        <w:t>n</w:t>
      </w:r>
      <w:r>
        <w:rPr>
          <w:rFonts w:ascii="Verdana" w:eastAsia="Verdana" w:hAnsi="Verdana" w:cs="Verdana"/>
          <w:spacing w:val="-1"/>
          <w:sz w:val="17"/>
          <w:szCs w:val="17"/>
        </w:rPr>
        <w:t xml:space="preserve"> </w:t>
      </w:r>
      <w:r>
        <w:rPr>
          <w:rFonts w:ascii="Verdana" w:eastAsia="Verdana" w:hAnsi="Verdana" w:cs="Verdana"/>
          <w:sz w:val="17"/>
          <w:szCs w:val="17"/>
        </w:rPr>
        <w:t>2009</w:t>
      </w:r>
    </w:p>
    <w:p w:rsidR="00702FE5" w:rsidRDefault="00702FE5" w:rsidP="00702FE5">
      <w:pPr>
        <w:tabs>
          <w:tab w:val="left" w:pos="6225"/>
        </w:tabs>
        <w:spacing w:before="95"/>
        <w:ind w:left="150"/>
        <w:rPr>
          <w:rFonts w:ascii="Verdana" w:eastAsia="Verdana" w:hAnsi="Verdana" w:cs="Verdana"/>
          <w:sz w:val="17"/>
          <w:szCs w:val="17"/>
        </w:rPr>
      </w:pPr>
    </w:p>
    <w:p w:rsidR="00702FE5" w:rsidRDefault="00702FE5" w:rsidP="00702FE5">
      <w:pPr>
        <w:spacing w:before="9" w:line="140" w:lineRule="exact"/>
        <w:rPr>
          <w:sz w:val="14"/>
          <w:szCs w:val="14"/>
        </w:rPr>
      </w:pPr>
    </w:p>
    <w:p w:rsidR="00824FE5" w:rsidRDefault="00824FE5" w:rsidP="00824FE5">
      <w:pPr>
        <w:spacing w:line="200" w:lineRule="exact"/>
        <w:ind w:right="-47"/>
        <w:jc w:val="center"/>
        <w:rPr>
          <w:rFonts w:ascii="Verdana" w:eastAsia="Verdana" w:hAnsi="Verdana" w:cs="Verdana"/>
          <w:b/>
          <w:sz w:val="17"/>
          <w:szCs w:val="17"/>
        </w:rPr>
      </w:pPr>
      <w:r>
        <w:rPr>
          <w:rFonts w:ascii="Verdana" w:eastAsia="Verdana" w:hAnsi="Verdana" w:cs="Verdana"/>
          <w:b/>
          <w:spacing w:val="1"/>
          <w:sz w:val="17"/>
          <w:szCs w:val="17"/>
        </w:rPr>
        <w:t>P</w:t>
      </w:r>
      <w:r>
        <w:rPr>
          <w:rFonts w:ascii="Verdana" w:eastAsia="Verdana" w:hAnsi="Verdana" w:cs="Verdana"/>
          <w:b/>
          <w:spacing w:val="2"/>
          <w:sz w:val="17"/>
          <w:szCs w:val="17"/>
        </w:rPr>
        <w:t>ER</w:t>
      </w:r>
      <w:r>
        <w:rPr>
          <w:rFonts w:ascii="Verdana" w:eastAsia="Verdana" w:hAnsi="Verdana" w:cs="Verdana"/>
          <w:b/>
          <w:sz w:val="17"/>
          <w:szCs w:val="17"/>
        </w:rPr>
        <w:t>S</w:t>
      </w:r>
      <w:r>
        <w:rPr>
          <w:rFonts w:ascii="Verdana" w:eastAsia="Verdana" w:hAnsi="Verdana" w:cs="Verdana"/>
          <w:b/>
          <w:spacing w:val="-2"/>
          <w:sz w:val="17"/>
          <w:szCs w:val="17"/>
        </w:rPr>
        <w:t>O</w:t>
      </w:r>
      <w:r>
        <w:rPr>
          <w:rFonts w:ascii="Verdana" w:eastAsia="Verdana" w:hAnsi="Verdana" w:cs="Verdana"/>
          <w:b/>
          <w:spacing w:val="1"/>
          <w:sz w:val="17"/>
          <w:szCs w:val="17"/>
        </w:rPr>
        <w:t>NA</w:t>
      </w:r>
      <w:r>
        <w:rPr>
          <w:rFonts w:ascii="Verdana" w:eastAsia="Verdana" w:hAnsi="Verdana" w:cs="Verdana"/>
          <w:b/>
          <w:sz w:val="17"/>
          <w:szCs w:val="17"/>
        </w:rPr>
        <w:t>L</w:t>
      </w:r>
      <w:r>
        <w:rPr>
          <w:rFonts w:ascii="Verdana" w:eastAsia="Verdana" w:hAnsi="Verdana" w:cs="Verdana"/>
          <w:b/>
          <w:spacing w:val="-10"/>
          <w:sz w:val="17"/>
          <w:szCs w:val="17"/>
        </w:rPr>
        <w:t xml:space="preserve"> </w:t>
      </w:r>
      <w:r>
        <w:rPr>
          <w:rFonts w:ascii="Verdana" w:eastAsia="Verdana" w:hAnsi="Verdana" w:cs="Verdana"/>
          <w:b/>
          <w:spacing w:val="1"/>
          <w:sz w:val="17"/>
          <w:szCs w:val="17"/>
        </w:rPr>
        <w:t>D</w:t>
      </w:r>
      <w:r>
        <w:rPr>
          <w:rFonts w:ascii="Verdana" w:eastAsia="Verdana" w:hAnsi="Verdana" w:cs="Verdana"/>
          <w:b/>
          <w:sz w:val="17"/>
          <w:szCs w:val="17"/>
        </w:rPr>
        <w:t>OSS</w:t>
      </w:r>
      <w:r>
        <w:rPr>
          <w:rFonts w:ascii="Verdana" w:eastAsia="Verdana" w:hAnsi="Verdana" w:cs="Verdana"/>
          <w:b/>
          <w:spacing w:val="1"/>
          <w:sz w:val="17"/>
          <w:szCs w:val="17"/>
        </w:rPr>
        <w:t>I</w:t>
      </w:r>
      <w:r>
        <w:rPr>
          <w:rFonts w:ascii="Verdana" w:eastAsia="Verdana" w:hAnsi="Verdana" w:cs="Verdana"/>
          <w:b/>
          <w:spacing w:val="2"/>
          <w:sz w:val="17"/>
          <w:szCs w:val="17"/>
        </w:rPr>
        <w:t>E</w:t>
      </w:r>
      <w:r>
        <w:rPr>
          <w:rFonts w:ascii="Verdana" w:eastAsia="Verdana" w:hAnsi="Verdana" w:cs="Verdana"/>
          <w:b/>
          <w:sz w:val="17"/>
          <w:szCs w:val="17"/>
        </w:rPr>
        <w:t>R</w:t>
      </w:r>
    </w:p>
    <w:p w:rsidR="000A1FF0" w:rsidRDefault="000A1FF0" w:rsidP="00824FE5">
      <w:pPr>
        <w:spacing w:line="200" w:lineRule="exact"/>
        <w:ind w:right="-47"/>
        <w:jc w:val="center"/>
        <w:rPr>
          <w:rFonts w:ascii="Verdana" w:eastAsia="Verdana" w:hAnsi="Verdana" w:cs="Verdana"/>
          <w:spacing w:val="2"/>
          <w:position w:val="-1"/>
          <w:sz w:val="17"/>
          <w:szCs w:val="17"/>
        </w:rPr>
      </w:pPr>
      <w:r>
        <w:rPr>
          <w:noProof/>
          <w:lang w:val="en-IN" w:eastAsia="en-IN"/>
        </w:rPr>
        <mc:AlternateContent>
          <mc:Choice Requires="wpg">
            <w:drawing>
              <wp:anchor distT="0" distB="0" distL="114300" distR="114300" simplePos="0" relativeHeight="251667968" behindDoc="1" locked="0" layoutInCell="1" allowOverlap="1" wp14:anchorId="7E947F79" wp14:editId="21EB2E9C">
                <wp:simplePos x="0" y="0"/>
                <wp:positionH relativeFrom="page">
                  <wp:posOffset>749300</wp:posOffset>
                </wp:positionH>
                <wp:positionV relativeFrom="paragraph">
                  <wp:posOffset>22860</wp:posOffset>
                </wp:positionV>
                <wp:extent cx="6122035" cy="0"/>
                <wp:effectExtent l="17780" t="22860" r="22860" b="15240"/>
                <wp:wrapNone/>
                <wp:docPr id="11"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2035" cy="0"/>
                          <a:chOff x="1303" y="1066"/>
                          <a:chExt cx="9641" cy="0"/>
                        </a:xfrm>
                      </wpg:grpSpPr>
                      <wps:wsp>
                        <wps:cNvPr id="260" name="Freeform 294"/>
                        <wps:cNvSpPr>
                          <a:spLocks/>
                        </wps:cNvSpPr>
                        <wps:spPr bwMode="auto">
                          <a:xfrm>
                            <a:off x="1303" y="1066"/>
                            <a:ext cx="9641" cy="0"/>
                          </a:xfrm>
                          <a:custGeom>
                            <a:avLst/>
                            <a:gdLst>
                              <a:gd name="T0" fmla="+- 0 1303 1303"/>
                              <a:gd name="T1" fmla="*/ T0 w 9641"/>
                              <a:gd name="T2" fmla="+- 0 10944 1303"/>
                              <a:gd name="T3" fmla="*/ T2 w 9641"/>
                            </a:gdLst>
                            <a:ahLst/>
                            <a:cxnLst>
                              <a:cxn ang="0">
                                <a:pos x="T1" y="0"/>
                              </a:cxn>
                              <a:cxn ang="0">
                                <a:pos x="T3" y="0"/>
                              </a:cxn>
                            </a:cxnLst>
                            <a:rect l="0" t="0" r="r" b="b"/>
                            <a:pathLst>
                              <a:path w="9641">
                                <a:moveTo>
                                  <a:pt x="0" y="0"/>
                                </a:moveTo>
                                <a:lnTo>
                                  <a:pt x="9641" y="0"/>
                                </a:lnTo>
                              </a:path>
                            </a:pathLst>
                          </a:custGeom>
                          <a:noFill/>
                          <a:ln w="27178">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9523A5" id="Group 293" o:spid="_x0000_s1026" style="position:absolute;margin-left:59pt;margin-top:1.8pt;width:482.05pt;height:0;z-index:-251648512;mso-position-horizontal-relative:page" coordorigin="1303,1066" coordsize="96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">
                <v:shape id="Freeform 294" o:spid="_x0000_s1027" style="position:absolute;left:1303;top:1066;width:9641;height:0;visibility:visible;mso-wrap-style:square;v-text-anchor:top" coordsize="9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" path="m,l9641,e" filled="f" strokecolor="#7f7f7f" strokeweight="2.14pt">
                  <v:path arrowok="t" o:connecttype="custom" o:connectlocs="0,0;9641,0" o:connectangles="0,0"/>
                </v:shape>
                <w10:wrap anchorx="page"/>
              </v:group>
            </w:pict>
          </mc:Fallback>
        </mc:AlternateContent>
      </w:r>
    </w:p>
    <w:p w:rsidR="00702FE5" w:rsidRDefault="00702FE5" w:rsidP="00824FE5">
      <w:pPr>
        <w:spacing w:line="200" w:lineRule="exact"/>
        <w:ind w:right="-47"/>
        <w:rPr>
          <w:rFonts w:ascii="Verdana" w:eastAsia="Verdana" w:hAnsi="Verdana" w:cs="Verdana"/>
          <w:sz w:val="17"/>
          <w:szCs w:val="17"/>
        </w:rPr>
      </w:pPr>
      <w:r>
        <w:rPr>
          <w:rFonts w:ascii="Verdana" w:eastAsia="Verdana" w:hAnsi="Verdana" w:cs="Verdana"/>
          <w:spacing w:val="2"/>
          <w:position w:val="-1"/>
          <w:sz w:val="17"/>
          <w:szCs w:val="17"/>
        </w:rPr>
        <w:t>D</w:t>
      </w:r>
      <w:r>
        <w:rPr>
          <w:rFonts w:ascii="Verdana" w:eastAsia="Verdana" w:hAnsi="Verdana" w:cs="Verdana"/>
          <w:spacing w:val="-1"/>
          <w:position w:val="-1"/>
          <w:sz w:val="17"/>
          <w:szCs w:val="17"/>
        </w:rPr>
        <w:t>a</w:t>
      </w:r>
      <w:r>
        <w:rPr>
          <w:rFonts w:ascii="Verdana" w:eastAsia="Verdana" w:hAnsi="Verdana" w:cs="Verdana"/>
          <w:spacing w:val="1"/>
          <w:position w:val="-1"/>
          <w:sz w:val="17"/>
          <w:szCs w:val="17"/>
        </w:rPr>
        <w:t>t</w:t>
      </w:r>
      <w:r>
        <w:rPr>
          <w:rFonts w:ascii="Verdana" w:eastAsia="Verdana" w:hAnsi="Verdana" w:cs="Verdana"/>
          <w:position w:val="-1"/>
          <w:sz w:val="17"/>
          <w:szCs w:val="17"/>
        </w:rPr>
        <w:t>e</w:t>
      </w:r>
      <w:r>
        <w:rPr>
          <w:rFonts w:ascii="Verdana" w:eastAsia="Verdana" w:hAnsi="Verdana" w:cs="Verdana"/>
          <w:spacing w:val="-4"/>
          <w:position w:val="-1"/>
          <w:sz w:val="17"/>
          <w:szCs w:val="17"/>
        </w:rPr>
        <w:t xml:space="preserve"> </w:t>
      </w:r>
      <w:r>
        <w:rPr>
          <w:rFonts w:ascii="Verdana" w:eastAsia="Verdana" w:hAnsi="Verdana" w:cs="Verdana"/>
          <w:spacing w:val="1"/>
          <w:position w:val="-1"/>
          <w:sz w:val="17"/>
          <w:szCs w:val="17"/>
        </w:rPr>
        <w:t>o</w:t>
      </w:r>
      <w:r>
        <w:rPr>
          <w:rFonts w:ascii="Verdana" w:eastAsia="Verdana" w:hAnsi="Verdana" w:cs="Verdana"/>
          <w:position w:val="-1"/>
          <w:sz w:val="17"/>
          <w:szCs w:val="17"/>
        </w:rPr>
        <w:t>f</w:t>
      </w:r>
      <w:r>
        <w:rPr>
          <w:rFonts w:ascii="Verdana" w:eastAsia="Verdana" w:hAnsi="Verdana" w:cs="Verdana"/>
          <w:spacing w:val="-3"/>
          <w:position w:val="-1"/>
          <w:sz w:val="17"/>
          <w:szCs w:val="17"/>
        </w:rPr>
        <w:t xml:space="preserve"> </w:t>
      </w:r>
      <w:r>
        <w:rPr>
          <w:rFonts w:ascii="Verdana" w:eastAsia="Verdana" w:hAnsi="Verdana" w:cs="Verdana"/>
          <w:spacing w:val="2"/>
          <w:position w:val="-1"/>
          <w:sz w:val="17"/>
          <w:szCs w:val="17"/>
        </w:rPr>
        <w:t>B</w:t>
      </w:r>
      <w:r>
        <w:rPr>
          <w:rFonts w:ascii="Verdana" w:eastAsia="Verdana" w:hAnsi="Verdana" w:cs="Verdana"/>
          <w:spacing w:val="-1"/>
          <w:position w:val="-1"/>
          <w:sz w:val="17"/>
          <w:szCs w:val="17"/>
        </w:rPr>
        <w:t>i</w:t>
      </w:r>
      <w:r>
        <w:rPr>
          <w:rFonts w:ascii="Verdana" w:eastAsia="Verdana" w:hAnsi="Verdana" w:cs="Verdana"/>
          <w:position w:val="-1"/>
          <w:sz w:val="17"/>
          <w:szCs w:val="17"/>
        </w:rPr>
        <w:t>r</w:t>
      </w:r>
      <w:r>
        <w:rPr>
          <w:rFonts w:ascii="Verdana" w:eastAsia="Verdana" w:hAnsi="Verdana" w:cs="Verdana"/>
          <w:spacing w:val="3"/>
          <w:position w:val="-1"/>
          <w:sz w:val="17"/>
          <w:szCs w:val="17"/>
        </w:rPr>
        <w:t>t</w:t>
      </w:r>
      <w:r>
        <w:rPr>
          <w:rFonts w:ascii="Verdana" w:eastAsia="Verdana" w:hAnsi="Verdana" w:cs="Verdana"/>
          <w:position w:val="-1"/>
          <w:sz w:val="17"/>
          <w:szCs w:val="17"/>
        </w:rPr>
        <w:t>h:</w:t>
      </w:r>
      <w:r>
        <w:rPr>
          <w:rFonts w:ascii="Verdana" w:eastAsia="Verdana" w:hAnsi="Verdana" w:cs="Verdana"/>
          <w:spacing w:val="-1"/>
          <w:position w:val="-1"/>
          <w:sz w:val="17"/>
          <w:szCs w:val="17"/>
        </w:rPr>
        <w:t xml:space="preserve"> 11th</w:t>
      </w:r>
      <w:r>
        <w:rPr>
          <w:rFonts w:ascii="Verdana" w:eastAsia="Verdana" w:hAnsi="Verdana" w:cs="Verdana"/>
          <w:spacing w:val="22"/>
          <w:position w:val="4"/>
          <w:sz w:val="11"/>
          <w:szCs w:val="11"/>
        </w:rPr>
        <w:t xml:space="preserve"> </w:t>
      </w:r>
      <w:r>
        <w:rPr>
          <w:rFonts w:ascii="Verdana" w:eastAsia="Verdana" w:hAnsi="Verdana" w:cs="Verdana"/>
          <w:spacing w:val="1"/>
          <w:position w:val="-1"/>
          <w:sz w:val="17"/>
          <w:szCs w:val="17"/>
        </w:rPr>
        <w:t>April</w:t>
      </w:r>
      <w:r>
        <w:rPr>
          <w:rFonts w:ascii="Verdana" w:eastAsia="Verdana" w:hAnsi="Verdana" w:cs="Verdana"/>
          <w:position w:val="-1"/>
          <w:sz w:val="17"/>
          <w:szCs w:val="17"/>
        </w:rPr>
        <w:t>19</w:t>
      </w:r>
      <w:r>
        <w:rPr>
          <w:rFonts w:ascii="Verdana" w:eastAsia="Verdana" w:hAnsi="Verdana" w:cs="Verdana"/>
          <w:spacing w:val="-2"/>
          <w:position w:val="-1"/>
          <w:sz w:val="17"/>
          <w:szCs w:val="17"/>
        </w:rPr>
        <w:t>8</w:t>
      </w:r>
      <w:r>
        <w:rPr>
          <w:rFonts w:ascii="Verdana" w:eastAsia="Verdana" w:hAnsi="Verdana" w:cs="Verdana"/>
          <w:position w:val="-1"/>
          <w:sz w:val="17"/>
          <w:szCs w:val="17"/>
        </w:rPr>
        <w:t>8</w:t>
      </w:r>
    </w:p>
    <w:p w:rsidR="00154FB8" w:rsidRDefault="00702FE5" w:rsidP="00824FE5">
      <w:pPr>
        <w:spacing w:before="64"/>
        <w:rPr>
          <w:rFonts w:ascii="Verdana" w:eastAsia="Verdana" w:hAnsi="Verdana" w:cs="Verdana"/>
          <w:spacing w:val="19"/>
          <w:sz w:val="17"/>
          <w:szCs w:val="17"/>
        </w:rPr>
      </w:pPr>
      <w:r>
        <w:rPr>
          <w:rFonts w:ascii="Verdana" w:eastAsia="Verdana" w:hAnsi="Verdana" w:cs="Verdana"/>
          <w:spacing w:val="2"/>
          <w:sz w:val="17"/>
          <w:szCs w:val="17"/>
        </w:rPr>
        <w:t>A</w:t>
      </w:r>
      <w:r>
        <w:rPr>
          <w:rFonts w:ascii="Verdana" w:eastAsia="Verdana" w:hAnsi="Verdana" w:cs="Verdana"/>
          <w:sz w:val="17"/>
          <w:szCs w:val="17"/>
        </w:rPr>
        <w:t>d</w:t>
      </w:r>
      <w:r>
        <w:rPr>
          <w:rFonts w:ascii="Verdana" w:eastAsia="Verdana" w:hAnsi="Verdana" w:cs="Verdana"/>
          <w:spacing w:val="3"/>
          <w:sz w:val="17"/>
          <w:szCs w:val="17"/>
        </w:rPr>
        <w:t>d</w:t>
      </w:r>
      <w:r>
        <w:rPr>
          <w:rFonts w:ascii="Verdana" w:eastAsia="Verdana" w:hAnsi="Verdana" w:cs="Verdana"/>
          <w:spacing w:val="-3"/>
          <w:sz w:val="17"/>
          <w:szCs w:val="17"/>
        </w:rPr>
        <w:t>r</w:t>
      </w:r>
      <w:r>
        <w:rPr>
          <w:rFonts w:ascii="Verdana" w:eastAsia="Verdana" w:hAnsi="Verdana" w:cs="Verdana"/>
          <w:sz w:val="17"/>
          <w:szCs w:val="17"/>
        </w:rPr>
        <w:t>e</w:t>
      </w:r>
      <w:r>
        <w:rPr>
          <w:rFonts w:ascii="Verdana" w:eastAsia="Verdana" w:hAnsi="Verdana" w:cs="Verdana"/>
          <w:spacing w:val="1"/>
          <w:sz w:val="17"/>
          <w:szCs w:val="17"/>
        </w:rPr>
        <w:t>s</w:t>
      </w:r>
      <w:r>
        <w:rPr>
          <w:rFonts w:ascii="Verdana" w:eastAsia="Verdana" w:hAnsi="Verdana" w:cs="Verdana"/>
          <w:sz w:val="17"/>
          <w:szCs w:val="17"/>
        </w:rPr>
        <w:t>s:</w:t>
      </w:r>
      <w:r>
        <w:rPr>
          <w:rFonts w:ascii="Verdana" w:eastAsia="Verdana" w:hAnsi="Verdana" w:cs="Verdana"/>
          <w:spacing w:val="19"/>
          <w:sz w:val="17"/>
          <w:szCs w:val="17"/>
        </w:rPr>
        <w:t xml:space="preserve"> 9/195,2</w:t>
      </w:r>
      <w:r w:rsidRPr="00657F1F">
        <w:rPr>
          <w:rFonts w:ascii="Verdana" w:eastAsia="Verdana" w:hAnsi="Verdana" w:cs="Verdana"/>
          <w:spacing w:val="19"/>
          <w:sz w:val="17"/>
          <w:szCs w:val="17"/>
          <w:vertAlign w:val="superscript"/>
        </w:rPr>
        <w:t>nd</w:t>
      </w:r>
      <w:r>
        <w:rPr>
          <w:rFonts w:ascii="Verdana" w:eastAsia="Verdana" w:hAnsi="Verdana" w:cs="Verdana"/>
          <w:spacing w:val="19"/>
          <w:sz w:val="17"/>
          <w:szCs w:val="17"/>
        </w:rPr>
        <w:t xml:space="preserve"> cross, 2</w:t>
      </w:r>
      <w:r w:rsidRPr="00657F1F">
        <w:rPr>
          <w:rFonts w:ascii="Verdana" w:eastAsia="Verdana" w:hAnsi="Verdana" w:cs="Verdana"/>
          <w:spacing w:val="19"/>
          <w:sz w:val="17"/>
          <w:szCs w:val="17"/>
          <w:vertAlign w:val="superscript"/>
        </w:rPr>
        <w:t>nd</w:t>
      </w:r>
      <w:r>
        <w:rPr>
          <w:rFonts w:ascii="Verdana" w:eastAsia="Verdana" w:hAnsi="Verdana" w:cs="Verdana"/>
          <w:spacing w:val="19"/>
          <w:sz w:val="17"/>
          <w:szCs w:val="17"/>
        </w:rPr>
        <w:t xml:space="preserve"> stage, </w:t>
      </w:r>
      <w:r w:rsidR="00824FE5">
        <w:rPr>
          <w:rFonts w:ascii="Verdana" w:eastAsia="Verdana" w:hAnsi="Verdana" w:cs="Verdana"/>
          <w:spacing w:val="19"/>
          <w:sz w:val="17"/>
          <w:szCs w:val="17"/>
        </w:rPr>
        <w:t>K</w:t>
      </w:r>
      <w:r>
        <w:rPr>
          <w:rFonts w:ascii="Verdana" w:eastAsia="Verdana" w:hAnsi="Verdana" w:cs="Verdana"/>
          <w:spacing w:val="19"/>
          <w:sz w:val="17"/>
          <w:szCs w:val="17"/>
        </w:rPr>
        <w:t xml:space="preserve">irloskar colony, </w:t>
      </w:r>
      <w:r w:rsidR="00F241EC">
        <w:rPr>
          <w:rFonts w:ascii="Verdana" w:eastAsia="Verdana" w:hAnsi="Verdana" w:cs="Verdana"/>
          <w:spacing w:val="19"/>
          <w:sz w:val="17"/>
          <w:szCs w:val="17"/>
        </w:rPr>
        <w:t>Basaveshwara</w:t>
      </w:r>
      <w:r w:rsidR="00824FE5">
        <w:rPr>
          <w:rFonts w:ascii="Verdana" w:eastAsia="Verdana" w:hAnsi="Verdana" w:cs="Verdana"/>
          <w:spacing w:val="19"/>
          <w:sz w:val="17"/>
          <w:szCs w:val="17"/>
        </w:rPr>
        <w:t>n</w:t>
      </w:r>
      <w:r>
        <w:rPr>
          <w:rFonts w:ascii="Verdana" w:eastAsia="Verdana" w:hAnsi="Verdana" w:cs="Verdana"/>
          <w:spacing w:val="19"/>
          <w:sz w:val="17"/>
          <w:szCs w:val="17"/>
        </w:rPr>
        <w:t>agar,</w:t>
      </w:r>
      <w:r w:rsidR="00824FE5">
        <w:rPr>
          <w:rFonts w:ascii="Verdana" w:eastAsia="Verdana" w:hAnsi="Verdana" w:cs="Verdana"/>
          <w:spacing w:val="19"/>
          <w:sz w:val="17"/>
          <w:szCs w:val="17"/>
        </w:rPr>
        <w:t xml:space="preserve"> </w:t>
      </w:r>
      <w:r>
        <w:rPr>
          <w:rFonts w:ascii="Verdana" w:eastAsia="Verdana" w:hAnsi="Verdana" w:cs="Verdana"/>
          <w:spacing w:val="19"/>
          <w:sz w:val="17"/>
          <w:szCs w:val="17"/>
        </w:rPr>
        <w:t>Bangalore-79</w:t>
      </w:r>
    </w:p>
    <w:p w:rsidR="008428CC" w:rsidRDefault="008428CC" w:rsidP="00824FE5">
      <w:pPr>
        <w:spacing w:before="64"/>
        <w:rPr>
          <w:rFonts w:ascii="Verdana" w:eastAsia="Verdana" w:hAnsi="Verdana" w:cs="Verdana"/>
          <w:spacing w:val="19"/>
          <w:sz w:val="17"/>
          <w:szCs w:val="17"/>
        </w:rPr>
      </w:pPr>
    </w:p>
    <w:p w:rsidR="008428CC" w:rsidRDefault="008428CC" w:rsidP="00824FE5">
      <w:pPr>
        <w:spacing w:before="64"/>
        <w:rPr>
          <w:rFonts w:ascii="Verdana" w:eastAsia="Verdana" w:hAnsi="Verdana" w:cs="Verdana"/>
          <w:spacing w:val="19"/>
          <w:sz w:val="17"/>
          <w:szCs w:val="17"/>
        </w:rPr>
      </w:pPr>
    </w:p>
    <w:p w:rsidR="00824FE5" w:rsidRDefault="00824FE5" w:rsidP="00824FE5">
      <w:pPr>
        <w:spacing w:before="64"/>
        <w:rPr>
          <w:sz w:val="15"/>
          <w:szCs w:val="15"/>
        </w:rPr>
      </w:pPr>
    </w:p>
    <w:p w:rsidR="00824FE5" w:rsidRDefault="00824FE5" w:rsidP="00824FE5">
      <w:pPr>
        <w:spacing w:before="79" w:line="200" w:lineRule="exact"/>
        <w:ind w:right="70"/>
        <w:jc w:val="center"/>
        <w:rPr>
          <w:rFonts w:ascii="Verdana" w:eastAsia="Verdana" w:hAnsi="Verdana" w:cs="Verdana"/>
          <w:b/>
          <w:sz w:val="17"/>
          <w:szCs w:val="17"/>
          <w:u w:val="single"/>
        </w:rPr>
      </w:pPr>
      <w:r w:rsidRPr="00511E1F">
        <w:rPr>
          <w:rFonts w:ascii="Verdana" w:eastAsia="Verdana" w:hAnsi="Verdana" w:cs="Verdana"/>
          <w:b/>
          <w:sz w:val="17"/>
          <w:szCs w:val="17"/>
          <w:u w:val="single"/>
        </w:rPr>
        <w:t>CE</w:t>
      </w:r>
      <w:r w:rsidRPr="00511E1F">
        <w:rPr>
          <w:rFonts w:ascii="Verdana" w:eastAsia="Verdana" w:hAnsi="Verdana" w:cs="Verdana"/>
          <w:b/>
          <w:spacing w:val="2"/>
          <w:sz w:val="17"/>
          <w:szCs w:val="17"/>
          <w:u w:val="single"/>
        </w:rPr>
        <w:t>R</w:t>
      </w:r>
      <w:r w:rsidRPr="00511E1F">
        <w:rPr>
          <w:rFonts w:ascii="Verdana" w:eastAsia="Verdana" w:hAnsi="Verdana" w:cs="Verdana"/>
          <w:b/>
          <w:sz w:val="17"/>
          <w:szCs w:val="17"/>
          <w:u w:val="single"/>
        </w:rPr>
        <w:t>T</w:t>
      </w:r>
      <w:r w:rsidRPr="00511E1F">
        <w:rPr>
          <w:rFonts w:ascii="Verdana" w:eastAsia="Verdana" w:hAnsi="Verdana" w:cs="Verdana"/>
          <w:b/>
          <w:spacing w:val="1"/>
          <w:sz w:val="17"/>
          <w:szCs w:val="17"/>
          <w:u w:val="single"/>
        </w:rPr>
        <w:t>I</w:t>
      </w:r>
      <w:r w:rsidRPr="00511E1F">
        <w:rPr>
          <w:rFonts w:ascii="Verdana" w:eastAsia="Verdana" w:hAnsi="Verdana" w:cs="Verdana"/>
          <w:b/>
          <w:sz w:val="17"/>
          <w:szCs w:val="17"/>
          <w:u w:val="single"/>
        </w:rPr>
        <w:t>F</w:t>
      </w:r>
      <w:r w:rsidRPr="00511E1F">
        <w:rPr>
          <w:rFonts w:ascii="Verdana" w:eastAsia="Verdana" w:hAnsi="Verdana" w:cs="Verdana"/>
          <w:b/>
          <w:spacing w:val="-1"/>
          <w:sz w:val="17"/>
          <w:szCs w:val="17"/>
          <w:u w:val="single"/>
        </w:rPr>
        <w:t>I</w:t>
      </w:r>
      <w:r w:rsidRPr="00511E1F">
        <w:rPr>
          <w:rFonts w:ascii="Verdana" w:eastAsia="Verdana" w:hAnsi="Verdana" w:cs="Verdana"/>
          <w:b/>
          <w:sz w:val="17"/>
          <w:szCs w:val="17"/>
          <w:u w:val="single"/>
        </w:rPr>
        <w:t>C</w:t>
      </w:r>
      <w:r w:rsidRPr="00511E1F">
        <w:rPr>
          <w:rFonts w:ascii="Verdana" w:eastAsia="Verdana" w:hAnsi="Verdana" w:cs="Verdana"/>
          <w:b/>
          <w:spacing w:val="1"/>
          <w:sz w:val="17"/>
          <w:szCs w:val="17"/>
          <w:u w:val="single"/>
        </w:rPr>
        <w:t>A</w:t>
      </w:r>
      <w:r w:rsidRPr="00511E1F">
        <w:rPr>
          <w:rFonts w:ascii="Verdana" w:eastAsia="Verdana" w:hAnsi="Verdana" w:cs="Verdana"/>
          <w:b/>
          <w:sz w:val="17"/>
          <w:szCs w:val="17"/>
          <w:u w:val="single"/>
        </w:rPr>
        <w:t>T</w:t>
      </w:r>
      <w:r w:rsidRPr="00511E1F">
        <w:rPr>
          <w:rFonts w:ascii="Verdana" w:eastAsia="Verdana" w:hAnsi="Verdana" w:cs="Verdana"/>
          <w:b/>
          <w:spacing w:val="1"/>
          <w:sz w:val="17"/>
          <w:szCs w:val="17"/>
          <w:u w:val="single"/>
        </w:rPr>
        <w:t>I</w:t>
      </w:r>
      <w:r w:rsidRPr="00511E1F">
        <w:rPr>
          <w:rFonts w:ascii="Verdana" w:eastAsia="Verdana" w:hAnsi="Verdana" w:cs="Verdana"/>
          <w:b/>
          <w:sz w:val="17"/>
          <w:szCs w:val="17"/>
          <w:u w:val="single"/>
        </w:rPr>
        <w:t>O</w:t>
      </w:r>
      <w:r w:rsidRPr="00511E1F">
        <w:rPr>
          <w:rFonts w:ascii="Verdana" w:eastAsia="Verdana" w:hAnsi="Verdana" w:cs="Verdana"/>
          <w:b/>
          <w:spacing w:val="1"/>
          <w:sz w:val="17"/>
          <w:szCs w:val="17"/>
          <w:u w:val="single"/>
        </w:rPr>
        <w:t>N</w:t>
      </w:r>
      <w:r w:rsidRPr="00511E1F">
        <w:rPr>
          <w:rFonts w:ascii="Verdana" w:eastAsia="Verdana" w:hAnsi="Verdana" w:cs="Verdana"/>
          <w:b/>
          <w:sz w:val="17"/>
          <w:szCs w:val="17"/>
          <w:u w:val="single"/>
        </w:rPr>
        <w:t>S</w:t>
      </w:r>
    </w:p>
    <w:p w:rsidR="000A1FF0" w:rsidRDefault="000A1FF0" w:rsidP="00824FE5">
      <w:pPr>
        <w:spacing w:before="79" w:line="200" w:lineRule="exact"/>
        <w:ind w:right="70"/>
        <w:jc w:val="center"/>
        <w:rPr>
          <w:rFonts w:ascii="Verdana" w:eastAsia="Verdana" w:hAnsi="Verdana" w:cs="Verdana"/>
          <w:b/>
          <w:sz w:val="17"/>
          <w:szCs w:val="17"/>
          <w:u w:val="single"/>
        </w:rPr>
      </w:pPr>
      <w:r>
        <w:rPr>
          <w:noProof/>
          <w:lang w:val="en-IN" w:eastAsia="en-IN"/>
        </w:rPr>
        <mc:AlternateContent>
          <mc:Choice Requires="wpg">
            <w:drawing>
              <wp:anchor distT="0" distB="0" distL="114300" distR="114300" simplePos="0" relativeHeight="251670016" behindDoc="1" locked="0" layoutInCell="1" allowOverlap="1" wp14:anchorId="7E947F79" wp14:editId="21EB2E9C">
                <wp:simplePos x="0" y="0"/>
                <wp:positionH relativeFrom="page">
                  <wp:posOffset>749300</wp:posOffset>
                </wp:positionH>
                <wp:positionV relativeFrom="paragraph">
                  <wp:posOffset>22860</wp:posOffset>
                </wp:positionV>
                <wp:extent cx="6122035" cy="0"/>
                <wp:effectExtent l="0" t="0" r="0" b="0"/>
                <wp:wrapNone/>
                <wp:docPr id="263"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2035" cy="0"/>
                          <a:chOff x="1303" y="1066"/>
                          <a:chExt cx="9641" cy="0"/>
                        </a:xfrm>
                      </wpg:grpSpPr>
                      <wps:wsp>
                        <wps:cNvPr id="264" name="Freeform 294"/>
                        <wps:cNvSpPr>
                          <a:spLocks/>
                        </wps:cNvSpPr>
                        <wps:spPr bwMode="auto">
                          <a:xfrm>
                            <a:off x="1303" y="1066"/>
                            <a:ext cx="9641" cy="0"/>
                          </a:xfrm>
                          <a:custGeom>
                            <a:avLst/>
                            <a:gdLst>
                              <a:gd name="T0" fmla="+- 0 1303 1303"/>
                              <a:gd name="T1" fmla="*/ T0 w 9641"/>
                              <a:gd name="T2" fmla="+- 0 10944 1303"/>
                              <a:gd name="T3" fmla="*/ T2 w 9641"/>
                            </a:gdLst>
                            <a:ahLst/>
                            <a:cxnLst>
                              <a:cxn ang="0">
                                <a:pos x="T1" y="0"/>
                              </a:cxn>
                              <a:cxn ang="0">
                                <a:pos x="T3" y="0"/>
                              </a:cxn>
                            </a:cxnLst>
                            <a:rect l="0" t="0" r="r" b="b"/>
                            <a:pathLst>
                              <a:path w="9641">
                                <a:moveTo>
                                  <a:pt x="0" y="0"/>
                                </a:moveTo>
                                <a:lnTo>
                                  <a:pt x="9641" y="0"/>
                                </a:lnTo>
                              </a:path>
                            </a:pathLst>
                          </a:custGeom>
                          <a:noFill/>
                          <a:ln w="27178">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B5CEB5" id="Group 293" o:spid="_x0000_s1026" style="position:absolute;margin-left:59pt;margin-top:1.8pt;width:482.05pt;height:0;z-index:-251646464;mso-position-horizontal-relative:page" coordorigin="1303,1066" coordsize="96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">
                <v:shape id="Freeform 294" o:spid="_x0000_s1027" style="position:absolute;left:1303;top:1066;width:9641;height:0;visibility:visible;mso-wrap-style:square;v-text-anchor:top" coordsize="9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" path="m,l9641,e" filled="f" strokecolor="#7f7f7f" strokeweight="2.14pt">
                  <v:path arrowok="t" o:connecttype="custom" o:connectlocs="0,0;9641,0" o:connectangles="0,0"/>
                </v:shape>
                <w10:wrap anchorx="page"/>
              </v:group>
            </w:pict>
          </mc:Fallback>
        </mc:AlternateContent>
      </w:r>
    </w:p>
    <w:p w:rsidR="00824FE5" w:rsidRPr="00824FE5" w:rsidRDefault="00824FE5" w:rsidP="00824FE5">
      <w:pPr>
        <w:pStyle w:val="ListParagraph"/>
        <w:numPr>
          <w:ilvl w:val="0"/>
          <w:numId w:val="24"/>
        </w:numPr>
        <w:spacing w:before="35"/>
        <w:rPr>
          <w:rFonts w:ascii="Verdana" w:eastAsia="Verdana" w:hAnsi="Verdana" w:cs="Verdana"/>
          <w:sz w:val="17"/>
          <w:szCs w:val="17"/>
        </w:rPr>
      </w:pPr>
      <w:r w:rsidRPr="00824FE5">
        <w:rPr>
          <w:rFonts w:ascii="Verdana" w:eastAsia="Verdana" w:hAnsi="Verdana" w:cs="Verdana"/>
          <w:spacing w:val="4"/>
          <w:sz w:val="17"/>
          <w:szCs w:val="17"/>
        </w:rPr>
        <w:t>M</w:t>
      </w:r>
      <w:r w:rsidRPr="00824FE5">
        <w:rPr>
          <w:rFonts w:ascii="Verdana" w:eastAsia="Verdana" w:hAnsi="Verdana" w:cs="Verdana"/>
          <w:spacing w:val="-3"/>
          <w:sz w:val="17"/>
          <w:szCs w:val="17"/>
        </w:rPr>
        <w:t>i</w:t>
      </w:r>
      <w:r w:rsidRPr="00824FE5">
        <w:rPr>
          <w:rFonts w:ascii="Verdana" w:eastAsia="Verdana" w:hAnsi="Verdana" w:cs="Verdana"/>
          <w:spacing w:val="1"/>
          <w:sz w:val="17"/>
          <w:szCs w:val="17"/>
        </w:rPr>
        <w:t>c</w:t>
      </w:r>
      <w:r w:rsidRPr="00824FE5">
        <w:rPr>
          <w:rFonts w:ascii="Verdana" w:eastAsia="Verdana" w:hAnsi="Verdana" w:cs="Verdana"/>
          <w:sz w:val="17"/>
          <w:szCs w:val="17"/>
        </w:rPr>
        <w:t>r</w:t>
      </w:r>
      <w:r w:rsidRPr="00824FE5">
        <w:rPr>
          <w:rFonts w:ascii="Verdana" w:eastAsia="Verdana" w:hAnsi="Verdana" w:cs="Verdana"/>
          <w:spacing w:val="3"/>
          <w:sz w:val="17"/>
          <w:szCs w:val="17"/>
        </w:rPr>
        <w:t>o</w:t>
      </w:r>
      <w:r w:rsidRPr="00824FE5">
        <w:rPr>
          <w:rFonts w:ascii="Verdana" w:eastAsia="Verdana" w:hAnsi="Verdana" w:cs="Verdana"/>
          <w:spacing w:val="-2"/>
          <w:sz w:val="17"/>
          <w:szCs w:val="17"/>
        </w:rPr>
        <w:t>s</w:t>
      </w:r>
      <w:r w:rsidRPr="00824FE5">
        <w:rPr>
          <w:rFonts w:ascii="Verdana" w:eastAsia="Verdana" w:hAnsi="Verdana" w:cs="Verdana"/>
          <w:spacing w:val="1"/>
          <w:sz w:val="17"/>
          <w:szCs w:val="17"/>
        </w:rPr>
        <w:t>of</w:t>
      </w:r>
      <w:r w:rsidRPr="00824FE5">
        <w:rPr>
          <w:rFonts w:ascii="Verdana" w:eastAsia="Verdana" w:hAnsi="Verdana" w:cs="Verdana"/>
          <w:sz w:val="17"/>
          <w:szCs w:val="17"/>
        </w:rPr>
        <w:t>t</w:t>
      </w:r>
      <w:r w:rsidRPr="00824FE5">
        <w:rPr>
          <w:rFonts w:ascii="Verdana" w:eastAsia="Verdana" w:hAnsi="Verdana" w:cs="Verdana"/>
          <w:spacing w:val="-7"/>
          <w:sz w:val="17"/>
          <w:szCs w:val="17"/>
        </w:rPr>
        <w:t xml:space="preserve"> </w:t>
      </w:r>
      <w:r w:rsidRPr="00824FE5">
        <w:rPr>
          <w:rFonts w:ascii="Verdana" w:eastAsia="Verdana" w:hAnsi="Verdana" w:cs="Verdana"/>
          <w:spacing w:val="-1"/>
          <w:sz w:val="17"/>
          <w:szCs w:val="17"/>
        </w:rPr>
        <w:t>C</w:t>
      </w:r>
      <w:r w:rsidRPr="00824FE5">
        <w:rPr>
          <w:rFonts w:ascii="Verdana" w:eastAsia="Verdana" w:hAnsi="Verdana" w:cs="Verdana"/>
          <w:sz w:val="17"/>
          <w:szCs w:val="17"/>
        </w:rPr>
        <w:t>er</w:t>
      </w:r>
      <w:r w:rsidRPr="00824FE5">
        <w:rPr>
          <w:rFonts w:ascii="Verdana" w:eastAsia="Verdana" w:hAnsi="Verdana" w:cs="Verdana"/>
          <w:spacing w:val="3"/>
          <w:sz w:val="17"/>
          <w:szCs w:val="17"/>
        </w:rPr>
        <w:t>t</w:t>
      </w:r>
      <w:r w:rsidRPr="00824FE5">
        <w:rPr>
          <w:rFonts w:ascii="Verdana" w:eastAsia="Verdana" w:hAnsi="Verdana" w:cs="Verdana"/>
          <w:spacing w:val="-3"/>
          <w:sz w:val="17"/>
          <w:szCs w:val="17"/>
        </w:rPr>
        <w:t>i</w:t>
      </w:r>
      <w:r w:rsidRPr="00824FE5">
        <w:rPr>
          <w:rFonts w:ascii="Verdana" w:eastAsia="Verdana" w:hAnsi="Verdana" w:cs="Verdana"/>
          <w:spacing w:val="3"/>
          <w:sz w:val="17"/>
          <w:szCs w:val="17"/>
        </w:rPr>
        <w:t>f</w:t>
      </w:r>
      <w:r w:rsidRPr="00824FE5">
        <w:rPr>
          <w:rFonts w:ascii="Verdana" w:eastAsia="Verdana" w:hAnsi="Verdana" w:cs="Verdana"/>
          <w:spacing w:val="-1"/>
          <w:sz w:val="17"/>
          <w:szCs w:val="17"/>
        </w:rPr>
        <w:t>i</w:t>
      </w:r>
      <w:r w:rsidRPr="00824FE5">
        <w:rPr>
          <w:rFonts w:ascii="Verdana" w:eastAsia="Verdana" w:hAnsi="Verdana" w:cs="Verdana"/>
          <w:sz w:val="17"/>
          <w:szCs w:val="17"/>
        </w:rPr>
        <w:t>ed</w:t>
      </w:r>
      <w:r w:rsidRPr="00824FE5">
        <w:rPr>
          <w:rFonts w:ascii="Verdana" w:eastAsia="Verdana" w:hAnsi="Verdana" w:cs="Verdana"/>
          <w:spacing w:val="-7"/>
          <w:sz w:val="17"/>
          <w:szCs w:val="17"/>
        </w:rPr>
        <w:t xml:space="preserve"> </w:t>
      </w:r>
      <w:r w:rsidRPr="00824FE5">
        <w:rPr>
          <w:rFonts w:ascii="Verdana" w:eastAsia="Verdana" w:hAnsi="Verdana" w:cs="Verdana"/>
          <w:sz w:val="17"/>
          <w:szCs w:val="17"/>
        </w:rPr>
        <w:t>S</w:t>
      </w:r>
      <w:r w:rsidRPr="00824FE5">
        <w:rPr>
          <w:rFonts w:ascii="Verdana" w:eastAsia="Verdana" w:hAnsi="Verdana" w:cs="Verdana"/>
          <w:spacing w:val="1"/>
          <w:sz w:val="17"/>
          <w:szCs w:val="17"/>
        </w:rPr>
        <w:t>ys</w:t>
      </w:r>
      <w:r w:rsidRPr="00824FE5">
        <w:rPr>
          <w:rFonts w:ascii="Verdana" w:eastAsia="Verdana" w:hAnsi="Verdana" w:cs="Verdana"/>
          <w:spacing w:val="-2"/>
          <w:sz w:val="17"/>
          <w:szCs w:val="17"/>
        </w:rPr>
        <w:t>t</w:t>
      </w:r>
      <w:r w:rsidRPr="00824FE5">
        <w:rPr>
          <w:rFonts w:ascii="Verdana" w:eastAsia="Verdana" w:hAnsi="Verdana" w:cs="Verdana"/>
          <w:spacing w:val="2"/>
          <w:sz w:val="17"/>
          <w:szCs w:val="17"/>
        </w:rPr>
        <w:t>e</w:t>
      </w:r>
      <w:r w:rsidRPr="00824FE5">
        <w:rPr>
          <w:rFonts w:ascii="Verdana" w:eastAsia="Verdana" w:hAnsi="Verdana" w:cs="Verdana"/>
          <w:sz w:val="17"/>
          <w:szCs w:val="17"/>
        </w:rPr>
        <w:t>m</w:t>
      </w:r>
      <w:r w:rsidRPr="00824FE5">
        <w:rPr>
          <w:rFonts w:ascii="Verdana" w:eastAsia="Verdana" w:hAnsi="Verdana" w:cs="Verdana"/>
          <w:spacing w:val="-7"/>
          <w:sz w:val="17"/>
          <w:szCs w:val="17"/>
        </w:rPr>
        <w:t xml:space="preserve"> </w:t>
      </w:r>
      <w:r w:rsidRPr="00824FE5">
        <w:rPr>
          <w:rFonts w:ascii="Verdana" w:eastAsia="Verdana" w:hAnsi="Verdana" w:cs="Verdana"/>
          <w:spacing w:val="2"/>
          <w:sz w:val="17"/>
          <w:szCs w:val="17"/>
        </w:rPr>
        <w:t>A</w:t>
      </w:r>
      <w:r w:rsidRPr="00824FE5">
        <w:rPr>
          <w:rFonts w:ascii="Verdana" w:eastAsia="Verdana" w:hAnsi="Verdana" w:cs="Verdana"/>
          <w:sz w:val="17"/>
          <w:szCs w:val="17"/>
        </w:rPr>
        <w:t>d</w:t>
      </w:r>
      <w:r w:rsidRPr="00824FE5">
        <w:rPr>
          <w:rFonts w:ascii="Verdana" w:eastAsia="Verdana" w:hAnsi="Verdana" w:cs="Verdana"/>
          <w:spacing w:val="1"/>
          <w:sz w:val="17"/>
          <w:szCs w:val="17"/>
        </w:rPr>
        <w:t>m</w:t>
      </w:r>
      <w:r w:rsidRPr="00824FE5">
        <w:rPr>
          <w:rFonts w:ascii="Verdana" w:eastAsia="Verdana" w:hAnsi="Verdana" w:cs="Verdana"/>
          <w:spacing w:val="-1"/>
          <w:sz w:val="17"/>
          <w:szCs w:val="17"/>
        </w:rPr>
        <w:t>i</w:t>
      </w:r>
      <w:r w:rsidRPr="00824FE5">
        <w:rPr>
          <w:rFonts w:ascii="Verdana" w:eastAsia="Verdana" w:hAnsi="Verdana" w:cs="Verdana"/>
          <w:spacing w:val="1"/>
          <w:sz w:val="17"/>
          <w:szCs w:val="17"/>
        </w:rPr>
        <w:t>n</w:t>
      </w:r>
      <w:r w:rsidRPr="00824FE5">
        <w:rPr>
          <w:rFonts w:ascii="Verdana" w:eastAsia="Verdana" w:hAnsi="Verdana" w:cs="Verdana"/>
          <w:spacing w:val="-1"/>
          <w:sz w:val="17"/>
          <w:szCs w:val="17"/>
        </w:rPr>
        <w:t>i</w:t>
      </w:r>
      <w:r w:rsidRPr="00824FE5">
        <w:rPr>
          <w:rFonts w:ascii="Verdana" w:eastAsia="Verdana" w:hAnsi="Verdana" w:cs="Verdana"/>
          <w:spacing w:val="-2"/>
          <w:sz w:val="17"/>
          <w:szCs w:val="17"/>
        </w:rPr>
        <w:t>s</w:t>
      </w:r>
      <w:r w:rsidRPr="00824FE5">
        <w:rPr>
          <w:rFonts w:ascii="Verdana" w:eastAsia="Verdana" w:hAnsi="Verdana" w:cs="Verdana"/>
          <w:spacing w:val="3"/>
          <w:sz w:val="17"/>
          <w:szCs w:val="17"/>
        </w:rPr>
        <w:t>t</w:t>
      </w:r>
      <w:r w:rsidRPr="00824FE5">
        <w:rPr>
          <w:rFonts w:ascii="Verdana" w:eastAsia="Verdana" w:hAnsi="Verdana" w:cs="Verdana"/>
          <w:spacing w:val="-3"/>
          <w:sz w:val="17"/>
          <w:szCs w:val="17"/>
        </w:rPr>
        <w:t>r</w:t>
      </w:r>
      <w:r w:rsidRPr="00824FE5">
        <w:rPr>
          <w:rFonts w:ascii="Verdana" w:eastAsia="Verdana" w:hAnsi="Verdana" w:cs="Verdana"/>
          <w:spacing w:val="2"/>
          <w:sz w:val="17"/>
          <w:szCs w:val="17"/>
        </w:rPr>
        <w:t>a</w:t>
      </w:r>
      <w:r w:rsidRPr="00824FE5">
        <w:rPr>
          <w:rFonts w:ascii="Verdana" w:eastAsia="Verdana" w:hAnsi="Verdana" w:cs="Verdana"/>
          <w:spacing w:val="-2"/>
          <w:sz w:val="17"/>
          <w:szCs w:val="17"/>
        </w:rPr>
        <w:t>t</w:t>
      </w:r>
      <w:r w:rsidRPr="00824FE5">
        <w:rPr>
          <w:rFonts w:ascii="Verdana" w:eastAsia="Verdana" w:hAnsi="Verdana" w:cs="Verdana"/>
          <w:spacing w:val="3"/>
          <w:sz w:val="17"/>
          <w:szCs w:val="17"/>
        </w:rPr>
        <w:t>o</w:t>
      </w:r>
      <w:r w:rsidRPr="00824FE5">
        <w:rPr>
          <w:rFonts w:ascii="Verdana" w:eastAsia="Verdana" w:hAnsi="Verdana" w:cs="Verdana"/>
          <w:sz w:val="17"/>
          <w:szCs w:val="17"/>
        </w:rPr>
        <w:t>r</w:t>
      </w:r>
      <w:r w:rsidRPr="00824FE5">
        <w:rPr>
          <w:rFonts w:ascii="Verdana" w:eastAsia="Verdana" w:hAnsi="Verdana" w:cs="Verdana"/>
          <w:spacing w:val="-12"/>
          <w:sz w:val="17"/>
          <w:szCs w:val="17"/>
        </w:rPr>
        <w:t xml:space="preserve"> </w:t>
      </w:r>
      <w:r w:rsidRPr="00824FE5">
        <w:rPr>
          <w:rFonts w:ascii="Verdana" w:eastAsia="Verdana" w:hAnsi="Verdana" w:cs="Verdana"/>
          <w:spacing w:val="-2"/>
          <w:sz w:val="17"/>
          <w:szCs w:val="17"/>
        </w:rPr>
        <w:t>(</w:t>
      </w:r>
      <w:r w:rsidRPr="00824FE5">
        <w:rPr>
          <w:rFonts w:ascii="Verdana" w:eastAsia="Verdana" w:hAnsi="Verdana" w:cs="Verdana"/>
          <w:spacing w:val="1"/>
          <w:sz w:val="17"/>
          <w:szCs w:val="17"/>
        </w:rPr>
        <w:t>M</w:t>
      </w:r>
      <w:r w:rsidRPr="00824FE5">
        <w:rPr>
          <w:rFonts w:ascii="Verdana" w:eastAsia="Verdana" w:hAnsi="Verdana" w:cs="Verdana"/>
          <w:spacing w:val="2"/>
          <w:sz w:val="17"/>
          <w:szCs w:val="17"/>
        </w:rPr>
        <w:t>C</w:t>
      </w:r>
      <w:r w:rsidRPr="00824FE5">
        <w:rPr>
          <w:rFonts w:ascii="Verdana" w:eastAsia="Verdana" w:hAnsi="Verdana" w:cs="Verdana"/>
          <w:sz w:val="17"/>
          <w:szCs w:val="17"/>
        </w:rPr>
        <w:t>ITP</w:t>
      </w:r>
      <w:r w:rsidRPr="00824FE5">
        <w:rPr>
          <w:rFonts w:ascii="Verdana" w:eastAsia="Verdana" w:hAnsi="Verdana" w:cs="Verdana"/>
          <w:spacing w:val="-2"/>
          <w:sz w:val="17"/>
          <w:szCs w:val="17"/>
        </w:rPr>
        <w:t>).</w:t>
      </w:r>
      <w:r w:rsidRPr="00824FE5">
        <w:rPr>
          <w:rFonts w:ascii="Verdana" w:eastAsia="Verdana" w:hAnsi="Verdana" w:cs="Verdana"/>
          <w:spacing w:val="1"/>
          <w:sz w:val="17"/>
          <w:szCs w:val="17"/>
        </w:rPr>
        <w:t xml:space="preserve"> Microsoft</w:t>
      </w:r>
      <w:r w:rsidRPr="00824FE5">
        <w:rPr>
          <w:rFonts w:ascii="Verdana" w:eastAsia="Verdana" w:hAnsi="Verdana" w:cs="Verdana"/>
          <w:spacing w:val="-14"/>
          <w:sz w:val="17"/>
          <w:szCs w:val="17"/>
        </w:rPr>
        <w:t xml:space="preserve"> </w:t>
      </w:r>
      <w:r w:rsidRPr="00824FE5">
        <w:rPr>
          <w:rFonts w:ascii="Verdana" w:eastAsia="Verdana" w:hAnsi="Verdana" w:cs="Verdana"/>
          <w:spacing w:val="1"/>
          <w:sz w:val="17"/>
          <w:szCs w:val="17"/>
        </w:rPr>
        <w:t>P</w:t>
      </w:r>
      <w:r w:rsidRPr="00824FE5">
        <w:rPr>
          <w:rFonts w:ascii="Verdana" w:eastAsia="Verdana" w:hAnsi="Verdana" w:cs="Verdana"/>
          <w:spacing w:val="-3"/>
          <w:sz w:val="17"/>
          <w:szCs w:val="17"/>
        </w:rPr>
        <w:t>r</w:t>
      </w:r>
      <w:r w:rsidRPr="00824FE5">
        <w:rPr>
          <w:rFonts w:ascii="Verdana" w:eastAsia="Verdana" w:hAnsi="Verdana" w:cs="Verdana"/>
          <w:spacing w:val="1"/>
          <w:sz w:val="17"/>
          <w:szCs w:val="17"/>
        </w:rPr>
        <w:t>of</w:t>
      </w:r>
      <w:r w:rsidRPr="00824FE5">
        <w:rPr>
          <w:rFonts w:ascii="Verdana" w:eastAsia="Verdana" w:hAnsi="Verdana" w:cs="Verdana"/>
          <w:sz w:val="17"/>
          <w:szCs w:val="17"/>
        </w:rPr>
        <w:t>e</w:t>
      </w:r>
      <w:r w:rsidRPr="00824FE5">
        <w:rPr>
          <w:rFonts w:ascii="Verdana" w:eastAsia="Verdana" w:hAnsi="Verdana" w:cs="Verdana"/>
          <w:spacing w:val="1"/>
          <w:sz w:val="17"/>
          <w:szCs w:val="17"/>
        </w:rPr>
        <w:t>ss</w:t>
      </w:r>
      <w:r w:rsidRPr="00824FE5">
        <w:rPr>
          <w:rFonts w:ascii="Verdana" w:eastAsia="Verdana" w:hAnsi="Verdana" w:cs="Verdana"/>
          <w:spacing w:val="-1"/>
          <w:sz w:val="17"/>
          <w:szCs w:val="17"/>
        </w:rPr>
        <w:t>i</w:t>
      </w:r>
      <w:r w:rsidRPr="00824FE5">
        <w:rPr>
          <w:rFonts w:ascii="Verdana" w:eastAsia="Verdana" w:hAnsi="Verdana" w:cs="Verdana"/>
          <w:spacing w:val="1"/>
          <w:sz w:val="17"/>
          <w:szCs w:val="17"/>
        </w:rPr>
        <w:t>o</w:t>
      </w:r>
      <w:r w:rsidRPr="00824FE5">
        <w:rPr>
          <w:rFonts w:ascii="Verdana" w:eastAsia="Verdana" w:hAnsi="Verdana" w:cs="Verdana"/>
          <w:spacing w:val="-1"/>
          <w:sz w:val="17"/>
          <w:szCs w:val="17"/>
        </w:rPr>
        <w:t>n</w:t>
      </w:r>
      <w:r w:rsidRPr="00824FE5">
        <w:rPr>
          <w:rFonts w:ascii="Verdana" w:eastAsia="Verdana" w:hAnsi="Verdana" w:cs="Verdana"/>
          <w:spacing w:val="2"/>
          <w:sz w:val="17"/>
          <w:szCs w:val="17"/>
        </w:rPr>
        <w:t>a</w:t>
      </w:r>
      <w:r w:rsidRPr="00824FE5">
        <w:rPr>
          <w:rFonts w:ascii="Verdana" w:eastAsia="Verdana" w:hAnsi="Verdana" w:cs="Verdana"/>
          <w:sz w:val="17"/>
          <w:szCs w:val="17"/>
        </w:rPr>
        <w:t>l</w:t>
      </w:r>
      <w:r w:rsidRPr="00824FE5">
        <w:rPr>
          <w:rFonts w:ascii="Verdana" w:eastAsia="Verdana" w:hAnsi="Verdana" w:cs="Verdana"/>
          <w:spacing w:val="-10"/>
          <w:sz w:val="17"/>
          <w:szCs w:val="17"/>
        </w:rPr>
        <w:t xml:space="preserve"> </w:t>
      </w:r>
      <w:r w:rsidRPr="00824FE5">
        <w:rPr>
          <w:rFonts w:ascii="Verdana" w:eastAsia="Verdana" w:hAnsi="Verdana" w:cs="Verdana"/>
          <w:spacing w:val="1"/>
          <w:sz w:val="17"/>
          <w:szCs w:val="17"/>
        </w:rPr>
        <w:t>I</w:t>
      </w:r>
      <w:r w:rsidRPr="00824FE5">
        <w:rPr>
          <w:rFonts w:ascii="Verdana" w:eastAsia="Verdana" w:hAnsi="Verdana" w:cs="Verdana"/>
          <w:spacing w:val="2"/>
          <w:sz w:val="17"/>
          <w:szCs w:val="17"/>
        </w:rPr>
        <w:t>D</w:t>
      </w:r>
      <w:r w:rsidRPr="00824FE5">
        <w:rPr>
          <w:rFonts w:ascii="Verdana" w:eastAsia="Verdana" w:hAnsi="Verdana" w:cs="Verdana"/>
          <w:sz w:val="17"/>
          <w:szCs w:val="17"/>
        </w:rPr>
        <w:t>:</w:t>
      </w:r>
      <w:r w:rsidRPr="00824FE5">
        <w:rPr>
          <w:rFonts w:ascii="Verdana" w:eastAsia="Verdana" w:hAnsi="Verdana" w:cs="Verdana"/>
          <w:spacing w:val="-5"/>
          <w:sz w:val="17"/>
          <w:szCs w:val="17"/>
        </w:rPr>
        <w:t xml:space="preserve"> </w:t>
      </w:r>
      <w:r w:rsidRPr="00824FE5">
        <w:rPr>
          <w:rFonts w:ascii="Verdana" w:eastAsia="Verdana" w:hAnsi="Verdana" w:cs="Verdana"/>
          <w:sz w:val="17"/>
          <w:szCs w:val="17"/>
        </w:rPr>
        <w:t>7950968.</w:t>
      </w:r>
    </w:p>
    <w:p w:rsidR="00824FE5" w:rsidRPr="00824FE5" w:rsidRDefault="00824FE5" w:rsidP="00824FE5">
      <w:pPr>
        <w:pStyle w:val="ListParagraph"/>
        <w:numPr>
          <w:ilvl w:val="0"/>
          <w:numId w:val="24"/>
        </w:numPr>
        <w:spacing w:before="35"/>
        <w:rPr>
          <w:rFonts w:ascii="Verdana" w:eastAsia="Verdana" w:hAnsi="Verdana" w:cs="Verdana"/>
          <w:sz w:val="17"/>
          <w:szCs w:val="17"/>
        </w:rPr>
      </w:pPr>
      <w:r w:rsidRPr="00824FE5">
        <w:rPr>
          <w:rFonts w:ascii="Verdana" w:eastAsia="Verdana" w:hAnsi="Verdana" w:cs="Verdana"/>
          <w:spacing w:val="4"/>
          <w:sz w:val="17"/>
          <w:szCs w:val="17"/>
        </w:rPr>
        <w:t>M</w:t>
      </w:r>
      <w:r w:rsidRPr="00824FE5">
        <w:rPr>
          <w:rFonts w:ascii="Verdana" w:eastAsia="Verdana" w:hAnsi="Verdana" w:cs="Verdana"/>
          <w:spacing w:val="-3"/>
          <w:sz w:val="17"/>
          <w:szCs w:val="17"/>
        </w:rPr>
        <w:t>i</w:t>
      </w:r>
      <w:r w:rsidRPr="00824FE5">
        <w:rPr>
          <w:rFonts w:ascii="Verdana" w:eastAsia="Verdana" w:hAnsi="Verdana" w:cs="Verdana"/>
          <w:spacing w:val="1"/>
          <w:sz w:val="17"/>
          <w:szCs w:val="17"/>
        </w:rPr>
        <w:t>c</w:t>
      </w:r>
      <w:r w:rsidRPr="00824FE5">
        <w:rPr>
          <w:rFonts w:ascii="Verdana" w:eastAsia="Verdana" w:hAnsi="Verdana" w:cs="Verdana"/>
          <w:sz w:val="17"/>
          <w:szCs w:val="17"/>
        </w:rPr>
        <w:t>r</w:t>
      </w:r>
      <w:r w:rsidRPr="00824FE5">
        <w:rPr>
          <w:rFonts w:ascii="Verdana" w:eastAsia="Verdana" w:hAnsi="Verdana" w:cs="Verdana"/>
          <w:spacing w:val="3"/>
          <w:sz w:val="17"/>
          <w:szCs w:val="17"/>
        </w:rPr>
        <w:t>o</w:t>
      </w:r>
      <w:r w:rsidRPr="00824FE5">
        <w:rPr>
          <w:rFonts w:ascii="Verdana" w:eastAsia="Verdana" w:hAnsi="Verdana" w:cs="Verdana"/>
          <w:spacing w:val="-2"/>
          <w:sz w:val="17"/>
          <w:szCs w:val="17"/>
        </w:rPr>
        <w:t>s</w:t>
      </w:r>
      <w:r w:rsidRPr="00824FE5">
        <w:rPr>
          <w:rFonts w:ascii="Verdana" w:eastAsia="Verdana" w:hAnsi="Verdana" w:cs="Verdana"/>
          <w:spacing w:val="1"/>
          <w:sz w:val="17"/>
          <w:szCs w:val="17"/>
        </w:rPr>
        <w:t>of</w:t>
      </w:r>
      <w:r w:rsidRPr="00824FE5">
        <w:rPr>
          <w:rFonts w:ascii="Verdana" w:eastAsia="Verdana" w:hAnsi="Verdana" w:cs="Verdana"/>
          <w:sz w:val="17"/>
          <w:szCs w:val="17"/>
        </w:rPr>
        <w:t>t</w:t>
      </w:r>
      <w:r w:rsidRPr="00824FE5">
        <w:rPr>
          <w:rFonts w:ascii="Verdana" w:eastAsia="Verdana" w:hAnsi="Verdana" w:cs="Verdana"/>
          <w:spacing w:val="-7"/>
          <w:sz w:val="17"/>
          <w:szCs w:val="17"/>
        </w:rPr>
        <w:t xml:space="preserve"> </w:t>
      </w:r>
      <w:r w:rsidRPr="00824FE5">
        <w:rPr>
          <w:rFonts w:ascii="Verdana" w:eastAsia="Verdana" w:hAnsi="Verdana" w:cs="Verdana"/>
          <w:spacing w:val="-1"/>
          <w:sz w:val="17"/>
          <w:szCs w:val="17"/>
        </w:rPr>
        <w:t>C</w:t>
      </w:r>
      <w:r w:rsidRPr="00824FE5">
        <w:rPr>
          <w:rFonts w:ascii="Verdana" w:eastAsia="Verdana" w:hAnsi="Verdana" w:cs="Verdana"/>
          <w:sz w:val="17"/>
          <w:szCs w:val="17"/>
        </w:rPr>
        <w:t>er</w:t>
      </w:r>
      <w:r w:rsidRPr="00824FE5">
        <w:rPr>
          <w:rFonts w:ascii="Verdana" w:eastAsia="Verdana" w:hAnsi="Verdana" w:cs="Verdana"/>
          <w:spacing w:val="3"/>
          <w:sz w:val="17"/>
          <w:szCs w:val="17"/>
        </w:rPr>
        <w:t>t</w:t>
      </w:r>
      <w:r w:rsidRPr="00824FE5">
        <w:rPr>
          <w:rFonts w:ascii="Verdana" w:eastAsia="Verdana" w:hAnsi="Verdana" w:cs="Verdana"/>
          <w:spacing w:val="-3"/>
          <w:sz w:val="17"/>
          <w:szCs w:val="17"/>
        </w:rPr>
        <w:t>i</w:t>
      </w:r>
      <w:r w:rsidRPr="00824FE5">
        <w:rPr>
          <w:rFonts w:ascii="Verdana" w:eastAsia="Verdana" w:hAnsi="Verdana" w:cs="Verdana"/>
          <w:spacing w:val="3"/>
          <w:sz w:val="17"/>
          <w:szCs w:val="17"/>
        </w:rPr>
        <w:t>f</w:t>
      </w:r>
      <w:r w:rsidRPr="00824FE5">
        <w:rPr>
          <w:rFonts w:ascii="Verdana" w:eastAsia="Verdana" w:hAnsi="Verdana" w:cs="Verdana"/>
          <w:spacing w:val="-1"/>
          <w:sz w:val="17"/>
          <w:szCs w:val="17"/>
        </w:rPr>
        <w:t>i</w:t>
      </w:r>
      <w:r w:rsidRPr="00824FE5">
        <w:rPr>
          <w:rFonts w:ascii="Verdana" w:eastAsia="Verdana" w:hAnsi="Verdana" w:cs="Verdana"/>
          <w:sz w:val="17"/>
          <w:szCs w:val="17"/>
        </w:rPr>
        <w:t>ed</w:t>
      </w:r>
      <w:r w:rsidRPr="00824FE5">
        <w:rPr>
          <w:rFonts w:ascii="Verdana" w:eastAsia="Verdana" w:hAnsi="Verdana" w:cs="Verdana"/>
          <w:spacing w:val="-9"/>
          <w:sz w:val="17"/>
          <w:szCs w:val="17"/>
        </w:rPr>
        <w:t xml:space="preserve"> </w:t>
      </w:r>
      <w:r w:rsidRPr="00824FE5">
        <w:rPr>
          <w:rFonts w:ascii="Verdana" w:eastAsia="Verdana" w:hAnsi="Verdana" w:cs="Verdana"/>
          <w:spacing w:val="1"/>
          <w:sz w:val="17"/>
          <w:szCs w:val="17"/>
        </w:rPr>
        <w:t>T</w:t>
      </w:r>
      <w:r w:rsidRPr="00824FE5">
        <w:rPr>
          <w:rFonts w:ascii="Verdana" w:eastAsia="Verdana" w:hAnsi="Verdana" w:cs="Verdana"/>
          <w:sz w:val="17"/>
          <w:szCs w:val="17"/>
        </w:rPr>
        <w:t>e</w:t>
      </w:r>
      <w:r w:rsidRPr="00824FE5">
        <w:rPr>
          <w:rFonts w:ascii="Verdana" w:eastAsia="Verdana" w:hAnsi="Verdana" w:cs="Verdana"/>
          <w:spacing w:val="1"/>
          <w:sz w:val="17"/>
          <w:szCs w:val="17"/>
        </w:rPr>
        <w:t>c</w:t>
      </w:r>
      <w:r w:rsidRPr="00824FE5">
        <w:rPr>
          <w:rFonts w:ascii="Verdana" w:eastAsia="Verdana" w:hAnsi="Verdana" w:cs="Verdana"/>
          <w:spacing w:val="-1"/>
          <w:sz w:val="17"/>
          <w:szCs w:val="17"/>
        </w:rPr>
        <w:t>h</w:t>
      </w:r>
      <w:r w:rsidRPr="00824FE5">
        <w:rPr>
          <w:rFonts w:ascii="Verdana" w:eastAsia="Verdana" w:hAnsi="Verdana" w:cs="Verdana"/>
          <w:spacing w:val="3"/>
          <w:sz w:val="17"/>
          <w:szCs w:val="17"/>
        </w:rPr>
        <w:t>n</w:t>
      </w:r>
      <w:r w:rsidRPr="00824FE5">
        <w:rPr>
          <w:rFonts w:ascii="Verdana" w:eastAsia="Verdana" w:hAnsi="Verdana" w:cs="Verdana"/>
          <w:spacing w:val="1"/>
          <w:sz w:val="17"/>
          <w:szCs w:val="17"/>
        </w:rPr>
        <w:t>o</w:t>
      </w:r>
      <w:r w:rsidRPr="00824FE5">
        <w:rPr>
          <w:rFonts w:ascii="Verdana" w:eastAsia="Verdana" w:hAnsi="Verdana" w:cs="Verdana"/>
          <w:spacing w:val="-3"/>
          <w:sz w:val="17"/>
          <w:szCs w:val="17"/>
        </w:rPr>
        <w:t>l</w:t>
      </w:r>
      <w:r w:rsidRPr="00824FE5">
        <w:rPr>
          <w:rFonts w:ascii="Verdana" w:eastAsia="Verdana" w:hAnsi="Verdana" w:cs="Verdana"/>
          <w:spacing w:val="1"/>
          <w:sz w:val="17"/>
          <w:szCs w:val="17"/>
        </w:rPr>
        <w:t>o</w:t>
      </w:r>
      <w:r w:rsidRPr="00824FE5">
        <w:rPr>
          <w:rFonts w:ascii="Verdana" w:eastAsia="Verdana" w:hAnsi="Verdana" w:cs="Verdana"/>
          <w:sz w:val="17"/>
          <w:szCs w:val="17"/>
        </w:rPr>
        <w:t>gy</w:t>
      </w:r>
      <w:r w:rsidRPr="00824FE5">
        <w:rPr>
          <w:rFonts w:ascii="Verdana" w:eastAsia="Verdana" w:hAnsi="Verdana" w:cs="Verdana"/>
          <w:spacing w:val="-11"/>
          <w:sz w:val="17"/>
          <w:szCs w:val="17"/>
        </w:rPr>
        <w:t xml:space="preserve"> </w:t>
      </w:r>
      <w:r w:rsidRPr="00824FE5">
        <w:rPr>
          <w:rFonts w:ascii="Verdana" w:eastAsia="Verdana" w:hAnsi="Verdana" w:cs="Verdana"/>
          <w:spacing w:val="2"/>
          <w:sz w:val="17"/>
          <w:szCs w:val="17"/>
        </w:rPr>
        <w:t>S</w:t>
      </w:r>
      <w:r w:rsidRPr="00824FE5">
        <w:rPr>
          <w:rFonts w:ascii="Verdana" w:eastAsia="Verdana" w:hAnsi="Verdana" w:cs="Verdana"/>
          <w:spacing w:val="3"/>
          <w:sz w:val="17"/>
          <w:szCs w:val="17"/>
        </w:rPr>
        <w:t>p</w:t>
      </w:r>
      <w:r w:rsidRPr="00824FE5">
        <w:rPr>
          <w:rFonts w:ascii="Verdana" w:eastAsia="Verdana" w:hAnsi="Verdana" w:cs="Verdana"/>
          <w:sz w:val="17"/>
          <w:szCs w:val="17"/>
        </w:rPr>
        <w:t>e</w:t>
      </w:r>
      <w:r w:rsidRPr="00824FE5">
        <w:rPr>
          <w:rFonts w:ascii="Verdana" w:eastAsia="Verdana" w:hAnsi="Verdana" w:cs="Verdana"/>
          <w:spacing w:val="1"/>
          <w:sz w:val="17"/>
          <w:szCs w:val="17"/>
        </w:rPr>
        <w:t>c</w:t>
      </w:r>
      <w:r w:rsidRPr="00824FE5">
        <w:rPr>
          <w:rFonts w:ascii="Verdana" w:eastAsia="Verdana" w:hAnsi="Verdana" w:cs="Verdana"/>
          <w:spacing w:val="-3"/>
          <w:sz w:val="17"/>
          <w:szCs w:val="17"/>
        </w:rPr>
        <w:t>i</w:t>
      </w:r>
      <w:r w:rsidRPr="00824FE5">
        <w:rPr>
          <w:rFonts w:ascii="Verdana" w:eastAsia="Verdana" w:hAnsi="Verdana" w:cs="Verdana"/>
          <w:spacing w:val="2"/>
          <w:sz w:val="17"/>
          <w:szCs w:val="17"/>
        </w:rPr>
        <w:t>a</w:t>
      </w:r>
      <w:r w:rsidRPr="00824FE5">
        <w:rPr>
          <w:rFonts w:ascii="Verdana" w:eastAsia="Verdana" w:hAnsi="Verdana" w:cs="Verdana"/>
          <w:spacing w:val="-1"/>
          <w:sz w:val="17"/>
          <w:szCs w:val="17"/>
        </w:rPr>
        <w:t>li</w:t>
      </w:r>
      <w:r w:rsidRPr="00824FE5">
        <w:rPr>
          <w:rFonts w:ascii="Verdana" w:eastAsia="Verdana" w:hAnsi="Verdana" w:cs="Verdana"/>
          <w:spacing w:val="-2"/>
          <w:sz w:val="17"/>
          <w:szCs w:val="17"/>
        </w:rPr>
        <w:t>s</w:t>
      </w:r>
      <w:r w:rsidRPr="00824FE5">
        <w:rPr>
          <w:rFonts w:ascii="Verdana" w:eastAsia="Verdana" w:hAnsi="Verdana" w:cs="Verdana"/>
          <w:sz w:val="17"/>
          <w:szCs w:val="17"/>
        </w:rPr>
        <w:t>t</w:t>
      </w:r>
      <w:r w:rsidRPr="00824FE5">
        <w:rPr>
          <w:rFonts w:ascii="Verdana" w:eastAsia="Verdana" w:hAnsi="Verdana" w:cs="Verdana"/>
          <w:spacing w:val="-5"/>
          <w:sz w:val="17"/>
          <w:szCs w:val="17"/>
        </w:rPr>
        <w:t xml:space="preserve"> </w:t>
      </w:r>
      <w:r w:rsidRPr="00824FE5">
        <w:rPr>
          <w:rFonts w:ascii="Verdana" w:eastAsia="Verdana" w:hAnsi="Verdana" w:cs="Verdana"/>
          <w:spacing w:val="-1"/>
          <w:sz w:val="17"/>
          <w:szCs w:val="17"/>
        </w:rPr>
        <w:t>i</w:t>
      </w:r>
      <w:r w:rsidRPr="00824FE5">
        <w:rPr>
          <w:rFonts w:ascii="Verdana" w:eastAsia="Verdana" w:hAnsi="Verdana" w:cs="Verdana"/>
          <w:sz w:val="17"/>
          <w:szCs w:val="17"/>
        </w:rPr>
        <w:t>n</w:t>
      </w:r>
      <w:r w:rsidRPr="00824FE5">
        <w:rPr>
          <w:rFonts w:ascii="Verdana" w:eastAsia="Verdana" w:hAnsi="Verdana" w:cs="Verdana"/>
          <w:spacing w:val="-3"/>
          <w:sz w:val="17"/>
          <w:szCs w:val="17"/>
        </w:rPr>
        <w:t xml:space="preserve"> </w:t>
      </w:r>
      <w:r w:rsidRPr="00824FE5">
        <w:rPr>
          <w:rFonts w:ascii="Verdana" w:eastAsia="Verdana" w:hAnsi="Verdana" w:cs="Verdana"/>
          <w:spacing w:val="3"/>
          <w:sz w:val="17"/>
          <w:szCs w:val="17"/>
        </w:rPr>
        <w:t>E</w:t>
      </w:r>
      <w:r w:rsidRPr="00824FE5">
        <w:rPr>
          <w:rFonts w:ascii="Verdana" w:eastAsia="Verdana" w:hAnsi="Verdana" w:cs="Verdana"/>
          <w:spacing w:val="1"/>
          <w:sz w:val="17"/>
          <w:szCs w:val="17"/>
        </w:rPr>
        <w:t>x</w:t>
      </w:r>
      <w:r w:rsidRPr="00824FE5">
        <w:rPr>
          <w:rFonts w:ascii="Verdana" w:eastAsia="Verdana" w:hAnsi="Verdana" w:cs="Verdana"/>
          <w:spacing w:val="-2"/>
          <w:sz w:val="17"/>
          <w:szCs w:val="17"/>
        </w:rPr>
        <w:t>c</w:t>
      </w:r>
      <w:r w:rsidRPr="00824FE5">
        <w:rPr>
          <w:rFonts w:ascii="Verdana" w:eastAsia="Verdana" w:hAnsi="Verdana" w:cs="Verdana"/>
          <w:spacing w:val="-1"/>
          <w:sz w:val="17"/>
          <w:szCs w:val="17"/>
        </w:rPr>
        <w:t>h</w:t>
      </w:r>
      <w:r w:rsidRPr="00824FE5">
        <w:rPr>
          <w:rFonts w:ascii="Verdana" w:eastAsia="Verdana" w:hAnsi="Verdana" w:cs="Verdana"/>
          <w:spacing w:val="2"/>
          <w:sz w:val="17"/>
          <w:szCs w:val="17"/>
        </w:rPr>
        <w:t>a</w:t>
      </w:r>
      <w:r w:rsidRPr="00824FE5">
        <w:rPr>
          <w:rFonts w:ascii="Verdana" w:eastAsia="Verdana" w:hAnsi="Verdana" w:cs="Verdana"/>
          <w:spacing w:val="3"/>
          <w:sz w:val="17"/>
          <w:szCs w:val="17"/>
        </w:rPr>
        <w:t>n</w:t>
      </w:r>
      <w:r w:rsidRPr="00824FE5">
        <w:rPr>
          <w:rFonts w:ascii="Verdana" w:eastAsia="Verdana" w:hAnsi="Verdana" w:cs="Verdana"/>
          <w:spacing w:val="-2"/>
          <w:sz w:val="17"/>
          <w:szCs w:val="17"/>
        </w:rPr>
        <w:t>g</w:t>
      </w:r>
      <w:r w:rsidRPr="00824FE5">
        <w:rPr>
          <w:rFonts w:ascii="Verdana" w:eastAsia="Verdana" w:hAnsi="Verdana" w:cs="Verdana"/>
          <w:sz w:val="17"/>
          <w:szCs w:val="17"/>
        </w:rPr>
        <w:t>e</w:t>
      </w:r>
      <w:r w:rsidRPr="00824FE5">
        <w:rPr>
          <w:rFonts w:ascii="Verdana" w:eastAsia="Verdana" w:hAnsi="Verdana" w:cs="Verdana"/>
          <w:spacing w:val="-8"/>
          <w:sz w:val="17"/>
          <w:szCs w:val="17"/>
        </w:rPr>
        <w:t xml:space="preserve"> </w:t>
      </w:r>
      <w:r w:rsidRPr="00824FE5">
        <w:rPr>
          <w:rFonts w:ascii="Verdana" w:eastAsia="Verdana" w:hAnsi="Verdana" w:cs="Verdana"/>
          <w:sz w:val="17"/>
          <w:szCs w:val="17"/>
        </w:rPr>
        <w:t>2</w:t>
      </w:r>
      <w:r w:rsidRPr="00824FE5">
        <w:rPr>
          <w:rFonts w:ascii="Verdana" w:eastAsia="Verdana" w:hAnsi="Verdana" w:cs="Verdana"/>
          <w:spacing w:val="-2"/>
          <w:sz w:val="17"/>
          <w:szCs w:val="17"/>
        </w:rPr>
        <w:t>0</w:t>
      </w:r>
      <w:r w:rsidRPr="00824FE5">
        <w:rPr>
          <w:rFonts w:ascii="Verdana" w:eastAsia="Verdana" w:hAnsi="Verdana" w:cs="Verdana"/>
          <w:sz w:val="17"/>
          <w:szCs w:val="17"/>
        </w:rPr>
        <w:t>10</w:t>
      </w:r>
      <w:r w:rsidRPr="00824FE5">
        <w:rPr>
          <w:rFonts w:ascii="Verdana" w:eastAsia="Verdana" w:hAnsi="Verdana" w:cs="Verdana"/>
          <w:spacing w:val="-3"/>
          <w:sz w:val="17"/>
          <w:szCs w:val="17"/>
        </w:rPr>
        <w:t xml:space="preserve"> </w:t>
      </w:r>
      <w:r w:rsidRPr="00824FE5">
        <w:rPr>
          <w:rFonts w:ascii="Verdana" w:eastAsia="Verdana" w:hAnsi="Verdana" w:cs="Verdana"/>
          <w:sz w:val="17"/>
          <w:szCs w:val="17"/>
        </w:rPr>
        <w:t>(</w:t>
      </w:r>
      <w:r w:rsidRPr="00824FE5">
        <w:rPr>
          <w:rFonts w:ascii="Verdana" w:eastAsia="Verdana" w:hAnsi="Verdana" w:cs="Verdana"/>
          <w:spacing w:val="-1"/>
          <w:sz w:val="17"/>
          <w:szCs w:val="17"/>
        </w:rPr>
        <w:t>MC</w:t>
      </w:r>
      <w:r w:rsidRPr="00824FE5">
        <w:rPr>
          <w:rFonts w:ascii="Verdana" w:eastAsia="Verdana" w:hAnsi="Verdana" w:cs="Verdana"/>
          <w:spacing w:val="4"/>
          <w:sz w:val="17"/>
          <w:szCs w:val="17"/>
        </w:rPr>
        <w:t>T</w:t>
      </w:r>
      <w:r w:rsidRPr="00824FE5">
        <w:rPr>
          <w:rFonts w:ascii="Verdana" w:eastAsia="Verdana" w:hAnsi="Verdana" w:cs="Verdana"/>
          <w:spacing w:val="2"/>
          <w:sz w:val="17"/>
          <w:szCs w:val="17"/>
        </w:rPr>
        <w:t>S</w:t>
      </w:r>
      <w:r w:rsidRPr="00824FE5">
        <w:rPr>
          <w:rFonts w:ascii="Verdana" w:eastAsia="Verdana" w:hAnsi="Verdana" w:cs="Verdana"/>
          <w:sz w:val="17"/>
          <w:szCs w:val="17"/>
        </w:rPr>
        <w:t>)</w:t>
      </w:r>
    </w:p>
    <w:p w:rsidR="00824FE5" w:rsidRPr="00824FE5" w:rsidRDefault="00824FE5" w:rsidP="00824FE5">
      <w:pPr>
        <w:pStyle w:val="ListParagraph"/>
        <w:numPr>
          <w:ilvl w:val="0"/>
          <w:numId w:val="24"/>
        </w:numPr>
        <w:spacing w:before="35"/>
        <w:rPr>
          <w:rFonts w:ascii="Verdana" w:eastAsia="Verdana" w:hAnsi="Verdana" w:cs="Verdana"/>
          <w:spacing w:val="1"/>
          <w:sz w:val="17"/>
          <w:szCs w:val="17"/>
        </w:rPr>
      </w:pPr>
      <w:r w:rsidRPr="00824FE5">
        <w:rPr>
          <w:rFonts w:ascii="Verdana" w:eastAsia="Verdana" w:hAnsi="Verdana" w:cs="Verdana"/>
          <w:spacing w:val="2"/>
          <w:sz w:val="17"/>
          <w:szCs w:val="17"/>
        </w:rPr>
        <w:t xml:space="preserve">Microsoft Certified Technology specialist in Active </w:t>
      </w:r>
      <w:r w:rsidRPr="00824FE5">
        <w:rPr>
          <w:rFonts w:ascii="Verdana" w:eastAsia="Verdana" w:hAnsi="Verdana" w:cs="Verdana"/>
          <w:spacing w:val="1"/>
          <w:sz w:val="17"/>
          <w:szCs w:val="17"/>
        </w:rPr>
        <w:t>directory 2008</w:t>
      </w:r>
    </w:p>
    <w:p w:rsidR="00824FE5" w:rsidRPr="00824FE5" w:rsidRDefault="00824FE5" w:rsidP="00824FE5">
      <w:pPr>
        <w:pStyle w:val="ListParagraph"/>
        <w:numPr>
          <w:ilvl w:val="0"/>
          <w:numId w:val="24"/>
        </w:numPr>
        <w:spacing w:before="35"/>
        <w:rPr>
          <w:rFonts w:ascii="Verdana" w:eastAsia="Verdana" w:hAnsi="Verdana" w:cs="Verdana"/>
          <w:spacing w:val="1"/>
          <w:sz w:val="17"/>
          <w:szCs w:val="17"/>
        </w:rPr>
      </w:pPr>
      <w:r w:rsidRPr="00824FE5">
        <w:rPr>
          <w:rFonts w:ascii="Verdana" w:eastAsia="Verdana" w:hAnsi="Verdana" w:cs="Verdana"/>
          <w:spacing w:val="1"/>
          <w:sz w:val="17"/>
          <w:szCs w:val="17"/>
        </w:rPr>
        <w:t>Microsoft Certified Technology specialist in Window7</w:t>
      </w:r>
    </w:p>
    <w:p w:rsidR="00824FE5" w:rsidRPr="00824FE5" w:rsidRDefault="00824FE5" w:rsidP="00824FE5">
      <w:pPr>
        <w:pStyle w:val="ListParagraph"/>
        <w:numPr>
          <w:ilvl w:val="0"/>
          <w:numId w:val="24"/>
        </w:numPr>
        <w:spacing w:before="35"/>
        <w:rPr>
          <w:rFonts w:ascii="Verdana" w:eastAsia="Verdana" w:hAnsi="Verdana" w:cs="Verdana"/>
          <w:spacing w:val="1"/>
          <w:sz w:val="17"/>
          <w:szCs w:val="17"/>
        </w:rPr>
      </w:pPr>
      <w:r w:rsidRPr="00824FE5">
        <w:rPr>
          <w:rFonts w:ascii="Verdana" w:eastAsia="Verdana" w:hAnsi="Verdana" w:cs="Verdana"/>
          <w:spacing w:val="1"/>
          <w:sz w:val="17"/>
          <w:szCs w:val="17"/>
        </w:rPr>
        <w:t xml:space="preserve">Microsoft Certified Technology specialist in server administrator </w:t>
      </w:r>
    </w:p>
    <w:p w:rsidR="00824FE5" w:rsidRDefault="00824FE5" w:rsidP="00824FE5">
      <w:pPr>
        <w:pStyle w:val="ListParagraph"/>
        <w:numPr>
          <w:ilvl w:val="0"/>
          <w:numId w:val="24"/>
        </w:numPr>
        <w:spacing w:before="35"/>
        <w:rPr>
          <w:rFonts w:ascii="Verdana" w:eastAsia="Verdana" w:hAnsi="Verdana" w:cs="Verdana"/>
          <w:spacing w:val="1"/>
          <w:sz w:val="17"/>
          <w:szCs w:val="17"/>
        </w:rPr>
      </w:pPr>
      <w:bookmarkStart w:id="1" w:name="AWS_Certified_Solutions_Architect_-_Asso"/>
      <w:r w:rsidRPr="00824FE5">
        <w:rPr>
          <w:rFonts w:ascii="Verdana" w:eastAsia="Verdana" w:hAnsi="Verdana" w:cs="Verdana"/>
          <w:spacing w:val="1"/>
          <w:sz w:val="17"/>
          <w:szCs w:val="17"/>
        </w:rPr>
        <w:t xml:space="preserve">AWS Certified Solutions Architect </w:t>
      </w:r>
      <w:r w:rsidR="00B53798">
        <w:rPr>
          <w:rFonts w:ascii="Verdana" w:eastAsia="Verdana" w:hAnsi="Verdana" w:cs="Verdana"/>
          <w:spacing w:val="1"/>
          <w:sz w:val="17"/>
          <w:szCs w:val="17"/>
        </w:rPr>
        <w:t>–</w:t>
      </w:r>
      <w:r w:rsidRPr="00824FE5">
        <w:rPr>
          <w:rFonts w:ascii="Verdana" w:eastAsia="Verdana" w:hAnsi="Verdana" w:cs="Verdana"/>
          <w:spacing w:val="1"/>
          <w:sz w:val="17"/>
          <w:szCs w:val="17"/>
        </w:rPr>
        <w:t xml:space="preserve"> Associate</w:t>
      </w:r>
      <w:bookmarkEnd w:id="1"/>
    </w:p>
    <w:p w:rsidR="00B53798" w:rsidRPr="007260E6" w:rsidRDefault="00B53798" w:rsidP="00B53798">
      <w:pPr>
        <w:pStyle w:val="ListParagraph"/>
        <w:numPr>
          <w:ilvl w:val="0"/>
          <w:numId w:val="24"/>
        </w:numPr>
        <w:spacing w:before="35"/>
        <w:rPr>
          <w:rFonts w:ascii="Verdana" w:eastAsia="Verdana" w:hAnsi="Verdana" w:cs="Verdana"/>
          <w:spacing w:val="1"/>
          <w:sz w:val="17"/>
          <w:szCs w:val="17"/>
        </w:rPr>
      </w:pPr>
      <w:r>
        <w:rPr>
          <w:rFonts w:ascii="Verdana" w:eastAsia="Verdana" w:hAnsi="Verdana" w:cs="Verdana"/>
          <w:spacing w:val="1"/>
          <w:sz w:val="17"/>
          <w:szCs w:val="17"/>
        </w:rPr>
        <w:t>AWS Certified Security Specialist</w:t>
      </w:r>
      <w:r w:rsidR="007260E6">
        <w:rPr>
          <w:rFonts w:ascii="Verdana" w:eastAsia="Verdana" w:hAnsi="Verdana" w:cs="Verdana"/>
          <w:spacing w:val="1"/>
          <w:sz w:val="17"/>
          <w:szCs w:val="17"/>
        </w:rPr>
        <w:t>.</w:t>
      </w:r>
    </w:p>
    <w:p w:rsidR="00824FE5" w:rsidRDefault="00824FE5" w:rsidP="00824FE5">
      <w:pPr>
        <w:spacing w:before="64"/>
        <w:rPr>
          <w:sz w:val="15"/>
          <w:szCs w:val="15"/>
        </w:rPr>
      </w:pPr>
    </w:p>
    <w:sectPr w:rsidR="00824FE5" w:rsidSect="000A1FF0">
      <w:pgSz w:w="12240" w:h="15840"/>
      <w:pgMar w:top="1080" w:right="1180" w:bottom="630" w:left="1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7D7" w:rsidRDefault="00E307D7" w:rsidP="000A1FF0">
      <w:r>
        <w:separator/>
      </w:r>
    </w:p>
  </w:endnote>
  <w:endnote w:type="continuationSeparator" w:id="0">
    <w:p w:rsidR="00E307D7" w:rsidRDefault="00E307D7" w:rsidP="000A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7D7" w:rsidRDefault="00E307D7" w:rsidP="000A1FF0">
      <w:r>
        <w:separator/>
      </w:r>
    </w:p>
  </w:footnote>
  <w:footnote w:type="continuationSeparator" w:id="0">
    <w:p w:rsidR="00E307D7" w:rsidRDefault="00E307D7" w:rsidP="000A1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FF0" w:rsidRDefault="000A1FF0" w:rsidP="000A1FF0">
    <w:pPr>
      <w:spacing w:before="56"/>
      <w:ind w:left="2160" w:right="2474"/>
      <w:jc w:val="center"/>
      <w:rPr>
        <w:rFonts w:ascii="Verdana" w:eastAsia="Verdana" w:hAnsi="Verdana" w:cs="Verdana"/>
        <w:sz w:val="30"/>
        <w:szCs w:val="30"/>
      </w:rPr>
    </w:pPr>
    <w:r>
      <w:rPr>
        <w:rFonts w:ascii="Verdana" w:eastAsia="Verdana" w:hAnsi="Verdana" w:cs="Verdana"/>
        <w:b/>
        <w:spacing w:val="3"/>
        <w:sz w:val="30"/>
        <w:szCs w:val="30"/>
      </w:rPr>
      <w:t>Darshan MS</w:t>
    </w:r>
  </w:p>
  <w:p w:rsidR="000A1FF0" w:rsidRDefault="000A1FF0" w:rsidP="000A1FF0">
    <w:pPr>
      <w:spacing w:line="180" w:lineRule="exact"/>
      <w:ind w:left="1440" w:right="2272"/>
      <w:jc w:val="center"/>
      <w:rPr>
        <w:rFonts w:ascii="Verdana" w:eastAsia="Verdana" w:hAnsi="Verdana" w:cs="Verdana"/>
        <w:spacing w:val="48"/>
        <w:position w:val="-1"/>
        <w:sz w:val="17"/>
        <w:szCs w:val="17"/>
      </w:rPr>
    </w:pPr>
    <w:r>
      <w:rPr>
        <w:rFonts w:ascii="Verdana" w:eastAsia="Verdana" w:hAnsi="Verdana" w:cs="Verdana"/>
        <w:spacing w:val="1"/>
        <w:position w:val="-1"/>
        <w:sz w:val="17"/>
        <w:szCs w:val="17"/>
      </w:rPr>
      <w:t xml:space="preserve">    M</w:t>
    </w:r>
    <w:r>
      <w:rPr>
        <w:rFonts w:ascii="Verdana" w:eastAsia="Verdana" w:hAnsi="Verdana" w:cs="Verdana"/>
        <w:spacing w:val="-2"/>
        <w:position w:val="-1"/>
        <w:sz w:val="17"/>
        <w:szCs w:val="17"/>
      </w:rPr>
      <w:t>o</w:t>
    </w:r>
    <w:r>
      <w:rPr>
        <w:rFonts w:ascii="Verdana" w:eastAsia="Verdana" w:hAnsi="Verdana" w:cs="Verdana"/>
        <w:spacing w:val="3"/>
        <w:position w:val="-1"/>
        <w:sz w:val="17"/>
        <w:szCs w:val="17"/>
      </w:rPr>
      <w:t>b</w:t>
    </w:r>
    <w:r>
      <w:rPr>
        <w:rFonts w:ascii="Verdana" w:eastAsia="Verdana" w:hAnsi="Verdana" w:cs="Verdana"/>
        <w:spacing w:val="-3"/>
        <w:position w:val="-1"/>
        <w:sz w:val="17"/>
        <w:szCs w:val="17"/>
      </w:rPr>
      <w:t>i</w:t>
    </w:r>
    <w:r>
      <w:rPr>
        <w:rFonts w:ascii="Verdana" w:eastAsia="Verdana" w:hAnsi="Verdana" w:cs="Verdana"/>
        <w:spacing w:val="-1"/>
        <w:position w:val="-1"/>
        <w:sz w:val="17"/>
        <w:szCs w:val="17"/>
      </w:rPr>
      <w:t>l</w:t>
    </w:r>
    <w:r>
      <w:rPr>
        <w:rFonts w:ascii="Verdana" w:eastAsia="Verdana" w:hAnsi="Verdana" w:cs="Verdana"/>
        <w:spacing w:val="2"/>
        <w:position w:val="-1"/>
        <w:sz w:val="17"/>
        <w:szCs w:val="17"/>
      </w:rPr>
      <w:t>e</w:t>
    </w:r>
    <w:r>
      <w:rPr>
        <w:rFonts w:ascii="Verdana" w:eastAsia="Verdana" w:hAnsi="Verdana" w:cs="Verdana"/>
        <w:position w:val="-1"/>
        <w:sz w:val="17"/>
        <w:szCs w:val="17"/>
      </w:rPr>
      <w:t>:</w:t>
    </w:r>
    <w:r>
      <w:rPr>
        <w:rFonts w:ascii="Verdana" w:eastAsia="Verdana" w:hAnsi="Verdana" w:cs="Verdana"/>
        <w:spacing w:val="-6"/>
        <w:position w:val="-1"/>
        <w:sz w:val="17"/>
        <w:szCs w:val="17"/>
      </w:rPr>
      <w:t xml:space="preserve"> </w:t>
    </w:r>
    <w:r>
      <w:rPr>
        <w:rFonts w:ascii="Verdana" w:eastAsia="Verdana" w:hAnsi="Verdana" w:cs="Verdana"/>
        <w:position w:val="-1"/>
        <w:sz w:val="17"/>
        <w:szCs w:val="17"/>
      </w:rPr>
      <w:t>9</w:t>
    </w:r>
    <w:r>
      <w:rPr>
        <w:rFonts w:ascii="Verdana" w:eastAsia="Verdana" w:hAnsi="Verdana" w:cs="Verdana"/>
        <w:spacing w:val="3"/>
        <w:position w:val="-1"/>
        <w:sz w:val="17"/>
        <w:szCs w:val="17"/>
      </w:rPr>
      <w:t>620159562</w:t>
    </w:r>
  </w:p>
  <w:p w:rsidR="000A1FF0" w:rsidRPr="000A1FF0" w:rsidRDefault="000A1FF0" w:rsidP="000A1FF0">
    <w:pPr>
      <w:spacing w:line="180" w:lineRule="exact"/>
      <w:ind w:left="1440" w:right="2272"/>
      <w:jc w:val="center"/>
      <w:rPr>
        <w:rFonts w:ascii="Verdana" w:eastAsia="Verdana" w:hAnsi="Verdana" w:cs="Verdana"/>
        <w:spacing w:val="48"/>
        <w:position w:val="-1"/>
        <w:sz w:val="17"/>
        <w:szCs w:val="17"/>
      </w:rPr>
    </w:pPr>
    <w:r>
      <w:rPr>
        <w:rFonts w:ascii="Verdana" w:eastAsia="Verdana" w:hAnsi="Verdana" w:cs="Verdana"/>
        <w:spacing w:val="1"/>
        <w:position w:val="-1"/>
        <w:sz w:val="17"/>
        <w:szCs w:val="17"/>
      </w:rPr>
      <w:t>E</w:t>
    </w:r>
    <w:r>
      <w:rPr>
        <w:rFonts w:ascii="Verdana" w:eastAsia="Verdana" w:hAnsi="Verdana" w:cs="Verdana"/>
        <w:spacing w:val="-2"/>
        <w:position w:val="-1"/>
        <w:sz w:val="17"/>
        <w:szCs w:val="17"/>
      </w:rPr>
      <w:t>-</w:t>
    </w:r>
    <w:r>
      <w:rPr>
        <w:rFonts w:ascii="Verdana" w:eastAsia="Verdana" w:hAnsi="Verdana" w:cs="Verdana"/>
        <w:spacing w:val="1"/>
        <w:position w:val="-1"/>
        <w:sz w:val="17"/>
        <w:szCs w:val="17"/>
      </w:rPr>
      <w:t>M</w:t>
    </w:r>
    <w:r>
      <w:rPr>
        <w:rFonts w:ascii="Verdana" w:eastAsia="Verdana" w:hAnsi="Verdana" w:cs="Verdana"/>
        <w:spacing w:val="2"/>
        <w:position w:val="-1"/>
        <w:sz w:val="17"/>
        <w:szCs w:val="17"/>
      </w:rPr>
      <w:t>a</w:t>
    </w:r>
    <w:r>
      <w:rPr>
        <w:rFonts w:ascii="Verdana" w:eastAsia="Verdana" w:hAnsi="Verdana" w:cs="Verdana"/>
        <w:spacing w:val="-1"/>
        <w:position w:val="-1"/>
        <w:sz w:val="17"/>
        <w:szCs w:val="17"/>
      </w:rPr>
      <w:t>il</w:t>
    </w:r>
    <w:r>
      <w:rPr>
        <w:rFonts w:ascii="Verdana" w:eastAsia="Verdana" w:hAnsi="Verdana" w:cs="Verdana"/>
        <w:position w:val="-1"/>
        <w:sz w:val="17"/>
        <w:szCs w:val="17"/>
      </w:rPr>
      <w:t>: Darshan.amasa@gmail.com, kimidarshu@gmail.com</w:t>
    </w:r>
  </w:p>
  <w:p w:rsidR="000A1FF0" w:rsidRDefault="000A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03F1"/>
    <w:multiLevelType w:val="hybridMultilevel"/>
    <w:tmpl w:val="C90C7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B1E73"/>
    <w:multiLevelType w:val="hybridMultilevel"/>
    <w:tmpl w:val="9878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1708F"/>
    <w:multiLevelType w:val="hybridMultilevel"/>
    <w:tmpl w:val="5490B086"/>
    <w:lvl w:ilvl="0" w:tplc="04090001">
      <w:start w:val="1"/>
      <w:numFmt w:val="bullet"/>
      <w:lvlText w:val=""/>
      <w:lvlJc w:val="left"/>
      <w:pPr>
        <w:ind w:left="720" w:hanging="360"/>
      </w:pPr>
      <w:rPr>
        <w:rFonts w:ascii="Symbol" w:hAnsi="Symbol" w:hint="default"/>
      </w:rPr>
    </w:lvl>
    <w:lvl w:ilvl="1" w:tplc="87E024B6">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4553B"/>
    <w:multiLevelType w:val="multilevel"/>
    <w:tmpl w:val="0908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E0341"/>
    <w:multiLevelType w:val="hybridMultilevel"/>
    <w:tmpl w:val="048C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A4736"/>
    <w:multiLevelType w:val="multilevel"/>
    <w:tmpl w:val="4FFE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903DE"/>
    <w:multiLevelType w:val="hybridMultilevel"/>
    <w:tmpl w:val="4954705A"/>
    <w:lvl w:ilvl="0" w:tplc="04090003">
      <w:start w:val="1"/>
      <w:numFmt w:val="bullet"/>
      <w:lvlText w:val="o"/>
      <w:lvlJc w:val="left"/>
      <w:pPr>
        <w:ind w:left="720" w:hanging="360"/>
      </w:pPr>
      <w:rPr>
        <w:rFonts w:ascii="Courier New" w:hAnsi="Courier New" w:cs="Courier New" w:hint="default"/>
      </w:rPr>
    </w:lvl>
    <w:lvl w:ilvl="1" w:tplc="C936B21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F3356"/>
    <w:multiLevelType w:val="multilevel"/>
    <w:tmpl w:val="47B4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D2C74"/>
    <w:multiLevelType w:val="hybridMultilevel"/>
    <w:tmpl w:val="3956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F4C9A"/>
    <w:multiLevelType w:val="hybridMultilevel"/>
    <w:tmpl w:val="912011A4"/>
    <w:lvl w:ilvl="0" w:tplc="0409000B">
      <w:start w:val="1"/>
      <w:numFmt w:val="bullet"/>
      <w:lvlText w:val=""/>
      <w:lvlJc w:val="left"/>
      <w:pPr>
        <w:ind w:left="830" w:hanging="360"/>
      </w:pPr>
      <w:rPr>
        <w:rFonts w:ascii="Wingdings" w:hAnsi="Wingdings" w:hint="default"/>
      </w:rPr>
    </w:lvl>
    <w:lvl w:ilvl="1" w:tplc="04090003">
      <w:start w:val="1"/>
      <w:numFmt w:val="bullet"/>
      <w:lvlText w:val="o"/>
      <w:lvlJc w:val="left"/>
      <w:pPr>
        <w:ind w:left="1550" w:hanging="360"/>
      </w:pPr>
      <w:rPr>
        <w:rFonts w:ascii="Courier New" w:hAnsi="Courier New" w:cs="Courier New" w:hint="default"/>
      </w:rPr>
    </w:lvl>
    <w:lvl w:ilvl="2" w:tplc="3A7E73BE">
      <w:numFmt w:val="bullet"/>
      <w:lvlText w:val="•"/>
      <w:lvlJc w:val="left"/>
      <w:pPr>
        <w:ind w:left="2270" w:hanging="360"/>
      </w:pPr>
      <w:rPr>
        <w:rFonts w:ascii="Verdana" w:eastAsia="Verdana" w:hAnsi="Verdana" w:cs="Verdana"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0" w15:restartNumberingAfterBreak="0">
    <w:nsid w:val="22803EC4"/>
    <w:multiLevelType w:val="hybridMultilevel"/>
    <w:tmpl w:val="50DA41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37240"/>
    <w:multiLevelType w:val="hybridMultilevel"/>
    <w:tmpl w:val="A952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F1A91"/>
    <w:multiLevelType w:val="multilevel"/>
    <w:tmpl w:val="C434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187BBF"/>
    <w:multiLevelType w:val="hybridMultilevel"/>
    <w:tmpl w:val="38B4B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3D07CC0"/>
    <w:multiLevelType w:val="hybridMultilevel"/>
    <w:tmpl w:val="6582A5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68E1EED"/>
    <w:multiLevelType w:val="hybridMultilevel"/>
    <w:tmpl w:val="378EB7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F60472"/>
    <w:multiLevelType w:val="hybridMultilevel"/>
    <w:tmpl w:val="677A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A45953"/>
    <w:multiLevelType w:val="hybridMultilevel"/>
    <w:tmpl w:val="429CE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CC75EF"/>
    <w:multiLevelType w:val="hybridMultilevel"/>
    <w:tmpl w:val="4F4C8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0B6092"/>
    <w:multiLevelType w:val="hybridMultilevel"/>
    <w:tmpl w:val="2724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E95352"/>
    <w:multiLevelType w:val="hybridMultilevel"/>
    <w:tmpl w:val="75C44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9D7BBE"/>
    <w:multiLevelType w:val="hybridMultilevel"/>
    <w:tmpl w:val="B144F0D8"/>
    <w:lvl w:ilvl="0" w:tplc="FFFFFFFF">
      <w:start w:val="1"/>
      <w:numFmt w:val="bullet"/>
      <w:lvlText w:val=""/>
      <w:lvlJc w:val="left"/>
      <w:pPr>
        <w:tabs>
          <w:tab w:val="num" w:pos="360"/>
        </w:tabs>
        <w:ind w:left="360" w:hanging="360"/>
      </w:pPr>
      <w:rPr>
        <w:rFonts w:ascii="Wingdings" w:hAnsi="Wingdings" w:hint="default"/>
      </w:rPr>
    </w:lvl>
    <w:lvl w:ilvl="1" w:tplc="FFFFFFFF">
      <w:numFmt w:val="bullet"/>
      <w:lvlText w:val="-"/>
      <w:lvlJc w:val="left"/>
      <w:pPr>
        <w:tabs>
          <w:tab w:val="num" w:pos="1080"/>
        </w:tabs>
        <w:ind w:left="1080" w:hanging="360"/>
      </w:pPr>
      <w:rPr>
        <w:rFonts w:ascii="Times New Roman" w:eastAsia="Times New Roman" w:hAnsi="Times New Roman"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1A10D3C"/>
    <w:multiLevelType w:val="hybridMultilevel"/>
    <w:tmpl w:val="C23AC100"/>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3" w15:restartNumberingAfterBreak="0">
    <w:nsid w:val="433B60CD"/>
    <w:multiLevelType w:val="hybridMultilevel"/>
    <w:tmpl w:val="BECE6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CA434E"/>
    <w:multiLevelType w:val="multilevel"/>
    <w:tmpl w:val="A7A6F4D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5" w15:restartNumberingAfterBreak="0">
    <w:nsid w:val="47315CC9"/>
    <w:multiLevelType w:val="hybridMultilevel"/>
    <w:tmpl w:val="C62C2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943162"/>
    <w:multiLevelType w:val="hybridMultilevel"/>
    <w:tmpl w:val="8CAE8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BB1BC1"/>
    <w:multiLevelType w:val="hybridMultilevel"/>
    <w:tmpl w:val="BF1C0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7E3897"/>
    <w:multiLevelType w:val="hybridMultilevel"/>
    <w:tmpl w:val="FAC6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736EE2"/>
    <w:multiLevelType w:val="hybridMultilevel"/>
    <w:tmpl w:val="4DAA09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B2664D"/>
    <w:multiLevelType w:val="hybridMultilevel"/>
    <w:tmpl w:val="D32CD88A"/>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6D7312D6"/>
    <w:multiLevelType w:val="hybridMultilevel"/>
    <w:tmpl w:val="AFD03810"/>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32" w15:restartNumberingAfterBreak="0">
    <w:nsid w:val="75F04E1E"/>
    <w:multiLevelType w:val="multilevel"/>
    <w:tmpl w:val="1A96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6"/>
  </w:num>
  <w:num w:numId="3">
    <w:abstractNumId w:val="30"/>
  </w:num>
  <w:num w:numId="4">
    <w:abstractNumId w:val="31"/>
  </w:num>
  <w:num w:numId="5">
    <w:abstractNumId w:val="22"/>
  </w:num>
  <w:num w:numId="6">
    <w:abstractNumId w:val="7"/>
  </w:num>
  <w:num w:numId="7">
    <w:abstractNumId w:val="3"/>
  </w:num>
  <w:num w:numId="8">
    <w:abstractNumId w:val="28"/>
  </w:num>
  <w:num w:numId="9">
    <w:abstractNumId w:val="21"/>
  </w:num>
  <w:num w:numId="10">
    <w:abstractNumId w:val="15"/>
  </w:num>
  <w:num w:numId="11">
    <w:abstractNumId w:val="9"/>
  </w:num>
  <w:num w:numId="12">
    <w:abstractNumId w:val="4"/>
  </w:num>
  <w:num w:numId="13">
    <w:abstractNumId w:val="16"/>
  </w:num>
  <w:num w:numId="14">
    <w:abstractNumId w:val="2"/>
  </w:num>
  <w:num w:numId="15">
    <w:abstractNumId w:val="12"/>
  </w:num>
  <w:num w:numId="16">
    <w:abstractNumId w:val="5"/>
  </w:num>
  <w:num w:numId="17">
    <w:abstractNumId w:val="32"/>
  </w:num>
  <w:num w:numId="18">
    <w:abstractNumId w:val="11"/>
  </w:num>
  <w:num w:numId="19">
    <w:abstractNumId w:val="8"/>
  </w:num>
  <w:num w:numId="20">
    <w:abstractNumId w:val="26"/>
  </w:num>
  <w:num w:numId="21">
    <w:abstractNumId w:val="17"/>
  </w:num>
  <w:num w:numId="22">
    <w:abstractNumId w:val="19"/>
  </w:num>
  <w:num w:numId="23">
    <w:abstractNumId w:val="1"/>
  </w:num>
  <w:num w:numId="24">
    <w:abstractNumId w:val="0"/>
  </w:num>
  <w:num w:numId="25">
    <w:abstractNumId w:val="29"/>
  </w:num>
  <w:num w:numId="26">
    <w:abstractNumId w:val="27"/>
  </w:num>
  <w:num w:numId="27">
    <w:abstractNumId w:val="20"/>
  </w:num>
  <w:num w:numId="28">
    <w:abstractNumId w:val="25"/>
  </w:num>
  <w:num w:numId="29">
    <w:abstractNumId w:val="10"/>
  </w:num>
  <w:num w:numId="30">
    <w:abstractNumId w:val="14"/>
  </w:num>
  <w:num w:numId="31">
    <w:abstractNumId w:val="13"/>
  </w:num>
  <w:num w:numId="32">
    <w:abstractNumId w:val="23"/>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FB8"/>
    <w:rsid w:val="000006FA"/>
    <w:rsid w:val="00013AC6"/>
    <w:rsid w:val="0001664C"/>
    <w:rsid w:val="00030BEA"/>
    <w:rsid w:val="0003254C"/>
    <w:rsid w:val="0003323D"/>
    <w:rsid w:val="00041B56"/>
    <w:rsid w:val="000428E2"/>
    <w:rsid w:val="000431DC"/>
    <w:rsid w:val="000472AD"/>
    <w:rsid w:val="00054A2D"/>
    <w:rsid w:val="000727F4"/>
    <w:rsid w:val="00091379"/>
    <w:rsid w:val="000A1FF0"/>
    <w:rsid w:val="000A5856"/>
    <w:rsid w:val="000C5F93"/>
    <w:rsid w:val="000F5CE4"/>
    <w:rsid w:val="0011211C"/>
    <w:rsid w:val="00115900"/>
    <w:rsid w:val="00117A2B"/>
    <w:rsid w:val="00132364"/>
    <w:rsid w:val="001439F7"/>
    <w:rsid w:val="00151879"/>
    <w:rsid w:val="00154FB8"/>
    <w:rsid w:val="00171D0A"/>
    <w:rsid w:val="00176522"/>
    <w:rsid w:val="001936D2"/>
    <w:rsid w:val="001D0938"/>
    <w:rsid w:val="001F147D"/>
    <w:rsid w:val="001F4A76"/>
    <w:rsid w:val="00210359"/>
    <w:rsid w:val="00211EB3"/>
    <w:rsid w:val="002245EA"/>
    <w:rsid w:val="002327FB"/>
    <w:rsid w:val="00235461"/>
    <w:rsid w:val="002423B5"/>
    <w:rsid w:val="0024688F"/>
    <w:rsid w:val="00265091"/>
    <w:rsid w:val="00282A82"/>
    <w:rsid w:val="00294BE5"/>
    <w:rsid w:val="002A44F8"/>
    <w:rsid w:val="002A5BF2"/>
    <w:rsid w:val="002C1236"/>
    <w:rsid w:val="002C2550"/>
    <w:rsid w:val="002D1C51"/>
    <w:rsid w:val="002F0F7F"/>
    <w:rsid w:val="002F17DE"/>
    <w:rsid w:val="003030DF"/>
    <w:rsid w:val="00316F0F"/>
    <w:rsid w:val="00324702"/>
    <w:rsid w:val="00343C8B"/>
    <w:rsid w:val="003569FC"/>
    <w:rsid w:val="003630FD"/>
    <w:rsid w:val="003E5329"/>
    <w:rsid w:val="003E6DDA"/>
    <w:rsid w:val="003F0DC1"/>
    <w:rsid w:val="00401B85"/>
    <w:rsid w:val="00401BF4"/>
    <w:rsid w:val="004065A8"/>
    <w:rsid w:val="0042299E"/>
    <w:rsid w:val="00451402"/>
    <w:rsid w:val="004715DA"/>
    <w:rsid w:val="00480B9A"/>
    <w:rsid w:val="00492BE4"/>
    <w:rsid w:val="004A005E"/>
    <w:rsid w:val="004A035C"/>
    <w:rsid w:val="004A33D2"/>
    <w:rsid w:val="004A6A6C"/>
    <w:rsid w:val="004B5825"/>
    <w:rsid w:val="004B6B80"/>
    <w:rsid w:val="004C174D"/>
    <w:rsid w:val="004C5227"/>
    <w:rsid w:val="004D4D9A"/>
    <w:rsid w:val="004D7E2F"/>
    <w:rsid w:val="004E3F7B"/>
    <w:rsid w:val="005073E6"/>
    <w:rsid w:val="00511772"/>
    <w:rsid w:val="00511E1F"/>
    <w:rsid w:val="00513FC2"/>
    <w:rsid w:val="00514B24"/>
    <w:rsid w:val="00540FBD"/>
    <w:rsid w:val="005459E7"/>
    <w:rsid w:val="00567AA4"/>
    <w:rsid w:val="005719C9"/>
    <w:rsid w:val="005804C8"/>
    <w:rsid w:val="00584E93"/>
    <w:rsid w:val="005A175E"/>
    <w:rsid w:val="005A2DCB"/>
    <w:rsid w:val="005A43F3"/>
    <w:rsid w:val="005B600C"/>
    <w:rsid w:val="005C45B1"/>
    <w:rsid w:val="005C73C6"/>
    <w:rsid w:val="005E2299"/>
    <w:rsid w:val="005F0356"/>
    <w:rsid w:val="005F12BC"/>
    <w:rsid w:val="0062319E"/>
    <w:rsid w:val="00626380"/>
    <w:rsid w:val="006321D9"/>
    <w:rsid w:val="0064401E"/>
    <w:rsid w:val="00654B20"/>
    <w:rsid w:val="00657225"/>
    <w:rsid w:val="00657F1F"/>
    <w:rsid w:val="006634CE"/>
    <w:rsid w:val="00670B3C"/>
    <w:rsid w:val="00692BA9"/>
    <w:rsid w:val="0069312C"/>
    <w:rsid w:val="006A2BBF"/>
    <w:rsid w:val="006A6EB8"/>
    <w:rsid w:val="006F2F92"/>
    <w:rsid w:val="00702FBC"/>
    <w:rsid w:val="00702FE5"/>
    <w:rsid w:val="007260E6"/>
    <w:rsid w:val="00752096"/>
    <w:rsid w:val="007638D6"/>
    <w:rsid w:val="007C1CCA"/>
    <w:rsid w:val="007C405A"/>
    <w:rsid w:val="007C7B2D"/>
    <w:rsid w:val="007D3E7F"/>
    <w:rsid w:val="007D48F3"/>
    <w:rsid w:val="0081256F"/>
    <w:rsid w:val="00824FE5"/>
    <w:rsid w:val="008322D8"/>
    <w:rsid w:val="008428CC"/>
    <w:rsid w:val="00856D71"/>
    <w:rsid w:val="008932A7"/>
    <w:rsid w:val="008B0DE1"/>
    <w:rsid w:val="008B60DE"/>
    <w:rsid w:val="008D4148"/>
    <w:rsid w:val="009020A1"/>
    <w:rsid w:val="00907712"/>
    <w:rsid w:val="00911BBC"/>
    <w:rsid w:val="00914BDB"/>
    <w:rsid w:val="00917A9B"/>
    <w:rsid w:val="0092548C"/>
    <w:rsid w:val="00931A95"/>
    <w:rsid w:val="009326CD"/>
    <w:rsid w:val="00940F7F"/>
    <w:rsid w:val="00955CB6"/>
    <w:rsid w:val="00961ABB"/>
    <w:rsid w:val="009666C2"/>
    <w:rsid w:val="00987F91"/>
    <w:rsid w:val="00995CF9"/>
    <w:rsid w:val="009A0740"/>
    <w:rsid w:val="009D2746"/>
    <w:rsid w:val="009E458D"/>
    <w:rsid w:val="009F02C6"/>
    <w:rsid w:val="009F7261"/>
    <w:rsid w:val="00A07F53"/>
    <w:rsid w:val="00A210A0"/>
    <w:rsid w:val="00A23EC8"/>
    <w:rsid w:val="00A54D82"/>
    <w:rsid w:val="00A55C3B"/>
    <w:rsid w:val="00A95F5B"/>
    <w:rsid w:val="00A9686B"/>
    <w:rsid w:val="00AB0D5C"/>
    <w:rsid w:val="00AB5A49"/>
    <w:rsid w:val="00AB648A"/>
    <w:rsid w:val="00AD42E7"/>
    <w:rsid w:val="00AE1909"/>
    <w:rsid w:val="00AE5DB4"/>
    <w:rsid w:val="00AF4BC3"/>
    <w:rsid w:val="00B03F00"/>
    <w:rsid w:val="00B03FD6"/>
    <w:rsid w:val="00B07BC5"/>
    <w:rsid w:val="00B321AB"/>
    <w:rsid w:val="00B34E8D"/>
    <w:rsid w:val="00B37C2D"/>
    <w:rsid w:val="00B403CD"/>
    <w:rsid w:val="00B43E49"/>
    <w:rsid w:val="00B44863"/>
    <w:rsid w:val="00B502BF"/>
    <w:rsid w:val="00B53798"/>
    <w:rsid w:val="00B61B58"/>
    <w:rsid w:val="00B64DFC"/>
    <w:rsid w:val="00B64E7C"/>
    <w:rsid w:val="00B9239D"/>
    <w:rsid w:val="00B923EE"/>
    <w:rsid w:val="00BD4100"/>
    <w:rsid w:val="00BE2900"/>
    <w:rsid w:val="00BE71FD"/>
    <w:rsid w:val="00BF5690"/>
    <w:rsid w:val="00C01A83"/>
    <w:rsid w:val="00C2409F"/>
    <w:rsid w:val="00C37D2B"/>
    <w:rsid w:val="00C450C7"/>
    <w:rsid w:val="00C50A03"/>
    <w:rsid w:val="00C53B26"/>
    <w:rsid w:val="00C54893"/>
    <w:rsid w:val="00C5600B"/>
    <w:rsid w:val="00C57B3A"/>
    <w:rsid w:val="00C75F9D"/>
    <w:rsid w:val="00C76266"/>
    <w:rsid w:val="00C7695C"/>
    <w:rsid w:val="00C8729D"/>
    <w:rsid w:val="00C95FF9"/>
    <w:rsid w:val="00CB00F3"/>
    <w:rsid w:val="00CC1AF9"/>
    <w:rsid w:val="00CD4032"/>
    <w:rsid w:val="00CD5C0E"/>
    <w:rsid w:val="00CE0A93"/>
    <w:rsid w:val="00CE3A9A"/>
    <w:rsid w:val="00CF3D9F"/>
    <w:rsid w:val="00CF51A4"/>
    <w:rsid w:val="00D13090"/>
    <w:rsid w:val="00D25F98"/>
    <w:rsid w:val="00D3128A"/>
    <w:rsid w:val="00D81892"/>
    <w:rsid w:val="00D92277"/>
    <w:rsid w:val="00D93DE0"/>
    <w:rsid w:val="00DA5489"/>
    <w:rsid w:val="00DA5D35"/>
    <w:rsid w:val="00DA710F"/>
    <w:rsid w:val="00DB2878"/>
    <w:rsid w:val="00DB3EBE"/>
    <w:rsid w:val="00DC252F"/>
    <w:rsid w:val="00DD3F83"/>
    <w:rsid w:val="00DE0323"/>
    <w:rsid w:val="00E12F83"/>
    <w:rsid w:val="00E226F7"/>
    <w:rsid w:val="00E307D7"/>
    <w:rsid w:val="00E32D24"/>
    <w:rsid w:val="00E650B5"/>
    <w:rsid w:val="00E816E6"/>
    <w:rsid w:val="00E92A47"/>
    <w:rsid w:val="00EC7228"/>
    <w:rsid w:val="00EC7BC2"/>
    <w:rsid w:val="00ED72AA"/>
    <w:rsid w:val="00EE1D76"/>
    <w:rsid w:val="00EE23D3"/>
    <w:rsid w:val="00EF2A65"/>
    <w:rsid w:val="00F241EC"/>
    <w:rsid w:val="00F30772"/>
    <w:rsid w:val="00F41537"/>
    <w:rsid w:val="00F476BA"/>
    <w:rsid w:val="00F67426"/>
    <w:rsid w:val="00FA425F"/>
    <w:rsid w:val="00FA5A5C"/>
    <w:rsid w:val="00FD319D"/>
    <w:rsid w:val="00FE17C3"/>
    <w:rsid w:val="00FE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CD42"/>
  <w15:docId w15:val="{2E4A7AC7-51EF-47EF-9E85-CA8CD618A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customStyle="1" w:styleId="Default">
    <w:name w:val="Default"/>
    <w:rsid w:val="00657F1F"/>
    <w:pPr>
      <w:autoSpaceDE w:val="0"/>
      <w:autoSpaceDN w:val="0"/>
      <w:adjustRightInd w:val="0"/>
    </w:pPr>
    <w:rPr>
      <w:rFonts w:ascii="Arial" w:eastAsia="Calibri" w:hAnsi="Arial" w:cs="Arial"/>
      <w:color w:val="000000"/>
      <w:sz w:val="24"/>
      <w:szCs w:val="24"/>
    </w:rPr>
  </w:style>
  <w:style w:type="paragraph" w:styleId="ListParagraph">
    <w:name w:val="List Paragraph"/>
    <w:basedOn w:val="Normal"/>
    <w:uiPriority w:val="34"/>
    <w:qFormat/>
    <w:rsid w:val="00657F1F"/>
    <w:pPr>
      <w:ind w:left="720"/>
      <w:contextualSpacing/>
    </w:pPr>
  </w:style>
  <w:style w:type="paragraph" w:styleId="HTMLPreformatted">
    <w:name w:val="HTML Preformatted"/>
    <w:basedOn w:val="Normal"/>
    <w:link w:val="HTMLPreformattedChar"/>
    <w:uiPriority w:val="99"/>
    <w:semiHidden/>
    <w:unhideWhenUsed/>
    <w:rsid w:val="000C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C5F93"/>
    <w:rPr>
      <w:rFonts w:ascii="Courier New" w:hAnsi="Courier New" w:cs="Courier New"/>
    </w:rPr>
  </w:style>
  <w:style w:type="paragraph" w:styleId="NormalWeb">
    <w:name w:val="Normal (Web)"/>
    <w:basedOn w:val="Normal"/>
    <w:uiPriority w:val="99"/>
    <w:semiHidden/>
    <w:unhideWhenUsed/>
    <w:rsid w:val="005F0356"/>
    <w:pPr>
      <w:spacing w:before="100" w:beforeAutospacing="1" w:after="100" w:afterAutospacing="1"/>
    </w:pPr>
    <w:rPr>
      <w:sz w:val="24"/>
      <w:szCs w:val="24"/>
    </w:rPr>
  </w:style>
  <w:style w:type="character" w:customStyle="1" w:styleId="apple-converted-space">
    <w:name w:val="apple-converted-space"/>
    <w:basedOn w:val="DefaultParagraphFont"/>
    <w:rsid w:val="002A44F8"/>
  </w:style>
  <w:style w:type="character" w:customStyle="1" w:styleId="hl">
    <w:name w:val="hl"/>
    <w:basedOn w:val="DefaultParagraphFont"/>
    <w:rsid w:val="00C5600B"/>
  </w:style>
  <w:style w:type="paragraph" w:styleId="Header">
    <w:name w:val="header"/>
    <w:basedOn w:val="Normal"/>
    <w:link w:val="HeaderChar"/>
    <w:uiPriority w:val="99"/>
    <w:unhideWhenUsed/>
    <w:rsid w:val="000A1FF0"/>
    <w:pPr>
      <w:tabs>
        <w:tab w:val="center" w:pos="4680"/>
        <w:tab w:val="right" w:pos="9360"/>
      </w:tabs>
    </w:pPr>
  </w:style>
  <w:style w:type="character" w:customStyle="1" w:styleId="HeaderChar">
    <w:name w:val="Header Char"/>
    <w:basedOn w:val="DefaultParagraphFont"/>
    <w:link w:val="Header"/>
    <w:uiPriority w:val="99"/>
    <w:rsid w:val="000A1FF0"/>
  </w:style>
  <w:style w:type="paragraph" w:styleId="Footer">
    <w:name w:val="footer"/>
    <w:basedOn w:val="Normal"/>
    <w:link w:val="FooterChar"/>
    <w:uiPriority w:val="99"/>
    <w:unhideWhenUsed/>
    <w:rsid w:val="000A1FF0"/>
    <w:pPr>
      <w:tabs>
        <w:tab w:val="center" w:pos="4680"/>
        <w:tab w:val="right" w:pos="9360"/>
      </w:tabs>
    </w:pPr>
  </w:style>
  <w:style w:type="character" w:customStyle="1" w:styleId="FooterChar">
    <w:name w:val="Footer Char"/>
    <w:basedOn w:val="DefaultParagraphFont"/>
    <w:link w:val="Footer"/>
    <w:uiPriority w:val="99"/>
    <w:rsid w:val="000A1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2344">
      <w:bodyDiv w:val="1"/>
      <w:marLeft w:val="0"/>
      <w:marRight w:val="0"/>
      <w:marTop w:val="0"/>
      <w:marBottom w:val="0"/>
      <w:divBdr>
        <w:top w:val="none" w:sz="0" w:space="0" w:color="auto"/>
        <w:left w:val="none" w:sz="0" w:space="0" w:color="auto"/>
        <w:bottom w:val="none" w:sz="0" w:space="0" w:color="auto"/>
        <w:right w:val="none" w:sz="0" w:space="0" w:color="auto"/>
      </w:divBdr>
    </w:div>
    <w:div w:id="80178805">
      <w:bodyDiv w:val="1"/>
      <w:marLeft w:val="0"/>
      <w:marRight w:val="0"/>
      <w:marTop w:val="0"/>
      <w:marBottom w:val="0"/>
      <w:divBdr>
        <w:top w:val="none" w:sz="0" w:space="0" w:color="auto"/>
        <w:left w:val="none" w:sz="0" w:space="0" w:color="auto"/>
        <w:bottom w:val="none" w:sz="0" w:space="0" w:color="auto"/>
        <w:right w:val="none" w:sz="0" w:space="0" w:color="auto"/>
      </w:divBdr>
    </w:div>
    <w:div w:id="391465445">
      <w:bodyDiv w:val="1"/>
      <w:marLeft w:val="0"/>
      <w:marRight w:val="0"/>
      <w:marTop w:val="0"/>
      <w:marBottom w:val="0"/>
      <w:divBdr>
        <w:top w:val="none" w:sz="0" w:space="0" w:color="auto"/>
        <w:left w:val="none" w:sz="0" w:space="0" w:color="auto"/>
        <w:bottom w:val="none" w:sz="0" w:space="0" w:color="auto"/>
        <w:right w:val="none" w:sz="0" w:space="0" w:color="auto"/>
      </w:divBdr>
    </w:div>
    <w:div w:id="628051994">
      <w:bodyDiv w:val="1"/>
      <w:marLeft w:val="0"/>
      <w:marRight w:val="0"/>
      <w:marTop w:val="0"/>
      <w:marBottom w:val="0"/>
      <w:divBdr>
        <w:top w:val="none" w:sz="0" w:space="0" w:color="auto"/>
        <w:left w:val="none" w:sz="0" w:space="0" w:color="auto"/>
        <w:bottom w:val="none" w:sz="0" w:space="0" w:color="auto"/>
        <w:right w:val="none" w:sz="0" w:space="0" w:color="auto"/>
      </w:divBdr>
    </w:div>
    <w:div w:id="699546536">
      <w:bodyDiv w:val="1"/>
      <w:marLeft w:val="0"/>
      <w:marRight w:val="0"/>
      <w:marTop w:val="0"/>
      <w:marBottom w:val="0"/>
      <w:divBdr>
        <w:top w:val="none" w:sz="0" w:space="0" w:color="auto"/>
        <w:left w:val="none" w:sz="0" w:space="0" w:color="auto"/>
        <w:bottom w:val="none" w:sz="0" w:space="0" w:color="auto"/>
        <w:right w:val="none" w:sz="0" w:space="0" w:color="auto"/>
      </w:divBdr>
    </w:div>
    <w:div w:id="730738616">
      <w:bodyDiv w:val="1"/>
      <w:marLeft w:val="0"/>
      <w:marRight w:val="0"/>
      <w:marTop w:val="0"/>
      <w:marBottom w:val="0"/>
      <w:divBdr>
        <w:top w:val="none" w:sz="0" w:space="0" w:color="auto"/>
        <w:left w:val="none" w:sz="0" w:space="0" w:color="auto"/>
        <w:bottom w:val="none" w:sz="0" w:space="0" w:color="auto"/>
        <w:right w:val="none" w:sz="0" w:space="0" w:color="auto"/>
      </w:divBdr>
    </w:div>
    <w:div w:id="960067858">
      <w:bodyDiv w:val="1"/>
      <w:marLeft w:val="0"/>
      <w:marRight w:val="0"/>
      <w:marTop w:val="0"/>
      <w:marBottom w:val="0"/>
      <w:divBdr>
        <w:top w:val="none" w:sz="0" w:space="0" w:color="auto"/>
        <w:left w:val="none" w:sz="0" w:space="0" w:color="auto"/>
        <w:bottom w:val="none" w:sz="0" w:space="0" w:color="auto"/>
        <w:right w:val="none" w:sz="0" w:space="0" w:color="auto"/>
      </w:divBdr>
    </w:div>
    <w:div w:id="987511942">
      <w:bodyDiv w:val="1"/>
      <w:marLeft w:val="0"/>
      <w:marRight w:val="0"/>
      <w:marTop w:val="0"/>
      <w:marBottom w:val="0"/>
      <w:divBdr>
        <w:top w:val="none" w:sz="0" w:space="0" w:color="auto"/>
        <w:left w:val="none" w:sz="0" w:space="0" w:color="auto"/>
        <w:bottom w:val="none" w:sz="0" w:space="0" w:color="auto"/>
        <w:right w:val="none" w:sz="0" w:space="0" w:color="auto"/>
      </w:divBdr>
    </w:div>
    <w:div w:id="1031805092">
      <w:bodyDiv w:val="1"/>
      <w:marLeft w:val="0"/>
      <w:marRight w:val="0"/>
      <w:marTop w:val="0"/>
      <w:marBottom w:val="0"/>
      <w:divBdr>
        <w:top w:val="none" w:sz="0" w:space="0" w:color="auto"/>
        <w:left w:val="none" w:sz="0" w:space="0" w:color="auto"/>
        <w:bottom w:val="none" w:sz="0" w:space="0" w:color="auto"/>
        <w:right w:val="none" w:sz="0" w:space="0" w:color="auto"/>
      </w:divBdr>
    </w:div>
    <w:div w:id="1073814211">
      <w:bodyDiv w:val="1"/>
      <w:marLeft w:val="0"/>
      <w:marRight w:val="0"/>
      <w:marTop w:val="0"/>
      <w:marBottom w:val="0"/>
      <w:divBdr>
        <w:top w:val="none" w:sz="0" w:space="0" w:color="auto"/>
        <w:left w:val="none" w:sz="0" w:space="0" w:color="auto"/>
        <w:bottom w:val="none" w:sz="0" w:space="0" w:color="auto"/>
        <w:right w:val="none" w:sz="0" w:space="0" w:color="auto"/>
      </w:divBdr>
    </w:div>
    <w:div w:id="1128818300">
      <w:bodyDiv w:val="1"/>
      <w:marLeft w:val="0"/>
      <w:marRight w:val="0"/>
      <w:marTop w:val="0"/>
      <w:marBottom w:val="0"/>
      <w:divBdr>
        <w:top w:val="none" w:sz="0" w:space="0" w:color="auto"/>
        <w:left w:val="none" w:sz="0" w:space="0" w:color="auto"/>
        <w:bottom w:val="none" w:sz="0" w:space="0" w:color="auto"/>
        <w:right w:val="none" w:sz="0" w:space="0" w:color="auto"/>
      </w:divBdr>
    </w:div>
    <w:div w:id="1248731281">
      <w:bodyDiv w:val="1"/>
      <w:marLeft w:val="0"/>
      <w:marRight w:val="0"/>
      <w:marTop w:val="0"/>
      <w:marBottom w:val="0"/>
      <w:divBdr>
        <w:top w:val="none" w:sz="0" w:space="0" w:color="auto"/>
        <w:left w:val="none" w:sz="0" w:space="0" w:color="auto"/>
        <w:bottom w:val="none" w:sz="0" w:space="0" w:color="auto"/>
        <w:right w:val="none" w:sz="0" w:space="0" w:color="auto"/>
      </w:divBdr>
    </w:div>
    <w:div w:id="1321227931">
      <w:bodyDiv w:val="1"/>
      <w:marLeft w:val="0"/>
      <w:marRight w:val="0"/>
      <w:marTop w:val="0"/>
      <w:marBottom w:val="0"/>
      <w:divBdr>
        <w:top w:val="none" w:sz="0" w:space="0" w:color="auto"/>
        <w:left w:val="none" w:sz="0" w:space="0" w:color="auto"/>
        <w:bottom w:val="none" w:sz="0" w:space="0" w:color="auto"/>
        <w:right w:val="none" w:sz="0" w:space="0" w:color="auto"/>
      </w:divBdr>
    </w:div>
    <w:div w:id="1554391022">
      <w:bodyDiv w:val="1"/>
      <w:marLeft w:val="0"/>
      <w:marRight w:val="0"/>
      <w:marTop w:val="0"/>
      <w:marBottom w:val="0"/>
      <w:divBdr>
        <w:top w:val="none" w:sz="0" w:space="0" w:color="auto"/>
        <w:left w:val="none" w:sz="0" w:space="0" w:color="auto"/>
        <w:bottom w:val="none" w:sz="0" w:space="0" w:color="auto"/>
        <w:right w:val="none" w:sz="0" w:space="0" w:color="auto"/>
      </w:divBdr>
    </w:div>
    <w:div w:id="1579632844">
      <w:bodyDiv w:val="1"/>
      <w:marLeft w:val="0"/>
      <w:marRight w:val="0"/>
      <w:marTop w:val="0"/>
      <w:marBottom w:val="0"/>
      <w:divBdr>
        <w:top w:val="none" w:sz="0" w:space="0" w:color="auto"/>
        <w:left w:val="none" w:sz="0" w:space="0" w:color="auto"/>
        <w:bottom w:val="none" w:sz="0" w:space="0" w:color="auto"/>
        <w:right w:val="none" w:sz="0" w:space="0" w:color="auto"/>
      </w:divBdr>
    </w:div>
    <w:div w:id="1787457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591FD-592E-48AA-B3D7-E1F0E8DC4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 Darshan</dc:creator>
  <cp:lastModifiedBy>M S, Darshan</cp:lastModifiedBy>
  <cp:revision>15</cp:revision>
  <dcterms:created xsi:type="dcterms:W3CDTF">2020-07-27T08:16:00Z</dcterms:created>
  <dcterms:modified xsi:type="dcterms:W3CDTF">2021-01-12T06:51:00Z</dcterms:modified>
</cp:coreProperties>
</file>